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12570" w14:textId="77777777" w:rsidR="00E45E49" w:rsidRPr="00F52ED8" w:rsidRDefault="00E45E49" w:rsidP="00D71A45">
      <w:pPr>
        <w:pStyle w:val="ab"/>
        <w:spacing w:after="0" w:line="240" w:lineRule="auto"/>
        <w:ind w:right="-2"/>
        <w:jc w:val="center"/>
        <w:rPr>
          <w:rFonts w:ascii="Times New Roman" w:hAnsi="Times New Roman"/>
          <w:b/>
          <w:bCs/>
          <w:sz w:val="28"/>
          <w:szCs w:val="28"/>
        </w:rPr>
      </w:pPr>
      <w:r w:rsidRPr="00F52ED8">
        <w:rPr>
          <w:rFonts w:ascii="Times New Roman" w:hAnsi="Times New Roman"/>
          <w:b/>
          <w:bCs/>
          <w:sz w:val="28"/>
          <w:szCs w:val="28"/>
        </w:rPr>
        <w:t>Федеральное государственное бюджетное образовательное учреждение</w:t>
      </w:r>
    </w:p>
    <w:p w14:paraId="5ED60D75" w14:textId="77777777" w:rsidR="00E45E49" w:rsidRPr="00F52ED8" w:rsidRDefault="00E45E49" w:rsidP="00D71A45">
      <w:pPr>
        <w:pStyle w:val="ab"/>
        <w:spacing w:after="0" w:line="240" w:lineRule="auto"/>
        <w:ind w:right="-2"/>
        <w:jc w:val="center"/>
        <w:rPr>
          <w:rFonts w:ascii="Times New Roman" w:hAnsi="Times New Roman"/>
          <w:b/>
          <w:bCs/>
          <w:sz w:val="28"/>
          <w:szCs w:val="28"/>
        </w:rPr>
      </w:pPr>
      <w:r w:rsidRPr="00F52ED8">
        <w:rPr>
          <w:rFonts w:ascii="Times New Roman" w:hAnsi="Times New Roman"/>
          <w:b/>
          <w:bCs/>
          <w:sz w:val="28"/>
          <w:szCs w:val="28"/>
        </w:rPr>
        <w:t xml:space="preserve"> высшего образования</w:t>
      </w:r>
    </w:p>
    <w:p w14:paraId="54CF1E30" w14:textId="77777777" w:rsidR="00E45E49" w:rsidRPr="00F52ED8" w:rsidRDefault="00E45E49" w:rsidP="00D71A45">
      <w:pPr>
        <w:pStyle w:val="ab"/>
        <w:spacing w:after="0" w:line="240" w:lineRule="auto"/>
        <w:ind w:right="-2"/>
        <w:jc w:val="center"/>
        <w:rPr>
          <w:rFonts w:ascii="Times New Roman" w:hAnsi="Times New Roman"/>
          <w:b/>
          <w:sz w:val="28"/>
          <w:szCs w:val="28"/>
        </w:rPr>
      </w:pPr>
      <w:r w:rsidRPr="00F52ED8">
        <w:rPr>
          <w:rFonts w:ascii="Times New Roman" w:hAnsi="Times New Roman"/>
          <w:b/>
          <w:sz w:val="28"/>
          <w:szCs w:val="28"/>
        </w:rPr>
        <w:t xml:space="preserve">«РОССИЙСКАЯ АКАДЕМИЯ НАРОДНОГО ХОЗЯЙСТВА И </w:t>
      </w:r>
    </w:p>
    <w:p w14:paraId="28C60BBA" w14:textId="77777777" w:rsidR="00E45E49" w:rsidRPr="00F52ED8" w:rsidRDefault="00E45E49" w:rsidP="00D71A45">
      <w:pPr>
        <w:pStyle w:val="ab"/>
        <w:spacing w:after="0" w:line="240" w:lineRule="auto"/>
        <w:ind w:right="-2"/>
        <w:jc w:val="center"/>
        <w:rPr>
          <w:rFonts w:ascii="Times New Roman" w:hAnsi="Times New Roman"/>
          <w:b/>
          <w:sz w:val="28"/>
          <w:szCs w:val="28"/>
        </w:rPr>
      </w:pPr>
      <w:r w:rsidRPr="00F52ED8">
        <w:rPr>
          <w:rFonts w:ascii="Times New Roman" w:hAnsi="Times New Roman"/>
          <w:b/>
          <w:sz w:val="28"/>
          <w:szCs w:val="28"/>
        </w:rPr>
        <w:t xml:space="preserve">ГОСУДАРСТВЕННОЙ СЛУЖБЫ </w:t>
      </w:r>
    </w:p>
    <w:p w14:paraId="50BCB4D0" w14:textId="77777777" w:rsidR="00E45E49" w:rsidRPr="00F52ED8" w:rsidRDefault="00E45E49" w:rsidP="00D71A45">
      <w:pPr>
        <w:pStyle w:val="ab"/>
        <w:spacing w:after="0" w:line="240" w:lineRule="auto"/>
        <w:ind w:right="-2"/>
        <w:jc w:val="center"/>
        <w:rPr>
          <w:rFonts w:ascii="Times New Roman" w:hAnsi="Times New Roman"/>
          <w:b/>
          <w:sz w:val="28"/>
          <w:szCs w:val="28"/>
        </w:rPr>
      </w:pPr>
      <w:r w:rsidRPr="00F52ED8">
        <w:rPr>
          <w:rFonts w:ascii="Times New Roman" w:hAnsi="Times New Roman"/>
          <w:b/>
          <w:sz w:val="28"/>
          <w:szCs w:val="28"/>
        </w:rPr>
        <w:t>при ПРЕЗИДЕНТЕ РОССИЙСКОЙ ФЕДЕРАЦИИ»</w:t>
      </w:r>
    </w:p>
    <w:p w14:paraId="72716C05" w14:textId="77777777" w:rsidR="00E45E49" w:rsidRPr="00F52ED8" w:rsidRDefault="00E45E49" w:rsidP="00D71A45">
      <w:pPr>
        <w:pStyle w:val="ab"/>
        <w:spacing w:after="0" w:line="240" w:lineRule="auto"/>
        <w:ind w:right="-2"/>
        <w:jc w:val="center"/>
        <w:rPr>
          <w:rFonts w:ascii="Times New Roman" w:hAnsi="Times New Roman"/>
          <w:sz w:val="28"/>
          <w:szCs w:val="28"/>
        </w:rPr>
      </w:pPr>
      <w:r w:rsidRPr="00F52ED8">
        <w:rPr>
          <w:rFonts w:ascii="Times New Roman" w:hAnsi="Times New Roman"/>
          <w:sz w:val="28"/>
          <w:szCs w:val="28"/>
        </w:rPr>
        <w:t xml:space="preserve"> Смоленский филиал РАНХиГС</w:t>
      </w:r>
    </w:p>
    <w:p w14:paraId="43090EBC" w14:textId="77777777" w:rsidR="0014733B" w:rsidRDefault="0014733B" w:rsidP="00D71A45">
      <w:pPr>
        <w:spacing w:after="0" w:line="240" w:lineRule="auto"/>
        <w:ind w:right="-2"/>
        <w:jc w:val="center"/>
        <w:rPr>
          <w:rFonts w:ascii="Times New Roman" w:hAnsi="Times New Roman"/>
          <w:b/>
          <w:sz w:val="28"/>
          <w:szCs w:val="28"/>
        </w:rPr>
      </w:pPr>
    </w:p>
    <w:p w14:paraId="593646D0" w14:textId="77777777" w:rsidR="0014733B" w:rsidRDefault="0014733B" w:rsidP="00D71A45">
      <w:pPr>
        <w:spacing w:after="0" w:line="240" w:lineRule="auto"/>
        <w:ind w:right="-2"/>
        <w:jc w:val="center"/>
        <w:rPr>
          <w:rFonts w:ascii="Times New Roman" w:hAnsi="Times New Roman"/>
          <w:b/>
          <w:sz w:val="28"/>
          <w:szCs w:val="28"/>
        </w:rPr>
      </w:pPr>
    </w:p>
    <w:p w14:paraId="0612E72F" w14:textId="77777777" w:rsidR="00EB5B7B" w:rsidRPr="00F52ED8" w:rsidRDefault="00EB5B7B" w:rsidP="00D71A45">
      <w:pPr>
        <w:spacing w:after="0" w:line="240" w:lineRule="auto"/>
        <w:ind w:right="-2"/>
        <w:jc w:val="center"/>
        <w:rPr>
          <w:rFonts w:ascii="Times New Roman" w:hAnsi="Times New Roman"/>
          <w:b/>
          <w:sz w:val="28"/>
          <w:szCs w:val="28"/>
        </w:rPr>
      </w:pPr>
    </w:p>
    <w:p w14:paraId="0EF7A899" w14:textId="4357A04C" w:rsidR="00E45E49" w:rsidRPr="00F52ED8" w:rsidRDefault="00C24BD2" w:rsidP="00D71A45">
      <w:pPr>
        <w:tabs>
          <w:tab w:val="left" w:pos="6765"/>
        </w:tabs>
        <w:spacing w:after="0" w:line="240" w:lineRule="auto"/>
        <w:ind w:right="-2"/>
        <w:jc w:val="center"/>
        <w:rPr>
          <w:rFonts w:ascii="Times New Roman" w:hAnsi="Times New Roman"/>
          <w:b/>
          <w:sz w:val="28"/>
          <w:szCs w:val="28"/>
        </w:rPr>
      </w:pPr>
      <w:r>
        <w:rPr>
          <w:rFonts w:ascii="Times New Roman" w:hAnsi="Times New Roman"/>
          <w:b/>
          <w:sz w:val="28"/>
          <w:szCs w:val="28"/>
        </w:rPr>
        <w:t>ОТЧЕТ</w:t>
      </w:r>
    </w:p>
    <w:p w14:paraId="4E0BA34A" w14:textId="25EB7B37" w:rsidR="00E45E49" w:rsidRPr="00F52ED8" w:rsidRDefault="00C24BD2" w:rsidP="00F71A62">
      <w:pPr>
        <w:tabs>
          <w:tab w:val="left" w:pos="6765"/>
        </w:tabs>
        <w:spacing w:after="0" w:line="228" w:lineRule="auto"/>
        <w:ind w:right="-2"/>
        <w:jc w:val="center"/>
        <w:rPr>
          <w:rFonts w:ascii="Times New Roman" w:hAnsi="Times New Roman"/>
          <w:sz w:val="28"/>
          <w:szCs w:val="28"/>
        </w:rPr>
      </w:pPr>
      <w:r>
        <w:rPr>
          <w:rFonts w:ascii="Times New Roman" w:hAnsi="Times New Roman"/>
          <w:sz w:val="28"/>
          <w:szCs w:val="28"/>
        </w:rPr>
        <w:t>по</w:t>
      </w:r>
      <w:r w:rsidR="00E45E49" w:rsidRPr="00F52ED8">
        <w:rPr>
          <w:rFonts w:ascii="Times New Roman" w:hAnsi="Times New Roman"/>
          <w:sz w:val="28"/>
          <w:szCs w:val="28"/>
        </w:rPr>
        <w:t xml:space="preserve"> </w:t>
      </w:r>
      <w:r w:rsidR="00F71A62">
        <w:rPr>
          <w:rFonts w:ascii="Times New Roman" w:hAnsi="Times New Roman"/>
          <w:sz w:val="28"/>
          <w:szCs w:val="28"/>
        </w:rPr>
        <w:t>производственной практик</w:t>
      </w:r>
      <w:r w:rsidR="00EB5B7B">
        <w:rPr>
          <w:rFonts w:ascii="Times New Roman" w:hAnsi="Times New Roman"/>
          <w:sz w:val="28"/>
          <w:szCs w:val="28"/>
        </w:rPr>
        <w:t>е</w:t>
      </w:r>
      <w:r>
        <w:rPr>
          <w:rFonts w:ascii="Times New Roman" w:hAnsi="Times New Roman"/>
          <w:sz w:val="28"/>
          <w:szCs w:val="28"/>
        </w:rPr>
        <w:t xml:space="preserve"> </w:t>
      </w:r>
      <w:r w:rsidR="00F71A62">
        <w:rPr>
          <w:rFonts w:ascii="Times New Roman" w:hAnsi="Times New Roman"/>
          <w:sz w:val="28"/>
          <w:szCs w:val="28"/>
        </w:rPr>
        <w:t>(</w:t>
      </w:r>
      <w:r w:rsidR="00880F71">
        <w:rPr>
          <w:rFonts w:ascii="Times New Roman" w:hAnsi="Times New Roman"/>
          <w:sz w:val="28"/>
          <w:szCs w:val="28"/>
        </w:rPr>
        <w:t>преддипломная</w:t>
      </w:r>
      <w:r w:rsidR="00F71A62">
        <w:rPr>
          <w:rFonts w:ascii="Times New Roman" w:hAnsi="Times New Roman"/>
          <w:sz w:val="28"/>
          <w:szCs w:val="28"/>
        </w:rPr>
        <w:t>)</w:t>
      </w:r>
    </w:p>
    <w:p w14:paraId="4CB539F1" w14:textId="77777777" w:rsidR="00A526BE" w:rsidRDefault="00A526BE" w:rsidP="00D71A45">
      <w:pPr>
        <w:tabs>
          <w:tab w:val="left" w:pos="6765"/>
        </w:tabs>
        <w:spacing w:after="0" w:line="228" w:lineRule="auto"/>
        <w:ind w:right="-2"/>
        <w:jc w:val="center"/>
        <w:rPr>
          <w:rFonts w:ascii="Times New Roman" w:hAnsi="Times New Roman"/>
          <w:sz w:val="28"/>
          <w:szCs w:val="28"/>
        </w:rPr>
      </w:pPr>
    </w:p>
    <w:p w14:paraId="294F1D0A" w14:textId="77777777" w:rsidR="00EB5B7B" w:rsidRDefault="00EB5B7B" w:rsidP="00D71A45">
      <w:pPr>
        <w:tabs>
          <w:tab w:val="left" w:pos="6765"/>
        </w:tabs>
        <w:spacing w:after="0" w:line="228" w:lineRule="auto"/>
        <w:ind w:right="-2"/>
        <w:jc w:val="center"/>
        <w:rPr>
          <w:rFonts w:ascii="Times New Roman" w:hAnsi="Times New Roman"/>
          <w:sz w:val="28"/>
          <w:szCs w:val="28"/>
        </w:rPr>
      </w:pPr>
    </w:p>
    <w:p w14:paraId="70B0C5BB" w14:textId="77777777" w:rsidR="00EB5B7B" w:rsidRDefault="00EB5B7B" w:rsidP="00D71A45">
      <w:pPr>
        <w:tabs>
          <w:tab w:val="left" w:pos="6765"/>
        </w:tabs>
        <w:spacing w:after="0" w:line="228" w:lineRule="auto"/>
        <w:ind w:right="-2"/>
        <w:jc w:val="center"/>
        <w:rPr>
          <w:rFonts w:ascii="Times New Roman" w:hAnsi="Times New Roman"/>
          <w:sz w:val="28"/>
          <w:szCs w:val="28"/>
        </w:rPr>
      </w:pPr>
    </w:p>
    <w:p w14:paraId="0CF5FCB5" w14:textId="77777777" w:rsidR="00F52ED8" w:rsidRPr="00F52ED8" w:rsidRDefault="00F52ED8" w:rsidP="00F52ED8">
      <w:pPr>
        <w:spacing w:after="0" w:line="240" w:lineRule="auto"/>
        <w:jc w:val="center"/>
        <w:rPr>
          <w:rFonts w:ascii="Times New Roman" w:hAnsi="Times New Roman"/>
          <w:sz w:val="28"/>
          <w:szCs w:val="28"/>
          <w:u w:val="single"/>
        </w:rPr>
      </w:pPr>
    </w:p>
    <w:tbl>
      <w:tblPr>
        <w:tblStyle w:val="ad"/>
        <w:tblW w:w="71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2009"/>
        <w:gridCol w:w="1099"/>
        <w:gridCol w:w="1826"/>
        <w:gridCol w:w="915"/>
      </w:tblGrid>
      <w:tr w:rsidR="0016549D" w:rsidRPr="00F52ED8" w14:paraId="21083417" w14:textId="77777777" w:rsidTr="00CF14A4">
        <w:trPr>
          <w:jc w:val="center"/>
        </w:trPr>
        <w:tc>
          <w:tcPr>
            <w:tcW w:w="1329" w:type="dxa"/>
          </w:tcPr>
          <w:p w14:paraId="616F7CC3" w14:textId="77777777" w:rsidR="0016549D" w:rsidRPr="00F52ED8" w:rsidRDefault="0016549D" w:rsidP="00CF14A4">
            <w:pPr>
              <w:spacing w:after="0" w:line="240" w:lineRule="auto"/>
              <w:jc w:val="center"/>
              <w:rPr>
                <w:rFonts w:ascii="Times New Roman" w:hAnsi="Times New Roman"/>
                <w:sz w:val="28"/>
                <w:szCs w:val="28"/>
              </w:rPr>
            </w:pPr>
            <w:r w:rsidRPr="00F52ED8">
              <w:rPr>
                <w:rFonts w:ascii="Times New Roman" w:hAnsi="Times New Roman"/>
                <w:sz w:val="28"/>
                <w:szCs w:val="28"/>
              </w:rPr>
              <w:t>Студента</w:t>
            </w:r>
          </w:p>
        </w:tc>
        <w:tc>
          <w:tcPr>
            <w:tcW w:w="2035" w:type="dxa"/>
            <w:tcBorders>
              <w:bottom w:val="single" w:sz="4" w:space="0" w:color="auto"/>
            </w:tcBorders>
          </w:tcPr>
          <w:p w14:paraId="0D122BF2" w14:textId="107D7CC0" w:rsidR="0016549D" w:rsidRPr="00E476AE" w:rsidRDefault="00754A2C" w:rsidP="00CF14A4">
            <w:pPr>
              <w:spacing w:after="0" w:line="240" w:lineRule="auto"/>
              <w:jc w:val="center"/>
              <w:rPr>
                <w:rFonts w:ascii="Times New Roman" w:hAnsi="Times New Roman"/>
                <w:sz w:val="28"/>
                <w:szCs w:val="28"/>
              </w:rPr>
            </w:pPr>
            <w:bookmarkStart w:id="0" w:name="_Hlk136243754"/>
            <w:r w:rsidRPr="00E476AE">
              <w:rPr>
                <w:rFonts w:ascii="Times New Roman" w:hAnsi="Times New Roman"/>
                <w:sz w:val="28"/>
                <w:szCs w:val="28"/>
                <w:lang w:val="en-US"/>
              </w:rPr>
              <w:t>3</w:t>
            </w:r>
            <w:r w:rsidR="0016549D" w:rsidRPr="00E476AE">
              <w:rPr>
                <w:rFonts w:ascii="Times New Roman" w:hAnsi="Times New Roman"/>
                <w:sz w:val="28"/>
                <w:szCs w:val="28"/>
              </w:rPr>
              <w:t>7/11-К/ИТО</w:t>
            </w:r>
            <w:bookmarkEnd w:id="0"/>
          </w:p>
        </w:tc>
        <w:tc>
          <w:tcPr>
            <w:tcW w:w="1031" w:type="dxa"/>
          </w:tcPr>
          <w:p w14:paraId="0D2C9F76" w14:textId="77777777" w:rsidR="0016549D" w:rsidRPr="00F52ED8" w:rsidRDefault="0016549D" w:rsidP="00CF14A4">
            <w:pPr>
              <w:spacing w:after="0" w:line="240" w:lineRule="auto"/>
              <w:jc w:val="center"/>
              <w:rPr>
                <w:rFonts w:ascii="Times New Roman" w:hAnsi="Times New Roman"/>
                <w:sz w:val="28"/>
                <w:szCs w:val="28"/>
              </w:rPr>
            </w:pPr>
            <w:r w:rsidRPr="00F52ED8">
              <w:rPr>
                <w:rFonts w:ascii="Times New Roman" w:hAnsi="Times New Roman"/>
                <w:sz w:val="28"/>
                <w:szCs w:val="28"/>
              </w:rPr>
              <w:t>группы</w:t>
            </w:r>
          </w:p>
        </w:tc>
        <w:tc>
          <w:tcPr>
            <w:tcW w:w="1867" w:type="dxa"/>
            <w:tcBorders>
              <w:bottom w:val="single" w:sz="4" w:space="0" w:color="auto"/>
            </w:tcBorders>
          </w:tcPr>
          <w:p w14:paraId="03EE1C5B" w14:textId="37697EC8" w:rsidR="0016549D" w:rsidRPr="00754A2C" w:rsidRDefault="00754A2C" w:rsidP="00CF14A4">
            <w:pPr>
              <w:spacing w:after="0" w:line="240" w:lineRule="auto"/>
              <w:jc w:val="center"/>
              <w:rPr>
                <w:rFonts w:ascii="Times New Roman" w:hAnsi="Times New Roman"/>
                <w:sz w:val="28"/>
                <w:szCs w:val="28"/>
                <w:lang w:val="en-US"/>
              </w:rPr>
            </w:pPr>
            <w:r w:rsidRPr="00E476AE">
              <w:rPr>
                <w:rFonts w:ascii="Times New Roman" w:hAnsi="Times New Roman"/>
                <w:sz w:val="28"/>
                <w:szCs w:val="28"/>
                <w:lang w:val="en-US"/>
              </w:rPr>
              <w:t>3</w:t>
            </w:r>
          </w:p>
        </w:tc>
        <w:tc>
          <w:tcPr>
            <w:tcW w:w="916" w:type="dxa"/>
          </w:tcPr>
          <w:p w14:paraId="60C28228" w14:textId="77777777" w:rsidR="0016549D" w:rsidRPr="00F52ED8" w:rsidRDefault="0016549D" w:rsidP="00CF14A4">
            <w:pPr>
              <w:spacing w:after="0" w:line="240" w:lineRule="auto"/>
              <w:jc w:val="center"/>
              <w:rPr>
                <w:rFonts w:ascii="Times New Roman" w:hAnsi="Times New Roman"/>
                <w:sz w:val="28"/>
                <w:szCs w:val="28"/>
              </w:rPr>
            </w:pPr>
            <w:r w:rsidRPr="00F52ED8">
              <w:rPr>
                <w:rFonts w:ascii="Times New Roman" w:hAnsi="Times New Roman"/>
                <w:sz w:val="28"/>
                <w:szCs w:val="28"/>
              </w:rPr>
              <w:t>курса</w:t>
            </w:r>
          </w:p>
        </w:tc>
      </w:tr>
    </w:tbl>
    <w:p w14:paraId="52C31DFC" w14:textId="77777777" w:rsidR="0016549D" w:rsidRPr="00F52ED8" w:rsidRDefault="0016549D" w:rsidP="0016549D">
      <w:pPr>
        <w:spacing w:after="0" w:line="240" w:lineRule="auto"/>
        <w:jc w:val="center"/>
        <w:rPr>
          <w:rFonts w:ascii="Times New Roman" w:hAnsi="Times New Roman"/>
          <w:sz w:val="28"/>
          <w:szCs w:val="28"/>
          <w:u w:val="single"/>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16549D" w:rsidRPr="00F52ED8" w14:paraId="2E21CAB4" w14:textId="77777777" w:rsidTr="00CF14A4">
        <w:tc>
          <w:tcPr>
            <w:tcW w:w="9344" w:type="dxa"/>
            <w:tcBorders>
              <w:bottom w:val="single" w:sz="4" w:space="0" w:color="auto"/>
            </w:tcBorders>
          </w:tcPr>
          <w:p w14:paraId="22623F44" w14:textId="3843DCCD" w:rsidR="0016549D" w:rsidRPr="00F52ED8" w:rsidRDefault="00E476AE" w:rsidP="00CF14A4">
            <w:pPr>
              <w:spacing w:after="0" w:line="240" w:lineRule="auto"/>
              <w:jc w:val="center"/>
              <w:rPr>
                <w:rFonts w:ascii="Times New Roman" w:hAnsi="Times New Roman"/>
                <w:sz w:val="28"/>
                <w:szCs w:val="28"/>
              </w:rPr>
            </w:pPr>
            <w:proofErr w:type="spellStart"/>
            <w:r>
              <w:rPr>
                <w:rFonts w:ascii="Times New Roman" w:hAnsi="Times New Roman"/>
                <w:sz w:val="28"/>
                <w:szCs w:val="28"/>
              </w:rPr>
              <w:t>Махницкого</w:t>
            </w:r>
            <w:proofErr w:type="spellEnd"/>
            <w:r>
              <w:rPr>
                <w:rFonts w:ascii="Times New Roman" w:hAnsi="Times New Roman"/>
                <w:sz w:val="28"/>
                <w:szCs w:val="28"/>
              </w:rPr>
              <w:t xml:space="preserve"> Дмитрия Сергеевича</w:t>
            </w:r>
          </w:p>
        </w:tc>
      </w:tr>
      <w:tr w:rsidR="0016549D" w:rsidRPr="00F52ED8" w14:paraId="3EA656DA" w14:textId="77777777" w:rsidTr="00CF14A4">
        <w:tc>
          <w:tcPr>
            <w:tcW w:w="9344" w:type="dxa"/>
            <w:tcBorders>
              <w:top w:val="single" w:sz="4" w:space="0" w:color="auto"/>
            </w:tcBorders>
          </w:tcPr>
          <w:p w14:paraId="616A1B4E" w14:textId="77777777" w:rsidR="0016549D" w:rsidRPr="00F52ED8" w:rsidRDefault="0016549D" w:rsidP="00CF14A4">
            <w:pPr>
              <w:spacing w:after="0" w:line="240" w:lineRule="auto"/>
              <w:jc w:val="center"/>
              <w:rPr>
                <w:rFonts w:ascii="Times New Roman" w:hAnsi="Times New Roman"/>
                <w:sz w:val="28"/>
                <w:szCs w:val="28"/>
              </w:rPr>
            </w:pPr>
            <w:r w:rsidRPr="00F52ED8">
              <w:rPr>
                <w:rFonts w:ascii="Times New Roman" w:hAnsi="Times New Roman"/>
                <w:sz w:val="24"/>
                <w:szCs w:val="24"/>
              </w:rPr>
              <w:t>(Фамилия Имя Отчество)</w:t>
            </w:r>
          </w:p>
        </w:tc>
      </w:tr>
    </w:tbl>
    <w:p w14:paraId="0E5EC908" w14:textId="77777777" w:rsidR="0016549D" w:rsidRPr="00F52ED8" w:rsidRDefault="0016549D" w:rsidP="0016549D">
      <w:pPr>
        <w:spacing w:after="0" w:line="240" w:lineRule="auto"/>
        <w:jc w:val="center"/>
        <w:rPr>
          <w:rFonts w:ascii="Times New Roman" w:hAnsi="Times New Roman"/>
          <w:sz w:val="28"/>
          <w:szCs w:val="28"/>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5"/>
        <w:gridCol w:w="7003"/>
        <w:gridCol w:w="10"/>
      </w:tblGrid>
      <w:tr w:rsidR="0016549D" w:rsidRPr="00F52ED8" w14:paraId="5AAA22FF" w14:textId="77777777" w:rsidTr="00CF14A4">
        <w:tc>
          <w:tcPr>
            <w:tcW w:w="1362" w:type="pct"/>
          </w:tcPr>
          <w:p w14:paraId="6552F798" w14:textId="77777777" w:rsidR="0016549D" w:rsidRPr="00F52ED8" w:rsidRDefault="0016549D" w:rsidP="00CF14A4">
            <w:pPr>
              <w:spacing w:after="0" w:line="240" w:lineRule="auto"/>
              <w:rPr>
                <w:rFonts w:ascii="Times New Roman" w:hAnsi="Times New Roman"/>
                <w:sz w:val="28"/>
                <w:szCs w:val="28"/>
              </w:rPr>
            </w:pPr>
            <w:r w:rsidRPr="00F52ED8">
              <w:rPr>
                <w:rFonts w:ascii="Times New Roman" w:hAnsi="Times New Roman"/>
                <w:sz w:val="28"/>
                <w:szCs w:val="28"/>
              </w:rPr>
              <w:t>по специальности:</w:t>
            </w:r>
          </w:p>
        </w:tc>
        <w:tc>
          <w:tcPr>
            <w:tcW w:w="3638" w:type="pct"/>
            <w:gridSpan w:val="2"/>
            <w:tcBorders>
              <w:bottom w:val="single" w:sz="4" w:space="0" w:color="auto"/>
            </w:tcBorders>
          </w:tcPr>
          <w:p w14:paraId="3AF16B32" w14:textId="77777777" w:rsidR="0016549D" w:rsidRPr="00F52ED8" w:rsidRDefault="0016549D" w:rsidP="00CF14A4">
            <w:pPr>
              <w:spacing w:after="0" w:line="240" w:lineRule="auto"/>
              <w:jc w:val="center"/>
              <w:rPr>
                <w:rFonts w:ascii="Times New Roman" w:hAnsi="Times New Roman"/>
                <w:sz w:val="28"/>
                <w:szCs w:val="28"/>
              </w:rPr>
            </w:pPr>
            <w:bookmarkStart w:id="1" w:name="_Hlk150426825"/>
            <w:r>
              <w:rPr>
                <w:rFonts w:ascii="Times New Roman" w:hAnsi="Times New Roman"/>
                <w:sz w:val="28"/>
                <w:szCs w:val="28"/>
              </w:rPr>
              <w:t>09.02.07 Информационные системы и</w:t>
            </w:r>
            <w:bookmarkEnd w:id="1"/>
          </w:p>
        </w:tc>
      </w:tr>
      <w:tr w:rsidR="0016549D" w:rsidRPr="00F52ED8" w14:paraId="3B6408DA" w14:textId="77777777" w:rsidTr="00CF14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 w:type="pct"/>
        </w:trPr>
        <w:tc>
          <w:tcPr>
            <w:tcW w:w="4995" w:type="pct"/>
            <w:gridSpan w:val="2"/>
            <w:tcBorders>
              <w:top w:val="nil"/>
              <w:left w:val="nil"/>
              <w:bottom w:val="single" w:sz="4" w:space="0" w:color="auto"/>
              <w:right w:val="nil"/>
            </w:tcBorders>
          </w:tcPr>
          <w:p w14:paraId="4C0D7591" w14:textId="77777777" w:rsidR="0016549D" w:rsidRPr="00F52ED8" w:rsidRDefault="0016549D" w:rsidP="00CF14A4">
            <w:pPr>
              <w:spacing w:after="0" w:line="240" w:lineRule="auto"/>
              <w:rPr>
                <w:rFonts w:ascii="Times New Roman" w:hAnsi="Times New Roman"/>
                <w:iCs/>
                <w:sz w:val="28"/>
                <w:szCs w:val="28"/>
              </w:rPr>
            </w:pPr>
            <w:r>
              <w:rPr>
                <w:rFonts w:ascii="Times New Roman" w:hAnsi="Times New Roman"/>
                <w:sz w:val="28"/>
                <w:szCs w:val="28"/>
              </w:rPr>
              <w:t>программирование</w:t>
            </w:r>
          </w:p>
        </w:tc>
      </w:tr>
    </w:tbl>
    <w:p w14:paraId="07B4707C" w14:textId="77777777" w:rsidR="0016549D" w:rsidRPr="00F52ED8" w:rsidRDefault="0016549D" w:rsidP="0016549D">
      <w:pPr>
        <w:spacing w:after="0" w:line="240" w:lineRule="auto"/>
        <w:jc w:val="center"/>
        <w:rPr>
          <w:rFonts w:ascii="Times New Roman" w:hAnsi="Times New Roman"/>
          <w:iCs/>
          <w:sz w:val="28"/>
          <w:szCs w:val="28"/>
        </w:rPr>
      </w:pPr>
    </w:p>
    <w:p w14:paraId="50FD5903" w14:textId="77777777" w:rsidR="0016549D" w:rsidRDefault="0016549D" w:rsidP="0016549D">
      <w:pPr>
        <w:tabs>
          <w:tab w:val="left" w:pos="9356"/>
        </w:tabs>
        <w:spacing w:after="0" w:line="360" w:lineRule="auto"/>
        <w:jc w:val="center"/>
        <w:rPr>
          <w:rFonts w:ascii="Times New Roman" w:hAnsi="Times New Roman"/>
          <w:sz w:val="28"/>
          <w:szCs w:val="28"/>
        </w:rPr>
      </w:pPr>
    </w:p>
    <w:p w14:paraId="224C9904" w14:textId="77777777" w:rsidR="0016549D" w:rsidRDefault="0016549D" w:rsidP="0016549D">
      <w:pPr>
        <w:tabs>
          <w:tab w:val="left" w:pos="9356"/>
        </w:tabs>
        <w:spacing w:after="0" w:line="360" w:lineRule="auto"/>
        <w:jc w:val="center"/>
        <w:rPr>
          <w:rFonts w:ascii="Times New Roman" w:hAnsi="Times New Roman"/>
          <w:sz w:val="28"/>
          <w:szCs w:val="28"/>
        </w:rPr>
      </w:pPr>
    </w:p>
    <w:p w14:paraId="6F96E885" w14:textId="77777777" w:rsidR="0016549D" w:rsidRPr="00F52ED8" w:rsidRDefault="0016549D" w:rsidP="0016549D">
      <w:pPr>
        <w:tabs>
          <w:tab w:val="left" w:pos="9356"/>
        </w:tabs>
        <w:spacing w:after="0" w:line="360" w:lineRule="auto"/>
        <w:jc w:val="center"/>
        <w:rPr>
          <w:rFonts w:ascii="Times New Roman" w:hAnsi="Times New Roman"/>
          <w:sz w:val="28"/>
          <w:szCs w:val="28"/>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16549D" w:rsidRPr="00F52ED8" w14:paraId="76DF0D44" w14:textId="77777777" w:rsidTr="00CF14A4">
        <w:tc>
          <w:tcPr>
            <w:tcW w:w="9344" w:type="dxa"/>
            <w:tcBorders>
              <w:bottom w:val="single" w:sz="4" w:space="0" w:color="auto"/>
            </w:tcBorders>
          </w:tcPr>
          <w:p w14:paraId="0B632DC1" w14:textId="79A9DFB1" w:rsidR="0016549D" w:rsidRPr="00F52ED8" w:rsidRDefault="0016549D" w:rsidP="00CF14A4">
            <w:pPr>
              <w:spacing w:after="0" w:line="240" w:lineRule="auto"/>
              <w:jc w:val="center"/>
              <w:rPr>
                <w:rFonts w:ascii="Times New Roman" w:hAnsi="Times New Roman"/>
                <w:sz w:val="28"/>
                <w:szCs w:val="28"/>
              </w:rPr>
            </w:pPr>
            <w:r w:rsidRPr="00E476AE">
              <w:rPr>
                <w:rFonts w:ascii="Times New Roman" w:hAnsi="Times New Roman"/>
                <w:sz w:val="28"/>
                <w:szCs w:val="28"/>
              </w:rPr>
              <w:t>ООО «</w:t>
            </w:r>
            <w:proofErr w:type="spellStart"/>
            <w:r w:rsidR="00E476AE" w:rsidRPr="00E476AE">
              <w:rPr>
                <w:rFonts w:ascii="Times New Roman" w:hAnsi="Times New Roman"/>
                <w:sz w:val="28"/>
                <w:szCs w:val="28"/>
              </w:rPr>
              <w:t>Твинс</w:t>
            </w:r>
            <w:proofErr w:type="spellEnd"/>
            <w:r w:rsidRPr="00E476AE">
              <w:rPr>
                <w:rFonts w:ascii="Times New Roman" w:hAnsi="Times New Roman"/>
                <w:sz w:val="28"/>
                <w:szCs w:val="28"/>
              </w:rPr>
              <w:t>»</w:t>
            </w:r>
          </w:p>
        </w:tc>
      </w:tr>
      <w:tr w:rsidR="0016549D" w:rsidRPr="00F52ED8" w14:paraId="18006068" w14:textId="77777777" w:rsidTr="00CF14A4">
        <w:tc>
          <w:tcPr>
            <w:tcW w:w="9344" w:type="dxa"/>
            <w:tcBorders>
              <w:top w:val="single" w:sz="4" w:space="0" w:color="auto"/>
            </w:tcBorders>
          </w:tcPr>
          <w:p w14:paraId="660CE6D5" w14:textId="77777777" w:rsidR="0016549D" w:rsidRPr="00F52ED8" w:rsidRDefault="0016549D" w:rsidP="00CF14A4">
            <w:pPr>
              <w:spacing w:after="0" w:line="240" w:lineRule="auto"/>
              <w:jc w:val="center"/>
              <w:rPr>
                <w:rFonts w:ascii="Times New Roman" w:hAnsi="Times New Roman"/>
                <w:sz w:val="28"/>
                <w:szCs w:val="28"/>
              </w:rPr>
            </w:pPr>
            <w:r w:rsidRPr="00F52ED8">
              <w:rPr>
                <w:rFonts w:ascii="Times New Roman" w:hAnsi="Times New Roman"/>
                <w:sz w:val="24"/>
                <w:szCs w:val="24"/>
              </w:rPr>
              <w:t>(место прохождения пр</w:t>
            </w:r>
            <w:r>
              <w:rPr>
                <w:rFonts w:ascii="Times New Roman" w:hAnsi="Times New Roman"/>
                <w:sz w:val="24"/>
                <w:szCs w:val="24"/>
              </w:rPr>
              <w:t>а</w:t>
            </w:r>
            <w:r w:rsidRPr="00F52ED8">
              <w:rPr>
                <w:rFonts w:ascii="Times New Roman" w:hAnsi="Times New Roman"/>
                <w:sz w:val="24"/>
                <w:szCs w:val="24"/>
              </w:rPr>
              <w:t>ктики)</w:t>
            </w:r>
          </w:p>
        </w:tc>
      </w:tr>
    </w:tbl>
    <w:p w14:paraId="617F4641" w14:textId="77777777" w:rsidR="0016549D" w:rsidRPr="00F52ED8" w:rsidRDefault="0016549D" w:rsidP="0016549D">
      <w:pPr>
        <w:tabs>
          <w:tab w:val="left" w:pos="9356"/>
        </w:tabs>
        <w:spacing w:after="0" w:line="240" w:lineRule="auto"/>
        <w:jc w:val="center"/>
        <w:rPr>
          <w:rFonts w:ascii="Times New Roman" w:hAnsi="Times New Roman"/>
          <w:sz w:val="28"/>
          <w:szCs w:val="28"/>
        </w:rPr>
      </w:pPr>
    </w:p>
    <w:p w14:paraId="6AB70899" w14:textId="0A26DE7F" w:rsidR="0016549D" w:rsidRPr="00F52ED8" w:rsidRDefault="0016549D" w:rsidP="0016549D">
      <w:pPr>
        <w:tabs>
          <w:tab w:val="left" w:pos="9356"/>
        </w:tabs>
        <w:spacing w:after="0" w:line="360" w:lineRule="auto"/>
        <w:jc w:val="center"/>
        <w:rPr>
          <w:rFonts w:ascii="Times New Roman" w:hAnsi="Times New Roman"/>
          <w:sz w:val="28"/>
          <w:szCs w:val="28"/>
        </w:rPr>
      </w:pPr>
      <w:r>
        <w:rPr>
          <w:rFonts w:ascii="Times New Roman" w:hAnsi="Times New Roman"/>
          <w:sz w:val="28"/>
          <w:szCs w:val="28"/>
        </w:rPr>
        <w:t>Сроки</w:t>
      </w:r>
      <w:r w:rsidRPr="00F52ED8">
        <w:rPr>
          <w:rFonts w:ascii="Times New Roman" w:hAnsi="Times New Roman"/>
          <w:sz w:val="28"/>
          <w:szCs w:val="28"/>
        </w:rPr>
        <w:t xml:space="preserve"> прохождения практики</w:t>
      </w:r>
      <w:r w:rsidRPr="0099400C">
        <w:rPr>
          <w:rFonts w:ascii="Times New Roman" w:hAnsi="Times New Roman"/>
          <w:sz w:val="28"/>
          <w:szCs w:val="28"/>
        </w:rPr>
        <w:t>: с «</w:t>
      </w:r>
      <w:r w:rsidR="001A62A8">
        <w:rPr>
          <w:rFonts w:ascii="Times New Roman" w:hAnsi="Times New Roman"/>
          <w:sz w:val="28"/>
          <w:szCs w:val="28"/>
          <w:u w:val="single"/>
        </w:rPr>
        <w:t>21</w:t>
      </w:r>
      <w:r w:rsidRPr="0099400C">
        <w:rPr>
          <w:rFonts w:ascii="Times New Roman" w:hAnsi="Times New Roman"/>
          <w:sz w:val="28"/>
          <w:szCs w:val="28"/>
        </w:rPr>
        <w:t xml:space="preserve">» </w:t>
      </w:r>
      <w:r w:rsidR="001A62A8">
        <w:rPr>
          <w:rFonts w:ascii="Times New Roman" w:hAnsi="Times New Roman"/>
          <w:sz w:val="28"/>
          <w:szCs w:val="28"/>
          <w:u w:val="single"/>
        </w:rPr>
        <w:t>апреля</w:t>
      </w:r>
      <w:r w:rsidRPr="0099400C">
        <w:rPr>
          <w:rFonts w:ascii="Times New Roman" w:hAnsi="Times New Roman"/>
          <w:sz w:val="28"/>
          <w:szCs w:val="28"/>
        </w:rPr>
        <w:t xml:space="preserve"> </w:t>
      </w:r>
      <w:r w:rsidRPr="0099400C">
        <w:rPr>
          <w:rFonts w:ascii="Times New Roman" w:hAnsi="Times New Roman"/>
          <w:sz w:val="28"/>
          <w:szCs w:val="28"/>
          <w:u w:val="single"/>
        </w:rPr>
        <w:t>202</w:t>
      </w:r>
      <w:r w:rsidR="001A62A8">
        <w:rPr>
          <w:rFonts w:ascii="Times New Roman" w:hAnsi="Times New Roman"/>
          <w:sz w:val="28"/>
          <w:szCs w:val="28"/>
          <w:u w:val="single"/>
        </w:rPr>
        <w:t>5</w:t>
      </w:r>
      <w:r w:rsidRPr="0099400C">
        <w:rPr>
          <w:rFonts w:ascii="Times New Roman" w:hAnsi="Times New Roman"/>
          <w:sz w:val="28"/>
          <w:szCs w:val="28"/>
        </w:rPr>
        <w:t xml:space="preserve"> г. </w:t>
      </w:r>
      <w:r w:rsidRPr="007E1381">
        <w:rPr>
          <w:rFonts w:ascii="Times New Roman" w:hAnsi="Times New Roman"/>
          <w:sz w:val="28"/>
          <w:szCs w:val="28"/>
        </w:rPr>
        <w:t>по «</w:t>
      </w:r>
      <w:r w:rsidR="001A62A8">
        <w:rPr>
          <w:rFonts w:ascii="Times New Roman" w:hAnsi="Times New Roman"/>
          <w:sz w:val="28"/>
          <w:szCs w:val="28"/>
          <w:u w:val="single"/>
        </w:rPr>
        <w:t>18</w:t>
      </w:r>
      <w:r w:rsidRPr="007E1381">
        <w:rPr>
          <w:rFonts w:ascii="Times New Roman" w:hAnsi="Times New Roman"/>
          <w:sz w:val="28"/>
          <w:szCs w:val="28"/>
        </w:rPr>
        <w:t xml:space="preserve">» </w:t>
      </w:r>
      <w:r w:rsidR="001A62A8">
        <w:rPr>
          <w:rFonts w:ascii="Times New Roman" w:hAnsi="Times New Roman"/>
          <w:sz w:val="28"/>
          <w:szCs w:val="28"/>
          <w:u w:val="single"/>
        </w:rPr>
        <w:t>мая</w:t>
      </w:r>
      <w:r w:rsidRPr="007E1381">
        <w:rPr>
          <w:rFonts w:ascii="Times New Roman" w:hAnsi="Times New Roman"/>
          <w:sz w:val="28"/>
          <w:szCs w:val="28"/>
        </w:rPr>
        <w:t xml:space="preserve"> </w:t>
      </w:r>
      <w:r w:rsidRPr="007E1381">
        <w:rPr>
          <w:rFonts w:ascii="Times New Roman" w:hAnsi="Times New Roman"/>
          <w:sz w:val="28"/>
          <w:szCs w:val="28"/>
          <w:u w:val="single"/>
        </w:rPr>
        <w:t>202</w:t>
      </w:r>
      <w:r w:rsidR="001A62A8">
        <w:rPr>
          <w:rFonts w:ascii="Times New Roman" w:hAnsi="Times New Roman"/>
          <w:sz w:val="28"/>
          <w:szCs w:val="28"/>
          <w:u w:val="single"/>
        </w:rPr>
        <w:t>5</w:t>
      </w:r>
      <w:r w:rsidRPr="0099400C">
        <w:rPr>
          <w:rFonts w:ascii="Times New Roman" w:hAnsi="Times New Roman"/>
          <w:sz w:val="28"/>
          <w:szCs w:val="28"/>
        </w:rPr>
        <w:t xml:space="preserve"> г.</w:t>
      </w:r>
    </w:p>
    <w:p w14:paraId="0AD1BF62" w14:textId="77777777" w:rsidR="0016549D" w:rsidRDefault="0016549D" w:rsidP="0016549D">
      <w:pPr>
        <w:tabs>
          <w:tab w:val="left" w:pos="9354"/>
        </w:tabs>
        <w:spacing w:after="0" w:line="360" w:lineRule="auto"/>
        <w:jc w:val="center"/>
        <w:rPr>
          <w:rFonts w:ascii="Times New Roman" w:hAnsi="Times New Roman"/>
          <w:sz w:val="28"/>
          <w:szCs w:val="28"/>
        </w:rPr>
      </w:pPr>
    </w:p>
    <w:p w14:paraId="22DAA952" w14:textId="77777777" w:rsidR="003055D1" w:rsidRDefault="003055D1" w:rsidP="009B79CD">
      <w:pPr>
        <w:tabs>
          <w:tab w:val="left" w:pos="9354"/>
        </w:tabs>
        <w:spacing w:after="0" w:line="360" w:lineRule="auto"/>
        <w:jc w:val="center"/>
        <w:rPr>
          <w:rFonts w:ascii="Times New Roman" w:hAnsi="Times New Roman"/>
          <w:sz w:val="28"/>
          <w:szCs w:val="28"/>
        </w:rPr>
      </w:pPr>
    </w:p>
    <w:tbl>
      <w:tblPr>
        <w:tblStyle w:val="ad"/>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1503"/>
        <w:gridCol w:w="283"/>
        <w:gridCol w:w="2609"/>
      </w:tblGrid>
      <w:tr w:rsidR="00F96B2A" w14:paraId="6B9D65F9" w14:textId="77777777" w:rsidTr="00F96B2A">
        <w:tc>
          <w:tcPr>
            <w:tcW w:w="5103" w:type="dxa"/>
          </w:tcPr>
          <w:p w14:paraId="40B963D6" w14:textId="77777777" w:rsidR="00F96B2A" w:rsidRDefault="00F96B2A" w:rsidP="007B4C29">
            <w:pPr>
              <w:tabs>
                <w:tab w:val="left" w:pos="9356"/>
              </w:tabs>
              <w:spacing w:after="0" w:line="240" w:lineRule="auto"/>
              <w:ind w:firstLine="38"/>
              <w:rPr>
                <w:rFonts w:ascii="Times New Roman" w:hAnsi="Times New Roman"/>
                <w:sz w:val="28"/>
                <w:szCs w:val="28"/>
              </w:rPr>
            </w:pPr>
            <w:r>
              <w:rPr>
                <w:rFonts w:ascii="Times New Roman" w:hAnsi="Times New Roman"/>
                <w:sz w:val="28"/>
                <w:szCs w:val="28"/>
              </w:rPr>
              <w:t>Руководитель практики от Филиала</w:t>
            </w:r>
          </w:p>
        </w:tc>
        <w:tc>
          <w:tcPr>
            <w:tcW w:w="1503" w:type="dxa"/>
            <w:tcBorders>
              <w:bottom w:val="single" w:sz="4" w:space="0" w:color="auto"/>
            </w:tcBorders>
          </w:tcPr>
          <w:p w14:paraId="31F95FEE" w14:textId="77777777" w:rsidR="00F96B2A" w:rsidRDefault="00F96B2A" w:rsidP="007B4C29">
            <w:pPr>
              <w:tabs>
                <w:tab w:val="left" w:pos="9356"/>
              </w:tabs>
              <w:spacing w:after="0" w:line="240" w:lineRule="auto"/>
              <w:rPr>
                <w:rFonts w:ascii="Times New Roman" w:hAnsi="Times New Roman"/>
                <w:sz w:val="28"/>
                <w:szCs w:val="28"/>
              </w:rPr>
            </w:pPr>
          </w:p>
        </w:tc>
        <w:tc>
          <w:tcPr>
            <w:tcW w:w="283" w:type="dxa"/>
          </w:tcPr>
          <w:p w14:paraId="46E20AF9" w14:textId="77777777" w:rsidR="00F96B2A" w:rsidRDefault="00F96B2A" w:rsidP="007B4C29">
            <w:pPr>
              <w:tabs>
                <w:tab w:val="left" w:pos="9356"/>
              </w:tabs>
              <w:spacing w:after="0" w:line="240" w:lineRule="auto"/>
              <w:rPr>
                <w:rFonts w:ascii="Times New Roman" w:hAnsi="Times New Roman"/>
                <w:sz w:val="28"/>
                <w:szCs w:val="28"/>
              </w:rPr>
            </w:pPr>
          </w:p>
        </w:tc>
        <w:tc>
          <w:tcPr>
            <w:tcW w:w="2609" w:type="dxa"/>
            <w:tcBorders>
              <w:bottom w:val="single" w:sz="4" w:space="0" w:color="auto"/>
            </w:tcBorders>
          </w:tcPr>
          <w:p w14:paraId="68CBC04E" w14:textId="2256EE21" w:rsidR="00F96B2A" w:rsidRDefault="00880F71" w:rsidP="007B4C29">
            <w:pPr>
              <w:tabs>
                <w:tab w:val="left" w:pos="9356"/>
              </w:tabs>
              <w:spacing w:after="0" w:line="240" w:lineRule="auto"/>
              <w:jc w:val="center"/>
              <w:rPr>
                <w:rFonts w:ascii="Times New Roman" w:hAnsi="Times New Roman"/>
                <w:sz w:val="28"/>
                <w:szCs w:val="28"/>
              </w:rPr>
            </w:pPr>
            <w:r>
              <w:rPr>
                <w:rFonts w:ascii="Times New Roman" w:hAnsi="Times New Roman"/>
                <w:sz w:val="28"/>
                <w:szCs w:val="28"/>
              </w:rPr>
              <w:t>Ветров Д.А</w:t>
            </w:r>
            <w:r w:rsidR="00754A2C">
              <w:rPr>
                <w:rFonts w:ascii="Times New Roman" w:hAnsi="Times New Roman"/>
                <w:sz w:val="28"/>
                <w:szCs w:val="28"/>
              </w:rPr>
              <w:t>.</w:t>
            </w:r>
          </w:p>
        </w:tc>
      </w:tr>
      <w:tr w:rsidR="00F96B2A" w14:paraId="45882750" w14:textId="77777777" w:rsidTr="00F96B2A">
        <w:tc>
          <w:tcPr>
            <w:tcW w:w="5103" w:type="dxa"/>
          </w:tcPr>
          <w:p w14:paraId="105DE20B" w14:textId="77777777" w:rsidR="00F96B2A" w:rsidRDefault="00F96B2A" w:rsidP="007B4C29">
            <w:pPr>
              <w:tabs>
                <w:tab w:val="left" w:pos="9356"/>
              </w:tabs>
              <w:spacing w:after="0" w:line="240" w:lineRule="auto"/>
              <w:rPr>
                <w:rFonts w:ascii="Times New Roman" w:hAnsi="Times New Roman"/>
                <w:sz w:val="28"/>
                <w:szCs w:val="28"/>
              </w:rPr>
            </w:pPr>
          </w:p>
        </w:tc>
        <w:tc>
          <w:tcPr>
            <w:tcW w:w="1503" w:type="dxa"/>
            <w:tcBorders>
              <w:top w:val="single" w:sz="4" w:space="0" w:color="auto"/>
            </w:tcBorders>
          </w:tcPr>
          <w:p w14:paraId="58E4F193" w14:textId="77777777" w:rsidR="00F96B2A" w:rsidRPr="00F374BC" w:rsidRDefault="00F96B2A" w:rsidP="007B4C29">
            <w:pPr>
              <w:tabs>
                <w:tab w:val="left" w:pos="9356"/>
              </w:tabs>
              <w:spacing w:after="0" w:line="240" w:lineRule="auto"/>
              <w:jc w:val="center"/>
              <w:rPr>
                <w:rFonts w:ascii="Times New Roman" w:hAnsi="Times New Roman"/>
                <w:sz w:val="24"/>
                <w:szCs w:val="24"/>
              </w:rPr>
            </w:pPr>
            <w:r w:rsidRPr="00F374BC">
              <w:rPr>
                <w:rFonts w:ascii="Times New Roman" w:hAnsi="Times New Roman"/>
                <w:sz w:val="24"/>
                <w:szCs w:val="24"/>
              </w:rPr>
              <w:t>(подпись)</w:t>
            </w:r>
          </w:p>
        </w:tc>
        <w:tc>
          <w:tcPr>
            <w:tcW w:w="283" w:type="dxa"/>
          </w:tcPr>
          <w:p w14:paraId="62148039" w14:textId="77777777" w:rsidR="00F96B2A" w:rsidRPr="00F374BC" w:rsidRDefault="00F96B2A" w:rsidP="007B4C29">
            <w:pPr>
              <w:tabs>
                <w:tab w:val="left" w:pos="9356"/>
              </w:tabs>
              <w:spacing w:after="0" w:line="240" w:lineRule="auto"/>
              <w:rPr>
                <w:rFonts w:ascii="Times New Roman" w:hAnsi="Times New Roman"/>
                <w:sz w:val="24"/>
                <w:szCs w:val="24"/>
              </w:rPr>
            </w:pPr>
          </w:p>
        </w:tc>
        <w:tc>
          <w:tcPr>
            <w:tcW w:w="2609" w:type="dxa"/>
            <w:tcBorders>
              <w:top w:val="single" w:sz="4" w:space="0" w:color="auto"/>
            </w:tcBorders>
          </w:tcPr>
          <w:p w14:paraId="4787F328" w14:textId="77777777" w:rsidR="00F96B2A" w:rsidRPr="00F374BC" w:rsidRDefault="00F96B2A" w:rsidP="007B4C29">
            <w:pPr>
              <w:tabs>
                <w:tab w:val="left" w:pos="9356"/>
              </w:tabs>
              <w:spacing w:after="0" w:line="240" w:lineRule="auto"/>
              <w:jc w:val="center"/>
              <w:rPr>
                <w:rFonts w:ascii="Times New Roman" w:hAnsi="Times New Roman"/>
                <w:sz w:val="24"/>
                <w:szCs w:val="24"/>
              </w:rPr>
            </w:pPr>
            <w:r w:rsidRPr="00F374BC">
              <w:rPr>
                <w:rFonts w:ascii="Times New Roman" w:hAnsi="Times New Roman"/>
                <w:sz w:val="24"/>
                <w:szCs w:val="24"/>
              </w:rPr>
              <w:t>(ФИО руководителя)</w:t>
            </w:r>
          </w:p>
        </w:tc>
      </w:tr>
      <w:tr w:rsidR="00F96B2A" w14:paraId="068DD8E6" w14:textId="77777777" w:rsidTr="00F96B2A">
        <w:tc>
          <w:tcPr>
            <w:tcW w:w="5103" w:type="dxa"/>
          </w:tcPr>
          <w:p w14:paraId="1359037A" w14:textId="77777777" w:rsidR="00F96B2A" w:rsidRDefault="00F96B2A" w:rsidP="007B4C29">
            <w:pPr>
              <w:tabs>
                <w:tab w:val="left" w:pos="9356"/>
              </w:tabs>
              <w:spacing w:after="0" w:line="240" w:lineRule="auto"/>
              <w:ind w:firstLine="38"/>
              <w:rPr>
                <w:rFonts w:ascii="Times New Roman" w:hAnsi="Times New Roman"/>
                <w:sz w:val="28"/>
                <w:szCs w:val="28"/>
              </w:rPr>
            </w:pPr>
            <w:r>
              <w:rPr>
                <w:rFonts w:ascii="Times New Roman" w:hAnsi="Times New Roman"/>
                <w:sz w:val="28"/>
                <w:szCs w:val="28"/>
              </w:rPr>
              <w:t>Руководитель практики от организации</w:t>
            </w:r>
          </w:p>
        </w:tc>
        <w:tc>
          <w:tcPr>
            <w:tcW w:w="1503" w:type="dxa"/>
            <w:tcBorders>
              <w:bottom w:val="single" w:sz="4" w:space="0" w:color="auto"/>
            </w:tcBorders>
          </w:tcPr>
          <w:p w14:paraId="373E45F3" w14:textId="77777777" w:rsidR="00F96B2A" w:rsidRDefault="00F96B2A" w:rsidP="007B4C29">
            <w:pPr>
              <w:tabs>
                <w:tab w:val="left" w:pos="9356"/>
              </w:tabs>
              <w:spacing w:after="0" w:line="240" w:lineRule="auto"/>
              <w:rPr>
                <w:rFonts w:ascii="Times New Roman" w:hAnsi="Times New Roman"/>
                <w:sz w:val="28"/>
                <w:szCs w:val="28"/>
              </w:rPr>
            </w:pPr>
          </w:p>
        </w:tc>
        <w:tc>
          <w:tcPr>
            <w:tcW w:w="283" w:type="dxa"/>
          </w:tcPr>
          <w:p w14:paraId="6B0E515E" w14:textId="77777777" w:rsidR="00F96B2A" w:rsidRDefault="00F96B2A" w:rsidP="007B4C29">
            <w:pPr>
              <w:tabs>
                <w:tab w:val="left" w:pos="9356"/>
              </w:tabs>
              <w:spacing w:after="0" w:line="240" w:lineRule="auto"/>
              <w:rPr>
                <w:rFonts w:ascii="Times New Roman" w:hAnsi="Times New Roman"/>
                <w:sz w:val="28"/>
                <w:szCs w:val="28"/>
              </w:rPr>
            </w:pPr>
          </w:p>
        </w:tc>
        <w:tc>
          <w:tcPr>
            <w:tcW w:w="2609" w:type="dxa"/>
            <w:tcBorders>
              <w:bottom w:val="single" w:sz="4" w:space="0" w:color="auto"/>
            </w:tcBorders>
          </w:tcPr>
          <w:p w14:paraId="1F54780A" w14:textId="6D95DC16" w:rsidR="00F96B2A" w:rsidRDefault="00E476AE" w:rsidP="007B4C29">
            <w:pPr>
              <w:tabs>
                <w:tab w:val="left" w:pos="9356"/>
              </w:tabs>
              <w:spacing w:after="0" w:line="240" w:lineRule="auto"/>
              <w:jc w:val="center"/>
              <w:rPr>
                <w:rFonts w:ascii="Times New Roman" w:hAnsi="Times New Roman"/>
                <w:sz w:val="28"/>
                <w:szCs w:val="28"/>
              </w:rPr>
            </w:pPr>
            <w:r>
              <w:rPr>
                <w:rFonts w:ascii="Times New Roman" w:hAnsi="Times New Roman"/>
                <w:sz w:val="28"/>
                <w:szCs w:val="28"/>
              </w:rPr>
              <w:t xml:space="preserve">Соколов </w:t>
            </w:r>
            <w:proofErr w:type="gramStart"/>
            <w:r>
              <w:rPr>
                <w:rFonts w:ascii="Times New Roman" w:hAnsi="Times New Roman"/>
                <w:sz w:val="28"/>
                <w:szCs w:val="28"/>
              </w:rPr>
              <w:t>А.В.</w:t>
            </w:r>
            <w:proofErr w:type="gramEnd"/>
          </w:p>
        </w:tc>
      </w:tr>
      <w:tr w:rsidR="00F96B2A" w14:paraId="549B32B2" w14:textId="77777777" w:rsidTr="00F96B2A">
        <w:tc>
          <w:tcPr>
            <w:tcW w:w="5103" w:type="dxa"/>
          </w:tcPr>
          <w:p w14:paraId="0AC6AB0D" w14:textId="77777777" w:rsidR="00F96B2A" w:rsidRDefault="00F96B2A" w:rsidP="007B4C29">
            <w:pPr>
              <w:tabs>
                <w:tab w:val="left" w:pos="9356"/>
              </w:tabs>
              <w:spacing w:after="0" w:line="240" w:lineRule="auto"/>
              <w:rPr>
                <w:rFonts w:ascii="Times New Roman" w:hAnsi="Times New Roman"/>
                <w:sz w:val="28"/>
                <w:szCs w:val="28"/>
              </w:rPr>
            </w:pPr>
          </w:p>
        </w:tc>
        <w:tc>
          <w:tcPr>
            <w:tcW w:w="1503" w:type="dxa"/>
            <w:tcBorders>
              <w:top w:val="single" w:sz="4" w:space="0" w:color="auto"/>
            </w:tcBorders>
          </w:tcPr>
          <w:p w14:paraId="548DB875" w14:textId="77777777" w:rsidR="00F96B2A" w:rsidRPr="00F374BC" w:rsidRDefault="00F96B2A" w:rsidP="007B4C29">
            <w:pPr>
              <w:tabs>
                <w:tab w:val="left" w:pos="9356"/>
              </w:tabs>
              <w:spacing w:after="0" w:line="240" w:lineRule="auto"/>
              <w:jc w:val="center"/>
              <w:rPr>
                <w:rFonts w:ascii="Times New Roman" w:hAnsi="Times New Roman"/>
                <w:sz w:val="24"/>
                <w:szCs w:val="24"/>
              </w:rPr>
            </w:pPr>
            <w:r w:rsidRPr="00F374BC">
              <w:rPr>
                <w:rFonts w:ascii="Times New Roman" w:hAnsi="Times New Roman"/>
                <w:sz w:val="24"/>
                <w:szCs w:val="24"/>
              </w:rPr>
              <w:t>(подпись)</w:t>
            </w:r>
          </w:p>
        </w:tc>
        <w:tc>
          <w:tcPr>
            <w:tcW w:w="283" w:type="dxa"/>
          </w:tcPr>
          <w:p w14:paraId="5BEA3074" w14:textId="77777777" w:rsidR="00F96B2A" w:rsidRPr="00F374BC" w:rsidRDefault="00F96B2A" w:rsidP="007B4C29">
            <w:pPr>
              <w:tabs>
                <w:tab w:val="left" w:pos="9356"/>
              </w:tabs>
              <w:spacing w:after="0" w:line="240" w:lineRule="auto"/>
              <w:rPr>
                <w:rFonts w:ascii="Times New Roman" w:hAnsi="Times New Roman"/>
                <w:sz w:val="24"/>
                <w:szCs w:val="24"/>
              </w:rPr>
            </w:pPr>
          </w:p>
        </w:tc>
        <w:tc>
          <w:tcPr>
            <w:tcW w:w="2609" w:type="dxa"/>
            <w:tcBorders>
              <w:top w:val="single" w:sz="4" w:space="0" w:color="auto"/>
            </w:tcBorders>
          </w:tcPr>
          <w:p w14:paraId="4251BBB7" w14:textId="77777777" w:rsidR="00F96B2A" w:rsidRPr="00F374BC" w:rsidRDefault="00F96B2A" w:rsidP="007B4C29">
            <w:pPr>
              <w:tabs>
                <w:tab w:val="left" w:pos="9356"/>
              </w:tabs>
              <w:spacing w:after="0" w:line="240" w:lineRule="auto"/>
              <w:jc w:val="center"/>
              <w:rPr>
                <w:rFonts w:ascii="Times New Roman" w:hAnsi="Times New Roman"/>
                <w:sz w:val="24"/>
                <w:szCs w:val="24"/>
              </w:rPr>
            </w:pPr>
            <w:r w:rsidRPr="00F374BC">
              <w:rPr>
                <w:rFonts w:ascii="Times New Roman" w:hAnsi="Times New Roman"/>
                <w:sz w:val="24"/>
                <w:szCs w:val="24"/>
              </w:rPr>
              <w:t>(ФИО руководителя)</w:t>
            </w:r>
          </w:p>
        </w:tc>
      </w:tr>
      <w:tr w:rsidR="00F96B2A" w14:paraId="421197D9" w14:textId="77777777" w:rsidTr="00F96B2A">
        <w:tc>
          <w:tcPr>
            <w:tcW w:w="5103" w:type="dxa"/>
          </w:tcPr>
          <w:p w14:paraId="60F4C0FC" w14:textId="77777777" w:rsidR="00F96B2A" w:rsidRDefault="00F96B2A" w:rsidP="007B4C29">
            <w:pPr>
              <w:tabs>
                <w:tab w:val="left" w:pos="9356"/>
              </w:tabs>
              <w:spacing w:after="0" w:line="240" w:lineRule="auto"/>
              <w:rPr>
                <w:rFonts w:ascii="Times New Roman" w:hAnsi="Times New Roman"/>
                <w:sz w:val="28"/>
                <w:szCs w:val="28"/>
              </w:rPr>
            </w:pPr>
          </w:p>
        </w:tc>
        <w:tc>
          <w:tcPr>
            <w:tcW w:w="1503" w:type="dxa"/>
          </w:tcPr>
          <w:p w14:paraId="16045F1C" w14:textId="77777777" w:rsidR="00F96B2A" w:rsidRDefault="00F96B2A" w:rsidP="007B4C29">
            <w:pPr>
              <w:tabs>
                <w:tab w:val="left" w:pos="9356"/>
              </w:tabs>
              <w:spacing w:after="0" w:line="240" w:lineRule="auto"/>
              <w:jc w:val="center"/>
              <w:rPr>
                <w:rFonts w:ascii="Times New Roman" w:hAnsi="Times New Roman"/>
                <w:sz w:val="28"/>
                <w:szCs w:val="28"/>
              </w:rPr>
            </w:pPr>
            <w:r>
              <w:rPr>
                <w:rFonts w:ascii="Times New Roman" w:hAnsi="Times New Roman"/>
                <w:sz w:val="28"/>
                <w:szCs w:val="28"/>
              </w:rPr>
              <w:t>М.П.</w:t>
            </w:r>
          </w:p>
        </w:tc>
        <w:tc>
          <w:tcPr>
            <w:tcW w:w="283" w:type="dxa"/>
          </w:tcPr>
          <w:p w14:paraId="40C162BB" w14:textId="77777777" w:rsidR="00F96B2A" w:rsidRDefault="00F96B2A" w:rsidP="007B4C29">
            <w:pPr>
              <w:tabs>
                <w:tab w:val="left" w:pos="9356"/>
              </w:tabs>
              <w:spacing w:after="0" w:line="240" w:lineRule="auto"/>
              <w:rPr>
                <w:rFonts w:ascii="Times New Roman" w:hAnsi="Times New Roman"/>
                <w:sz w:val="28"/>
                <w:szCs w:val="28"/>
              </w:rPr>
            </w:pPr>
          </w:p>
        </w:tc>
        <w:tc>
          <w:tcPr>
            <w:tcW w:w="2609" w:type="dxa"/>
          </w:tcPr>
          <w:p w14:paraId="55F56431" w14:textId="77777777" w:rsidR="00F96B2A" w:rsidRDefault="00F96B2A" w:rsidP="007B4C29">
            <w:pPr>
              <w:tabs>
                <w:tab w:val="left" w:pos="9356"/>
              </w:tabs>
              <w:spacing w:after="0" w:line="240" w:lineRule="auto"/>
              <w:jc w:val="center"/>
              <w:rPr>
                <w:rFonts w:ascii="Times New Roman" w:hAnsi="Times New Roman"/>
                <w:sz w:val="28"/>
                <w:szCs w:val="28"/>
                <w:highlight w:val="yellow"/>
              </w:rPr>
            </w:pPr>
          </w:p>
        </w:tc>
      </w:tr>
    </w:tbl>
    <w:p w14:paraId="7985D7CB" w14:textId="77777777" w:rsidR="00BC6C67" w:rsidRDefault="00BC6C67" w:rsidP="009B79CD">
      <w:pPr>
        <w:pStyle w:val="ab"/>
        <w:tabs>
          <w:tab w:val="left" w:pos="4080"/>
          <w:tab w:val="left" w:pos="9354"/>
        </w:tabs>
        <w:spacing w:after="0" w:line="240" w:lineRule="auto"/>
        <w:jc w:val="center"/>
        <w:rPr>
          <w:rFonts w:ascii="Times New Roman" w:hAnsi="Times New Roman"/>
          <w:bCs/>
          <w:sz w:val="28"/>
          <w:szCs w:val="28"/>
        </w:rPr>
      </w:pPr>
    </w:p>
    <w:p w14:paraId="1D63F7EA" w14:textId="56B00AF9" w:rsidR="003055D1" w:rsidRDefault="003055D1" w:rsidP="009B79CD">
      <w:pPr>
        <w:pStyle w:val="ab"/>
        <w:tabs>
          <w:tab w:val="left" w:pos="4080"/>
          <w:tab w:val="left" w:pos="9354"/>
        </w:tabs>
        <w:spacing w:after="0" w:line="240" w:lineRule="auto"/>
        <w:jc w:val="center"/>
        <w:rPr>
          <w:rFonts w:ascii="Times New Roman" w:hAnsi="Times New Roman"/>
          <w:bCs/>
          <w:sz w:val="28"/>
          <w:szCs w:val="28"/>
        </w:rPr>
      </w:pPr>
    </w:p>
    <w:p w14:paraId="3AA1D104" w14:textId="6CDC6922" w:rsidR="00880F71" w:rsidRDefault="00880F71" w:rsidP="009B79CD">
      <w:pPr>
        <w:pStyle w:val="ab"/>
        <w:tabs>
          <w:tab w:val="left" w:pos="4080"/>
          <w:tab w:val="left" w:pos="9354"/>
        </w:tabs>
        <w:spacing w:after="0" w:line="240" w:lineRule="auto"/>
        <w:jc w:val="center"/>
        <w:rPr>
          <w:rFonts w:ascii="Times New Roman" w:hAnsi="Times New Roman"/>
          <w:bCs/>
          <w:sz w:val="28"/>
          <w:szCs w:val="28"/>
        </w:rPr>
      </w:pPr>
    </w:p>
    <w:p w14:paraId="08B3ACFF" w14:textId="77777777" w:rsidR="00880F71" w:rsidRDefault="00880F71" w:rsidP="009B79CD">
      <w:pPr>
        <w:pStyle w:val="ab"/>
        <w:tabs>
          <w:tab w:val="left" w:pos="4080"/>
          <w:tab w:val="left" w:pos="9354"/>
        </w:tabs>
        <w:spacing w:after="0" w:line="240" w:lineRule="auto"/>
        <w:jc w:val="center"/>
        <w:rPr>
          <w:rFonts w:ascii="Times New Roman" w:hAnsi="Times New Roman"/>
          <w:bCs/>
          <w:sz w:val="28"/>
          <w:szCs w:val="28"/>
        </w:rPr>
      </w:pPr>
    </w:p>
    <w:p w14:paraId="766B1D1B" w14:textId="49A8401A" w:rsidR="0005749C" w:rsidRDefault="00E45E49" w:rsidP="0005749C">
      <w:pPr>
        <w:pStyle w:val="ab"/>
        <w:tabs>
          <w:tab w:val="left" w:pos="4080"/>
        </w:tabs>
        <w:spacing w:after="0" w:line="240" w:lineRule="auto"/>
        <w:ind w:right="-170"/>
        <w:jc w:val="center"/>
        <w:rPr>
          <w:rFonts w:ascii="Times New Roman" w:hAnsi="Times New Roman"/>
          <w:bCs/>
          <w:sz w:val="28"/>
          <w:szCs w:val="28"/>
        </w:rPr>
      </w:pPr>
      <w:r w:rsidRPr="00F52ED8">
        <w:rPr>
          <w:rFonts w:ascii="Times New Roman" w:hAnsi="Times New Roman"/>
          <w:bCs/>
          <w:sz w:val="28"/>
          <w:szCs w:val="28"/>
        </w:rPr>
        <w:t>Смоленск, 20</w:t>
      </w:r>
      <w:r w:rsidR="00BC6C67">
        <w:rPr>
          <w:rFonts w:ascii="Times New Roman" w:hAnsi="Times New Roman"/>
          <w:bCs/>
          <w:sz w:val="28"/>
          <w:szCs w:val="28"/>
        </w:rPr>
        <w:t>2</w:t>
      </w:r>
      <w:r w:rsidR="00880F71">
        <w:rPr>
          <w:rFonts w:ascii="Times New Roman" w:hAnsi="Times New Roman"/>
          <w:bCs/>
          <w:sz w:val="28"/>
          <w:szCs w:val="28"/>
        </w:rPr>
        <w:t>5</w:t>
      </w:r>
      <w:r w:rsidR="0005749C">
        <w:rPr>
          <w:rFonts w:ascii="Times New Roman" w:hAnsi="Times New Roman"/>
          <w:bCs/>
          <w:sz w:val="28"/>
          <w:szCs w:val="28"/>
        </w:rPr>
        <w:br w:type="page"/>
      </w:r>
    </w:p>
    <w:p w14:paraId="4E0BE622" w14:textId="3531233C" w:rsidR="003415A2" w:rsidRPr="00F52ED8" w:rsidRDefault="003F6B67" w:rsidP="00A9275A">
      <w:pPr>
        <w:pStyle w:val="ab"/>
        <w:widowControl w:val="0"/>
        <w:spacing w:after="0" w:line="360" w:lineRule="auto"/>
        <w:ind w:right="-2"/>
        <w:jc w:val="center"/>
        <w:rPr>
          <w:rFonts w:ascii="Times New Roman" w:hAnsi="Times New Roman"/>
          <w:b/>
          <w:sz w:val="28"/>
          <w:szCs w:val="28"/>
        </w:rPr>
      </w:pPr>
      <w:r>
        <w:rPr>
          <w:rFonts w:ascii="Times New Roman" w:hAnsi="Times New Roman"/>
          <w:b/>
          <w:bCs/>
          <w:sz w:val="28"/>
          <w:szCs w:val="28"/>
        </w:rPr>
        <w:lastRenderedPageBreak/>
        <w:t>СОДЕРЖАНИЕ</w:t>
      </w:r>
    </w:p>
    <w:p w14:paraId="77E92BB0" w14:textId="77777777" w:rsidR="00A9275A" w:rsidRPr="001A62A8" w:rsidRDefault="00A9275A" w:rsidP="001A62A8">
      <w:pPr>
        <w:widowControl w:val="0"/>
        <w:spacing w:after="0" w:line="360" w:lineRule="auto"/>
        <w:jc w:val="both"/>
        <w:rPr>
          <w:rFonts w:ascii="Times New Roman" w:eastAsia="Times New Roman" w:hAnsi="Times New Roman"/>
          <w:sz w:val="28"/>
          <w:szCs w:val="28"/>
          <w:lang w:eastAsia="ru-RU"/>
        </w:rPr>
      </w:pPr>
    </w:p>
    <w:p w14:paraId="26E20A2A" w14:textId="655DEE0A" w:rsidR="004972DF" w:rsidRPr="004972DF" w:rsidRDefault="00A9275A">
      <w:pPr>
        <w:pStyle w:val="11"/>
        <w:rPr>
          <w:rFonts w:ascii="Times New Roman" w:eastAsiaTheme="minorEastAsia" w:hAnsi="Times New Roman"/>
          <w:b w:val="0"/>
          <w:bCs w:val="0"/>
          <w:caps w:val="0"/>
          <w:noProof/>
          <w:kern w:val="2"/>
          <w:sz w:val="28"/>
          <w:szCs w:val="28"/>
          <w:lang w:eastAsia="ru-RU"/>
          <w14:ligatures w14:val="standardContextual"/>
        </w:rPr>
      </w:pPr>
      <w:r w:rsidRPr="004972DF">
        <w:rPr>
          <w:rFonts w:ascii="Times New Roman" w:eastAsia="Times New Roman" w:hAnsi="Times New Roman"/>
          <w:b w:val="0"/>
          <w:bCs w:val="0"/>
          <w:sz w:val="28"/>
          <w:szCs w:val="28"/>
          <w:lang w:eastAsia="ru-RU"/>
        </w:rPr>
        <w:fldChar w:fldCharType="begin"/>
      </w:r>
      <w:r w:rsidRPr="004972DF">
        <w:rPr>
          <w:rFonts w:ascii="Times New Roman" w:eastAsia="Times New Roman" w:hAnsi="Times New Roman"/>
          <w:b w:val="0"/>
          <w:bCs w:val="0"/>
          <w:sz w:val="28"/>
          <w:szCs w:val="28"/>
          <w:lang w:eastAsia="ru-RU"/>
        </w:rPr>
        <w:instrText xml:space="preserve"> TOC \o "1-3" \h \z \u </w:instrText>
      </w:r>
      <w:r w:rsidRPr="004972DF">
        <w:rPr>
          <w:rFonts w:ascii="Times New Roman" w:eastAsia="Times New Roman" w:hAnsi="Times New Roman"/>
          <w:b w:val="0"/>
          <w:bCs w:val="0"/>
          <w:sz w:val="28"/>
          <w:szCs w:val="28"/>
          <w:lang w:eastAsia="ru-RU"/>
        </w:rPr>
        <w:fldChar w:fldCharType="separate"/>
      </w:r>
      <w:hyperlink w:anchor="_Toc196594374" w:history="1">
        <w:r w:rsidR="004972DF" w:rsidRPr="004972DF">
          <w:rPr>
            <w:rStyle w:val="afd"/>
            <w:rFonts w:ascii="Times New Roman" w:hAnsi="Times New Roman"/>
            <w:b w:val="0"/>
            <w:bCs w:val="0"/>
            <w:noProof/>
            <w:color w:val="auto"/>
            <w:sz w:val="28"/>
            <w:szCs w:val="28"/>
            <w:u w:val="none"/>
          </w:rPr>
          <w:t>ВВЕДЕНИЕ</w:t>
        </w:r>
        <w:r w:rsidR="004972DF" w:rsidRPr="004972DF">
          <w:rPr>
            <w:rFonts w:ascii="Times New Roman" w:hAnsi="Times New Roman"/>
            <w:b w:val="0"/>
            <w:bCs w:val="0"/>
            <w:noProof/>
            <w:webHidden/>
            <w:sz w:val="28"/>
            <w:szCs w:val="28"/>
          </w:rPr>
          <w:tab/>
        </w:r>
        <w:r w:rsidR="004972DF" w:rsidRPr="004972DF">
          <w:rPr>
            <w:rFonts w:ascii="Times New Roman" w:hAnsi="Times New Roman"/>
            <w:b w:val="0"/>
            <w:bCs w:val="0"/>
            <w:noProof/>
            <w:webHidden/>
            <w:sz w:val="28"/>
            <w:szCs w:val="28"/>
          </w:rPr>
          <w:fldChar w:fldCharType="begin"/>
        </w:r>
        <w:r w:rsidR="004972DF" w:rsidRPr="004972DF">
          <w:rPr>
            <w:rFonts w:ascii="Times New Roman" w:hAnsi="Times New Roman"/>
            <w:b w:val="0"/>
            <w:bCs w:val="0"/>
            <w:noProof/>
            <w:webHidden/>
            <w:sz w:val="28"/>
            <w:szCs w:val="28"/>
          </w:rPr>
          <w:instrText xml:space="preserve"> PAGEREF _Toc196594374 \h </w:instrText>
        </w:r>
        <w:r w:rsidR="004972DF" w:rsidRPr="004972DF">
          <w:rPr>
            <w:rFonts w:ascii="Times New Roman" w:hAnsi="Times New Roman"/>
            <w:b w:val="0"/>
            <w:bCs w:val="0"/>
            <w:noProof/>
            <w:webHidden/>
            <w:sz w:val="28"/>
            <w:szCs w:val="28"/>
          </w:rPr>
        </w:r>
        <w:r w:rsidR="004972DF" w:rsidRPr="004972DF">
          <w:rPr>
            <w:rFonts w:ascii="Times New Roman" w:hAnsi="Times New Roman"/>
            <w:b w:val="0"/>
            <w:bCs w:val="0"/>
            <w:noProof/>
            <w:webHidden/>
            <w:sz w:val="28"/>
            <w:szCs w:val="28"/>
          </w:rPr>
          <w:fldChar w:fldCharType="separate"/>
        </w:r>
        <w:r w:rsidR="004972DF" w:rsidRPr="004972DF">
          <w:rPr>
            <w:rFonts w:ascii="Times New Roman" w:hAnsi="Times New Roman"/>
            <w:b w:val="0"/>
            <w:bCs w:val="0"/>
            <w:noProof/>
            <w:webHidden/>
            <w:sz w:val="28"/>
            <w:szCs w:val="28"/>
          </w:rPr>
          <w:t>3</w:t>
        </w:r>
        <w:r w:rsidR="004972DF" w:rsidRPr="004972DF">
          <w:rPr>
            <w:rFonts w:ascii="Times New Roman" w:hAnsi="Times New Roman"/>
            <w:b w:val="0"/>
            <w:bCs w:val="0"/>
            <w:noProof/>
            <w:webHidden/>
            <w:sz w:val="28"/>
            <w:szCs w:val="28"/>
          </w:rPr>
          <w:fldChar w:fldCharType="end"/>
        </w:r>
      </w:hyperlink>
    </w:p>
    <w:p w14:paraId="48ACC5F9" w14:textId="60C83FB5" w:rsidR="004972DF" w:rsidRPr="004972DF" w:rsidRDefault="004972DF">
      <w:pPr>
        <w:pStyle w:val="11"/>
        <w:rPr>
          <w:rFonts w:ascii="Times New Roman" w:eastAsiaTheme="minorEastAsia" w:hAnsi="Times New Roman"/>
          <w:b w:val="0"/>
          <w:bCs w:val="0"/>
          <w:caps w:val="0"/>
          <w:noProof/>
          <w:kern w:val="2"/>
          <w:sz w:val="28"/>
          <w:szCs w:val="28"/>
          <w:lang w:eastAsia="ru-RU"/>
          <w14:ligatures w14:val="standardContextual"/>
        </w:rPr>
      </w:pPr>
      <w:hyperlink w:anchor="_Toc196594375" w:history="1">
        <w:r w:rsidRPr="004972DF">
          <w:rPr>
            <w:rStyle w:val="afd"/>
            <w:rFonts w:ascii="Times New Roman" w:hAnsi="Times New Roman"/>
            <w:b w:val="0"/>
            <w:bCs w:val="0"/>
            <w:noProof/>
            <w:color w:val="auto"/>
            <w:sz w:val="28"/>
            <w:szCs w:val="28"/>
            <w:u w:val="none"/>
          </w:rPr>
          <w:t>1 ХАРАКТЕРИСТИКА ДЕЯТЕЛЬНОСТИ ООО «ТВИНС»</w:t>
        </w:r>
        <w:r w:rsidRPr="004972DF">
          <w:rPr>
            <w:rFonts w:ascii="Times New Roman" w:hAnsi="Times New Roman"/>
            <w:b w:val="0"/>
            <w:bCs w:val="0"/>
            <w:noProof/>
            <w:webHidden/>
            <w:sz w:val="28"/>
            <w:szCs w:val="28"/>
          </w:rPr>
          <w:tab/>
        </w:r>
        <w:r w:rsidRPr="004972DF">
          <w:rPr>
            <w:rFonts w:ascii="Times New Roman" w:hAnsi="Times New Roman"/>
            <w:b w:val="0"/>
            <w:bCs w:val="0"/>
            <w:noProof/>
            <w:webHidden/>
            <w:sz w:val="28"/>
            <w:szCs w:val="28"/>
          </w:rPr>
          <w:fldChar w:fldCharType="begin"/>
        </w:r>
        <w:r w:rsidRPr="004972DF">
          <w:rPr>
            <w:rFonts w:ascii="Times New Roman" w:hAnsi="Times New Roman"/>
            <w:b w:val="0"/>
            <w:bCs w:val="0"/>
            <w:noProof/>
            <w:webHidden/>
            <w:sz w:val="28"/>
            <w:szCs w:val="28"/>
          </w:rPr>
          <w:instrText xml:space="preserve"> PAGEREF _Toc196594375 \h </w:instrText>
        </w:r>
        <w:r w:rsidRPr="004972DF">
          <w:rPr>
            <w:rFonts w:ascii="Times New Roman" w:hAnsi="Times New Roman"/>
            <w:b w:val="0"/>
            <w:bCs w:val="0"/>
            <w:noProof/>
            <w:webHidden/>
            <w:sz w:val="28"/>
            <w:szCs w:val="28"/>
          </w:rPr>
        </w:r>
        <w:r w:rsidRPr="004972DF">
          <w:rPr>
            <w:rFonts w:ascii="Times New Roman" w:hAnsi="Times New Roman"/>
            <w:b w:val="0"/>
            <w:bCs w:val="0"/>
            <w:noProof/>
            <w:webHidden/>
            <w:sz w:val="28"/>
            <w:szCs w:val="28"/>
          </w:rPr>
          <w:fldChar w:fldCharType="separate"/>
        </w:r>
        <w:r w:rsidRPr="004972DF">
          <w:rPr>
            <w:rFonts w:ascii="Times New Roman" w:hAnsi="Times New Roman"/>
            <w:b w:val="0"/>
            <w:bCs w:val="0"/>
            <w:noProof/>
            <w:webHidden/>
            <w:sz w:val="28"/>
            <w:szCs w:val="28"/>
          </w:rPr>
          <w:t>4</w:t>
        </w:r>
        <w:r w:rsidRPr="004972DF">
          <w:rPr>
            <w:rFonts w:ascii="Times New Roman" w:hAnsi="Times New Roman"/>
            <w:b w:val="0"/>
            <w:bCs w:val="0"/>
            <w:noProof/>
            <w:webHidden/>
            <w:sz w:val="28"/>
            <w:szCs w:val="28"/>
          </w:rPr>
          <w:fldChar w:fldCharType="end"/>
        </w:r>
      </w:hyperlink>
    </w:p>
    <w:p w14:paraId="2733BDB2" w14:textId="274A3253" w:rsidR="004972DF" w:rsidRPr="004972DF" w:rsidRDefault="004972DF">
      <w:pPr>
        <w:pStyle w:val="11"/>
        <w:rPr>
          <w:rFonts w:ascii="Times New Roman" w:eastAsiaTheme="minorEastAsia" w:hAnsi="Times New Roman"/>
          <w:b w:val="0"/>
          <w:bCs w:val="0"/>
          <w:caps w:val="0"/>
          <w:noProof/>
          <w:kern w:val="2"/>
          <w:sz w:val="28"/>
          <w:szCs w:val="28"/>
          <w:lang w:eastAsia="ru-RU"/>
          <w14:ligatures w14:val="standardContextual"/>
        </w:rPr>
      </w:pPr>
      <w:hyperlink w:anchor="_Toc196594376" w:history="1">
        <w:r w:rsidRPr="004972DF">
          <w:rPr>
            <w:rStyle w:val="afd"/>
            <w:rFonts w:ascii="Times New Roman" w:hAnsi="Times New Roman"/>
            <w:b w:val="0"/>
            <w:bCs w:val="0"/>
            <w:noProof/>
            <w:color w:val="auto"/>
            <w:sz w:val="28"/>
            <w:szCs w:val="28"/>
            <w:u w:val="none"/>
          </w:rPr>
          <w:t>2 АНАЛИЗ БИЗНЕС-ПРОЦЕССА «ПРОДАЖА МУЗЫКАЛЬНОГО ОБОРУДОВАНИЯ» В ООО «МУЗЫКАНТ»</w:t>
        </w:r>
        <w:r w:rsidRPr="004972DF">
          <w:rPr>
            <w:rFonts w:ascii="Times New Roman" w:hAnsi="Times New Roman"/>
            <w:b w:val="0"/>
            <w:bCs w:val="0"/>
            <w:noProof/>
            <w:webHidden/>
            <w:sz w:val="28"/>
            <w:szCs w:val="28"/>
          </w:rPr>
          <w:tab/>
        </w:r>
        <w:r w:rsidRPr="004972DF">
          <w:rPr>
            <w:rFonts w:ascii="Times New Roman" w:hAnsi="Times New Roman"/>
            <w:b w:val="0"/>
            <w:bCs w:val="0"/>
            <w:noProof/>
            <w:webHidden/>
            <w:sz w:val="28"/>
            <w:szCs w:val="28"/>
          </w:rPr>
          <w:fldChar w:fldCharType="begin"/>
        </w:r>
        <w:r w:rsidRPr="004972DF">
          <w:rPr>
            <w:rFonts w:ascii="Times New Roman" w:hAnsi="Times New Roman"/>
            <w:b w:val="0"/>
            <w:bCs w:val="0"/>
            <w:noProof/>
            <w:webHidden/>
            <w:sz w:val="28"/>
            <w:szCs w:val="28"/>
          </w:rPr>
          <w:instrText xml:space="preserve"> PAGEREF _Toc196594376 \h </w:instrText>
        </w:r>
        <w:r w:rsidRPr="004972DF">
          <w:rPr>
            <w:rFonts w:ascii="Times New Roman" w:hAnsi="Times New Roman"/>
            <w:b w:val="0"/>
            <w:bCs w:val="0"/>
            <w:noProof/>
            <w:webHidden/>
            <w:sz w:val="28"/>
            <w:szCs w:val="28"/>
          </w:rPr>
        </w:r>
        <w:r w:rsidRPr="004972DF">
          <w:rPr>
            <w:rFonts w:ascii="Times New Roman" w:hAnsi="Times New Roman"/>
            <w:b w:val="0"/>
            <w:bCs w:val="0"/>
            <w:noProof/>
            <w:webHidden/>
            <w:sz w:val="28"/>
            <w:szCs w:val="28"/>
          </w:rPr>
          <w:fldChar w:fldCharType="separate"/>
        </w:r>
        <w:r w:rsidRPr="004972DF">
          <w:rPr>
            <w:rFonts w:ascii="Times New Roman" w:hAnsi="Times New Roman"/>
            <w:b w:val="0"/>
            <w:bCs w:val="0"/>
            <w:noProof/>
            <w:webHidden/>
            <w:sz w:val="28"/>
            <w:szCs w:val="28"/>
          </w:rPr>
          <w:t>10</w:t>
        </w:r>
        <w:r w:rsidRPr="004972DF">
          <w:rPr>
            <w:rFonts w:ascii="Times New Roman" w:hAnsi="Times New Roman"/>
            <w:b w:val="0"/>
            <w:bCs w:val="0"/>
            <w:noProof/>
            <w:webHidden/>
            <w:sz w:val="28"/>
            <w:szCs w:val="28"/>
          </w:rPr>
          <w:fldChar w:fldCharType="end"/>
        </w:r>
      </w:hyperlink>
    </w:p>
    <w:p w14:paraId="07012026" w14:textId="278CD2B9" w:rsidR="004972DF" w:rsidRPr="004972DF" w:rsidRDefault="004972DF">
      <w:pPr>
        <w:pStyle w:val="11"/>
        <w:rPr>
          <w:rFonts w:ascii="Times New Roman" w:eastAsiaTheme="minorEastAsia" w:hAnsi="Times New Roman"/>
          <w:b w:val="0"/>
          <w:bCs w:val="0"/>
          <w:caps w:val="0"/>
          <w:noProof/>
          <w:kern w:val="2"/>
          <w:sz w:val="28"/>
          <w:szCs w:val="28"/>
          <w:lang w:eastAsia="ru-RU"/>
          <w14:ligatures w14:val="standardContextual"/>
        </w:rPr>
      </w:pPr>
      <w:hyperlink w:anchor="_Toc196594377" w:history="1">
        <w:r w:rsidRPr="004972DF">
          <w:rPr>
            <w:rStyle w:val="afd"/>
            <w:rFonts w:ascii="Times New Roman" w:hAnsi="Times New Roman"/>
            <w:b w:val="0"/>
            <w:bCs w:val="0"/>
            <w:noProof/>
            <w:color w:val="auto"/>
            <w:sz w:val="28"/>
            <w:szCs w:val="28"/>
            <w:u w:val="none"/>
          </w:rPr>
          <w:t>3 ТРЕБОВАНИЯ К ЭЛЕМЕНТАМ СИСТЕМЫ АВТОМАТИЗАЦИИ</w:t>
        </w:r>
        <w:r w:rsidRPr="004972DF">
          <w:rPr>
            <w:rFonts w:ascii="Times New Roman" w:hAnsi="Times New Roman"/>
            <w:b w:val="0"/>
            <w:bCs w:val="0"/>
            <w:noProof/>
            <w:webHidden/>
            <w:sz w:val="28"/>
            <w:szCs w:val="28"/>
          </w:rPr>
          <w:tab/>
        </w:r>
        <w:r w:rsidRPr="004972DF">
          <w:rPr>
            <w:rFonts w:ascii="Times New Roman" w:hAnsi="Times New Roman"/>
            <w:b w:val="0"/>
            <w:bCs w:val="0"/>
            <w:noProof/>
            <w:webHidden/>
            <w:sz w:val="28"/>
            <w:szCs w:val="28"/>
          </w:rPr>
          <w:fldChar w:fldCharType="begin"/>
        </w:r>
        <w:r w:rsidRPr="004972DF">
          <w:rPr>
            <w:rFonts w:ascii="Times New Roman" w:hAnsi="Times New Roman"/>
            <w:b w:val="0"/>
            <w:bCs w:val="0"/>
            <w:noProof/>
            <w:webHidden/>
            <w:sz w:val="28"/>
            <w:szCs w:val="28"/>
          </w:rPr>
          <w:instrText xml:space="preserve"> PAGEREF _Toc196594377 \h </w:instrText>
        </w:r>
        <w:r w:rsidRPr="004972DF">
          <w:rPr>
            <w:rFonts w:ascii="Times New Roman" w:hAnsi="Times New Roman"/>
            <w:b w:val="0"/>
            <w:bCs w:val="0"/>
            <w:noProof/>
            <w:webHidden/>
            <w:sz w:val="28"/>
            <w:szCs w:val="28"/>
          </w:rPr>
        </w:r>
        <w:r w:rsidRPr="004972DF">
          <w:rPr>
            <w:rFonts w:ascii="Times New Roman" w:hAnsi="Times New Roman"/>
            <w:b w:val="0"/>
            <w:bCs w:val="0"/>
            <w:noProof/>
            <w:webHidden/>
            <w:sz w:val="28"/>
            <w:szCs w:val="28"/>
          </w:rPr>
          <w:fldChar w:fldCharType="separate"/>
        </w:r>
        <w:r w:rsidRPr="004972DF">
          <w:rPr>
            <w:rFonts w:ascii="Times New Roman" w:hAnsi="Times New Roman"/>
            <w:b w:val="0"/>
            <w:bCs w:val="0"/>
            <w:noProof/>
            <w:webHidden/>
            <w:sz w:val="28"/>
            <w:szCs w:val="28"/>
          </w:rPr>
          <w:t>14</w:t>
        </w:r>
        <w:r w:rsidRPr="004972DF">
          <w:rPr>
            <w:rFonts w:ascii="Times New Roman" w:hAnsi="Times New Roman"/>
            <w:b w:val="0"/>
            <w:bCs w:val="0"/>
            <w:noProof/>
            <w:webHidden/>
            <w:sz w:val="28"/>
            <w:szCs w:val="28"/>
          </w:rPr>
          <w:fldChar w:fldCharType="end"/>
        </w:r>
      </w:hyperlink>
    </w:p>
    <w:p w14:paraId="75313C88" w14:textId="1908D77D" w:rsidR="004972DF" w:rsidRPr="004972DF" w:rsidRDefault="004972DF">
      <w:pPr>
        <w:pStyle w:val="11"/>
        <w:rPr>
          <w:rFonts w:ascii="Times New Roman" w:eastAsiaTheme="minorEastAsia" w:hAnsi="Times New Roman"/>
          <w:b w:val="0"/>
          <w:bCs w:val="0"/>
          <w:caps w:val="0"/>
          <w:noProof/>
          <w:kern w:val="2"/>
          <w:sz w:val="28"/>
          <w:szCs w:val="28"/>
          <w:lang w:eastAsia="ru-RU"/>
          <w14:ligatures w14:val="standardContextual"/>
        </w:rPr>
      </w:pPr>
      <w:hyperlink w:anchor="_Toc196594384" w:history="1">
        <w:r w:rsidRPr="004972DF">
          <w:rPr>
            <w:rStyle w:val="afd"/>
            <w:rFonts w:ascii="Times New Roman" w:hAnsi="Times New Roman"/>
            <w:b w:val="0"/>
            <w:bCs w:val="0"/>
            <w:noProof/>
            <w:color w:val="auto"/>
            <w:sz w:val="28"/>
            <w:szCs w:val="28"/>
            <w:u w:val="none"/>
          </w:rPr>
          <w:t>ЗАКЛЮЧЕНИЕ</w:t>
        </w:r>
        <w:r w:rsidRPr="004972DF">
          <w:rPr>
            <w:rFonts w:ascii="Times New Roman" w:hAnsi="Times New Roman"/>
            <w:b w:val="0"/>
            <w:bCs w:val="0"/>
            <w:noProof/>
            <w:webHidden/>
            <w:sz w:val="28"/>
            <w:szCs w:val="28"/>
          </w:rPr>
          <w:tab/>
        </w:r>
        <w:r w:rsidRPr="004972DF">
          <w:rPr>
            <w:rFonts w:ascii="Times New Roman" w:hAnsi="Times New Roman"/>
            <w:b w:val="0"/>
            <w:bCs w:val="0"/>
            <w:noProof/>
            <w:webHidden/>
            <w:sz w:val="28"/>
            <w:szCs w:val="28"/>
          </w:rPr>
          <w:fldChar w:fldCharType="begin"/>
        </w:r>
        <w:r w:rsidRPr="004972DF">
          <w:rPr>
            <w:rFonts w:ascii="Times New Roman" w:hAnsi="Times New Roman"/>
            <w:b w:val="0"/>
            <w:bCs w:val="0"/>
            <w:noProof/>
            <w:webHidden/>
            <w:sz w:val="28"/>
            <w:szCs w:val="28"/>
          </w:rPr>
          <w:instrText xml:space="preserve"> PAGEREF _Toc196594384 \h </w:instrText>
        </w:r>
        <w:r w:rsidRPr="004972DF">
          <w:rPr>
            <w:rFonts w:ascii="Times New Roman" w:hAnsi="Times New Roman"/>
            <w:b w:val="0"/>
            <w:bCs w:val="0"/>
            <w:noProof/>
            <w:webHidden/>
            <w:sz w:val="28"/>
            <w:szCs w:val="28"/>
          </w:rPr>
        </w:r>
        <w:r w:rsidRPr="004972DF">
          <w:rPr>
            <w:rFonts w:ascii="Times New Roman" w:hAnsi="Times New Roman"/>
            <w:b w:val="0"/>
            <w:bCs w:val="0"/>
            <w:noProof/>
            <w:webHidden/>
            <w:sz w:val="28"/>
            <w:szCs w:val="28"/>
          </w:rPr>
          <w:fldChar w:fldCharType="separate"/>
        </w:r>
        <w:r w:rsidRPr="004972DF">
          <w:rPr>
            <w:rFonts w:ascii="Times New Roman" w:hAnsi="Times New Roman"/>
            <w:b w:val="0"/>
            <w:bCs w:val="0"/>
            <w:noProof/>
            <w:webHidden/>
            <w:sz w:val="28"/>
            <w:szCs w:val="28"/>
          </w:rPr>
          <w:t>19</w:t>
        </w:r>
        <w:r w:rsidRPr="004972DF">
          <w:rPr>
            <w:rFonts w:ascii="Times New Roman" w:hAnsi="Times New Roman"/>
            <w:b w:val="0"/>
            <w:bCs w:val="0"/>
            <w:noProof/>
            <w:webHidden/>
            <w:sz w:val="28"/>
            <w:szCs w:val="28"/>
          </w:rPr>
          <w:fldChar w:fldCharType="end"/>
        </w:r>
      </w:hyperlink>
    </w:p>
    <w:p w14:paraId="7CEC1867" w14:textId="1085270B" w:rsidR="004972DF" w:rsidRPr="004972DF" w:rsidRDefault="004972DF">
      <w:pPr>
        <w:pStyle w:val="11"/>
        <w:rPr>
          <w:rFonts w:ascii="Times New Roman" w:eastAsiaTheme="minorEastAsia" w:hAnsi="Times New Roman"/>
          <w:b w:val="0"/>
          <w:bCs w:val="0"/>
          <w:caps w:val="0"/>
          <w:noProof/>
          <w:kern w:val="2"/>
          <w:sz w:val="28"/>
          <w:szCs w:val="28"/>
          <w:lang w:eastAsia="ru-RU"/>
          <w14:ligatures w14:val="standardContextual"/>
        </w:rPr>
      </w:pPr>
      <w:hyperlink w:anchor="_Toc196594385" w:history="1">
        <w:r w:rsidRPr="004972DF">
          <w:rPr>
            <w:rStyle w:val="afd"/>
            <w:rFonts w:ascii="Times New Roman" w:hAnsi="Times New Roman"/>
            <w:b w:val="0"/>
            <w:bCs w:val="0"/>
            <w:noProof/>
            <w:color w:val="auto"/>
            <w:sz w:val="28"/>
            <w:szCs w:val="28"/>
            <w:u w:val="none"/>
          </w:rPr>
          <w:t>ПРИЛОЖЕНИЕ А</w:t>
        </w:r>
        <w:r w:rsidRPr="004972DF">
          <w:rPr>
            <w:rFonts w:ascii="Times New Roman" w:hAnsi="Times New Roman"/>
            <w:b w:val="0"/>
            <w:bCs w:val="0"/>
            <w:noProof/>
            <w:webHidden/>
            <w:sz w:val="28"/>
            <w:szCs w:val="28"/>
          </w:rPr>
          <w:tab/>
        </w:r>
        <w:r w:rsidRPr="004972DF">
          <w:rPr>
            <w:rFonts w:ascii="Times New Roman" w:hAnsi="Times New Roman"/>
            <w:b w:val="0"/>
            <w:bCs w:val="0"/>
            <w:noProof/>
            <w:webHidden/>
            <w:sz w:val="28"/>
            <w:szCs w:val="28"/>
          </w:rPr>
          <w:fldChar w:fldCharType="begin"/>
        </w:r>
        <w:r w:rsidRPr="004972DF">
          <w:rPr>
            <w:rFonts w:ascii="Times New Roman" w:hAnsi="Times New Roman"/>
            <w:b w:val="0"/>
            <w:bCs w:val="0"/>
            <w:noProof/>
            <w:webHidden/>
            <w:sz w:val="28"/>
            <w:szCs w:val="28"/>
          </w:rPr>
          <w:instrText xml:space="preserve"> PAGEREF _Toc196594385 \h </w:instrText>
        </w:r>
        <w:r w:rsidRPr="004972DF">
          <w:rPr>
            <w:rFonts w:ascii="Times New Roman" w:hAnsi="Times New Roman"/>
            <w:b w:val="0"/>
            <w:bCs w:val="0"/>
            <w:noProof/>
            <w:webHidden/>
            <w:sz w:val="28"/>
            <w:szCs w:val="28"/>
          </w:rPr>
        </w:r>
        <w:r w:rsidRPr="004972DF">
          <w:rPr>
            <w:rFonts w:ascii="Times New Roman" w:hAnsi="Times New Roman"/>
            <w:b w:val="0"/>
            <w:bCs w:val="0"/>
            <w:noProof/>
            <w:webHidden/>
            <w:sz w:val="28"/>
            <w:szCs w:val="28"/>
          </w:rPr>
          <w:fldChar w:fldCharType="separate"/>
        </w:r>
        <w:r w:rsidRPr="004972DF">
          <w:rPr>
            <w:rFonts w:ascii="Times New Roman" w:hAnsi="Times New Roman"/>
            <w:b w:val="0"/>
            <w:bCs w:val="0"/>
            <w:noProof/>
            <w:webHidden/>
            <w:sz w:val="28"/>
            <w:szCs w:val="28"/>
          </w:rPr>
          <w:t>22</w:t>
        </w:r>
        <w:r w:rsidRPr="004972DF">
          <w:rPr>
            <w:rFonts w:ascii="Times New Roman" w:hAnsi="Times New Roman"/>
            <w:b w:val="0"/>
            <w:bCs w:val="0"/>
            <w:noProof/>
            <w:webHidden/>
            <w:sz w:val="28"/>
            <w:szCs w:val="28"/>
          </w:rPr>
          <w:fldChar w:fldCharType="end"/>
        </w:r>
      </w:hyperlink>
    </w:p>
    <w:p w14:paraId="08710FF2" w14:textId="68062BDC" w:rsidR="004972DF" w:rsidRPr="004972DF" w:rsidRDefault="004972DF">
      <w:pPr>
        <w:pStyle w:val="11"/>
        <w:rPr>
          <w:rFonts w:ascii="Times New Roman" w:eastAsiaTheme="minorEastAsia" w:hAnsi="Times New Roman"/>
          <w:b w:val="0"/>
          <w:bCs w:val="0"/>
          <w:caps w:val="0"/>
          <w:noProof/>
          <w:kern w:val="2"/>
          <w:sz w:val="28"/>
          <w:szCs w:val="28"/>
          <w:lang w:eastAsia="ru-RU"/>
          <w14:ligatures w14:val="standardContextual"/>
        </w:rPr>
      </w:pPr>
      <w:hyperlink w:anchor="_Toc196594386" w:history="1">
        <w:r w:rsidRPr="004972DF">
          <w:rPr>
            <w:rStyle w:val="afd"/>
            <w:rFonts w:ascii="Times New Roman" w:eastAsia="Times New Roman" w:hAnsi="Times New Roman"/>
            <w:b w:val="0"/>
            <w:bCs w:val="0"/>
            <w:noProof/>
            <w:color w:val="auto"/>
            <w:sz w:val="28"/>
            <w:szCs w:val="28"/>
            <w:u w:val="none"/>
            <w:lang w:eastAsia="ru-RU"/>
          </w:rPr>
          <w:t>ПРИЛОЖЕНИЕ Б  Формулы для проведения количественного анализа</w:t>
        </w:r>
        <w:r w:rsidRPr="004972DF">
          <w:rPr>
            <w:rFonts w:ascii="Times New Roman" w:hAnsi="Times New Roman"/>
            <w:b w:val="0"/>
            <w:bCs w:val="0"/>
            <w:noProof/>
            <w:webHidden/>
            <w:sz w:val="28"/>
            <w:szCs w:val="28"/>
          </w:rPr>
          <w:tab/>
        </w:r>
        <w:r w:rsidRPr="004972DF">
          <w:rPr>
            <w:rFonts w:ascii="Times New Roman" w:hAnsi="Times New Roman"/>
            <w:b w:val="0"/>
            <w:bCs w:val="0"/>
            <w:noProof/>
            <w:webHidden/>
            <w:sz w:val="28"/>
            <w:szCs w:val="28"/>
          </w:rPr>
          <w:fldChar w:fldCharType="begin"/>
        </w:r>
        <w:r w:rsidRPr="004972DF">
          <w:rPr>
            <w:rFonts w:ascii="Times New Roman" w:hAnsi="Times New Roman"/>
            <w:b w:val="0"/>
            <w:bCs w:val="0"/>
            <w:noProof/>
            <w:webHidden/>
            <w:sz w:val="28"/>
            <w:szCs w:val="28"/>
          </w:rPr>
          <w:instrText xml:space="preserve"> PAGEREF _Toc196594386 \h </w:instrText>
        </w:r>
        <w:r w:rsidRPr="004972DF">
          <w:rPr>
            <w:rFonts w:ascii="Times New Roman" w:hAnsi="Times New Roman"/>
            <w:b w:val="0"/>
            <w:bCs w:val="0"/>
            <w:noProof/>
            <w:webHidden/>
            <w:sz w:val="28"/>
            <w:szCs w:val="28"/>
          </w:rPr>
        </w:r>
        <w:r w:rsidRPr="004972DF">
          <w:rPr>
            <w:rFonts w:ascii="Times New Roman" w:hAnsi="Times New Roman"/>
            <w:b w:val="0"/>
            <w:bCs w:val="0"/>
            <w:noProof/>
            <w:webHidden/>
            <w:sz w:val="28"/>
            <w:szCs w:val="28"/>
          </w:rPr>
          <w:fldChar w:fldCharType="separate"/>
        </w:r>
        <w:r w:rsidRPr="004972DF">
          <w:rPr>
            <w:rFonts w:ascii="Times New Roman" w:hAnsi="Times New Roman"/>
            <w:b w:val="0"/>
            <w:bCs w:val="0"/>
            <w:noProof/>
            <w:webHidden/>
            <w:sz w:val="28"/>
            <w:szCs w:val="28"/>
          </w:rPr>
          <w:t>24</w:t>
        </w:r>
        <w:r w:rsidRPr="004972DF">
          <w:rPr>
            <w:rFonts w:ascii="Times New Roman" w:hAnsi="Times New Roman"/>
            <w:b w:val="0"/>
            <w:bCs w:val="0"/>
            <w:noProof/>
            <w:webHidden/>
            <w:sz w:val="28"/>
            <w:szCs w:val="28"/>
          </w:rPr>
          <w:fldChar w:fldCharType="end"/>
        </w:r>
      </w:hyperlink>
    </w:p>
    <w:p w14:paraId="747D795F" w14:textId="00B01ADF" w:rsidR="004972DF" w:rsidRPr="004972DF" w:rsidRDefault="004972DF">
      <w:pPr>
        <w:pStyle w:val="11"/>
        <w:rPr>
          <w:rFonts w:ascii="Times New Roman" w:eastAsiaTheme="minorEastAsia" w:hAnsi="Times New Roman"/>
          <w:b w:val="0"/>
          <w:bCs w:val="0"/>
          <w:caps w:val="0"/>
          <w:noProof/>
          <w:kern w:val="2"/>
          <w:sz w:val="28"/>
          <w:szCs w:val="28"/>
          <w:lang w:eastAsia="ru-RU"/>
          <w14:ligatures w14:val="standardContextual"/>
        </w:rPr>
      </w:pPr>
      <w:hyperlink w:anchor="_Toc196594387" w:history="1">
        <w:r w:rsidRPr="004972DF">
          <w:rPr>
            <w:rStyle w:val="afd"/>
            <w:rFonts w:ascii="Times New Roman" w:eastAsia="Times New Roman" w:hAnsi="Times New Roman"/>
            <w:b w:val="0"/>
            <w:bCs w:val="0"/>
            <w:noProof/>
            <w:color w:val="auto"/>
            <w:kern w:val="32"/>
            <w:sz w:val="28"/>
            <w:szCs w:val="28"/>
            <w:u w:val="none"/>
            <w:lang w:eastAsia="ru-RU"/>
          </w:rPr>
          <w:t>ПРИЛОЖЕНИЕ В</w:t>
        </w:r>
        <w:r w:rsidRPr="004972DF">
          <w:rPr>
            <w:rFonts w:ascii="Times New Roman" w:hAnsi="Times New Roman"/>
            <w:b w:val="0"/>
            <w:bCs w:val="0"/>
            <w:noProof/>
            <w:webHidden/>
            <w:sz w:val="28"/>
            <w:szCs w:val="28"/>
          </w:rPr>
          <w:tab/>
        </w:r>
        <w:r w:rsidRPr="004972DF">
          <w:rPr>
            <w:rFonts w:ascii="Times New Roman" w:hAnsi="Times New Roman"/>
            <w:b w:val="0"/>
            <w:bCs w:val="0"/>
            <w:noProof/>
            <w:webHidden/>
            <w:sz w:val="28"/>
            <w:szCs w:val="28"/>
          </w:rPr>
          <w:fldChar w:fldCharType="begin"/>
        </w:r>
        <w:r w:rsidRPr="004972DF">
          <w:rPr>
            <w:rFonts w:ascii="Times New Roman" w:hAnsi="Times New Roman"/>
            <w:b w:val="0"/>
            <w:bCs w:val="0"/>
            <w:noProof/>
            <w:webHidden/>
            <w:sz w:val="28"/>
            <w:szCs w:val="28"/>
          </w:rPr>
          <w:instrText xml:space="preserve"> PAGEREF _Toc196594387 \h </w:instrText>
        </w:r>
        <w:r w:rsidRPr="004972DF">
          <w:rPr>
            <w:rFonts w:ascii="Times New Roman" w:hAnsi="Times New Roman"/>
            <w:b w:val="0"/>
            <w:bCs w:val="0"/>
            <w:noProof/>
            <w:webHidden/>
            <w:sz w:val="28"/>
            <w:szCs w:val="28"/>
          </w:rPr>
        </w:r>
        <w:r w:rsidRPr="004972DF">
          <w:rPr>
            <w:rFonts w:ascii="Times New Roman" w:hAnsi="Times New Roman"/>
            <w:b w:val="0"/>
            <w:bCs w:val="0"/>
            <w:noProof/>
            <w:webHidden/>
            <w:sz w:val="28"/>
            <w:szCs w:val="28"/>
          </w:rPr>
          <w:fldChar w:fldCharType="separate"/>
        </w:r>
        <w:r w:rsidRPr="004972DF">
          <w:rPr>
            <w:rFonts w:ascii="Times New Roman" w:hAnsi="Times New Roman"/>
            <w:b w:val="0"/>
            <w:bCs w:val="0"/>
            <w:noProof/>
            <w:webHidden/>
            <w:sz w:val="28"/>
            <w:szCs w:val="28"/>
          </w:rPr>
          <w:t>25</w:t>
        </w:r>
        <w:r w:rsidRPr="004972DF">
          <w:rPr>
            <w:rFonts w:ascii="Times New Roman" w:hAnsi="Times New Roman"/>
            <w:b w:val="0"/>
            <w:bCs w:val="0"/>
            <w:noProof/>
            <w:webHidden/>
            <w:sz w:val="28"/>
            <w:szCs w:val="28"/>
          </w:rPr>
          <w:fldChar w:fldCharType="end"/>
        </w:r>
      </w:hyperlink>
    </w:p>
    <w:p w14:paraId="0CA63623" w14:textId="018823F6" w:rsidR="004972DF" w:rsidRPr="004972DF" w:rsidRDefault="004972DF">
      <w:pPr>
        <w:pStyle w:val="11"/>
        <w:rPr>
          <w:rFonts w:ascii="Times New Roman" w:eastAsiaTheme="minorEastAsia" w:hAnsi="Times New Roman"/>
          <w:b w:val="0"/>
          <w:bCs w:val="0"/>
          <w:caps w:val="0"/>
          <w:noProof/>
          <w:kern w:val="2"/>
          <w:sz w:val="28"/>
          <w:szCs w:val="28"/>
          <w:lang w:eastAsia="ru-RU"/>
          <w14:ligatures w14:val="standardContextual"/>
        </w:rPr>
      </w:pPr>
      <w:hyperlink w:anchor="_Toc196594388" w:history="1">
        <w:r w:rsidRPr="004972DF">
          <w:rPr>
            <w:rStyle w:val="afd"/>
            <w:rFonts w:ascii="Times New Roman" w:eastAsia="Times New Roman" w:hAnsi="Times New Roman"/>
            <w:b w:val="0"/>
            <w:bCs w:val="0"/>
            <w:noProof/>
            <w:color w:val="auto"/>
            <w:kern w:val="32"/>
            <w:sz w:val="28"/>
            <w:szCs w:val="28"/>
            <w:u w:val="none"/>
            <w:lang w:eastAsia="ru-RU"/>
          </w:rPr>
          <w:t>ПРИЛОЖЕНИЕ Г</w:t>
        </w:r>
        <w:r w:rsidRPr="004972DF">
          <w:rPr>
            <w:rFonts w:ascii="Times New Roman" w:hAnsi="Times New Roman"/>
            <w:b w:val="0"/>
            <w:bCs w:val="0"/>
            <w:noProof/>
            <w:webHidden/>
            <w:sz w:val="28"/>
            <w:szCs w:val="28"/>
          </w:rPr>
          <w:tab/>
        </w:r>
        <w:r w:rsidRPr="004972DF">
          <w:rPr>
            <w:rFonts w:ascii="Times New Roman" w:hAnsi="Times New Roman"/>
            <w:b w:val="0"/>
            <w:bCs w:val="0"/>
            <w:noProof/>
            <w:webHidden/>
            <w:sz w:val="28"/>
            <w:szCs w:val="28"/>
          </w:rPr>
          <w:fldChar w:fldCharType="begin"/>
        </w:r>
        <w:r w:rsidRPr="004972DF">
          <w:rPr>
            <w:rFonts w:ascii="Times New Roman" w:hAnsi="Times New Roman"/>
            <w:b w:val="0"/>
            <w:bCs w:val="0"/>
            <w:noProof/>
            <w:webHidden/>
            <w:sz w:val="28"/>
            <w:szCs w:val="28"/>
          </w:rPr>
          <w:instrText xml:space="preserve"> PAGEREF _Toc196594388 \h </w:instrText>
        </w:r>
        <w:r w:rsidRPr="004972DF">
          <w:rPr>
            <w:rFonts w:ascii="Times New Roman" w:hAnsi="Times New Roman"/>
            <w:b w:val="0"/>
            <w:bCs w:val="0"/>
            <w:noProof/>
            <w:webHidden/>
            <w:sz w:val="28"/>
            <w:szCs w:val="28"/>
          </w:rPr>
        </w:r>
        <w:r w:rsidRPr="004972DF">
          <w:rPr>
            <w:rFonts w:ascii="Times New Roman" w:hAnsi="Times New Roman"/>
            <w:b w:val="0"/>
            <w:bCs w:val="0"/>
            <w:noProof/>
            <w:webHidden/>
            <w:sz w:val="28"/>
            <w:szCs w:val="28"/>
          </w:rPr>
          <w:fldChar w:fldCharType="separate"/>
        </w:r>
        <w:r w:rsidRPr="004972DF">
          <w:rPr>
            <w:rFonts w:ascii="Times New Roman" w:hAnsi="Times New Roman"/>
            <w:b w:val="0"/>
            <w:bCs w:val="0"/>
            <w:noProof/>
            <w:webHidden/>
            <w:sz w:val="28"/>
            <w:szCs w:val="28"/>
          </w:rPr>
          <w:t>26</w:t>
        </w:r>
        <w:r w:rsidRPr="004972DF">
          <w:rPr>
            <w:rFonts w:ascii="Times New Roman" w:hAnsi="Times New Roman"/>
            <w:b w:val="0"/>
            <w:bCs w:val="0"/>
            <w:noProof/>
            <w:webHidden/>
            <w:sz w:val="28"/>
            <w:szCs w:val="28"/>
          </w:rPr>
          <w:fldChar w:fldCharType="end"/>
        </w:r>
      </w:hyperlink>
    </w:p>
    <w:p w14:paraId="542706D7" w14:textId="5F77A3AC" w:rsidR="00A9275A" w:rsidRPr="001A62A8" w:rsidRDefault="00A9275A" w:rsidP="001A62A8">
      <w:pPr>
        <w:widowControl w:val="0"/>
        <w:spacing w:after="0" w:line="360" w:lineRule="auto"/>
        <w:jc w:val="both"/>
        <w:rPr>
          <w:rFonts w:ascii="Times New Roman" w:hAnsi="Times New Roman"/>
          <w:sz w:val="28"/>
          <w:szCs w:val="28"/>
        </w:rPr>
      </w:pPr>
      <w:r w:rsidRPr="004972DF">
        <w:rPr>
          <w:rFonts w:ascii="Times New Roman" w:eastAsia="Times New Roman" w:hAnsi="Times New Roman"/>
          <w:sz w:val="28"/>
          <w:szCs w:val="28"/>
          <w:lang w:eastAsia="ru-RU"/>
        </w:rPr>
        <w:fldChar w:fldCharType="end"/>
      </w:r>
    </w:p>
    <w:p w14:paraId="1162E064" w14:textId="77777777" w:rsidR="00AF0336" w:rsidRPr="001A62A8" w:rsidRDefault="00AF0336" w:rsidP="001A62A8">
      <w:pPr>
        <w:widowControl w:val="0"/>
        <w:spacing w:after="0" w:line="360" w:lineRule="auto"/>
        <w:jc w:val="both"/>
        <w:rPr>
          <w:rFonts w:ascii="Times New Roman" w:hAnsi="Times New Roman"/>
          <w:sz w:val="28"/>
          <w:szCs w:val="28"/>
        </w:rPr>
      </w:pPr>
      <w:r w:rsidRPr="001A62A8">
        <w:rPr>
          <w:rFonts w:ascii="Times New Roman" w:hAnsi="Times New Roman"/>
          <w:sz w:val="28"/>
          <w:szCs w:val="28"/>
        </w:rPr>
        <w:br w:type="page"/>
      </w:r>
    </w:p>
    <w:p w14:paraId="258E25B4" w14:textId="3C7368E9" w:rsidR="00AF0336" w:rsidRPr="003F6B67" w:rsidRDefault="003F6B67" w:rsidP="003F6B67">
      <w:pPr>
        <w:pStyle w:val="aff"/>
        <w:spacing w:line="360" w:lineRule="auto"/>
        <w:outlineLvl w:val="0"/>
      </w:pPr>
      <w:bookmarkStart w:id="2" w:name="_Toc136509260"/>
      <w:bookmarkStart w:id="3" w:name="_Toc136509322"/>
      <w:bookmarkStart w:id="4" w:name="_Toc196594374"/>
      <w:r>
        <w:lastRenderedPageBreak/>
        <w:t>ВВЕДЕНИЕ</w:t>
      </w:r>
      <w:bookmarkEnd w:id="2"/>
      <w:bookmarkEnd w:id="3"/>
      <w:bookmarkEnd w:id="4"/>
    </w:p>
    <w:p w14:paraId="68029A8B" w14:textId="77777777" w:rsidR="0018058F" w:rsidRDefault="0018058F" w:rsidP="003F6B67">
      <w:pPr>
        <w:spacing w:after="0" w:line="360" w:lineRule="auto"/>
        <w:jc w:val="center"/>
        <w:rPr>
          <w:rFonts w:ascii="Times New Roman" w:hAnsi="Times New Roman"/>
          <w:bCs/>
          <w:sz w:val="28"/>
          <w:szCs w:val="28"/>
        </w:rPr>
      </w:pPr>
    </w:p>
    <w:p w14:paraId="2EA1C988" w14:textId="12867A71" w:rsidR="00426E79" w:rsidRDefault="00426E79" w:rsidP="00426E79">
      <w:pPr>
        <w:spacing w:after="0" w:line="360" w:lineRule="auto"/>
        <w:ind w:firstLine="709"/>
        <w:jc w:val="both"/>
        <w:rPr>
          <w:rFonts w:ascii="Times New Roman" w:hAnsi="Times New Roman"/>
          <w:bCs/>
          <w:sz w:val="28"/>
          <w:szCs w:val="28"/>
        </w:rPr>
      </w:pPr>
      <w:bookmarkStart w:id="5" w:name="_Hlk136509089"/>
      <w:r w:rsidRPr="00426E79">
        <w:rPr>
          <w:rFonts w:ascii="Times New Roman" w:hAnsi="Times New Roman"/>
          <w:bCs/>
          <w:sz w:val="28"/>
          <w:szCs w:val="28"/>
        </w:rPr>
        <w:t xml:space="preserve">Целями проведения </w:t>
      </w:r>
      <w:r>
        <w:rPr>
          <w:rFonts w:ascii="Times New Roman" w:hAnsi="Times New Roman"/>
          <w:bCs/>
          <w:sz w:val="28"/>
          <w:szCs w:val="28"/>
        </w:rPr>
        <w:t>производственной</w:t>
      </w:r>
      <w:r w:rsidRPr="00426E79">
        <w:rPr>
          <w:rFonts w:ascii="Times New Roman" w:hAnsi="Times New Roman"/>
          <w:bCs/>
          <w:sz w:val="28"/>
          <w:szCs w:val="28"/>
        </w:rPr>
        <w:t xml:space="preserve"> практики</w:t>
      </w:r>
      <w:r>
        <w:rPr>
          <w:rFonts w:ascii="Times New Roman" w:hAnsi="Times New Roman"/>
          <w:bCs/>
          <w:sz w:val="28"/>
          <w:szCs w:val="28"/>
        </w:rPr>
        <w:t xml:space="preserve"> (</w:t>
      </w:r>
      <w:r w:rsidR="00880F71">
        <w:rPr>
          <w:rFonts w:ascii="Times New Roman" w:hAnsi="Times New Roman"/>
          <w:bCs/>
          <w:sz w:val="28"/>
          <w:szCs w:val="28"/>
        </w:rPr>
        <w:t>преддипломной</w:t>
      </w:r>
      <w:r>
        <w:rPr>
          <w:rFonts w:ascii="Times New Roman" w:hAnsi="Times New Roman"/>
          <w:bCs/>
          <w:sz w:val="28"/>
          <w:szCs w:val="28"/>
        </w:rPr>
        <w:t>)</w:t>
      </w:r>
      <w:r w:rsidRPr="00426E79">
        <w:rPr>
          <w:rFonts w:ascii="Times New Roman" w:hAnsi="Times New Roman"/>
          <w:bCs/>
          <w:sz w:val="28"/>
          <w:szCs w:val="28"/>
        </w:rPr>
        <w:t xml:space="preserve"> являются ознакомление с основными видами и задачами будущей профессиональной деятельности, а также систематизация, обобщение, закрепление и углубление теоретических знаний и умений, приобретенных при освоении основной образовательной программы.</w:t>
      </w:r>
    </w:p>
    <w:p w14:paraId="43036A18" w14:textId="5EC02F29" w:rsidR="00426E79" w:rsidRDefault="00426E79" w:rsidP="00426E79">
      <w:pPr>
        <w:spacing w:after="0" w:line="360" w:lineRule="auto"/>
        <w:ind w:firstLine="709"/>
        <w:jc w:val="both"/>
        <w:rPr>
          <w:rFonts w:ascii="Times New Roman" w:hAnsi="Times New Roman"/>
          <w:bCs/>
          <w:sz w:val="28"/>
          <w:szCs w:val="28"/>
        </w:rPr>
      </w:pPr>
      <w:r>
        <w:rPr>
          <w:rFonts w:ascii="Times New Roman" w:hAnsi="Times New Roman"/>
          <w:bCs/>
          <w:sz w:val="28"/>
          <w:szCs w:val="28"/>
        </w:rPr>
        <w:t>Для достижения поставленной цели необходимо решить следующие задачи:</w:t>
      </w:r>
    </w:p>
    <w:p w14:paraId="5B6D0A87" w14:textId="77777777" w:rsidR="00B9006F" w:rsidRPr="00B9006F" w:rsidRDefault="00B9006F" w:rsidP="00B9006F">
      <w:pPr>
        <w:widowControl w:val="0"/>
        <w:spacing w:after="0" w:line="360" w:lineRule="auto"/>
        <w:ind w:firstLine="709"/>
        <w:jc w:val="both"/>
        <w:rPr>
          <w:rFonts w:ascii="Times New Roman" w:hAnsi="Times New Roman"/>
          <w:sz w:val="28"/>
        </w:rPr>
      </w:pPr>
      <w:r w:rsidRPr="00B9006F">
        <w:rPr>
          <w:rFonts w:ascii="Times New Roman" w:hAnsi="Times New Roman"/>
          <w:sz w:val="28"/>
        </w:rPr>
        <w:t>- привести характеристику деятельности ООО «Музыкант»,</w:t>
      </w:r>
    </w:p>
    <w:p w14:paraId="0139B7C9" w14:textId="77777777" w:rsidR="00B9006F" w:rsidRPr="00B9006F" w:rsidRDefault="00B9006F" w:rsidP="00B9006F">
      <w:pPr>
        <w:widowControl w:val="0"/>
        <w:spacing w:after="0" w:line="360" w:lineRule="auto"/>
        <w:ind w:firstLine="709"/>
        <w:jc w:val="both"/>
        <w:rPr>
          <w:rFonts w:ascii="Times New Roman" w:hAnsi="Times New Roman"/>
          <w:sz w:val="28"/>
        </w:rPr>
      </w:pPr>
      <w:r w:rsidRPr="00B9006F">
        <w:rPr>
          <w:rFonts w:ascii="Times New Roman" w:hAnsi="Times New Roman"/>
          <w:sz w:val="28"/>
        </w:rPr>
        <w:t>- провести анализ бизнес-процесса продаж музыкального оборудования,</w:t>
      </w:r>
    </w:p>
    <w:p w14:paraId="1E4C4C39" w14:textId="10458190" w:rsidR="00B9006F" w:rsidRPr="00B9006F" w:rsidRDefault="00B9006F" w:rsidP="00B9006F">
      <w:pPr>
        <w:widowControl w:val="0"/>
        <w:spacing w:after="0" w:line="360" w:lineRule="auto"/>
        <w:ind w:firstLine="709"/>
        <w:jc w:val="both"/>
        <w:rPr>
          <w:rFonts w:ascii="Times New Roman" w:hAnsi="Times New Roman"/>
          <w:sz w:val="28"/>
          <w:lang w:eastAsia="ru-RU"/>
        </w:rPr>
      </w:pPr>
      <w:r w:rsidRPr="00B9006F">
        <w:rPr>
          <w:rFonts w:ascii="Times New Roman" w:hAnsi="Times New Roman"/>
          <w:sz w:val="28"/>
        </w:rPr>
        <w:t>- составить требования к элементам системы автоматизации</w:t>
      </w:r>
      <w:r>
        <w:rPr>
          <w:rFonts w:ascii="Times New Roman" w:hAnsi="Times New Roman"/>
          <w:sz w:val="28"/>
        </w:rPr>
        <w:t>.</w:t>
      </w:r>
    </w:p>
    <w:p w14:paraId="5E4C3333" w14:textId="399BC5E6" w:rsidR="00426E79" w:rsidRDefault="00426E79" w:rsidP="00426E79">
      <w:pPr>
        <w:spacing w:after="0" w:line="360" w:lineRule="auto"/>
        <w:ind w:firstLine="709"/>
        <w:jc w:val="both"/>
        <w:rPr>
          <w:rFonts w:ascii="Times New Roman" w:hAnsi="Times New Roman"/>
          <w:bCs/>
          <w:sz w:val="28"/>
          <w:szCs w:val="28"/>
        </w:rPr>
      </w:pPr>
      <w:r>
        <w:rPr>
          <w:rFonts w:ascii="Times New Roman" w:hAnsi="Times New Roman"/>
          <w:bCs/>
          <w:sz w:val="28"/>
          <w:szCs w:val="28"/>
        </w:rPr>
        <w:t>Тема индивидуального задания: «</w:t>
      </w:r>
      <w:r w:rsidR="00B9006F">
        <w:rPr>
          <w:rFonts w:ascii="Times New Roman" w:hAnsi="Times New Roman"/>
          <w:bCs/>
          <w:sz w:val="28"/>
          <w:szCs w:val="28"/>
        </w:rPr>
        <w:t>Автоматизация бизнес-процесса продаж музыкального оборудования в ООО «Музыкант»</w:t>
      </w:r>
      <w:r>
        <w:rPr>
          <w:rFonts w:ascii="Times New Roman" w:hAnsi="Times New Roman"/>
          <w:bCs/>
          <w:sz w:val="28"/>
          <w:szCs w:val="28"/>
        </w:rPr>
        <w:t>».</w:t>
      </w:r>
    </w:p>
    <w:p w14:paraId="60F7B532" w14:textId="77777777" w:rsidR="00B9006F" w:rsidRPr="00B9006F" w:rsidRDefault="00B9006F" w:rsidP="00B9006F">
      <w:pPr>
        <w:widowControl w:val="0"/>
        <w:spacing w:after="0" w:line="360" w:lineRule="auto"/>
        <w:ind w:firstLine="709"/>
        <w:jc w:val="both"/>
        <w:rPr>
          <w:rFonts w:ascii="Times New Roman" w:hAnsi="Times New Roman"/>
          <w:sz w:val="28"/>
          <w:lang w:eastAsia="ru-RU"/>
        </w:rPr>
      </w:pPr>
      <w:r w:rsidRPr="00B9006F">
        <w:rPr>
          <w:rFonts w:ascii="Times New Roman" w:hAnsi="Times New Roman"/>
          <w:sz w:val="28"/>
          <w:lang w:eastAsia="ru-RU"/>
        </w:rPr>
        <w:t>Актуальность обосновывается тем, что в современном мире одна часть работы – автоматизирована, а другая – нет. Соответственно, для улучшения качества жизни людей необходимо внедрять автоматизацию везде, где это возможно, включая продажи музыкального оборудования.</w:t>
      </w:r>
    </w:p>
    <w:bookmarkEnd w:id="5"/>
    <w:p w14:paraId="49360B6F" w14:textId="77777777" w:rsidR="00B9006F" w:rsidRPr="00B9006F" w:rsidRDefault="00B9006F" w:rsidP="00B9006F">
      <w:pPr>
        <w:widowControl w:val="0"/>
        <w:spacing w:after="0" w:line="360" w:lineRule="auto"/>
        <w:ind w:firstLine="709"/>
        <w:jc w:val="both"/>
        <w:rPr>
          <w:rFonts w:ascii="Times New Roman" w:hAnsi="Times New Roman"/>
          <w:sz w:val="28"/>
          <w:lang w:eastAsia="ru-RU"/>
        </w:rPr>
      </w:pPr>
      <w:r w:rsidRPr="00B9006F">
        <w:rPr>
          <w:rFonts w:ascii="Times New Roman" w:hAnsi="Times New Roman"/>
          <w:sz w:val="28"/>
          <w:lang w:eastAsia="ru-RU"/>
        </w:rPr>
        <w:t>Объект исследования: ИС, автоматизирующая продажу музыкального оборудования.</w:t>
      </w:r>
    </w:p>
    <w:p w14:paraId="3961771E" w14:textId="77777777" w:rsidR="00B9006F" w:rsidRPr="00B9006F" w:rsidRDefault="00B9006F" w:rsidP="00B9006F">
      <w:pPr>
        <w:widowControl w:val="0"/>
        <w:spacing w:after="0" w:line="360" w:lineRule="auto"/>
        <w:ind w:firstLine="709"/>
        <w:jc w:val="both"/>
        <w:rPr>
          <w:rFonts w:ascii="Times New Roman" w:hAnsi="Times New Roman"/>
          <w:sz w:val="28"/>
        </w:rPr>
      </w:pPr>
      <w:r w:rsidRPr="00B9006F">
        <w:rPr>
          <w:rFonts w:ascii="Times New Roman" w:hAnsi="Times New Roman"/>
          <w:sz w:val="28"/>
          <w:lang w:eastAsia="ru-RU"/>
        </w:rPr>
        <w:t>Предмет исследования:</w:t>
      </w:r>
      <w:r w:rsidRPr="00B9006F">
        <w:rPr>
          <w:rFonts w:ascii="Times New Roman" w:hAnsi="Times New Roman"/>
          <w:sz w:val="28"/>
        </w:rPr>
        <w:t xml:space="preserve"> ИС, автоматизирующей продажу музыкального оборудования.</w:t>
      </w:r>
    </w:p>
    <w:p w14:paraId="366A151E" w14:textId="77777777" w:rsidR="00110AC0" w:rsidRPr="00110AC0" w:rsidRDefault="00110AC0" w:rsidP="00110AC0">
      <w:pPr>
        <w:spacing w:after="0" w:line="360" w:lineRule="auto"/>
        <w:ind w:firstLine="709"/>
        <w:jc w:val="both"/>
        <w:rPr>
          <w:rFonts w:ascii="Times New Roman" w:hAnsi="Times New Roman"/>
          <w:bCs/>
          <w:sz w:val="28"/>
          <w:szCs w:val="28"/>
        </w:rPr>
      </w:pPr>
      <w:r w:rsidRPr="00110AC0">
        <w:rPr>
          <w:rFonts w:ascii="Times New Roman" w:hAnsi="Times New Roman"/>
          <w:bCs/>
          <w:sz w:val="28"/>
          <w:szCs w:val="28"/>
        </w:rPr>
        <w:t>Информационные источники:</w:t>
      </w:r>
    </w:p>
    <w:p w14:paraId="1EB8FBEA" w14:textId="6906C123" w:rsidR="00110AC0" w:rsidRPr="00110AC0" w:rsidRDefault="00110AC0" w:rsidP="00110AC0">
      <w:pPr>
        <w:spacing w:after="0" w:line="360" w:lineRule="auto"/>
        <w:ind w:firstLine="709"/>
        <w:jc w:val="both"/>
        <w:rPr>
          <w:rFonts w:ascii="Times New Roman" w:hAnsi="Times New Roman"/>
          <w:bCs/>
          <w:sz w:val="28"/>
          <w:szCs w:val="28"/>
        </w:rPr>
      </w:pPr>
      <w:r w:rsidRPr="00110AC0">
        <w:rPr>
          <w:rFonts w:ascii="Times New Roman" w:hAnsi="Times New Roman"/>
          <w:bCs/>
          <w:sz w:val="28"/>
          <w:szCs w:val="28"/>
        </w:rPr>
        <w:t>- научные источники: данные и сведения из учебников и учебных руководств</w:t>
      </w:r>
      <w:r>
        <w:rPr>
          <w:rFonts w:ascii="Times New Roman" w:hAnsi="Times New Roman"/>
          <w:bCs/>
          <w:sz w:val="28"/>
          <w:szCs w:val="28"/>
        </w:rPr>
        <w:t>,</w:t>
      </w:r>
    </w:p>
    <w:p w14:paraId="39A4F595" w14:textId="77777777" w:rsidR="00110AC0" w:rsidRPr="00110AC0" w:rsidRDefault="00110AC0" w:rsidP="00110AC0">
      <w:pPr>
        <w:spacing w:after="0" w:line="360" w:lineRule="auto"/>
        <w:ind w:firstLine="709"/>
        <w:jc w:val="both"/>
        <w:rPr>
          <w:rFonts w:ascii="Times New Roman" w:hAnsi="Times New Roman"/>
          <w:bCs/>
          <w:sz w:val="28"/>
          <w:szCs w:val="28"/>
        </w:rPr>
      </w:pPr>
      <w:r w:rsidRPr="00110AC0">
        <w:rPr>
          <w:rFonts w:ascii="Times New Roman" w:hAnsi="Times New Roman"/>
          <w:bCs/>
          <w:sz w:val="28"/>
          <w:szCs w:val="28"/>
        </w:rPr>
        <w:t>- открытые Интернет-источники.</w:t>
      </w:r>
    </w:p>
    <w:p w14:paraId="611705AD" w14:textId="086E2A1A" w:rsidR="003F6B67" w:rsidRDefault="00110AC0" w:rsidP="004972DF">
      <w:pPr>
        <w:spacing w:after="0" w:line="360" w:lineRule="auto"/>
        <w:ind w:firstLine="709"/>
        <w:rPr>
          <w:rFonts w:ascii="Times New Roman" w:hAnsi="Times New Roman"/>
          <w:bCs/>
          <w:sz w:val="28"/>
          <w:szCs w:val="28"/>
        </w:rPr>
      </w:pPr>
      <w:r w:rsidRPr="00110AC0">
        <w:rPr>
          <w:rFonts w:ascii="Times New Roman" w:hAnsi="Times New Roman"/>
          <w:bCs/>
          <w:sz w:val="28"/>
          <w:szCs w:val="28"/>
        </w:rPr>
        <w:t>Методы исследования, используемые в данной работе: теоретический анализ источников, метод изучения, метод моделирования.</w:t>
      </w:r>
      <w:r w:rsidR="003F6B67">
        <w:rPr>
          <w:rFonts w:ascii="Times New Roman" w:hAnsi="Times New Roman"/>
          <w:bCs/>
          <w:sz w:val="28"/>
          <w:szCs w:val="28"/>
        </w:rPr>
        <w:br w:type="page"/>
      </w:r>
    </w:p>
    <w:p w14:paraId="5AF4669F" w14:textId="1CE27409" w:rsidR="003F6B67" w:rsidRPr="003F6B67" w:rsidRDefault="003F6B67" w:rsidP="003F6B67">
      <w:pPr>
        <w:pStyle w:val="aff"/>
        <w:spacing w:line="360" w:lineRule="auto"/>
        <w:outlineLvl w:val="0"/>
      </w:pPr>
      <w:bookmarkStart w:id="6" w:name="_Toc136509261"/>
      <w:bookmarkStart w:id="7" w:name="_Toc136509323"/>
      <w:bookmarkStart w:id="8" w:name="_Toc196594375"/>
      <w:r>
        <w:lastRenderedPageBreak/>
        <w:t>1 </w:t>
      </w:r>
      <w:bookmarkEnd w:id="6"/>
      <w:bookmarkEnd w:id="7"/>
      <w:r w:rsidR="00880F71">
        <w:t>ХАРАКТЕРИСТИКА ДЕЯТЕЛЬНОСТИ</w:t>
      </w:r>
      <w:r w:rsidR="00EB5466">
        <w:t xml:space="preserve"> ООО «</w:t>
      </w:r>
      <w:r w:rsidR="00E476AE">
        <w:t>ТВИНС</w:t>
      </w:r>
      <w:r w:rsidR="00EB5466">
        <w:t>»</w:t>
      </w:r>
      <w:bookmarkEnd w:id="8"/>
    </w:p>
    <w:p w14:paraId="6D11BF7F" w14:textId="77777777" w:rsidR="003F6B67" w:rsidRDefault="003F6B67" w:rsidP="003F6B67">
      <w:pPr>
        <w:spacing w:after="0" w:line="360" w:lineRule="auto"/>
        <w:jc w:val="center"/>
        <w:rPr>
          <w:rFonts w:ascii="Times New Roman" w:hAnsi="Times New Roman"/>
          <w:bCs/>
          <w:sz w:val="28"/>
          <w:szCs w:val="28"/>
        </w:rPr>
      </w:pPr>
    </w:p>
    <w:p w14:paraId="1EAF793F" w14:textId="77777777" w:rsidR="00C350A2" w:rsidRPr="00C350A2" w:rsidRDefault="00C350A2" w:rsidP="00C350A2">
      <w:pPr>
        <w:spacing w:after="0" w:line="360" w:lineRule="auto"/>
        <w:ind w:firstLine="709"/>
        <w:jc w:val="both"/>
        <w:rPr>
          <w:rFonts w:ascii="Times New Roman" w:hAnsi="Times New Roman"/>
          <w:sz w:val="28"/>
        </w:rPr>
      </w:pPr>
      <w:r w:rsidRPr="00C350A2">
        <w:rPr>
          <w:rFonts w:ascii="Times New Roman" w:hAnsi="Times New Roman"/>
          <w:sz w:val="28"/>
        </w:rPr>
        <w:t>ООО «Музыкант» (товарный знак – «</w:t>
      </w:r>
      <w:proofErr w:type="spellStart"/>
      <w:r w:rsidRPr="00C350A2">
        <w:rPr>
          <w:rFonts w:ascii="Times New Roman" w:hAnsi="Times New Roman"/>
          <w:sz w:val="28"/>
        </w:rPr>
        <w:t>Музторг</w:t>
      </w:r>
      <w:proofErr w:type="spellEnd"/>
      <w:r w:rsidRPr="00C350A2">
        <w:rPr>
          <w:rFonts w:ascii="Times New Roman" w:hAnsi="Times New Roman"/>
          <w:sz w:val="28"/>
        </w:rPr>
        <w:t>») – экосистема для музыкантов и крупнейшая сеть из 41 музыкальных магазинов в России. Также данная организация имеет интернет-магазин, где представлен широкий ассортимент товаров для начинающих и профессиональных музыкантов, звукорежиссеров и продюсеров, владельцев бизнесов, присутствуют удобные сервисы и услуги: возможность продать б/у инструмент на дочернем сайте, репетиционные базы, музыкальные курсы, аренда и настройка инструментов, рассрочка и кредит, доставка, сервисные центры. Данная компания – официальный дилер 600 мировых брендов, включая «Yamaha», «</w:t>
      </w:r>
      <w:proofErr w:type="spellStart"/>
      <w:r w:rsidRPr="00C350A2">
        <w:rPr>
          <w:rFonts w:ascii="Times New Roman" w:hAnsi="Times New Roman"/>
          <w:sz w:val="28"/>
        </w:rPr>
        <w:t>Fender</w:t>
      </w:r>
      <w:proofErr w:type="spellEnd"/>
      <w:r w:rsidRPr="00C350A2">
        <w:rPr>
          <w:rFonts w:ascii="Times New Roman" w:hAnsi="Times New Roman"/>
          <w:sz w:val="28"/>
        </w:rPr>
        <w:t>», «</w:t>
      </w:r>
      <w:proofErr w:type="spellStart"/>
      <w:r w:rsidRPr="00C350A2">
        <w:rPr>
          <w:rFonts w:ascii="Times New Roman" w:hAnsi="Times New Roman"/>
          <w:sz w:val="28"/>
        </w:rPr>
        <w:t>Ibanez</w:t>
      </w:r>
      <w:proofErr w:type="spellEnd"/>
      <w:r w:rsidRPr="00C350A2">
        <w:rPr>
          <w:rFonts w:ascii="Times New Roman" w:hAnsi="Times New Roman"/>
          <w:sz w:val="28"/>
        </w:rPr>
        <w:t>», «</w:t>
      </w:r>
      <w:proofErr w:type="spellStart"/>
      <w:r w:rsidRPr="00C350A2">
        <w:rPr>
          <w:rFonts w:ascii="Times New Roman" w:hAnsi="Times New Roman"/>
          <w:sz w:val="28"/>
        </w:rPr>
        <w:t>Gibson</w:t>
      </w:r>
      <w:proofErr w:type="spellEnd"/>
      <w:r w:rsidRPr="00C350A2">
        <w:rPr>
          <w:rFonts w:ascii="Times New Roman" w:hAnsi="Times New Roman"/>
          <w:sz w:val="28"/>
        </w:rPr>
        <w:t>», «</w:t>
      </w:r>
      <w:proofErr w:type="spellStart"/>
      <w:r w:rsidRPr="00C350A2">
        <w:rPr>
          <w:rFonts w:ascii="Times New Roman" w:hAnsi="Times New Roman"/>
          <w:sz w:val="28"/>
        </w:rPr>
        <w:t>Marshall</w:t>
      </w:r>
      <w:proofErr w:type="spellEnd"/>
      <w:r w:rsidRPr="00C350A2">
        <w:rPr>
          <w:rFonts w:ascii="Times New Roman" w:hAnsi="Times New Roman"/>
          <w:sz w:val="28"/>
        </w:rPr>
        <w:t>», «Casio», «AKG», «</w:t>
      </w:r>
      <w:proofErr w:type="spellStart"/>
      <w:r w:rsidRPr="00C350A2">
        <w:rPr>
          <w:rFonts w:ascii="Times New Roman" w:hAnsi="Times New Roman"/>
          <w:sz w:val="28"/>
        </w:rPr>
        <w:t>Shure</w:t>
      </w:r>
      <w:proofErr w:type="spellEnd"/>
      <w:r w:rsidRPr="00C350A2">
        <w:rPr>
          <w:rFonts w:ascii="Times New Roman" w:hAnsi="Times New Roman"/>
          <w:sz w:val="28"/>
        </w:rPr>
        <w:t>», «</w:t>
      </w:r>
      <w:proofErr w:type="spellStart"/>
      <w:r w:rsidRPr="00C350A2">
        <w:rPr>
          <w:rFonts w:ascii="Times New Roman" w:hAnsi="Times New Roman"/>
          <w:sz w:val="28"/>
        </w:rPr>
        <w:t>Korg</w:t>
      </w:r>
      <w:proofErr w:type="spellEnd"/>
      <w:r w:rsidRPr="00C350A2">
        <w:rPr>
          <w:rFonts w:ascii="Times New Roman" w:hAnsi="Times New Roman"/>
          <w:sz w:val="28"/>
        </w:rPr>
        <w:t>», «</w:t>
      </w:r>
      <w:proofErr w:type="spellStart"/>
      <w:r w:rsidRPr="00C350A2">
        <w:rPr>
          <w:rFonts w:ascii="Times New Roman" w:hAnsi="Times New Roman"/>
          <w:sz w:val="28"/>
        </w:rPr>
        <w:t>Numark</w:t>
      </w:r>
      <w:proofErr w:type="spellEnd"/>
      <w:r w:rsidRPr="00C350A2">
        <w:rPr>
          <w:rFonts w:ascii="Times New Roman" w:hAnsi="Times New Roman"/>
          <w:sz w:val="28"/>
        </w:rPr>
        <w:t>», «Pioneer», «</w:t>
      </w:r>
      <w:proofErr w:type="spellStart"/>
      <w:r w:rsidRPr="00C350A2">
        <w:rPr>
          <w:rFonts w:ascii="Times New Roman" w:hAnsi="Times New Roman"/>
          <w:sz w:val="28"/>
        </w:rPr>
        <w:t>Tamа</w:t>
      </w:r>
      <w:proofErr w:type="spellEnd"/>
      <w:r w:rsidRPr="00C350A2">
        <w:rPr>
          <w:rFonts w:ascii="Times New Roman" w:hAnsi="Times New Roman"/>
          <w:sz w:val="28"/>
        </w:rPr>
        <w:t>», «</w:t>
      </w:r>
      <w:proofErr w:type="spellStart"/>
      <w:r w:rsidRPr="00C350A2">
        <w:rPr>
          <w:rFonts w:ascii="Times New Roman" w:hAnsi="Times New Roman"/>
          <w:sz w:val="28"/>
        </w:rPr>
        <w:t>Zildjian</w:t>
      </w:r>
      <w:proofErr w:type="spellEnd"/>
      <w:r w:rsidRPr="00C350A2">
        <w:rPr>
          <w:rFonts w:ascii="Times New Roman" w:hAnsi="Times New Roman"/>
          <w:sz w:val="28"/>
        </w:rPr>
        <w:t>», «</w:t>
      </w:r>
      <w:proofErr w:type="spellStart"/>
      <w:r w:rsidRPr="00C350A2">
        <w:rPr>
          <w:rFonts w:ascii="Times New Roman" w:hAnsi="Times New Roman"/>
          <w:sz w:val="28"/>
        </w:rPr>
        <w:t>Mackie</w:t>
      </w:r>
      <w:proofErr w:type="spellEnd"/>
      <w:r w:rsidRPr="00C350A2">
        <w:rPr>
          <w:rFonts w:ascii="Times New Roman" w:hAnsi="Times New Roman"/>
          <w:sz w:val="28"/>
        </w:rPr>
        <w:t>», «JBL» и др.</w:t>
      </w:r>
    </w:p>
    <w:p w14:paraId="4CCB164A" w14:textId="77777777" w:rsidR="00C350A2" w:rsidRPr="00C350A2" w:rsidRDefault="00C350A2" w:rsidP="00C350A2">
      <w:pPr>
        <w:spacing w:after="0" w:line="360" w:lineRule="auto"/>
        <w:ind w:firstLine="709"/>
        <w:jc w:val="both"/>
        <w:rPr>
          <w:rFonts w:ascii="Times New Roman" w:hAnsi="Times New Roman"/>
          <w:sz w:val="28"/>
          <w:lang w:eastAsia="ru-RU"/>
        </w:rPr>
      </w:pPr>
      <w:r w:rsidRPr="00C350A2">
        <w:rPr>
          <w:rFonts w:ascii="Times New Roman" w:hAnsi="Times New Roman"/>
          <w:sz w:val="28"/>
        </w:rPr>
        <w:t xml:space="preserve">ОКВЭД-2 данной организации соответствует коду ОКВЭД-2 выбранной темы, описанной в первом разделе: </w:t>
      </w:r>
      <w:r w:rsidRPr="00C350A2">
        <w:rPr>
          <w:rFonts w:ascii="Times New Roman" w:hAnsi="Times New Roman"/>
          <w:sz w:val="28"/>
          <w:lang w:eastAsia="ru-RU"/>
        </w:rPr>
        <w:t>47.59.5: Торговля розничная музыкальными инструментами и нотными изданиями в специализированных магазинах.</w:t>
      </w:r>
    </w:p>
    <w:p w14:paraId="2622FBC3" w14:textId="77777777" w:rsidR="00C350A2" w:rsidRPr="00C350A2" w:rsidRDefault="00C350A2" w:rsidP="00C350A2">
      <w:pPr>
        <w:spacing w:after="0" w:line="360" w:lineRule="auto"/>
        <w:ind w:firstLine="709"/>
        <w:jc w:val="both"/>
        <w:rPr>
          <w:rFonts w:ascii="Times New Roman" w:hAnsi="Times New Roman"/>
          <w:sz w:val="28"/>
        </w:rPr>
      </w:pPr>
      <w:r w:rsidRPr="00C350A2">
        <w:rPr>
          <w:rFonts w:ascii="Times New Roman" w:hAnsi="Times New Roman"/>
          <w:sz w:val="28"/>
          <w:lang w:eastAsia="ru-RU"/>
        </w:rPr>
        <w:t>На данный момент данная организация — крупнейшая в стране сеть специализированных магазинов не только для профессиональных музыкантов, но и для любителей. Количество фирменных магазинов — 49. В ассортименте более 120 000 музыкальных инструментов и профессионального оборудования ведущих мировых и российских брендов. В 2009 году открыт интернет-магазин, с 2020 года к интернет-магазину стали подключаться внешние поставщики. В 2018-м база «</w:t>
      </w:r>
      <w:proofErr w:type="spellStart"/>
      <w:r w:rsidRPr="00C350A2">
        <w:rPr>
          <w:rFonts w:ascii="Times New Roman" w:hAnsi="Times New Roman"/>
          <w:sz w:val="28"/>
          <w:lang w:eastAsia="ru-RU"/>
        </w:rPr>
        <w:t>Музторг</w:t>
      </w:r>
      <w:proofErr w:type="spellEnd"/>
      <w:r w:rsidRPr="00C350A2">
        <w:rPr>
          <w:rFonts w:ascii="Times New Roman" w:hAnsi="Times New Roman"/>
          <w:sz w:val="28"/>
          <w:lang w:eastAsia="ru-RU"/>
        </w:rPr>
        <w:t xml:space="preserve">» состояла из более 1 </w:t>
      </w:r>
      <w:proofErr w:type="gramStart"/>
      <w:r w:rsidRPr="00C350A2">
        <w:rPr>
          <w:rFonts w:ascii="Times New Roman" w:hAnsi="Times New Roman"/>
          <w:sz w:val="28"/>
          <w:lang w:eastAsia="ru-RU"/>
        </w:rPr>
        <w:t>млн.</w:t>
      </w:r>
      <w:proofErr w:type="gramEnd"/>
      <w:r w:rsidRPr="00C350A2">
        <w:rPr>
          <w:rFonts w:ascii="Times New Roman" w:hAnsi="Times New Roman"/>
          <w:sz w:val="28"/>
          <w:lang w:eastAsia="ru-RU"/>
        </w:rPr>
        <w:t xml:space="preserve"> участников клубной программы, 100 000 из которых — музыканты, артисты и педагоги. В 2015 году была продана миллионная гитара, а в 2024-м это количество превысило 1,5 миллиона. «</w:t>
      </w:r>
      <w:proofErr w:type="spellStart"/>
      <w:r w:rsidRPr="00C350A2">
        <w:rPr>
          <w:rFonts w:ascii="Times New Roman" w:hAnsi="Times New Roman"/>
          <w:sz w:val="28"/>
        </w:rPr>
        <w:t>Музторг</w:t>
      </w:r>
      <w:proofErr w:type="spellEnd"/>
      <w:r w:rsidRPr="00C350A2">
        <w:rPr>
          <w:rFonts w:ascii="Times New Roman" w:hAnsi="Times New Roman"/>
          <w:sz w:val="28"/>
        </w:rPr>
        <w:t xml:space="preserve">» работает для своих покупателей более 20 лет. Компания первой на российском рынке музыкальных инструментов реализовала </w:t>
      </w:r>
      <w:proofErr w:type="spellStart"/>
      <w:r w:rsidRPr="00C350A2">
        <w:rPr>
          <w:rFonts w:ascii="Times New Roman" w:hAnsi="Times New Roman"/>
          <w:sz w:val="28"/>
        </w:rPr>
        <w:t>омниканальный</w:t>
      </w:r>
      <w:proofErr w:type="spellEnd"/>
      <w:r w:rsidRPr="00C350A2">
        <w:rPr>
          <w:rFonts w:ascii="Times New Roman" w:hAnsi="Times New Roman"/>
          <w:sz w:val="28"/>
        </w:rPr>
        <w:t xml:space="preserve"> подход: в магазинах и онлайн для покупателей всегда единые цены, ассортимент и сервис.</w:t>
      </w:r>
    </w:p>
    <w:p w14:paraId="27212A61" w14:textId="77777777" w:rsidR="00C350A2" w:rsidRPr="00C350A2" w:rsidRDefault="00C350A2" w:rsidP="00C350A2">
      <w:pPr>
        <w:spacing w:after="0" w:line="360" w:lineRule="auto"/>
        <w:ind w:firstLine="709"/>
        <w:jc w:val="both"/>
        <w:rPr>
          <w:rFonts w:ascii="Times New Roman" w:hAnsi="Times New Roman"/>
          <w:sz w:val="28"/>
        </w:rPr>
      </w:pPr>
      <w:r w:rsidRPr="00C350A2">
        <w:rPr>
          <w:rFonts w:ascii="Times New Roman" w:hAnsi="Times New Roman"/>
          <w:sz w:val="28"/>
        </w:rPr>
        <w:lastRenderedPageBreak/>
        <w:t>Рисунок 2.1 отображает организационную структуру ООО «Музыкант», компании, которая имеет 49 региональных магазинов по России.</w:t>
      </w:r>
    </w:p>
    <w:p w14:paraId="3E638A1B" w14:textId="77777777" w:rsidR="00C350A2" w:rsidRPr="00C350A2" w:rsidRDefault="00C350A2" w:rsidP="00C350A2">
      <w:pPr>
        <w:spacing w:after="0" w:line="360" w:lineRule="auto"/>
        <w:ind w:firstLine="709"/>
        <w:jc w:val="both"/>
        <w:rPr>
          <w:rFonts w:ascii="Times New Roman" w:hAnsi="Times New Roman"/>
          <w:sz w:val="28"/>
          <w:lang w:eastAsia="ru-RU"/>
        </w:rPr>
      </w:pPr>
    </w:p>
    <w:p w14:paraId="0BB5F080" w14:textId="77777777" w:rsidR="00C350A2" w:rsidRPr="00C350A2" w:rsidRDefault="00C350A2" w:rsidP="00C350A2">
      <w:pPr>
        <w:spacing w:after="0" w:line="240" w:lineRule="auto"/>
        <w:jc w:val="center"/>
        <w:rPr>
          <w:rFonts w:ascii="Times New Roman" w:hAnsi="Times New Roman"/>
          <w:sz w:val="28"/>
          <w:lang w:val="en-US"/>
        </w:rPr>
      </w:pPr>
      <w:r w:rsidRPr="00C350A2">
        <w:rPr>
          <w:rFonts w:ascii="Times New Roman" w:hAnsi="Times New Roman"/>
          <w:noProof/>
          <w:sz w:val="28"/>
          <w:lang w:eastAsia="ru-RU"/>
        </w:rPr>
        <w:drawing>
          <wp:inline distT="0" distB="0" distL="0" distR="0" wp14:anchorId="44B61B6C" wp14:editId="1946D168">
            <wp:extent cx="4281282" cy="2686129"/>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2780" cy="2693343"/>
                    </a:xfrm>
                    <a:prstGeom prst="rect">
                      <a:avLst/>
                    </a:prstGeom>
                  </pic:spPr>
                </pic:pic>
              </a:graphicData>
            </a:graphic>
          </wp:inline>
        </w:drawing>
      </w:r>
    </w:p>
    <w:p w14:paraId="5DD804F0" w14:textId="77777777" w:rsidR="00C350A2" w:rsidRPr="00C350A2" w:rsidRDefault="00C350A2" w:rsidP="00C350A2">
      <w:pPr>
        <w:spacing w:after="0" w:line="240" w:lineRule="auto"/>
        <w:jc w:val="center"/>
        <w:rPr>
          <w:rFonts w:ascii="Times New Roman" w:hAnsi="Times New Roman"/>
          <w:sz w:val="28"/>
        </w:rPr>
      </w:pPr>
      <w:r w:rsidRPr="00C350A2">
        <w:rPr>
          <w:rFonts w:ascii="Times New Roman" w:hAnsi="Times New Roman"/>
          <w:sz w:val="28"/>
        </w:rPr>
        <w:t>Рисунок 2.1 – Организационная структура организации ООО «Музыкант»</w:t>
      </w:r>
    </w:p>
    <w:p w14:paraId="43424BFF" w14:textId="77777777" w:rsidR="00C350A2" w:rsidRPr="00C350A2" w:rsidRDefault="00C350A2" w:rsidP="00C350A2">
      <w:pPr>
        <w:spacing w:after="0" w:line="240" w:lineRule="auto"/>
        <w:ind w:left="644"/>
        <w:contextualSpacing/>
        <w:jc w:val="both"/>
        <w:rPr>
          <w:rFonts w:ascii="Times New Roman" w:hAnsi="Times New Roman"/>
          <w:sz w:val="28"/>
        </w:rPr>
      </w:pPr>
    </w:p>
    <w:p w14:paraId="616A4330" w14:textId="7C2022DB" w:rsidR="00C350A2" w:rsidRPr="00C350A2" w:rsidRDefault="00C350A2" w:rsidP="00C350A2">
      <w:pPr>
        <w:spacing w:after="0" w:line="360" w:lineRule="auto"/>
        <w:ind w:firstLine="709"/>
        <w:jc w:val="both"/>
        <w:rPr>
          <w:rFonts w:ascii="Times New Roman" w:hAnsi="Times New Roman"/>
          <w:sz w:val="28"/>
          <w:lang w:val="en-US"/>
        </w:rPr>
      </w:pPr>
      <w:r w:rsidRPr="00C350A2">
        <w:rPr>
          <w:rFonts w:ascii="Times New Roman" w:hAnsi="Times New Roman"/>
          <w:sz w:val="28"/>
        </w:rPr>
        <w:t xml:space="preserve">Рисунки </w:t>
      </w:r>
      <w:proofErr w:type="gramStart"/>
      <w:r w:rsidRPr="00C350A2">
        <w:rPr>
          <w:rFonts w:ascii="Times New Roman" w:hAnsi="Times New Roman"/>
          <w:sz w:val="28"/>
        </w:rPr>
        <w:t>2.2-2.4</w:t>
      </w:r>
      <w:proofErr w:type="gramEnd"/>
      <w:r w:rsidRPr="00C350A2">
        <w:rPr>
          <w:rFonts w:ascii="Times New Roman" w:hAnsi="Times New Roman"/>
          <w:sz w:val="28"/>
        </w:rPr>
        <w:t xml:space="preserve"> содержат финансовую статистику «</w:t>
      </w:r>
      <w:proofErr w:type="spellStart"/>
      <w:r w:rsidRPr="00C350A2">
        <w:rPr>
          <w:rFonts w:ascii="Times New Roman" w:hAnsi="Times New Roman"/>
          <w:sz w:val="28"/>
        </w:rPr>
        <w:t>Музторга</w:t>
      </w:r>
      <w:proofErr w:type="spellEnd"/>
      <w:r w:rsidRPr="00C350A2">
        <w:rPr>
          <w:rFonts w:ascii="Times New Roman" w:hAnsi="Times New Roman"/>
          <w:sz w:val="28"/>
        </w:rPr>
        <w:t>» за 2023 год.</w:t>
      </w:r>
    </w:p>
    <w:p w14:paraId="44A06234" w14:textId="77777777" w:rsidR="00C350A2" w:rsidRPr="00C350A2" w:rsidRDefault="00C350A2" w:rsidP="00C350A2">
      <w:pPr>
        <w:spacing w:after="0" w:line="240" w:lineRule="auto"/>
        <w:jc w:val="both"/>
        <w:rPr>
          <w:rFonts w:ascii="Times New Roman" w:hAnsi="Times New Roman"/>
          <w:sz w:val="28"/>
        </w:rPr>
      </w:pPr>
    </w:p>
    <w:p w14:paraId="57E42F98" w14:textId="77777777" w:rsidR="00C350A2" w:rsidRPr="00C350A2" w:rsidRDefault="00C350A2" w:rsidP="00C350A2">
      <w:pPr>
        <w:spacing w:after="0" w:line="240" w:lineRule="auto"/>
        <w:jc w:val="center"/>
        <w:rPr>
          <w:rFonts w:ascii="Times New Roman" w:hAnsi="Times New Roman"/>
          <w:sz w:val="28"/>
        </w:rPr>
      </w:pPr>
      <w:r w:rsidRPr="00C350A2">
        <w:rPr>
          <w:rFonts w:ascii="Times New Roman" w:hAnsi="Times New Roman"/>
          <w:noProof/>
          <w:sz w:val="28"/>
          <w:lang w:eastAsia="ru-RU"/>
        </w:rPr>
        <w:drawing>
          <wp:inline distT="0" distB="0" distL="0" distR="0" wp14:anchorId="4CDC4E15" wp14:editId="3AAC6A86">
            <wp:extent cx="4572000" cy="27432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6802B7BA" w14:textId="77777777" w:rsidR="00C350A2" w:rsidRPr="00C350A2" w:rsidRDefault="00C350A2" w:rsidP="00C350A2">
      <w:pPr>
        <w:spacing w:after="0" w:line="240" w:lineRule="auto"/>
        <w:jc w:val="center"/>
        <w:rPr>
          <w:rFonts w:ascii="Times New Roman" w:hAnsi="Times New Roman"/>
          <w:sz w:val="28"/>
        </w:rPr>
      </w:pPr>
      <w:r w:rsidRPr="00C350A2">
        <w:rPr>
          <w:rFonts w:ascii="Times New Roman" w:hAnsi="Times New Roman"/>
          <w:sz w:val="28"/>
        </w:rPr>
        <w:t>Рисунок 2.2 – Капитал «</w:t>
      </w:r>
      <w:proofErr w:type="spellStart"/>
      <w:r w:rsidRPr="00C350A2">
        <w:rPr>
          <w:rFonts w:ascii="Times New Roman" w:hAnsi="Times New Roman"/>
          <w:sz w:val="28"/>
        </w:rPr>
        <w:t>Музторга</w:t>
      </w:r>
      <w:proofErr w:type="spellEnd"/>
      <w:r w:rsidRPr="00C350A2">
        <w:rPr>
          <w:rFonts w:ascii="Times New Roman" w:hAnsi="Times New Roman"/>
          <w:sz w:val="28"/>
        </w:rPr>
        <w:t>» в 2023 году</w:t>
      </w:r>
    </w:p>
    <w:p w14:paraId="4B4F4EC9" w14:textId="77777777" w:rsidR="00C350A2" w:rsidRPr="00C350A2" w:rsidRDefault="00C350A2" w:rsidP="00C350A2">
      <w:pPr>
        <w:spacing w:after="0" w:line="360" w:lineRule="auto"/>
        <w:ind w:firstLine="709"/>
        <w:jc w:val="both"/>
        <w:rPr>
          <w:rFonts w:ascii="Times New Roman" w:hAnsi="Times New Roman"/>
          <w:sz w:val="28"/>
        </w:rPr>
      </w:pPr>
      <w:r w:rsidRPr="00C350A2">
        <w:rPr>
          <w:rFonts w:ascii="Times New Roman" w:hAnsi="Times New Roman"/>
          <w:sz w:val="28"/>
        </w:rPr>
        <w:tab/>
      </w:r>
    </w:p>
    <w:p w14:paraId="3C8E444B" w14:textId="77777777" w:rsidR="00C350A2" w:rsidRPr="00C350A2" w:rsidRDefault="00C350A2" w:rsidP="00C350A2">
      <w:pPr>
        <w:spacing w:after="0" w:line="240" w:lineRule="auto"/>
        <w:jc w:val="center"/>
        <w:rPr>
          <w:rFonts w:ascii="Times New Roman" w:hAnsi="Times New Roman"/>
          <w:sz w:val="28"/>
        </w:rPr>
      </w:pPr>
      <w:r w:rsidRPr="00C350A2">
        <w:rPr>
          <w:rFonts w:ascii="Times New Roman" w:hAnsi="Times New Roman"/>
          <w:noProof/>
          <w:sz w:val="28"/>
          <w:lang w:eastAsia="ru-RU"/>
        </w:rPr>
        <w:lastRenderedPageBreak/>
        <w:drawing>
          <wp:inline distT="0" distB="0" distL="0" distR="0" wp14:anchorId="037F69EE" wp14:editId="4A0F7B5E">
            <wp:extent cx="4572000" cy="374904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749040"/>
                    </a:xfrm>
                    <a:prstGeom prst="rect">
                      <a:avLst/>
                    </a:prstGeom>
                    <a:noFill/>
                    <a:ln>
                      <a:noFill/>
                    </a:ln>
                  </pic:spPr>
                </pic:pic>
              </a:graphicData>
            </a:graphic>
          </wp:inline>
        </w:drawing>
      </w:r>
    </w:p>
    <w:p w14:paraId="38DED1D4" w14:textId="77777777" w:rsidR="00C350A2" w:rsidRPr="00C350A2" w:rsidRDefault="00C350A2" w:rsidP="00C350A2">
      <w:pPr>
        <w:spacing w:after="0" w:line="240" w:lineRule="auto"/>
        <w:jc w:val="center"/>
        <w:rPr>
          <w:rFonts w:ascii="Times New Roman" w:hAnsi="Times New Roman"/>
          <w:sz w:val="28"/>
        </w:rPr>
      </w:pPr>
      <w:r w:rsidRPr="00C350A2">
        <w:rPr>
          <w:rFonts w:ascii="Times New Roman" w:hAnsi="Times New Roman"/>
          <w:sz w:val="28"/>
        </w:rPr>
        <w:t>Рисунок 2.3 – Выручка и прибыль «</w:t>
      </w:r>
      <w:proofErr w:type="spellStart"/>
      <w:r w:rsidRPr="00C350A2">
        <w:rPr>
          <w:rFonts w:ascii="Times New Roman" w:hAnsi="Times New Roman"/>
          <w:sz w:val="28"/>
        </w:rPr>
        <w:t>Музторга</w:t>
      </w:r>
      <w:proofErr w:type="spellEnd"/>
      <w:r w:rsidRPr="00C350A2">
        <w:rPr>
          <w:rFonts w:ascii="Times New Roman" w:hAnsi="Times New Roman"/>
          <w:sz w:val="28"/>
        </w:rPr>
        <w:t>» за 2023 год</w:t>
      </w:r>
    </w:p>
    <w:p w14:paraId="57249106" w14:textId="77777777" w:rsidR="00C350A2" w:rsidRPr="00C350A2" w:rsidRDefault="00C350A2" w:rsidP="00C350A2">
      <w:pPr>
        <w:spacing w:after="0" w:line="360" w:lineRule="auto"/>
        <w:ind w:firstLine="709"/>
        <w:jc w:val="both"/>
        <w:rPr>
          <w:rFonts w:ascii="Times New Roman" w:hAnsi="Times New Roman"/>
          <w:sz w:val="28"/>
        </w:rPr>
      </w:pPr>
    </w:p>
    <w:p w14:paraId="30DC794F" w14:textId="77777777" w:rsidR="00C350A2" w:rsidRPr="00C350A2" w:rsidRDefault="00C350A2" w:rsidP="00C350A2">
      <w:pPr>
        <w:spacing w:after="0" w:line="240" w:lineRule="auto"/>
        <w:jc w:val="center"/>
        <w:rPr>
          <w:rFonts w:ascii="Times New Roman" w:hAnsi="Times New Roman"/>
          <w:sz w:val="28"/>
        </w:rPr>
      </w:pPr>
      <w:r w:rsidRPr="00C350A2">
        <w:rPr>
          <w:rFonts w:ascii="Times New Roman" w:hAnsi="Times New Roman"/>
          <w:noProof/>
          <w:sz w:val="28"/>
          <w:lang w:eastAsia="ru-RU"/>
        </w:rPr>
        <w:drawing>
          <wp:inline distT="0" distB="0" distL="0" distR="0" wp14:anchorId="4EFCAFEC" wp14:editId="4EBDB8C6">
            <wp:extent cx="5283005" cy="3275463"/>
            <wp:effectExtent l="0" t="0" r="0"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7867" cy="3278478"/>
                    </a:xfrm>
                    <a:prstGeom prst="rect">
                      <a:avLst/>
                    </a:prstGeom>
                    <a:noFill/>
                    <a:ln>
                      <a:noFill/>
                    </a:ln>
                  </pic:spPr>
                </pic:pic>
              </a:graphicData>
            </a:graphic>
          </wp:inline>
        </w:drawing>
      </w:r>
    </w:p>
    <w:p w14:paraId="15269548" w14:textId="77777777" w:rsidR="00C350A2" w:rsidRPr="00C350A2" w:rsidRDefault="00C350A2" w:rsidP="00C350A2">
      <w:pPr>
        <w:spacing w:after="0" w:line="240" w:lineRule="auto"/>
        <w:jc w:val="center"/>
        <w:rPr>
          <w:rFonts w:ascii="Times New Roman" w:hAnsi="Times New Roman"/>
          <w:sz w:val="28"/>
        </w:rPr>
      </w:pPr>
      <w:r w:rsidRPr="00C350A2">
        <w:rPr>
          <w:rFonts w:ascii="Times New Roman" w:hAnsi="Times New Roman"/>
          <w:sz w:val="28"/>
        </w:rPr>
        <w:t>Рисунок 2.4 – Сальдо и поступления «</w:t>
      </w:r>
      <w:proofErr w:type="spellStart"/>
      <w:r w:rsidRPr="00C350A2">
        <w:rPr>
          <w:rFonts w:ascii="Times New Roman" w:hAnsi="Times New Roman"/>
          <w:sz w:val="28"/>
        </w:rPr>
        <w:t>Музторга</w:t>
      </w:r>
      <w:proofErr w:type="spellEnd"/>
      <w:r w:rsidRPr="00C350A2">
        <w:rPr>
          <w:rFonts w:ascii="Times New Roman" w:hAnsi="Times New Roman"/>
          <w:sz w:val="28"/>
        </w:rPr>
        <w:t>» за 2023 год</w:t>
      </w:r>
    </w:p>
    <w:p w14:paraId="0439ACDF" w14:textId="77777777" w:rsidR="00C350A2" w:rsidRPr="00C350A2" w:rsidRDefault="00C350A2" w:rsidP="00C350A2">
      <w:pPr>
        <w:spacing w:after="0" w:line="240" w:lineRule="auto"/>
        <w:jc w:val="center"/>
        <w:rPr>
          <w:rFonts w:ascii="Times New Roman" w:hAnsi="Times New Roman"/>
          <w:sz w:val="28"/>
        </w:rPr>
      </w:pPr>
    </w:p>
    <w:p w14:paraId="33A9A5F4" w14:textId="77777777" w:rsidR="00C350A2" w:rsidRPr="00C350A2" w:rsidRDefault="00C350A2" w:rsidP="00C350A2">
      <w:pPr>
        <w:spacing w:after="0" w:line="360" w:lineRule="auto"/>
        <w:ind w:firstLine="709"/>
        <w:jc w:val="both"/>
        <w:rPr>
          <w:rFonts w:ascii="Times New Roman" w:hAnsi="Times New Roman"/>
          <w:sz w:val="28"/>
        </w:rPr>
      </w:pPr>
      <w:r w:rsidRPr="00C350A2">
        <w:rPr>
          <w:rFonts w:ascii="Times New Roman" w:hAnsi="Times New Roman"/>
          <w:sz w:val="28"/>
        </w:rPr>
        <w:t>Согласно данным на рисунках, можно сделать следующие выводы:</w:t>
      </w:r>
    </w:p>
    <w:p w14:paraId="0E504B4C" w14:textId="77777777" w:rsidR="00C350A2" w:rsidRPr="00C350A2" w:rsidRDefault="00C350A2" w:rsidP="00C350A2">
      <w:pPr>
        <w:spacing w:after="0" w:line="360" w:lineRule="auto"/>
        <w:ind w:firstLine="709"/>
        <w:jc w:val="both"/>
        <w:rPr>
          <w:rFonts w:ascii="Times New Roman" w:hAnsi="Times New Roman"/>
          <w:sz w:val="28"/>
        </w:rPr>
      </w:pPr>
      <w:r w:rsidRPr="00C350A2">
        <w:rPr>
          <w:rFonts w:ascii="Times New Roman" w:hAnsi="Times New Roman"/>
          <w:sz w:val="28"/>
        </w:rPr>
        <w:t>- выручка компании выросла на 18,9%, что является положительным показателем,</w:t>
      </w:r>
    </w:p>
    <w:p w14:paraId="39656B4A" w14:textId="77777777" w:rsidR="00C350A2" w:rsidRPr="00C350A2" w:rsidRDefault="00C350A2" w:rsidP="00C350A2">
      <w:pPr>
        <w:spacing w:after="0" w:line="360" w:lineRule="auto"/>
        <w:ind w:firstLine="709"/>
        <w:jc w:val="both"/>
        <w:rPr>
          <w:rFonts w:ascii="Times New Roman" w:hAnsi="Times New Roman"/>
          <w:sz w:val="28"/>
        </w:rPr>
      </w:pPr>
      <w:r w:rsidRPr="00C350A2">
        <w:rPr>
          <w:rFonts w:ascii="Times New Roman" w:hAnsi="Times New Roman"/>
          <w:sz w:val="28"/>
        </w:rPr>
        <w:lastRenderedPageBreak/>
        <w:t>- себестоимость продаж увеличилась на 23,3%, что привело к снижению валовой прибыли на 10,4%.</w:t>
      </w:r>
    </w:p>
    <w:p w14:paraId="02D1D712" w14:textId="77777777" w:rsidR="00C350A2" w:rsidRPr="00C350A2" w:rsidRDefault="00C350A2" w:rsidP="00C350A2">
      <w:pPr>
        <w:spacing w:after="0" w:line="360" w:lineRule="auto"/>
        <w:ind w:firstLine="709"/>
        <w:jc w:val="both"/>
        <w:rPr>
          <w:rFonts w:ascii="Times New Roman" w:hAnsi="Times New Roman"/>
          <w:sz w:val="28"/>
        </w:rPr>
      </w:pPr>
      <w:r w:rsidRPr="00C350A2">
        <w:rPr>
          <w:rFonts w:ascii="Times New Roman" w:hAnsi="Times New Roman"/>
          <w:sz w:val="28"/>
        </w:rPr>
        <w:t>-</w:t>
      </w:r>
      <w:r w:rsidRPr="00C350A2">
        <w:rPr>
          <w:rFonts w:ascii="Times New Roman" w:hAnsi="Times New Roman"/>
          <w:sz w:val="28"/>
          <w:lang w:val="en-US"/>
        </w:rPr>
        <w:t> </w:t>
      </w:r>
      <w:r w:rsidRPr="00C350A2">
        <w:rPr>
          <w:rFonts w:ascii="Times New Roman" w:hAnsi="Times New Roman"/>
          <w:sz w:val="28"/>
        </w:rPr>
        <w:t>прибыль от продаж, прибыль до налогообложения и чистая прибыль уменьшились на 37,8%, 39,5% и 45,4% соответственно, что является проблемой для компании</w:t>
      </w:r>
    </w:p>
    <w:p w14:paraId="47347134" w14:textId="77777777" w:rsidR="00C350A2" w:rsidRPr="00C350A2" w:rsidRDefault="00C350A2" w:rsidP="00C350A2">
      <w:pPr>
        <w:spacing w:after="0" w:line="360" w:lineRule="auto"/>
        <w:ind w:firstLine="709"/>
        <w:jc w:val="both"/>
        <w:rPr>
          <w:rFonts w:ascii="Times New Roman" w:hAnsi="Times New Roman"/>
          <w:sz w:val="28"/>
        </w:rPr>
      </w:pPr>
      <w:r w:rsidRPr="00C350A2">
        <w:rPr>
          <w:rFonts w:ascii="Times New Roman" w:hAnsi="Times New Roman"/>
          <w:sz w:val="28"/>
        </w:rPr>
        <w:t>-</w:t>
      </w:r>
      <w:r w:rsidRPr="00C350A2">
        <w:rPr>
          <w:rFonts w:ascii="Times New Roman" w:hAnsi="Times New Roman"/>
          <w:sz w:val="28"/>
          <w:lang w:val="en-US"/>
        </w:rPr>
        <w:t> </w:t>
      </w:r>
      <w:r w:rsidRPr="00C350A2">
        <w:rPr>
          <w:rFonts w:ascii="Times New Roman" w:hAnsi="Times New Roman"/>
          <w:sz w:val="28"/>
        </w:rPr>
        <w:t>внеоборотные активы составляют 174,1% от общего объема активов, указывая на значительные инвестиции в долгосрочные активы,</w:t>
      </w:r>
    </w:p>
    <w:p w14:paraId="41E7C36A" w14:textId="77777777" w:rsidR="00C350A2" w:rsidRPr="00C350A2" w:rsidRDefault="00C350A2" w:rsidP="00C350A2">
      <w:pPr>
        <w:spacing w:after="0" w:line="360" w:lineRule="auto"/>
        <w:ind w:firstLine="709"/>
        <w:jc w:val="both"/>
        <w:rPr>
          <w:rFonts w:ascii="Times New Roman" w:hAnsi="Times New Roman"/>
          <w:sz w:val="28"/>
        </w:rPr>
      </w:pPr>
      <w:r w:rsidRPr="00C350A2">
        <w:rPr>
          <w:rFonts w:ascii="Times New Roman" w:hAnsi="Times New Roman"/>
          <w:sz w:val="28"/>
        </w:rPr>
        <w:t>-</w:t>
      </w:r>
      <w:r w:rsidRPr="00C350A2">
        <w:rPr>
          <w:rFonts w:ascii="Times New Roman" w:hAnsi="Times New Roman"/>
          <w:sz w:val="28"/>
          <w:lang w:val="en-US"/>
        </w:rPr>
        <w:t> </w:t>
      </w:r>
      <w:r w:rsidRPr="00C350A2">
        <w:rPr>
          <w:rFonts w:ascii="Times New Roman" w:hAnsi="Times New Roman"/>
          <w:sz w:val="28"/>
        </w:rPr>
        <w:t>краткосрочные обязательства выросли на 92,3%, что создает риск ликвидности,</w:t>
      </w:r>
    </w:p>
    <w:p w14:paraId="73409D16" w14:textId="77777777" w:rsidR="00C350A2" w:rsidRPr="00C350A2" w:rsidRDefault="00C350A2" w:rsidP="00C350A2">
      <w:pPr>
        <w:spacing w:after="0" w:line="360" w:lineRule="auto"/>
        <w:ind w:firstLine="709"/>
        <w:jc w:val="both"/>
        <w:rPr>
          <w:rFonts w:ascii="Times New Roman" w:hAnsi="Times New Roman"/>
          <w:sz w:val="28"/>
        </w:rPr>
      </w:pPr>
      <w:r w:rsidRPr="00C350A2">
        <w:rPr>
          <w:rFonts w:ascii="Times New Roman" w:hAnsi="Times New Roman"/>
          <w:sz w:val="28"/>
        </w:rPr>
        <w:t>-</w:t>
      </w:r>
      <w:r w:rsidRPr="00C350A2">
        <w:rPr>
          <w:rFonts w:ascii="Times New Roman" w:hAnsi="Times New Roman"/>
          <w:sz w:val="28"/>
          <w:lang w:val="en-US"/>
        </w:rPr>
        <w:t> </w:t>
      </w:r>
      <w:r w:rsidRPr="00C350A2">
        <w:rPr>
          <w:rFonts w:ascii="Times New Roman" w:hAnsi="Times New Roman"/>
          <w:sz w:val="28"/>
        </w:rPr>
        <w:t>не было получено ни одного поступления от добровольных взносов, прибыли от приносящей доход деятельности или других источников,</w:t>
      </w:r>
    </w:p>
    <w:p w14:paraId="10D73E32" w14:textId="77777777" w:rsidR="00C350A2" w:rsidRPr="00C350A2" w:rsidRDefault="00C350A2" w:rsidP="00C350A2">
      <w:pPr>
        <w:spacing w:after="0" w:line="360" w:lineRule="auto"/>
        <w:ind w:firstLine="709"/>
        <w:jc w:val="both"/>
        <w:rPr>
          <w:rFonts w:ascii="Times New Roman" w:hAnsi="Times New Roman"/>
          <w:sz w:val="28"/>
        </w:rPr>
      </w:pPr>
      <w:r w:rsidRPr="00C350A2">
        <w:rPr>
          <w:rFonts w:ascii="Times New Roman" w:hAnsi="Times New Roman"/>
          <w:sz w:val="28"/>
        </w:rPr>
        <w:t>-</w:t>
      </w:r>
      <w:r w:rsidRPr="00C350A2">
        <w:rPr>
          <w:rFonts w:ascii="Times New Roman" w:hAnsi="Times New Roman"/>
          <w:sz w:val="28"/>
          <w:lang w:val="en-US"/>
        </w:rPr>
        <w:t> </w:t>
      </w:r>
      <w:r w:rsidRPr="00C350A2">
        <w:rPr>
          <w:rFonts w:ascii="Times New Roman" w:hAnsi="Times New Roman"/>
          <w:sz w:val="28"/>
        </w:rPr>
        <w:t>инвестиционная деятельность незначительна, прирост составил всего 14,3%,</w:t>
      </w:r>
    </w:p>
    <w:p w14:paraId="2C79B88A" w14:textId="77777777" w:rsidR="00C350A2" w:rsidRPr="00C350A2" w:rsidRDefault="00C350A2" w:rsidP="00C350A2">
      <w:pPr>
        <w:spacing w:after="0" w:line="360" w:lineRule="auto"/>
        <w:ind w:firstLine="709"/>
        <w:jc w:val="both"/>
        <w:rPr>
          <w:rFonts w:ascii="Times New Roman" w:hAnsi="Times New Roman"/>
          <w:sz w:val="28"/>
        </w:rPr>
      </w:pPr>
      <w:r w:rsidRPr="00C350A2">
        <w:rPr>
          <w:rFonts w:ascii="Times New Roman" w:hAnsi="Times New Roman"/>
          <w:sz w:val="28"/>
        </w:rPr>
        <w:t>-</w:t>
      </w:r>
      <w:r w:rsidRPr="00C350A2">
        <w:rPr>
          <w:rFonts w:ascii="Times New Roman" w:hAnsi="Times New Roman"/>
          <w:sz w:val="28"/>
          <w:lang w:val="en-US"/>
        </w:rPr>
        <w:t> </w:t>
      </w:r>
      <w:r w:rsidRPr="00C350A2">
        <w:rPr>
          <w:rFonts w:ascii="Times New Roman" w:hAnsi="Times New Roman"/>
          <w:sz w:val="28"/>
        </w:rPr>
        <w:t>сальдо текущих операций ухудшилось на 111,6%, что свидетельствует о снижении ликвидности,</w:t>
      </w:r>
    </w:p>
    <w:p w14:paraId="54A95EB2" w14:textId="77777777" w:rsidR="00C350A2" w:rsidRPr="00C350A2" w:rsidRDefault="00C350A2" w:rsidP="00C350A2">
      <w:pPr>
        <w:spacing w:after="0" w:line="360" w:lineRule="auto"/>
        <w:ind w:firstLine="709"/>
        <w:jc w:val="both"/>
        <w:rPr>
          <w:rFonts w:ascii="Times New Roman" w:hAnsi="Times New Roman"/>
          <w:sz w:val="28"/>
        </w:rPr>
      </w:pPr>
      <w:r w:rsidRPr="00C350A2">
        <w:rPr>
          <w:rFonts w:ascii="Times New Roman" w:hAnsi="Times New Roman"/>
          <w:sz w:val="28"/>
        </w:rPr>
        <w:t>-</w:t>
      </w:r>
      <w:r w:rsidRPr="00C350A2">
        <w:rPr>
          <w:rFonts w:ascii="Times New Roman" w:hAnsi="Times New Roman"/>
          <w:sz w:val="28"/>
          <w:lang w:val="en-US"/>
        </w:rPr>
        <w:t> </w:t>
      </w:r>
      <w:r w:rsidRPr="00C350A2">
        <w:rPr>
          <w:rFonts w:ascii="Times New Roman" w:hAnsi="Times New Roman"/>
          <w:sz w:val="28"/>
        </w:rPr>
        <w:t>капитал увеличился незначительно, несмотря на убытки, что указывает на неэффективное управление капиталом.</w:t>
      </w:r>
    </w:p>
    <w:p w14:paraId="00A2C755" w14:textId="77777777" w:rsidR="00C350A2" w:rsidRPr="00C350A2" w:rsidRDefault="00C350A2" w:rsidP="00C350A2">
      <w:pPr>
        <w:spacing w:after="0" w:line="360" w:lineRule="auto"/>
        <w:ind w:firstLine="709"/>
        <w:jc w:val="both"/>
        <w:rPr>
          <w:rFonts w:ascii="Times New Roman" w:hAnsi="Times New Roman"/>
          <w:sz w:val="28"/>
        </w:rPr>
      </w:pPr>
      <w:r w:rsidRPr="00C350A2">
        <w:rPr>
          <w:rFonts w:ascii="Times New Roman" w:hAnsi="Times New Roman"/>
          <w:sz w:val="28"/>
        </w:rPr>
        <w:t>Возникает интересная ситуация: выручка компании выросла, а прибыль – уменьшилась. События могли сложиться таким образом по нескольким возможным причинам:</w:t>
      </w:r>
    </w:p>
    <w:p w14:paraId="7FC5B43C" w14:textId="77777777" w:rsidR="00C350A2" w:rsidRPr="00C350A2" w:rsidRDefault="00C350A2" w:rsidP="00C350A2">
      <w:pPr>
        <w:spacing w:after="0" w:line="360" w:lineRule="auto"/>
        <w:ind w:firstLine="709"/>
        <w:jc w:val="both"/>
        <w:rPr>
          <w:rFonts w:ascii="Times New Roman" w:hAnsi="Times New Roman"/>
          <w:sz w:val="28"/>
        </w:rPr>
      </w:pPr>
      <w:r w:rsidRPr="00C350A2">
        <w:rPr>
          <w:rFonts w:ascii="Times New Roman" w:hAnsi="Times New Roman"/>
          <w:sz w:val="28"/>
        </w:rPr>
        <w:t>- затраты на производство выросли больше, чем цена продажи,</w:t>
      </w:r>
    </w:p>
    <w:p w14:paraId="5EA05004" w14:textId="77777777" w:rsidR="00C350A2" w:rsidRPr="00C350A2" w:rsidRDefault="00C350A2" w:rsidP="00C350A2">
      <w:pPr>
        <w:spacing w:after="0" w:line="360" w:lineRule="auto"/>
        <w:ind w:firstLine="709"/>
        <w:jc w:val="both"/>
        <w:rPr>
          <w:rFonts w:ascii="Times New Roman" w:hAnsi="Times New Roman"/>
          <w:sz w:val="28"/>
        </w:rPr>
      </w:pPr>
      <w:r w:rsidRPr="00C350A2">
        <w:rPr>
          <w:rFonts w:ascii="Times New Roman" w:hAnsi="Times New Roman"/>
          <w:sz w:val="28"/>
        </w:rPr>
        <w:t>- компания предложила слишком много скидок покупателям, вследствие чего было куплено больше товара, но из-за скидок прибыль уменьшилась.</w:t>
      </w:r>
    </w:p>
    <w:p w14:paraId="472A9653" w14:textId="77777777" w:rsidR="00C350A2" w:rsidRPr="00C350A2" w:rsidRDefault="00C350A2" w:rsidP="00C350A2">
      <w:pPr>
        <w:spacing w:after="0" w:line="360" w:lineRule="auto"/>
        <w:ind w:firstLine="709"/>
        <w:jc w:val="both"/>
        <w:rPr>
          <w:rFonts w:ascii="Times New Roman" w:hAnsi="Times New Roman"/>
          <w:sz w:val="28"/>
        </w:rPr>
      </w:pPr>
      <w:r w:rsidRPr="00C350A2">
        <w:rPr>
          <w:rFonts w:ascii="Times New Roman" w:hAnsi="Times New Roman"/>
          <w:sz w:val="28"/>
        </w:rPr>
        <w:t>В итоге, для улучшения финансового состояния компании необходима реструктуризация, включая сокращение затрат и улучшение структуры капитала.</w:t>
      </w:r>
    </w:p>
    <w:p w14:paraId="47D5C512" w14:textId="77777777" w:rsidR="00C350A2" w:rsidRPr="00C350A2" w:rsidRDefault="00C350A2" w:rsidP="00C350A2">
      <w:pPr>
        <w:spacing w:after="0" w:line="360" w:lineRule="auto"/>
        <w:ind w:firstLine="709"/>
        <w:jc w:val="both"/>
        <w:rPr>
          <w:rFonts w:ascii="Times New Roman" w:hAnsi="Times New Roman"/>
          <w:sz w:val="28"/>
        </w:rPr>
      </w:pPr>
      <w:r w:rsidRPr="00C350A2">
        <w:rPr>
          <w:rFonts w:ascii="Times New Roman" w:hAnsi="Times New Roman"/>
          <w:sz w:val="28"/>
        </w:rPr>
        <w:t>Таблица 3.2 отражает бизнес-процессы, происходящие внутри «</w:t>
      </w:r>
      <w:proofErr w:type="spellStart"/>
      <w:r w:rsidRPr="00C350A2">
        <w:rPr>
          <w:rFonts w:ascii="Times New Roman" w:hAnsi="Times New Roman"/>
          <w:sz w:val="28"/>
        </w:rPr>
        <w:t>Музторга</w:t>
      </w:r>
      <w:proofErr w:type="spellEnd"/>
      <w:r w:rsidRPr="00C350A2">
        <w:rPr>
          <w:rFonts w:ascii="Times New Roman" w:hAnsi="Times New Roman"/>
          <w:sz w:val="28"/>
        </w:rPr>
        <w:t>». Данный список не является полным, так как количество бизнес-процессов в настолько крупных организациях исчисляется сотнями.</w:t>
      </w:r>
    </w:p>
    <w:p w14:paraId="6EF611FD" w14:textId="77777777" w:rsidR="00C350A2" w:rsidRPr="00C350A2" w:rsidRDefault="00C350A2" w:rsidP="00C350A2">
      <w:pPr>
        <w:spacing w:after="0" w:line="360" w:lineRule="auto"/>
        <w:jc w:val="both"/>
        <w:rPr>
          <w:rFonts w:ascii="Times New Roman" w:hAnsi="Times New Roman"/>
          <w:sz w:val="28"/>
        </w:rPr>
      </w:pPr>
    </w:p>
    <w:p w14:paraId="711CF791"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lastRenderedPageBreak/>
        <w:t>Таблица 3.2 – Перечень основных и вспомогательных бизнес-процессов ООО «Музыкант»</w:t>
      </w:r>
    </w:p>
    <w:tbl>
      <w:tblPr>
        <w:tblStyle w:val="52"/>
        <w:tblW w:w="0" w:type="auto"/>
        <w:tblInd w:w="-5" w:type="dxa"/>
        <w:tblLook w:val="04A0" w:firstRow="1" w:lastRow="0" w:firstColumn="1" w:lastColumn="0" w:noHBand="0" w:noVBand="1"/>
      </w:tblPr>
      <w:tblGrid>
        <w:gridCol w:w="496"/>
        <w:gridCol w:w="2481"/>
        <w:gridCol w:w="2410"/>
        <w:gridCol w:w="4246"/>
      </w:tblGrid>
      <w:tr w:rsidR="00C350A2" w:rsidRPr="00C350A2" w14:paraId="73A20812" w14:textId="77777777" w:rsidTr="004603A5">
        <w:tc>
          <w:tcPr>
            <w:tcW w:w="496" w:type="dxa"/>
          </w:tcPr>
          <w:p w14:paraId="7F525BCD"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w:t>
            </w:r>
          </w:p>
        </w:tc>
        <w:tc>
          <w:tcPr>
            <w:tcW w:w="2481" w:type="dxa"/>
          </w:tcPr>
          <w:p w14:paraId="1598B77E"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Название процесса</w:t>
            </w:r>
          </w:p>
        </w:tc>
        <w:tc>
          <w:tcPr>
            <w:tcW w:w="2410" w:type="dxa"/>
          </w:tcPr>
          <w:p w14:paraId="1EC42588"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Тип процесса</w:t>
            </w:r>
          </w:p>
        </w:tc>
        <w:tc>
          <w:tcPr>
            <w:tcW w:w="4246" w:type="dxa"/>
          </w:tcPr>
          <w:p w14:paraId="65E09431"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Краткая характеристика процесса</w:t>
            </w:r>
          </w:p>
        </w:tc>
      </w:tr>
      <w:tr w:rsidR="00C350A2" w:rsidRPr="00C350A2" w14:paraId="066D18E5" w14:textId="77777777" w:rsidTr="004603A5">
        <w:tc>
          <w:tcPr>
            <w:tcW w:w="496" w:type="dxa"/>
          </w:tcPr>
          <w:p w14:paraId="2A1C8670"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1</w:t>
            </w:r>
          </w:p>
        </w:tc>
        <w:tc>
          <w:tcPr>
            <w:tcW w:w="2481" w:type="dxa"/>
          </w:tcPr>
          <w:p w14:paraId="235E3FBF"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Закупка товаров</w:t>
            </w:r>
          </w:p>
        </w:tc>
        <w:tc>
          <w:tcPr>
            <w:tcW w:w="2410" w:type="dxa"/>
          </w:tcPr>
          <w:p w14:paraId="71C039AE"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 xml:space="preserve">Основной     </w:t>
            </w:r>
          </w:p>
        </w:tc>
        <w:tc>
          <w:tcPr>
            <w:tcW w:w="4246" w:type="dxa"/>
          </w:tcPr>
          <w:p w14:paraId="7671CA5C"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Выбор поставщиков, переговоры о ценах, оформление заказов</w:t>
            </w:r>
          </w:p>
        </w:tc>
      </w:tr>
      <w:tr w:rsidR="00C350A2" w:rsidRPr="00C350A2" w14:paraId="15FD38D6" w14:textId="77777777" w:rsidTr="004603A5">
        <w:tc>
          <w:tcPr>
            <w:tcW w:w="496" w:type="dxa"/>
          </w:tcPr>
          <w:p w14:paraId="2260CB35"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2</w:t>
            </w:r>
          </w:p>
        </w:tc>
        <w:tc>
          <w:tcPr>
            <w:tcW w:w="2481" w:type="dxa"/>
          </w:tcPr>
          <w:p w14:paraId="766064B3"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Продажа товаров</w:t>
            </w:r>
          </w:p>
        </w:tc>
        <w:tc>
          <w:tcPr>
            <w:tcW w:w="2410" w:type="dxa"/>
          </w:tcPr>
          <w:p w14:paraId="6B042CEC"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 xml:space="preserve">Основной     </w:t>
            </w:r>
          </w:p>
        </w:tc>
        <w:tc>
          <w:tcPr>
            <w:tcW w:w="4246" w:type="dxa"/>
          </w:tcPr>
          <w:p w14:paraId="1A3C4A5B"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Работа продавцов, обработка заказов, продажа через кассы и онлайн</w:t>
            </w:r>
          </w:p>
        </w:tc>
      </w:tr>
      <w:tr w:rsidR="00C350A2" w:rsidRPr="00C350A2" w14:paraId="0604F377" w14:textId="77777777" w:rsidTr="004603A5">
        <w:tc>
          <w:tcPr>
            <w:tcW w:w="496" w:type="dxa"/>
          </w:tcPr>
          <w:p w14:paraId="2E7A30ED"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3</w:t>
            </w:r>
          </w:p>
        </w:tc>
        <w:tc>
          <w:tcPr>
            <w:tcW w:w="2481" w:type="dxa"/>
          </w:tcPr>
          <w:p w14:paraId="20B3BD01"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Управление складскими</w:t>
            </w:r>
          </w:p>
        </w:tc>
        <w:tc>
          <w:tcPr>
            <w:tcW w:w="2410" w:type="dxa"/>
          </w:tcPr>
          <w:p w14:paraId="2A669F17"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 xml:space="preserve">Основной     </w:t>
            </w:r>
          </w:p>
        </w:tc>
        <w:tc>
          <w:tcPr>
            <w:tcW w:w="4246" w:type="dxa"/>
          </w:tcPr>
          <w:p w14:paraId="3DF1F306"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Поддержание запасов, учет товара, контроль сроков</w:t>
            </w:r>
          </w:p>
        </w:tc>
      </w:tr>
      <w:tr w:rsidR="00C350A2" w:rsidRPr="00C350A2" w14:paraId="5B4EEA0D" w14:textId="77777777" w:rsidTr="004603A5">
        <w:tc>
          <w:tcPr>
            <w:tcW w:w="496" w:type="dxa"/>
          </w:tcPr>
          <w:p w14:paraId="06FCDE3F"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4</w:t>
            </w:r>
          </w:p>
        </w:tc>
        <w:tc>
          <w:tcPr>
            <w:tcW w:w="2481" w:type="dxa"/>
          </w:tcPr>
          <w:p w14:paraId="2DE6CB57"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Логистика и доставка</w:t>
            </w:r>
          </w:p>
        </w:tc>
        <w:tc>
          <w:tcPr>
            <w:tcW w:w="2410" w:type="dxa"/>
          </w:tcPr>
          <w:p w14:paraId="0A1381C8"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 xml:space="preserve">Основной     </w:t>
            </w:r>
          </w:p>
        </w:tc>
        <w:tc>
          <w:tcPr>
            <w:tcW w:w="4246" w:type="dxa"/>
          </w:tcPr>
          <w:p w14:paraId="29667979"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Доставка товаров от поставщиков до магазинов и клиентам</w:t>
            </w:r>
          </w:p>
        </w:tc>
      </w:tr>
      <w:tr w:rsidR="00C350A2" w:rsidRPr="00C350A2" w14:paraId="4F41962D" w14:textId="77777777" w:rsidTr="004603A5">
        <w:tc>
          <w:tcPr>
            <w:tcW w:w="496" w:type="dxa"/>
          </w:tcPr>
          <w:p w14:paraId="7D75DF6B"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5</w:t>
            </w:r>
          </w:p>
        </w:tc>
        <w:tc>
          <w:tcPr>
            <w:tcW w:w="2481" w:type="dxa"/>
          </w:tcPr>
          <w:p w14:paraId="2E08FEE3"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Обслуживание клиентов</w:t>
            </w:r>
          </w:p>
        </w:tc>
        <w:tc>
          <w:tcPr>
            <w:tcW w:w="2410" w:type="dxa"/>
          </w:tcPr>
          <w:p w14:paraId="2A271D6A"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 xml:space="preserve">Основной     </w:t>
            </w:r>
          </w:p>
        </w:tc>
        <w:tc>
          <w:tcPr>
            <w:tcW w:w="4246" w:type="dxa"/>
          </w:tcPr>
          <w:p w14:paraId="39A021E8"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Работа с возвратами, жалобами, гарантийным обслуживанием</w:t>
            </w:r>
          </w:p>
        </w:tc>
      </w:tr>
      <w:tr w:rsidR="00C350A2" w:rsidRPr="00C350A2" w14:paraId="0EB814E2" w14:textId="77777777" w:rsidTr="004603A5">
        <w:tc>
          <w:tcPr>
            <w:tcW w:w="496" w:type="dxa"/>
          </w:tcPr>
          <w:p w14:paraId="222B0E79"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6</w:t>
            </w:r>
          </w:p>
        </w:tc>
        <w:tc>
          <w:tcPr>
            <w:tcW w:w="2481" w:type="dxa"/>
          </w:tcPr>
          <w:p w14:paraId="68D6EE6E"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Маркетинг и продвижение</w:t>
            </w:r>
          </w:p>
        </w:tc>
        <w:tc>
          <w:tcPr>
            <w:tcW w:w="2410" w:type="dxa"/>
          </w:tcPr>
          <w:p w14:paraId="1885CDD3"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 xml:space="preserve">Основной     </w:t>
            </w:r>
          </w:p>
        </w:tc>
        <w:tc>
          <w:tcPr>
            <w:tcW w:w="4246" w:type="dxa"/>
          </w:tcPr>
          <w:p w14:paraId="6035E5A7"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Рекламные кампании, акции, управление сайтами и соцсетями</w:t>
            </w:r>
          </w:p>
        </w:tc>
      </w:tr>
      <w:tr w:rsidR="00C350A2" w:rsidRPr="00C350A2" w14:paraId="4CF56525" w14:textId="77777777" w:rsidTr="004603A5">
        <w:tc>
          <w:tcPr>
            <w:tcW w:w="496" w:type="dxa"/>
          </w:tcPr>
          <w:p w14:paraId="4705D414"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7</w:t>
            </w:r>
          </w:p>
        </w:tc>
        <w:tc>
          <w:tcPr>
            <w:tcW w:w="2481" w:type="dxa"/>
          </w:tcPr>
          <w:p w14:paraId="45A5E306"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Финансовое планирование</w:t>
            </w:r>
          </w:p>
        </w:tc>
        <w:tc>
          <w:tcPr>
            <w:tcW w:w="2410" w:type="dxa"/>
          </w:tcPr>
          <w:p w14:paraId="08033C44"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 xml:space="preserve">Основной     </w:t>
            </w:r>
          </w:p>
        </w:tc>
        <w:tc>
          <w:tcPr>
            <w:tcW w:w="4246" w:type="dxa"/>
          </w:tcPr>
          <w:p w14:paraId="7F2BC36F"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Бюджетирование, финансовые отчеты, контроль рентабельности</w:t>
            </w:r>
          </w:p>
        </w:tc>
      </w:tr>
      <w:tr w:rsidR="00C350A2" w:rsidRPr="00C350A2" w14:paraId="39252F96" w14:textId="77777777" w:rsidTr="004603A5">
        <w:tc>
          <w:tcPr>
            <w:tcW w:w="496" w:type="dxa"/>
          </w:tcPr>
          <w:p w14:paraId="7D3624F7"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8</w:t>
            </w:r>
          </w:p>
        </w:tc>
        <w:tc>
          <w:tcPr>
            <w:tcW w:w="2481" w:type="dxa"/>
          </w:tcPr>
          <w:p w14:paraId="2135007C"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Подбор персонала</w:t>
            </w:r>
          </w:p>
        </w:tc>
        <w:tc>
          <w:tcPr>
            <w:tcW w:w="2410" w:type="dxa"/>
          </w:tcPr>
          <w:p w14:paraId="09604621"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Вспомогательный</w:t>
            </w:r>
          </w:p>
        </w:tc>
        <w:tc>
          <w:tcPr>
            <w:tcW w:w="4246" w:type="dxa"/>
          </w:tcPr>
          <w:p w14:paraId="4D6F127D"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Поиск новых сотрудников, обучение и адаптация</w:t>
            </w:r>
          </w:p>
        </w:tc>
      </w:tr>
      <w:tr w:rsidR="00C350A2" w:rsidRPr="00C350A2" w14:paraId="2C41DCDC" w14:textId="77777777" w:rsidTr="004603A5">
        <w:tc>
          <w:tcPr>
            <w:tcW w:w="496" w:type="dxa"/>
          </w:tcPr>
          <w:p w14:paraId="629F4FBA"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9</w:t>
            </w:r>
          </w:p>
        </w:tc>
        <w:tc>
          <w:tcPr>
            <w:tcW w:w="2481" w:type="dxa"/>
          </w:tcPr>
          <w:p w14:paraId="14C2824B"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 xml:space="preserve">Информационная поддержка и </w:t>
            </w:r>
            <w:r w:rsidRPr="00C350A2">
              <w:rPr>
                <w:rFonts w:ascii="Times New Roman" w:hAnsi="Times New Roman"/>
                <w:sz w:val="28"/>
                <w:lang w:val="en-US"/>
              </w:rPr>
              <w:t>IT</w:t>
            </w:r>
            <w:r w:rsidRPr="00C350A2">
              <w:rPr>
                <w:rFonts w:ascii="Times New Roman" w:hAnsi="Times New Roman"/>
                <w:sz w:val="28"/>
              </w:rPr>
              <w:t>-инфраструктура</w:t>
            </w:r>
          </w:p>
        </w:tc>
        <w:tc>
          <w:tcPr>
            <w:tcW w:w="2410" w:type="dxa"/>
          </w:tcPr>
          <w:p w14:paraId="050D240F"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Вспомогательный</w:t>
            </w:r>
          </w:p>
        </w:tc>
        <w:tc>
          <w:tcPr>
            <w:tcW w:w="4246" w:type="dxa"/>
          </w:tcPr>
          <w:p w14:paraId="642CF863"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Поддержка информационных систем, сайтов, кассовых терминалов</w:t>
            </w:r>
          </w:p>
        </w:tc>
      </w:tr>
      <w:tr w:rsidR="00C350A2" w:rsidRPr="00C350A2" w14:paraId="15CD7B36" w14:textId="77777777" w:rsidTr="004603A5">
        <w:tc>
          <w:tcPr>
            <w:tcW w:w="496" w:type="dxa"/>
          </w:tcPr>
          <w:p w14:paraId="75C2B72A"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10</w:t>
            </w:r>
          </w:p>
        </w:tc>
        <w:tc>
          <w:tcPr>
            <w:tcW w:w="2481" w:type="dxa"/>
          </w:tcPr>
          <w:p w14:paraId="49F9BEE4"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Юридическое сопровождение</w:t>
            </w:r>
          </w:p>
        </w:tc>
        <w:tc>
          <w:tcPr>
            <w:tcW w:w="2410" w:type="dxa"/>
          </w:tcPr>
          <w:p w14:paraId="0D1D1BC1"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Вспомогательный</w:t>
            </w:r>
          </w:p>
        </w:tc>
        <w:tc>
          <w:tcPr>
            <w:tcW w:w="4246" w:type="dxa"/>
          </w:tcPr>
          <w:p w14:paraId="30BE764F"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Подготовка договоров, урегулирование споров, взаимодействие с госорганами</w:t>
            </w:r>
          </w:p>
        </w:tc>
      </w:tr>
      <w:tr w:rsidR="00C350A2" w:rsidRPr="00C350A2" w14:paraId="7612D4F9" w14:textId="77777777" w:rsidTr="004603A5">
        <w:tc>
          <w:tcPr>
            <w:tcW w:w="496" w:type="dxa"/>
          </w:tcPr>
          <w:p w14:paraId="06FC772D"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11</w:t>
            </w:r>
          </w:p>
        </w:tc>
        <w:tc>
          <w:tcPr>
            <w:tcW w:w="2481" w:type="dxa"/>
          </w:tcPr>
          <w:p w14:paraId="1E74A170"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 xml:space="preserve">Аналитика и мониторинг  </w:t>
            </w:r>
          </w:p>
        </w:tc>
        <w:tc>
          <w:tcPr>
            <w:tcW w:w="2410" w:type="dxa"/>
          </w:tcPr>
          <w:p w14:paraId="7B61FFFA"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Вспомогательный</w:t>
            </w:r>
          </w:p>
        </w:tc>
        <w:tc>
          <w:tcPr>
            <w:tcW w:w="4246" w:type="dxa"/>
          </w:tcPr>
          <w:p w14:paraId="79A62628"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Анализ предпочтений клиентов, трендов рынка, конкурентов</w:t>
            </w:r>
          </w:p>
        </w:tc>
      </w:tr>
      <w:tr w:rsidR="00C350A2" w:rsidRPr="00C350A2" w14:paraId="04C37656" w14:textId="77777777" w:rsidTr="004603A5">
        <w:tc>
          <w:tcPr>
            <w:tcW w:w="496" w:type="dxa"/>
          </w:tcPr>
          <w:p w14:paraId="4B814BD1"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12</w:t>
            </w:r>
          </w:p>
        </w:tc>
        <w:tc>
          <w:tcPr>
            <w:tcW w:w="2481" w:type="dxa"/>
          </w:tcPr>
          <w:p w14:paraId="3A467867"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Ремонт и обслуживание</w:t>
            </w:r>
          </w:p>
        </w:tc>
        <w:tc>
          <w:tcPr>
            <w:tcW w:w="2410" w:type="dxa"/>
          </w:tcPr>
          <w:p w14:paraId="3C85DB57"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Вспомогательный</w:t>
            </w:r>
          </w:p>
        </w:tc>
        <w:tc>
          <w:tcPr>
            <w:tcW w:w="4246" w:type="dxa"/>
          </w:tcPr>
          <w:p w14:paraId="763C5CDD" w14:textId="77777777" w:rsidR="00C350A2" w:rsidRPr="00C350A2" w:rsidRDefault="00C350A2" w:rsidP="00C350A2">
            <w:pPr>
              <w:spacing w:after="0" w:line="240" w:lineRule="auto"/>
              <w:contextualSpacing/>
              <w:jc w:val="both"/>
              <w:rPr>
                <w:rFonts w:ascii="Times New Roman" w:hAnsi="Times New Roman"/>
                <w:sz w:val="28"/>
              </w:rPr>
            </w:pPr>
            <w:r w:rsidRPr="00C350A2">
              <w:rPr>
                <w:rFonts w:ascii="Times New Roman" w:hAnsi="Times New Roman"/>
                <w:sz w:val="28"/>
              </w:rPr>
              <w:t>Техническая поддержка инструментов и оборудования в магазинах</w:t>
            </w:r>
          </w:p>
        </w:tc>
      </w:tr>
    </w:tbl>
    <w:p w14:paraId="599F7205" w14:textId="77777777" w:rsidR="00C350A2" w:rsidRPr="00C350A2" w:rsidRDefault="00C350A2" w:rsidP="00C350A2">
      <w:pPr>
        <w:spacing w:after="0" w:line="360" w:lineRule="auto"/>
        <w:ind w:left="646"/>
        <w:contextualSpacing/>
        <w:jc w:val="both"/>
        <w:rPr>
          <w:rFonts w:ascii="Times New Roman" w:hAnsi="Times New Roman"/>
          <w:sz w:val="28"/>
        </w:rPr>
      </w:pPr>
    </w:p>
    <w:p w14:paraId="54E60D2C" w14:textId="77777777" w:rsidR="00C350A2" w:rsidRPr="00C350A2" w:rsidRDefault="00C350A2" w:rsidP="00C350A2">
      <w:pPr>
        <w:spacing w:after="0" w:line="360" w:lineRule="auto"/>
        <w:ind w:firstLine="709"/>
        <w:jc w:val="both"/>
        <w:rPr>
          <w:rFonts w:ascii="Times New Roman" w:hAnsi="Times New Roman"/>
          <w:sz w:val="28"/>
        </w:rPr>
      </w:pPr>
      <w:r w:rsidRPr="00C350A2">
        <w:rPr>
          <w:rFonts w:ascii="Times New Roman" w:hAnsi="Times New Roman"/>
          <w:sz w:val="28"/>
        </w:rPr>
        <w:t>В открытом доступе нет сведений об информационной инфраструктуре «</w:t>
      </w:r>
      <w:proofErr w:type="spellStart"/>
      <w:r w:rsidRPr="00C350A2">
        <w:rPr>
          <w:rFonts w:ascii="Times New Roman" w:hAnsi="Times New Roman"/>
          <w:sz w:val="28"/>
        </w:rPr>
        <w:t>Музторга</w:t>
      </w:r>
      <w:proofErr w:type="spellEnd"/>
      <w:r w:rsidRPr="00C350A2">
        <w:rPr>
          <w:rFonts w:ascii="Times New Roman" w:hAnsi="Times New Roman"/>
          <w:sz w:val="28"/>
        </w:rPr>
        <w:t xml:space="preserve">», т. к. они могут быть использованы против самой компании хакерами, мошенниками, конкурентами и другими лицами, но согласно сфере, в которой работает данная компания, можно предположить, что в качестве </w:t>
      </w:r>
      <w:proofErr w:type="spellStart"/>
      <w:r w:rsidRPr="00C350A2">
        <w:rPr>
          <w:rFonts w:ascii="Times New Roman" w:hAnsi="Times New Roman"/>
          <w:sz w:val="28"/>
        </w:rPr>
        <w:t>элемнтов</w:t>
      </w:r>
      <w:proofErr w:type="spellEnd"/>
      <w:r w:rsidRPr="00C350A2">
        <w:rPr>
          <w:rFonts w:ascii="Times New Roman" w:hAnsi="Times New Roman"/>
          <w:sz w:val="28"/>
        </w:rPr>
        <w:t xml:space="preserve"> информационной инфраструктуры используются следующие:</w:t>
      </w:r>
    </w:p>
    <w:p w14:paraId="18942548" w14:textId="77777777" w:rsidR="00C350A2" w:rsidRPr="00C350A2" w:rsidRDefault="00C350A2" w:rsidP="00C350A2">
      <w:pPr>
        <w:spacing w:after="0" w:line="360" w:lineRule="auto"/>
        <w:ind w:firstLine="709"/>
        <w:jc w:val="both"/>
        <w:rPr>
          <w:rFonts w:ascii="Times New Roman" w:hAnsi="Times New Roman"/>
          <w:sz w:val="28"/>
        </w:rPr>
      </w:pPr>
      <w:r w:rsidRPr="00C350A2">
        <w:rPr>
          <w:rFonts w:ascii="Times New Roman" w:hAnsi="Times New Roman"/>
          <w:sz w:val="28"/>
        </w:rPr>
        <w:t>- «1</w:t>
      </w:r>
      <w:proofErr w:type="gramStart"/>
      <w:r w:rsidRPr="00C350A2">
        <w:rPr>
          <w:rFonts w:ascii="Times New Roman" w:hAnsi="Times New Roman"/>
          <w:sz w:val="28"/>
        </w:rPr>
        <w:t>С:Торговля</w:t>
      </w:r>
      <w:proofErr w:type="gramEnd"/>
      <w:r w:rsidRPr="00C350A2">
        <w:rPr>
          <w:rFonts w:ascii="Times New Roman" w:hAnsi="Times New Roman"/>
          <w:sz w:val="28"/>
        </w:rPr>
        <w:t xml:space="preserve"> и Склад» – программа для управления продажами и запасами,</w:t>
      </w:r>
    </w:p>
    <w:p w14:paraId="0666FBE6" w14:textId="77777777" w:rsidR="00C350A2" w:rsidRPr="00C350A2" w:rsidRDefault="00C350A2" w:rsidP="00C350A2">
      <w:pPr>
        <w:spacing w:after="0" w:line="360" w:lineRule="auto"/>
        <w:ind w:firstLine="709"/>
        <w:jc w:val="both"/>
        <w:rPr>
          <w:rFonts w:ascii="Times New Roman" w:hAnsi="Times New Roman"/>
          <w:sz w:val="28"/>
        </w:rPr>
      </w:pPr>
      <w:r w:rsidRPr="00C350A2">
        <w:rPr>
          <w:rFonts w:ascii="Times New Roman" w:hAnsi="Times New Roman"/>
          <w:sz w:val="28"/>
        </w:rPr>
        <w:t>- «Битрикс24» – российский сервис для общего управления бизнесом,</w:t>
      </w:r>
    </w:p>
    <w:p w14:paraId="37DA57A2" w14:textId="77777777" w:rsidR="00C350A2" w:rsidRPr="00C350A2" w:rsidRDefault="00C350A2" w:rsidP="00C350A2">
      <w:pPr>
        <w:spacing w:after="0" w:line="360" w:lineRule="auto"/>
        <w:ind w:firstLine="709"/>
        <w:jc w:val="both"/>
        <w:rPr>
          <w:rFonts w:ascii="Times New Roman" w:hAnsi="Times New Roman"/>
          <w:sz w:val="28"/>
        </w:rPr>
      </w:pPr>
      <w:r w:rsidRPr="00C350A2">
        <w:rPr>
          <w:rFonts w:ascii="Times New Roman" w:hAnsi="Times New Roman"/>
          <w:sz w:val="28"/>
        </w:rPr>
        <w:lastRenderedPageBreak/>
        <w:t>- </w:t>
      </w:r>
      <w:r w:rsidRPr="00C350A2">
        <w:rPr>
          <w:rFonts w:ascii="Times New Roman" w:hAnsi="Times New Roman"/>
          <w:sz w:val="28"/>
          <w:lang w:val="en-US"/>
        </w:rPr>
        <w:t>Microsoft</w:t>
      </w:r>
      <w:r w:rsidRPr="00C350A2">
        <w:rPr>
          <w:rFonts w:ascii="Times New Roman" w:hAnsi="Times New Roman"/>
          <w:sz w:val="28"/>
        </w:rPr>
        <w:t xml:space="preserve"> </w:t>
      </w:r>
      <w:r w:rsidRPr="00C350A2">
        <w:rPr>
          <w:rFonts w:ascii="Times New Roman" w:hAnsi="Times New Roman"/>
          <w:sz w:val="28"/>
          <w:lang w:val="en-US"/>
        </w:rPr>
        <w:t>Dynamics</w:t>
      </w:r>
      <w:r w:rsidRPr="00C350A2">
        <w:rPr>
          <w:rFonts w:ascii="Times New Roman" w:hAnsi="Times New Roman"/>
          <w:sz w:val="28"/>
        </w:rPr>
        <w:t xml:space="preserve"> </w:t>
      </w:r>
      <w:r w:rsidRPr="00C350A2">
        <w:rPr>
          <w:rFonts w:ascii="Times New Roman" w:hAnsi="Times New Roman"/>
          <w:sz w:val="28"/>
          <w:lang w:val="en-US"/>
        </w:rPr>
        <w:t>CRM</w:t>
      </w:r>
      <w:r w:rsidRPr="00C350A2">
        <w:rPr>
          <w:rFonts w:ascii="Times New Roman" w:hAnsi="Times New Roman"/>
          <w:sz w:val="28"/>
        </w:rPr>
        <w:t xml:space="preserve"> – система управления отношений с пользователями,</w:t>
      </w:r>
    </w:p>
    <w:p w14:paraId="4E60BAB7" w14:textId="77777777" w:rsidR="00C350A2" w:rsidRPr="00C350A2" w:rsidRDefault="00C350A2" w:rsidP="00C350A2">
      <w:pPr>
        <w:spacing w:after="0" w:line="360" w:lineRule="auto"/>
        <w:ind w:firstLine="709"/>
        <w:jc w:val="both"/>
        <w:rPr>
          <w:rFonts w:ascii="Times New Roman" w:hAnsi="Times New Roman"/>
          <w:sz w:val="28"/>
        </w:rPr>
      </w:pPr>
      <w:r w:rsidRPr="00C350A2">
        <w:rPr>
          <w:rFonts w:ascii="Times New Roman" w:hAnsi="Times New Roman"/>
          <w:sz w:val="28"/>
        </w:rPr>
        <w:t>-</w:t>
      </w:r>
      <w:r w:rsidRPr="00C350A2">
        <w:rPr>
          <w:rFonts w:ascii="Times New Roman" w:hAnsi="Times New Roman"/>
          <w:sz w:val="28"/>
          <w:lang w:val="en-US"/>
        </w:rPr>
        <w:t> </w:t>
      </w:r>
      <w:r w:rsidRPr="00C350A2">
        <w:rPr>
          <w:rFonts w:ascii="Times New Roman" w:hAnsi="Times New Roman"/>
          <w:sz w:val="28"/>
        </w:rPr>
        <w:t>«1</w:t>
      </w:r>
      <w:proofErr w:type="gramStart"/>
      <w:r w:rsidRPr="00C350A2">
        <w:rPr>
          <w:rFonts w:ascii="Times New Roman" w:hAnsi="Times New Roman"/>
          <w:sz w:val="28"/>
        </w:rPr>
        <w:t>С:Бизнес</w:t>
      </w:r>
      <w:proofErr w:type="gramEnd"/>
      <w:r w:rsidRPr="00C350A2">
        <w:rPr>
          <w:rFonts w:ascii="Times New Roman" w:hAnsi="Times New Roman"/>
          <w:sz w:val="28"/>
        </w:rPr>
        <w:t>-аналитика» – программа для анализа трендов рынка, поведения клиентов и др.,</w:t>
      </w:r>
    </w:p>
    <w:p w14:paraId="6FE7E8A7" w14:textId="77777777" w:rsidR="00C350A2" w:rsidRPr="00C350A2" w:rsidRDefault="00C350A2" w:rsidP="00C350A2">
      <w:pPr>
        <w:spacing w:after="0" w:line="360" w:lineRule="auto"/>
        <w:ind w:firstLine="709"/>
        <w:jc w:val="both"/>
        <w:rPr>
          <w:rFonts w:ascii="Times New Roman" w:hAnsi="Times New Roman"/>
          <w:sz w:val="28"/>
        </w:rPr>
      </w:pPr>
      <w:r w:rsidRPr="00C350A2">
        <w:rPr>
          <w:rFonts w:ascii="Times New Roman" w:hAnsi="Times New Roman"/>
          <w:sz w:val="28"/>
        </w:rPr>
        <w:t>- «СБП» (Система Быстрых Платежей) – сервис банка РФ, позволяющий моментально переводить деньги между счетами разных банков.</w:t>
      </w:r>
    </w:p>
    <w:p w14:paraId="558A3FE4" w14:textId="2ED53745" w:rsidR="003F6B67" w:rsidRDefault="00C350A2" w:rsidP="00C350A2">
      <w:pPr>
        <w:spacing w:after="0" w:line="360" w:lineRule="auto"/>
        <w:ind w:firstLine="709"/>
        <w:rPr>
          <w:rFonts w:ascii="Times New Roman" w:hAnsi="Times New Roman"/>
          <w:bCs/>
          <w:sz w:val="28"/>
          <w:szCs w:val="28"/>
        </w:rPr>
      </w:pPr>
      <w:r w:rsidRPr="00C350A2">
        <w:rPr>
          <w:rFonts w:ascii="Times New Roman" w:hAnsi="Times New Roman"/>
          <w:sz w:val="28"/>
        </w:rPr>
        <w:t>Вывод: организация имеет необходимость разработки информационной системы для автоматизации бизнес-процесса продаж музыкального оборудования</w:t>
      </w:r>
      <w:r w:rsidRPr="00C350A2">
        <w:rPr>
          <w:rFonts w:ascii="Times New Roman" w:hAnsi="Times New Roman"/>
          <w:iCs/>
          <w:sz w:val="28"/>
        </w:rPr>
        <w:t>.</w:t>
      </w:r>
      <w:r w:rsidR="003F6B67">
        <w:rPr>
          <w:rFonts w:ascii="Times New Roman" w:hAnsi="Times New Roman"/>
          <w:bCs/>
          <w:sz w:val="28"/>
          <w:szCs w:val="28"/>
        </w:rPr>
        <w:br w:type="page"/>
      </w:r>
    </w:p>
    <w:p w14:paraId="620DDEEE" w14:textId="22037F1F" w:rsidR="003F6B67" w:rsidRPr="003F6B67" w:rsidRDefault="003F6B67" w:rsidP="003F6B67">
      <w:pPr>
        <w:pStyle w:val="aff"/>
        <w:spacing w:line="360" w:lineRule="auto"/>
        <w:outlineLvl w:val="0"/>
      </w:pPr>
      <w:bookmarkStart w:id="9" w:name="_Toc136509262"/>
      <w:bookmarkStart w:id="10" w:name="_Toc136509324"/>
      <w:bookmarkStart w:id="11" w:name="_Toc196594376"/>
      <w:r>
        <w:lastRenderedPageBreak/>
        <w:t>2 </w:t>
      </w:r>
      <w:bookmarkEnd w:id="9"/>
      <w:bookmarkEnd w:id="10"/>
      <w:r w:rsidR="00056C6E">
        <w:t>АНАЛИЗ БИЗНЕС-ПРОЦЕССА «</w:t>
      </w:r>
      <w:r w:rsidR="00CF2476">
        <w:t>ПРОДАЖА МУЗЫКАЛЬНОГО ОБОРУДОВАНИЯ</w:t>
      </w:r>
      <w:r w:rsidR="00056C6E">
        <w:t>»</w:t>
      </w:r>
      <w:r w:rsidR="00CF2476">
        <w:t xml:space="preserve"> В ООО «МУЗ</w:t>
      </w:r>
      <w:r w:rsidR="00297F7F">
        <w:t>ЫКАНТ</w:t>
      </w:r>
      <w:r w:rsidR="00CF2476">
        <w:t>»</w:t>
      </w:r>
      <w:bookmarkEnd w:id="11"/>
    </w:p>
    <w:p w14:paraId="640CDFA5" w14:textId="77777777" w:rsidR="00D50FAD" w:rsidRDefault="00D50FAD" w:rsidP="00A44D34">
      <w:pPr>
        <w:spacing w:after="0" w:line="360" w:lineRule="auto"/>
        <w:ind w:firstLine="709"/>
        <w:jc w:val="both"/>
        <w:rPr>
          <w:rFonts w:ascii="Times New Roman" w:hAnsi="Times New Roman"/>
          <w:sz w:val="28"/>
          <w:lang w:eastAsia="ru-RU"/>
        </w:rPr>
      </w:pPr>
    </w:p>
    <w:p w14:paraId="61C69CE6" w14:textId="7F5DD16B" w:rsidR="00A44D34" w:rsidRPr="00A44D34" w:rsidRDefault="00A44D34" w:rsidP="00A44D34">
      <w:pPr>
        <w:spacing w:after="0" w:line="360" w:lineRule="auto"/>
        <w:ind w:firstLine="709"/>
        <w:jc w:val="both"/>
        <w:rPr>
          <w:rFonts w:ascii="Times New Roman" w:hAnsi="Times New Roman"/>
          <w:color w:val="00B0F0"/>
          <w:sz w:val="28"/>
        </w:rPr>
      </w:pPr>
      <w:r w:rsidRPr="00A44D34">
        <w:rPr>
          <w:rFonts w:ascii="Times New Roman" w:hAnsi="Times New Roman"/>
          <w:sz w:val="28"/>
          <w:lang w:eastAsia="ru-RU"/>
        </w:rPr>
        <w:t xml:space="preserve">В данном разделе описывается </w:t>
      </w:r>
      <w:r w:rsidRPr="00A44D34">
        <w:rPr>
          <w:rFonts w:ascii="Times New Roman" w:hAnsi="Times New Roman"/>
          <w:sz w:val="28"/>
          <w:lang w:val="en-US" w:eastAsia="ru-RU"/>
        </w:rPr>
        <w:t>AS</w:t>
      </w:r>
      <w:r w:rsidRPr="00A44D34">
        <w:rPr>
          <w:rFonts w:ascii="Times New Roman" w:hAnsi="Times New Roman"/>
          <w:sz w:val="28"/>
          <w:lang w:eastAsia="ru-RU"/>
        </w:rPr>
        <w:t>-</w:t>
      </w:r>
      <w:r w:rsidRPr="00A44D34">
        <w:rPr>
          <w:rFonts w:ascii="Times New Roman" w:hAnsi="Times New Roman"/>
          <w:sz w:val="28"/>
          <w:lang w:val="en-US" w:eastAsia="ru-RU"/>
        </w:rPr>
        <w:t>IS</w:t>
      </w:r>
      <w:r w:rsidRPr="00A44D34">
        <w:rPr>
          <w:rFonts w:ascii="Times New Roman" w:hAnsi="Times New Roman"/>
          <w:sz w:val="28"/>
          <w:lang w:eastAsia="ru-RU"/>
        </w:rPr>
        <w:t xml:space="preserve"> модель не бизнес-процесса оформления продаж в «</w:t>
      </w:r>
      <w:proofErr w:type="spellStart"/>
      <w:r w:rsidRPr="00A44D34">
        <w:rPr>
          <w:rFonts w:ascii="Times New Roman" w:hAnsi="Times New Roman"/>
          <w:sz w:val="28"/>
          <w:lang w:eastAsia="ru-RU"/>
        </w:rPr>
        <w:t>Музторге</w:t>
      </w:r>
      <w:proofErr w:type="spellEnd"/>
      <w:r w:rsidRPr="00A44D34">
        <w:rPr>
          <w:rFonts w:ascii="Times New Roman" w:hAnsi="Times New Roman"/>
          <w:sz w:val="28"/>
          <w:lang w:eastAsia="ru-RU"/>
        </w:rPr>
        <w:t xml:space="preserve">», а более общего процесса, который включает в себя этот бизнес-процесс. Это сделано для того, чтобы более обширно рассмотреть влияние внедрения разрабатываемой ИС на деятельность компании. </w:t>
      </w:r>
      <w:r w:rsidRPr="00A44D34">
        <w:rPr>
          <w:rFonts w:ascii="Times New Roman" w:hAnsi="Times New Roman"/>
          <w:sz w:val="28"/>
          <w:lang w:val="en-US"/>
        </w:rPr>
        <w:t>AS</w:t>
      </w:r>
      <w:r w:rsidRPr="00A44D34">
        <w:rPr>
          <w:rFonts w:ascii="Times New Roman" w:hAnsi="Times New Roman"/>
          <w:sz w:val="28"/>
        </w:rPr>
        <w:t>-</w:t>
      </w:r>
      <w:r w:rsidRPr="00A44D34">
        <w:rPr>
          <w:rFonts w:ascii="Times New Roman" w:hAnsi="Times New Roman"/>
          <w:sz w:val="28"/>
          <w:lang w:val="en-US"/>
        </w:rPr>
        <w:t>IS</w:t>
      </w:r>
      <w:r w:rsidRPr="00A44D34">
        <w:rPr>
          <w:rFonts w:ascii="Times New Roman" w:hAnsi="Times New Roman"/>
          <w:sz w:val="28"/>
        </w:rPr>
        <w:t xml:space="preserve"> модель с тремя уровнями декомпозиции процесса, тесно связанного с бизнес-процессом оформления продаж в «</w:t>
      </w:r>
      <w:proofErr w:type="spellStart"/>
      <w:r w:rsidRPr="00A44D34">
        <w:rPr>
          <w:rFonts w:ascii="Times New Roman" w:hAnsi="Times New Roman"/>
          <w:sz w:val="28"/>
        </w:rPr>
        <w:t>Музторге</w:t>
      </w:r>
      <w:proofErr w:type="spellEnd"/>
      <w:r w:rsidRPr="00A44D34">
        <w:rPr>
          <w:rFonts w:ascii="Times New Roman" w:hAnsi="Times New Roman"/>
          <w:sz w:val="28"/>
        </w:rPr>
        <w:t>», изображена на рисунках 2.</w:t>
      </w:r>
      <w:r w:rsidR="00D50FAD">
        <w:rPr>
          <w:rFonts w:ascii="Times New Roman" w:hAnsi="Times New Roman"/>
          <w:sz w:val="28"/>
        </w:rPr>
        <w:t>1</w:t>
      </w:r>
      <w:r w:rsidRPr="00A44D34">
        <w:rPr>
          <w:rFonts w:ascii="Times New Roman" w:hAnsi="Times New Roman"/>
          <w:sz w:val="28"/>
        </w:rPr>
        <w:t>, А.1-А.4.</w:t>
      </w:r>
    </w:p>
    <w:p w14:paraId="1B7DFD06" w14:textId="77777777" w:rsidR="00A44D34" w:rsidRPr="00A44D34" w:rsidRDefault="00A44D34" w:rsidP="00A44D34">
      <w:pPr>
        <w:spacing w:after="0" w:line="360" w:lineRule="auto"/>
        <w:ind w:firstLine="709"/>
        <w:jc w:val="both"/>
        <w:rPr>
          <w:rFonts w:ascii="Times New Roman" w:hAnsi="Times New Roman"/>
          <w:color w:val="00B0F0"/>
          <w:sz w:val="28"/>
        </w:rPr>
      </w:pPr>
    </w:p>
    <w:p w14:paraId="4B607E02" w14:textId="77777777" w:rsidR="00A44D34" w:rsidRPr="00A44D34" w:rsidRDefault="00A44D34" w:rsidP="00A44D34">
      <w:pPr>
        <w:spacing w:after="0" w:line="240" w:lineRule="auto"/>
        <w:jc w:val="center"/>
        <w:rPr>
          <w:rFonts w:ascii="Times New Roman" w:hAnsi="Times New Roman"/>
          <w:sz w:val="28"/>
        </w:rPr>
      </w:pPr>
      <w:r w:rsidRPr="00A44D34">
        <w:rPr>
          <w:rFonts w:ascii="Times New Roman" w:hAnsi="Times New Roman"/>
          <w:noProof/>
          <w:sz w:val="28"/>
        </w:rPr>
        <w:drawing>
          <wp:inline distT="0" distB="0" distL="0" distR="0" wp14:anchorId="53D28D18" wp14:editId="0A738184">
            <wp:extent cx="4712931" cy="2540328"/>
            <wp:effectExtent l="0" t="0" r="0" b="0"/>
            <wp:docPr id="17600283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028304" name=""/>
                    <pic:cNvPicPr/>
                  </pic:nvPicPr>
                  <pic:blipFill>
                    <a:blip r:embed="rId12"/>
                    <a:stretch>
                      <a:fillRect/>
                    </a:stretch>
                  </pic:blipFill>
                  <pic:spPr>
                    <a:xfrm>
                      <a:off x="0" y="0"/>
                      <a:ext cx="4804740" cy="2589814"/>
                    </a:xfrm>
                    <a:prstGeom prst="rect">
                      <a:avLst/>
                    </a:prstGeom>
                  </pic:spPr>
                </pic:pic>
              </a:graphicData>
            </a:graphic>
          </wp:inline>
        </w:drawing>
      </w:r>
    </w:p>
    <w:p w14:paraId="4FCF00B8" w14:textId="74B4A1FE" w:rsidR="00A44D34" w:rsidRPr="00A44D34" w:rsidRDefault="00A44D34" w:rsidP="00A44D34">
      <w:pPr>
        <w:spacing w:after="0" w:line="240" w:lineRule="auto"/>
        <w:jc w:val="center"/>
        <w:rPr>
          <w:rFonts w:ascii="Times New Roman" w:hAnsi="Times New Roman"/>
          <w:sz w:val="28"/>
          <w:lang w:eastAsia="ru-RU"/>
        </w:rPr>
      </w:pPr>
      <w:r w:rsidRPr="00A44D34">
        <w:rPr>
          <w:rFonts w:ascii="Times New Roman" w:hAnsi="Times New Roman"/>
          <w:sz w:val="28"/>
          <w:lang w:eastAsia="ru-RU"/>
        </w:rPr>
        <w:t>Рисунок 2.</w:t>
      </w:r>
      <w:r w:rsidR="00D50FAD">
        <w:rPr>
          <w:rFonts w:ascii="Times New Roman" w:hAnsi="Times New Roman"/>
          <w:sz w:val="28"/>
          <w:lang w:eastAsia="ru-RU"/>
        </w:rPr>
        <w:t>1</w:t>
      </w:r>
      <w:r w:rsidRPr="00A44D34">
        <w:rPr>
          <w:rFonts w:ascii="Times New Roman" w:hAnsi="Times New Roman"/>
          <w:sz w:val="28"/>
          <w:lang w:eastAsia="ru-RU"/>
        </w:rPr>
        <w:t xml:space="preserve"> – Декомпозиция нулевого уровня модели </w:t>
      </w:r>
      <w:r w:rsidRPr="00A44D34">
        <w:rPr>
          <w:rFonts w:ascii="Times New Roman" w:hAnsi="Times New Roman"/>
          <w:sz w:val="28"/>
          <w:lang w:val="en-US" w:eastAsia="ru-RU"/>
        </w:rPr>
        <w:t>AS</w:t>
      </w:r>
      <w:r w:rsidRPr="00A44D34">
        <w:rPr>
          <w:rFonts w:ascii="Times New Roman" w:hAnsi="Times New Roman"/>
          <w:sz w:val="28"/>
          <w:lang w:eastAsia="ru-RU"/>
        </w:rPr>
        <w:t>-</w:t>
      </w:r>
      <w:r w:rsidRPr="00A44D34">
        <w:rPr>
          <w:rFonts w:ascii="Times New Roman" w:hAnsi="Times New Roman"/>
          <w:sz w:val="28"/>
          <w:lang w:val="en-US" w:eastAsia="ru-RU"/>
        </w:rPr>
        <w:t>IS</w:t>
      </w:r>
    </w:p>
    <w:p w14:paraId="535B858F" w14:textId="77777777" w:rsidR="00A44D34" w:rsidRPr="00A44D34" w:rsidRDefault="00A44D34" w:rsidP="00A44D34">
      <w:pPr>
        <w:spacing w:after="0" w:line="360" w:lineRule="auto"/>
        <w:jc w:val="both"/>
        <w:rPr>
          <w:rFonts w:ascii="Times New Roman" w:hAnsi="Times New Roman"/>
          <w:sz w:val="28"/>
        </w:rPr>
      </w:pPr>
    </w:p>
    <w:p w14:paraId="791F9C4F" w14:textId="77777777" w:rsidR="00A44D34" w:rsidRPr="00A44D34" w:rsidRDefault="00A44D34" w:rsidP="00A44D34">
      <w:pPr>
        <w:widowControl w:val="0"/>
        <w:spacing w:after="0" w:line="360" w:lineRule="auto"/>
        <w:ind w:firstLine="709"/>
        <w:jc w:val="both"/>
        <w:rPr>
          <w:rFonts w:ascii="Times New Roman" w:eastAsia="Times New Roman" w:hAnsi="Times New Roman"/>
          <w:sz w:val="28"/>
          <w:szCs w:val="24"/>
          <w:lang w:eastAsia="ru-RU"/>
        </w:rPr>
      </w:pPr>
      <w:r w:rsidRPr="00A44D34">
        <w:rPr>
          <w:rFonts w:ascii="Times New Roman" w:hAnsi="Times New Roman"/>
          <w:bCs/>
          <w:sz w:val="28"/>
          <w:szCs w:val="28"/>
        </w:rPr>
        <w:t xml:space="preserve">Результаты количественного анализа модели </w:t>
      </w:r>
      <w:r w:rsidRPr="00A44D34">
        <w:rPr>
          <w:rFonts w:ascii="Times New Roman" w:hAnsi="Times New Roman"/>
          <w:bCs/>
          <w:sz w:val="28"/>
          <w:szCs w:val="28"/>
          <w:lang w:val="en-US"/>
        </w:rPr>
        <w:t>AS</w:t>
      </w:r>
      <w:r w:rsidRPr="00A44D34">
        <w:rPr>
          <w:rFonts w:ascii="Times New Roman" w:hAnsi="Times New Roman"/>
          <w:bCs/>
          <w:sz w:val="28"/>
          <w:szCs w:val="28"/>
        </w:rPr>
        <w:t>-</w:t>
      </w:r>
      <w:r w:rsidRPr="00A44D34">
        <w:rPr>
          <w:rFonts w:ascii="Times New Roman" w:hAnsi="Times New Roman"/>
          <w:bCs/>
          <w:sz w:val="28"/>
          <w:szCs w:val="28"/>
          <w:lang w:val="en-US"/>
        </w:rPr>
        <w:t>IS</w:t>
      </w:r>
      <w:r w:rsidRPr="00A44D34">
        <w:rPr>
          <w:rFonts w:ascii="Times New Roman" w:hAnsi="Times New Roman"/>
          <w:bCs/>
          <w:sz w:val="28"/>
          <w:szCs w:val="28"/>
        </w:rPr>
        <w:t xml:space="preserve"> представлены в таблицах В.1-В.3. Все получившиеся коэффициенты находятся в рамках нормы.</w:t>
      </w:r>
    </w:p>
    <w:p w14:paraId="4CBC68FA" w14:textId="2E05E445" w:rsidR="00A44D34" w:rsidRPr="00A44D34" w:rsidRDefault="00A44D34" w:rsidP="00A44D34">
      <w:pPr>
        <w:widowControl w:val="0"/>
        <w:spacing w:after="0" w:line="360" w:lineRule="auto"/>
        <w:ind w:firstLine="709"/>
        <w:jc w:val="both"/>
        <w:rPr>
          <w:rFonts w:ascii="Times New Roman" w:eastAsia="Times New Roman" w:hAnsi="Times New Roman"/>
          <w:sz w:val="28"/>
          <w:szCs w:val="24"/>
          <w:lang w:eastAsia="ru-RU"/>
        </w:rPr>
      </w:pPr>
      <w:r w:rsidRPr="00A44D34">
        <w:rPr>
          <w:rFonts w:ascii="Times New Roman" w:hAnsi="Times New Roman"/>
          <w:sz w:val="28"/>
          <w:lang w:val="en-US"/>
        </w:rPr>
        <w:t>TO</w:t>
      </w:r>
      <w:r w:rsidRPr="00A44D34">
        <w:rPr>
          <w:rFonts w:ascii="Times New Roman" w:hAnsi="Times New Roman"/>
          <w:sz w:val="28"/>
        </w:rPr>
        <w:t>-</w:t>
      </w:r>
      <w:r w:rsidRPr="00A44D34">
        <w:rPr>
          <w:rFonts w:ascii="Times New Roman" w:hAnsi="Times New Roman"/>
          <w:sz w:val="28"/>
          <w:lang w:val="en-US"/>
        </w:rPr>
        <w:t>BE</w:t>
      </w:r>
      <w:r w:rsidRPr="00A44D34">
        <w:rPr>
          <w:rFonts w:ascii="Times New Roman" w:hAnsi="Times New Roman"/>
          <w:sz w:val="28"/>
        </w:rPr>
        <w:t xml:space="preserve"> модель этого же процесса (рисунки 2.</w:t>
      </w:r>
      <w:r w:rsidR="00D50FAD">
        <w:rPr>
          <w:rFonts w:ascii="Times New Roman" w:hAnsi="Times New Roman"/>
          <w:sz w:val="28"/>
        </w:rPr>
        <w:t>2</w:t>
      </w:r>
      <w:r w:rsidRPr="00A44D34">
        <w:rPr>
          <w:rFonts w:ascii="Times New Roman" w:hAnsi="Times New Roman"/>
          <w:sz w:val="28"/>
        </w:rPr>
        <w:t xml:space="preserve">, Г.1-Г.4) выглядит почти так же, как </w:t>
      </w:r>
      <w:r w:rsidRPr="00A44D34">
        <w:rPr>
          <w:rFonts w:ascii="Times New Roman" w:hAnsi="Times New Roman"/>
          <w:sz w:val="28"/>
          <w:lang w:val="en-US"/>
        </w:rPr>
        <w:t>AS</w:t>
      </w:r>
      <w:r w:rsidRPr="00A44D34">
        <w:rPr>
          <w:rFonts w:ascii="Times New Roman" w:hAnsi="Times New Roman"/>
          <w:sz w:val="28"/>
        </w:rPr>
        <w:t>-</w:t>
      </w:r>
      <w:r w:rsidRPr="00A44D34">
        <w:rPr>
          <w:rFonts w:ascii="Times New Roman" w:hAnsi="Times New Roman"/>
          <w:sz w:val="28"/>
          <w:lang w:val="en-US"/>
        </w:rPr>
        <w:t>IS</w:t>
      </w:r>
      <w:r w:rsidRPr="00A44D34">
        <w:rPr>
          <w:rFonts w:ascii="Times New Roman" w:hAnsi="Times New Roman"/>
          <w:sz w:val="28"/>
        </w:rPr>
        <w:t xml:space="preserve"> модель, но у нее отсутствуют недостатки («узкие» места), которые есть у </w:t>
      </w:r>
      <w:r w:rsidRPr="00A44D34">
        <w:rPr>
          <w:rFonts w:ascii="Times New Roman" w:hAnsi="Times New Roman"/>
          <w:sz w:val="28"/>
          <w:lang w:val="en-US"/>
        </w:rPr>
        <w:t>AS</w:t>
      </w:r>
      <w:r w:rsidRPr="00A44D34">
        <w:rPr>
          <w:rFonts w:ascii="Times New Roman" w:hAnsi="Times New Roman"/>
          <w:sz w:val="28"/>
        </w:rPr>
        <w:t>-</w:t>
      </w:r>
      <w:r w:rsidRPr="00A44D34">
        <w:rPr>
          <w:rFonts w:ascii="Times New Roman" w:hAnsi="Times New Roman"/>
          <w:sz w:val="28"/>
          <w:lang w:val="en-US"/>
        </w:rPr>
        <w:t>IS</w:t>
      </w:r>
      <w:r w:rsidRPr="00A44D34">
        <w:rPr>
          <w:rFonts w:ascii="Times New Roman" w:hAnsi="Times New Roman"/>
          <w:sz w:val="28"/>
        </w:rPr>
        <w:t xml:space="preserve"> модели, среди которых:</w:t>
      </w:r>
    </w:p>
    <w:p w14:paraId="73141669" w14:textId="77777777" w:rsidR="00A44D34" w:rsidRPr="00A44D34" w:rsidRDefault="00A44D34" w:rsidP="00A44D34">
      <w:pPr>
        <w:spacing w:after="0" w:line="360" w:lineRule="auto"/>
        <w:ind w:firstLine="709"/>
        <w:jc w:val="both"/>
        <w:rPr>
          <w:rFonts w:ascii="Times New Roman" w:hAnsi="Times New Roman"/>
          <w:sz w:val="28"/>
        </w:rPr>
      </w:pPr>
      <w:r w:rsidRPr="00A44D34">
        <w:rPr>
          <w:rFonts w:ascii="Times New Roman" w:hAnsi="Times New Roman"/>
          <w:sz w:val="28"/>
        </w:rPr>
        <w:t xml:space="preserve">- Ручное управление поставками товара – велика вероятность ошибки по причине человеческого фактора, занимает много времени и </w:t>
      </w:r>
      <w:proofErr w:type="spellStart"/>
      <w:r w:rsidRPr="00A44D34">
        <w:rPr>
          <w:rFonts w:ascii="Times New Roman" w:hAnsi="Times New Roman"/>
          <w:sz w:val="28"/>
        </w:rPr>
        <w:t>человекочасов</w:t>
      </w:r>
      <w:proofErr w:type="spellEnd"/>
      <w:r w:rsidRPr="00A44D34">
        <w:rPr>
          <w:rFonts w:ascii="Times New Roman" w:hAnsi="Times New Roman"/>
          <w:sz w:val="28"/>
        </w:rPr>
        <w:t>.</w:t>
      </w:r>
    </w:p>
    <w:p w14:paraId="64ACA0F2" w14:textId="77777777" w:rsidR="00A44D34" w:rsidRPr="00A44D34" w:rsidRDefault="00A44D34" w:rsidP="00A44D34">
      <w:pPr>
        <w:spacing w:after="0" w:line="360" w:lineRule="auto"/>
        <w:ind w:firstLine="709"/>
        <w:jc w:val="both"/>
        <w:rPr>
          <w:rFonts w:ascii="Times New Roman" w:hAnsi="Times New Roman"/>
          <w:sz w:val="28"/>
        </w:rPr>
      </w:pPr>
      <w:r w:rsidRPr="00A44D34">
        <w:rPr>
          <w:rFonts w:ascii="Times New Roman" w:hAnsi="Times New Roman"/>
          <w:sz w:val="28"/>
        </w:rPr>
        <w:t xml:space="preserve">- Ручное занесение товаров, которыми интересуется клиент, в специальный список – данное действие должно выполняться продавцом даже </w:t>
      </w:r>
      <w:r w:rsidRPr="00A44D34">
        <w:rPr>
          <w:rFonts w:ascii="Times New Roman" w:hAnsi="Times New Roman"/>
          <w:sz w:val="28"/>
        </w:rPr>
        <w:lastRenderedPageBreak/>
        <w:t xml:space="preserve">тогда, когда клиент не покупает никакой товар: это необходимо для мониторинга спроса. Например, если много клиентов будут приходить и спрашивать есть ли </w:t>
      </w:r>
      <w:proofErr w:type="spellStart"/>
      <w:r w:rsidRPr="00A44D34">
        <w:rPr>
          <w:rFonts w:ascii="Times New Roman" w:hAnsi="Times New Roman"/>
          <w:sz w:val="28"/>
        </w:rPr>
        <w:t>глюкофон</w:t>
      </w:r>
      <w:proofErr w:type="spellEnd"/>
      <w:r w:rsidRPr="00A44D34">
        <w:rPr>
          <w:rFonts w:ascii="Times New Roman" w:hAnsi="Times New Roman"/>
          <w:sz w:val="28"/>
        </w:rPr>
        <w:t xml:space="preserve">, то имеет смысл начать заказывать у поставщика </w:t>
      </w:r>
      <w:proofErr w:type="spellStart"/>
      <w:r w:rsidRPr="00A44D34">
        <w:rPr>
          <w:rFonts w:ascii="Times New Roman" w:hAnsi="Times New Roman"/>
          <w:sz w:val="28"/>
        </w:rPr>
        <w:t>глюкофоны</w:t>
      </w:r>
      <w:proofErr w:type="spellEnd"/>
      <w:r w:rsidRPr="00A44D34">
        <w:rPr>
          <w:rFonts w:ascii="Times New Roman" w:hAnsi="Times New Roman"/>
          <w:sz w:val="28"/>
        </w:rPr>
        <w:t>.</w:t>
      </w:r>
    </w:p>
    <w:p w14:paraId="4DA745D8" w14:textId="77777777" w:rsidR="00A44D34" w:rsidRPr="00A44D34" w:rsidRDefault="00A44D34" w:rsidP="00A44D34">
      <w:pPr>
        <w:spacing w:after="0" w:line="360" w:lineRule="auto"/>
        <w:ind w:firstLine="709"/>
        <w:jc w:val="both"/>
        <w:rPr>
          <w:rFonts w:ascii="Times New Roman" w:hAnsi="Times New Roman"/>
          <w:sz w:val="28"/>
        </w:rPr>
      </w:pPr>
      <w:r w:rsidRPr="00A44D34">
        <w:rPr>
          <w:rFonts w:ascii="Times New Roman" w:hAnsi="Times New Roman"/>
          <w:sz w:val="28"/>
        </w:rPr>
        <w:t>- Бедность отчетности и трудность ее создания. В данном случае отчетность создается вручную, что означает, что вероятность человеческой ошибки при подсчетах на калькуляторе крайне велика, а сам процесс отнимает много ресурсов. Даже когда отчетность создана без ошибок, она может быть трудна к восприятию из-за невозможности изменения ее внешнего вида: отсутствие сортировки, группировки на бумажном носителе по причине физических ограничений чернил на бумаге и их неспособность трансформироваться в другие формы, сохраняя при этом информативность может серьезно замедлить развитие компании, скрывая полезные инсайты о клиентах и их шаблонах поведения.</w:t>
      </w:r>
    </w:p>
    <w:p w14:paraId="252F58D2" w14:textId="77777777" w:rsidR="00A44D34" w:rsidRPr="00A44D34" w:rsidRDefault="00A44D34" w:rsidP="00A44D34">
      <w:pPr>
        <w:spacing w:after="0" w:line="360" w:lineRule="auto"/>
        <w:ind w:firstLine="709"/>
        <w:jc w:val="both"/>
        <w:rPr>
          <w:rFonts w:ascii="Times New Roman" w:hAnsi="Times New Roman"/>
          <w:sz w:val="28"/>
        </w:rPr>
      </w:pPr>
      <w:r w:rsidRPr="00A44D34">
        <w:rPr>
          <w:rFonts w:ascii="Times New Roman" w:hAnsi="Times New Roman"/>
          <w:sz w:val="28"/>
        </w:rPr>
        <w:t>- Трудозатратный процесс проверки наличия товара на складе: продавец тратит лишние ресурсы чтобы проверить наличие товара, который хочет купить клиент.</w:t>
      </w:r>
    </w:p>
    <w:p w14:paraId="246F329A" w14:textId="77777777" w:rsidR="00A44D34" w:rsidRPr="00A44D34" w:rsidRDefault="00A44D34" w:rsidP="00A44D34">
      <w:pPr>
        <w:spacing w:after="0" w:line="360" w:lineRule="auto"/>
        <w:ind w:firstLine="709"/>
        <w:jc w:val="both"/>
        <w:rPr>
          <w:rFonts w:ascii="Times New Roman" w:hAnsi="Times New Roman"/>
          <w:sz w:val="28"/>
        </w:rPr>
      </w:pPr>
      <w:r w:rsidRPr="00A44D34">
        <w:rPr>
          <w:rFonts w:ascii="Times New Roman" w:hAnsi="Times New Roman"/>
          <w:sz w:val="28"/>
        </w:rPr>
        <w:t>Все перечисленные выше «узкие» места можно сгладить, внедрив ИС для автоматизации продаж музыкального оборудования. В предыдущем предложении использовано слово «сгладить» вместо слов «полностью убрать», так как даже при наличии ИС вероятность ошибки по причине человеческого фактора не равна нулю, хотя все еще меньше, чем при ручной работе. ИС сглаживает недостатки следующим образом соответственно:</w:t>
      </w:r>
    </w:p>
    <w:p w14:paraId="58F50E44" w14:textId="77777777" w:rsidR="00A44D34" w:rsidRPr="00A44D34" w:rsidRDefault="00A44D34" w:rsidP="00A44D34">
      <w:pPr>
        <w:spacing w:after="0" w:line="360" w:lineRule="auto"/>
        <w:ind w:firstLine="709"/>
        <w:jc w:val="both"/>
        <w:rPr>
          <w:rFonts w:ascii="Times New Roman" w:hAnsi="Times New Roman"/>
          <w:sz w:val="28"/>
        </w:rPr>
      </w:pPr>
      <w:r w:rsidRPr="00A44D34">
        <w:rPr>
          <w:rFonts w:ascii="Times New Roman" w:hAnsi="Times New Roman"/>
          <w:sz w:val="28"/>
        </w:rPr>
        <w:t>- Добавление поставок товара в ИС также выполняется персоналом складского учета вручную, но ИС выполняет валидацию данных «на лету», полностью убирая некоторые опечатки и неточности (например, складской менеджер забыл написать количество поступившего товара). Иными словами, перед вводом данных ИС уведомит пользователя если данные некорректны – в качестве плохой альтернативы бумажные данные должны быть проверены человеком посимвольно вручную, что, как ранее было описано, невыгодно.</w:t>
      </w:r>
    </w:p>
    <w:p w14:paraId="4C313C1E" w14:textId="77777777" w:rsidR="00A44D34" w:rsidRPr="00A44D34" w:rsidRDefault="00A44D34" w:rsidP="00A44D34">
      <w:pPr>
        <w:spacing w:after="0" w:line="360" w:lineRule="auto"/>
        <w:ind w:firstLine="709"/>
        <w:jc w:val="both"/>
        <w:rPr>
          <w:rFonts w:ascii="Times New Roman" w:hAnsi="Times New Roman"/>
          <w:sz w:val="28"/>
        </w:rPr>
      </w:pPr>
      <w:r w:rsidRPr="00A44D34">
        <w:rPr>
          <w:rFonts w:ascii="Times New Roman" w:hAnsi="Times New Roman"/>
          <w:sz w:val="28"/>
        </w:rPr>
        <w:lastRenderedPageBreak/>
        <w:t>- ИС автоматически регистрирует кто интересуется определенным товаром, позволяя автоматически собирать информацию о товаре, на который создается спрос. Продавец обязан всегда искать в ИС товар, который спрашивает клиент. Таким образом, вся поисковая история пользователя с правами «продавец» принимается за набор товаров, которыми интересуются покупатели. Иными словами, продавец – посредник между ИС и желаниями клиентов, и, следовательно, все его запросы поиска можно рассматривать как непосредственные запросы от клиентов.</w:t>
      </w:r>
    </w:p>
    <w:p w14:paraId="17DC1694" w14:textId="77777777" w:rsidR="00A44D34" w:rsidRPr="00A44D34" w:rsidRDefault="00A44D34" w:rsidP="00A44D34">
      <w:pPr>
        <w:spacing w:after="0" w:line="360" w:lineRule="auto"/>
        <w:ind w:firstLine="709"/>
        <w:jc w:val="both"/>
        <w:rPr>
          <w:rFonts w:ascii="Times New Roman" w:hAnsi="Times New Roman"/>
          <w:sz w:val="28"/>
        </w:rPr>
      </w:pPr>
      <w:r w:rsidRPr="00A44D34">
        <w:rPr>
          <w:rFonts w:ascii="Times New Roman" w:hAnsi="Times New Roman"/>
          <w:sz w:val="28"/>
        </w:rPr>
        <w:t>- Используя ИС вся отчетность создается автоматически – пользователю (в данном случае администратору) достаточно настроить параметры и отчеты автоматически сгенерируются в ту же секунду.</w:t>
      </w:r>
    </w:p>
    <w:p w14:paraId="715AF0C6" w14:textId="77777777" w:rsidR="00A44D34" w:rsidRPr="00A44D34" w:rsidRDefault="00A44D34" w:rsidP="00A44D34">
      <w:pPr>
        <w:spacing w:after="0" w:line="360" w:lineRule="auto"/>
        <w:ind w:firstLine="709"/>
        <w:jc w:val="both"/>
        <w:rPr>
          <w:rFonts w:ascii="Times New Roman" w:hAnsi="Times New Roman"/>
          <w:sz w:val="28"/>
        </w:rPr>
      </w:pPr>
      <w:r w:rsidRPr="00A44D34">
        <w:rPr>
          <w:rFonts w:ascii="Times New Roman" w:hAnsi="Times New Roman"/>
          <w:sz w:val="28"/>
        </w:rPr>
        <w:t>- В ИС у каждого товара есть специальный атрибут, отображающий состояние товара – например, «на складе», «ожидает доставки», «продан», «забронирован». Таким образом, пользователь сразу, без лишних действий видит состояние товара.</w:t>
      </w:r>
    </w:p>
    <w:p w14:paraId="48D3C0EF" w14:textId="77777777" w:rsidR="00A44D34" w:rsidRPr="00A44D34" w:rsidRDefault="00A44D34" w:rsidP="00A44D34">
      <w:pPr>
        <w:spacing w:after="0" w:line="360" w:lineRule="auto"/>
        <w:jc w:val="both"/>
        <w:rPr>
          <w:rFonts w:ascii="Times New Roman" w:hAnsi="Times New Roman"/>
          <w:sz w:val="28"/>
          <w:lang w:eastAsia="ru-RU"/>
        </w:rPr>
      </w:pPr>
    </w:p>
    <w:p w14:paraId="7E9D64F7" w14:textId="77777777" w:rsidR="00A44D34" w:rsidRPr="00A44D34" w:rsidRDefault="00A44D34" w:rsidP="00A44D34">
      <w:pPr>
        <w:spacing w:after="0" w:line="240" w:lineRule="auto"/>
        <w:jc w:val="center"/>
        <w:rPr>
          <w:rFonts w:ascii="Times New Roman" w:hAnsi="Times New Roman"/>
          <w:sz w:val="28"/>
          <w:lang w:eastAsia="ru-RU"/>
        </w:rPr>
      </w:pPr>
      <w:r w:rsidRPr="00A44D34">
        <w:rPr>
          <w:rFonts w:ascii="Times New Roman" w:hAnsi="Times New Roman"/>
          <w:noProof/>
          <w:sz w:val="28"/>
          <w:lang w:eastAsia="ru-RU"/>
        </w:rPr>
        <w:drawing>
          <wp:inline distT="0" distB="0" distL="0" distR="0" wp14:anchorId="5893860C" wp14:editId="64D02F25">
            <wp:extent cx="5513532" cy="2961565"/>
            <wp:effectExtent l="0" t="0" r="0" b="0"/>
            <wp:docPr id="3363132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313275" name=""/>
                    <pic:cNvPicPr/>
                  </pic:nvPicPr>
                  <pic:blipFill>
                    <a:blip r:embed="rId13"/>
                    <a:stretch>
                      <a:fillRect/>
                    </a:stretch>
                  </pic:blipFill>
                  <pic:spPr>
                    <a:xfrm>
                      <a:off x="0" y="0"/>
                      <a:ext cx="5730557" cy="3078139"/>
                    </a:xfrm>
                    <a:prstGeom prst="rect">
                      <a:avLst/>
                    </a:prstGeom>
                  </pic:spPr>
                </pic:pic>
              </a:graphicData>
            </a:graphic>
          </wp:inline>
        </w:drawing>
      </w:r>
    </w:p>
    <w:p w14:paraId="77375741" w14:textId="7BAD2A14" w:rsidR="00A44D34" w:rsidRPr="00A44D34" w:rsidRDefault="00A44D34" w:rsidP="00A44D34">
      <w:pPr>
        <w:spacing w:after="0" w:line="240" w:lineRule="auto"/>
        <w:jc w:val="center"/>
        <w:rPr>
          <w:rFonts w:ascii="Times New Roman" w:hAnsi="Times New Roman"/>
          <w:sz w:val="28"/>
          <w:lang w:eastAsia="ru-RU"/>
        </w:rPr>
      </w:pPr>
      <w:r w:rsidRPr="00A44D34">
        <w:rPr>
          <w:rFonts w:ascii="Times New Roman" w:hAnsi="Times New Roman"/>
          <w:sz w:val="28"/>
          <w:lang w:eastAsia="ru-RU"/>
        </w:rPr>
        <w:t>Рисунок 2.</w:t>
      </w:r>
      <w:r w:rsidR="00D50FAD">
        <w:rPr>
          <w:rFonts w:ascii="Times New Roman" w:hAnsi="Times New Roman"/>
          <w:sz w:val="28"/>
          <w:lang w:eastAsia="ru-RU"/>
        </w:rPr>
        <w:t>2</w:t>
      </w:r>
      <w:r w:rsidRPr="00A44D34">
        <w:rPr>
          <w:rFonts w:ascii="Times New Roman" w:hAnsi="Times New Roman"/>
          <w:sz w:val="28"/>
          <w:lang w:eastAsia="ru-RU"/>
        </w:rPr>
        <w:t xml:space="preserve"> – Декомпозиция нулевого уровня модели </w:t>
      </w:r>
      <w:r w:rsidRPr="00A44D34">
        <w:rPr>
          <w:rFonts w:ascii="Times New Roman" w:hAnsi="Times New Roman"/>
          <w:sz w:val="28"/>
          <w:lang w:val="en-US" w:eastAsia="ru-RU"/>
        </w:rPr>
        <w:t>TO</w:t>
      </w:r>
      <w:r w:rsidRPr="00A44D34">
        <w:rPr>
          <w:rFonts w:ascii="Times New Roman" w:hAnsi="Times New Roman"/>
          <w:sz w:val="28"/>
          <w:lang w:eastAsia="ru-RU"/>
        </w:rPr>
        <w:t>-</w:t>
      </w:r>
      <w:r w:rsidRPr="00A44D34">
        <w:rPr>
          <w:rFonts w:ascii="Times New Roman" w:hAnsi="Times New Roman"/>
          <w:sz w:val="28"/>
          <w:lang w:val="en-US" w:eastAsia="ru-RU"/>
        </w:rPr>
        <w:t>BE</w:t>
      </w:r>
    </w:p>
    <w:p w14:paraId="211B5ED0" w14:textId="77777777" w:rsidR="00A44D34" w:rsidRPr="00A44D34" w:rsidRDefault="00A44D34" w:rsidP="00A44D34">
      <w:pPr>
        <w:spacing w:after="0" w:line="360" w:lineRule="auto"/>
        <w:jc w:val="both"/>
        <w:rPr>
          <w:rFonts w:ascii="Times New Roman" w:hAnsi="Times New Roman"/>
          <w:sz w:val="28"/>
        </w:rPr>
      </w:pPr>
    </w:p>
    <w:p w14:paraId="57A95924" w14:textId="32111154" w:rsidR="00245DC2" w:rsidRDefault="00A44D34" w:rsidP="00A44D34">
      <w:pPr>
        <w:spacing w:after="0" w:line="360" w:lineRule="auto"/>
        <w:ind w:firstLine="709"/>
        <w:jc w:val="both"/>
        <w:rPr>
          <w:rFonts w:ascii="Times New Roman" w:hAnsi="Times New Roman"/>
          <w:bCs/>
          <w:sz w:val="28"/>
          <w:szCs w:val="28"/>
        </w:rPr>
      </w:pPr>
      <w:r w:rsidRPr="00A44D34">
        <w:rPr>
          <w:rFonts w:ascii="Times New Roman" w:hAnsi="Times New Roman"/>
          <w:sz w:val="28"/>
        </w:rPr>
        <w:t>Для повышения эффективности бизнес-процесса при наличии финансовой возможности целесообразна разработка информационной системы собственными силами.</w:t>
      </w:r>
      <w:r w:rsidR="003F6B67">
        <w:rPr>
          <w:rFonts w:ascii="Times New Roman" w:hAnsi="Times New Roman"/>
          <w:bCs/>
          <w:sz w:val="28"/>
          <w:szCs w:val="28"/>
        </w:rPr>
        <w:br w:type="page"/>
      </w:r>
    </w:p>
    <w:p w14:paraId="1671490A" w14:textId="08181EC1" w:rsidR="003F6B67" w:rsidRPr="003F6B67" w:rsidRDefault="003F6B67" w:rsidP="003F6B67">
      <w:pPr>
        <w:pStyle w:val="aff"/>
        <w:spacing w:line="360" w:lineRule="auto"/>
        <w:outlineLvl w:val="0"/>
      </w:pPr>
      <w:bookmarkStart w:id="12" w:name="_Toc136509263"/>
      <w:bookmarkStart w:id="13" w:name="_Toc136509325"/>
      <w:bookmarkStart w:id="14" w:name="_Toc196594377"/>
      <w:r>
        <w:lastRenderedPageBreak/>
        <w:t>3 </w:t>
      </w:r>
      <w:bookmarkEnd w:id="12"/>
      <w:bookmarkEnd w:id="13"/>
      <w:r w:rsidR="00880F71">
        <w:t>ТРЕБОВАНИЯ К ЭЛЕМЕНТАМ СИСТЕМЫ АВТОМАТИЗАЦИИ</w:t>
      </w:r>
      <w:bookmarkEnd w:id="14"/>
    </w:p>
    <w:p w14:paraId="130BC2D4" w14:textId="77777777" w:rsidR="003F6B67" w:rsidRDefault="003F6B67" w:rsidP="003F6B67">
      <w:pPr>
        <w:spacing w:after="0" w:line="360" w:lineRule="auto"/>
        <w:jc w:val="center"/>
        <w:rPr>
          <w:rFonts w:ascii="Times New Roman" w:hAnsi="Times New Roman"/>
          <w:bCs/>
          <w:sz w:val="28"/>
          <w:szCs w:val="28"/>
        </w:rPr>
      </w:pPr>
    </w:p>
    <w:p w14:paraId="3305BC18" w14:textId="77777777" w:rsidR="0075573C" w:rsidRPr="0075573C" w:rsidRDefault="0075573C" w:rsidP="0075573C">
      <w:pPr>
        <w:widowControl w:val="0"/>
        <w:spacing w:after="0" w:line="360" w:lineRule="auto"/>
        <w:ind w:firstLine="709"/>
        <w:jc w:val="both"/>
        <w:rPr>
          <w:rFonts w:ascii="Times New Roman" w:hAnsi="Times New Roman"/>
          <w:sz w:val="28"/>
        </w:rPr>
      </w:pPr>
      <w:proofErr w:type="gramStart"/>
      <w:r w:rsidRPr="0075573C">
        <w:rPr>
          <w:rFonts w:ascii="Times New Roman" w:hAnsi="Times New Roman"/>
          <w:sz w:val="28"/>
        </w:rPr>
        <w:t>Функции</w:t>
      </w:r>
      <w:proofErr w:type="gramEnd"/>
      <w:r w:rsidRPr="0075573C">
        <w:rPr>
          <w:rFonts w:ascii="Times New Roman" w:hAnsi="Times New Roman"/>
          <w:sz w:val="28"/>
        </w:rPr>
        <w:t xml:space="preserve"> разрабатываемой ИС </w:t>
      </w:r>
      <w:r w:rsidRPr="0075573C">
        <w:rPr>
          <w:rFonts w:ascii="Times New Roman" w:eastAsia="Times New Roman" w:hAnsi="Times New Roman"/>
          <w:sz w:val="28"/>
          <w:szCs w:val="28"/>
          <w:lang w:eastAsia="ru-RU"/>
        </w:rPr>
        <w:t>автоматизации продаж музыкального оборудования</w:t>
      </w:r>
      <w:r w:rsidRPr="0075573C">
        <w:rPr>
          <w:rFonts w:ascii="Times New Roman" w:hAnsi="Times New Roman"/>
          <w:sz w:val="28"/>
        </w:rPr>
        <w:t xml:space="preserve"> представлены в таблице 3.1.</w:t>
      </w:r>
    </w:p>
    <w:p w14:paraId="7E0DB351" w14:textId="77777777" w:rsidR="0075573C" w:rsidRPr="0075573C" w:rsidRDefault="0075573C" w:rsidP="0075573C">
      <w:pPr>
        <w:widowControl w:val="0"/>
        <w:spacing w:after="0" w:line="360" w:lineRule="auto"/>
        <w:jc w:val="both"/>
        <w:rPr>
          <w:rFonts w:ascii="Times New Roman" w:hAnsi="Times New Roman"/>
          <w:sz w:val="28"/>
        </w:rPr>
      </w:pPr>
    </w:p>
    <w:p w14:paraId="6EA51904" w14:textId="77777777" w:rsidR="0075573C" w:rsidRPr="0075573C" w:rsidRDefault="0075573C" w:rsidP="0075573C">
      <w:pPr>
        <w:widowControl w:val="0"/>
        <w:spacing w:after="0" w:line="240" w:lineRule="auto"/>
        <w:jc w:val="both"/>
        <w:rPr>
          <w:rFonts w:ascii="Times New Roman" w:hAnsi="Times New Roman"/>
          <w:sz w:val="28"/>
        </w:rPr>
      </w:pPr>
      <w:r w:rsidRPr="0075573C">
        <w:rPr>
          <w:rFonts w:ascii="Times New Roman" w:hAnsi="Times New Roman"/>
          <w:sz w:val="28"/>
        </w:rPr>
        <w:t xml:space="preserve">Таблица 3.1 – </w:t>
      </w:r>
      <w:proofErr w:type="gramStart"/>
      <w:r w:rsidRPr="0075573C">
        <w:rPr>
          <w:rFonts w:ascii="Times New Roman" w:hAnsi="Times New Roman"/>
          <w:sz w:val="28"/>
        </w:rPr>
        <w:t>Функции</w:t>
      </w:r>
      <w:proofErr w:type="gramEnd"/>
      <w:r w:rsidRPr="0075573C">
        <w:rPr>
          <w:rFonts w:ascii="Times New Roman" w:hAnsi="Times New Roman"/>
          <w:sz w:val="28"/>
        </w:rPr>
        <w:t xml:space="preserve"> разрабатываемой ИС </w:t>
      </w:r>
      <w:r w:rsidRPr="0075573C">
        <w:rPr>
          <w:rFonts w:ascii="Times New Roman" w:eastAsia="Times New Roman" w:hAnsi="Times New Roman"/>
          <w:sz w:val="28"/>
          <w:szCs w:val="28"/>
          <w:lang w:eastAsia="ru-RU"/>
        </w:rPr>
        <w:t>автоматизации продаж музыкального оборудования</w:t>
      </w:r>
    </w:p>
    <w:tbl>
      <w:tblPr>
        <w:tblStyle w:val="44"/>
        <w:tblW w:w="0" w:type="auto"/>
        <w:tblLook w:val="04A0" w:firstRow="1" w:lastRow="0" w:firstColumn="1" w:lastColumn="0" w:noHBand="0" w:noVBand="1"/>
      </w:tblPr>
      <w:tblGrid>
        <w:gridCol w:w="456"/>
        <w:gridCol w:w="2658"/>
        <w:gridCol w:w="4252"/>
        <w:gridCol w:w="2262"/>
      </w:tblGrid>
      <w:tr w:rsidR="0075573C" w:rsidRPr="0075573C" w14:paraId="7F6D8D3E" w14:textId="77777777" w:rsidTr="00D50FAD">
        <w:tc>
          <w:tcPr>
            <w:tcW w:w="456" w:type="dxa"/>
          </w:tcPr>
          <w:p w14:paraId="4EBDB28D" w14:textId="77777777" w:rsidR="0075573C" w:rsidRPr="0075573C" w:rsidRDefault="0075573C" w:rsidP="00D50FAD">
            <w:pPr>
              <w:widowControl w:val="0"/>
              <w:spacing w:after="0" w:line="240" w:lineRule="auto"/>
              <w:jc w:val="center"/>
              <w:rPr>
                <w:rFonts w:ascii="Times New Roman" w:hAnsi="Times New Roman"/>
                <w:sz w:val="24"/>
                <w:szCs w:val="20"/>
              </w:rPr>
            </w:pPr>
            <w:r w:rsidRPr="0075573C">
              <w:rPr>
                <w:rFonts w:ascii="Times New Roman" w:hAnsi="Times New Roman"/>
                <w:sz w:val="24"/>
                <w:szCs w:val="20"/>
              </w:rPr>
              <w:t>№</w:t>
            </w:r>
          </w:p>
        </w:tc>
        <w:tc>
          <w:tcPr>
            <w:tcW w:w="2658" w:type="dxa"/>
          </w:tcPr>
          <w:p w14:paraId="5E77AE0D" w14:textId="77777777" w:rsidR="0075573C" w:rsidRPr="0075573C" w:rsidRDefault="0075573C" w:rsidP="00D50FAD">
            <w:pPr>
              <w:widowControl w:val="0"/>
              <w:spacing w:after="0" w:line="240" w:lineRule="auto"/>
              <w:jc w:val="center"/>
              <w:rPr>
                <w:rFonts w:ascii="Times New Roman" w:hAnsi="Times New Roman"/>
                <w:sz w:val="24"/>
                <w:szCs w:val="20"/>
              </w:rPr>
            </w:pPr>
            <w:r w:rsidRPr="0075573C">
              <w:rPr>
                <w:rFonts w:ascii="Times New Roman" w:hAnsi="Times New Roman"/>
                <w:sz w:val="24"/>
                <w:szCs w:val="20"/>
              </w:rPr>
              <w:t>Название функции или программного модуля, выполняющего функцию</w:t>
            </w:r>
          </w:p>
        </w:tc>
        <w:tc>
          <w:tcPr>
            <w:tcW w:w="4252" w:type="dxa"/>
          </w:tcPr>
          <w:p w14:paraId="305D18F7" w14:textId="77777777" w:rsidR="0075573C" w:rsidRPr="0075573C" w:rsidRDefault="0075573C" w:rsidP="00D50FAD">
            <w:pPr>
              <w:widowControl w:val="0"/>
              <w:spacing w:after="0" w:line="240" w:lineRule="auto"/>
              <w:jc w:val="center"/>
              <w:rPr>
                <w:rFonts w:ascii="Times New Roman" w:hAnsi="Times New Roman"/>
                <w:sz w:val="24"/>
                <w:szCs w:val="20"/>
              </w:rPr>
            </w:pPr>
            <w:r w:rsidRPr="0075573C">
              <w:rPr>
                <w:rFonts w:ascii="Times New Roman" w:hAnsi="Times New Roman"/>
                <w:sz w:val="24"/>
                <w:szCs w:val="20"/>
              </w:rPr>
              <w:t>Краткое описание функции</w:t>
            </w:r>
          </w:p>
        </w:tc>
        <w:tc>
          <w:tcPr>
            <w:tcW w:w="2262" w:type="dxa"/>
          </w:tcPr>
          <w:p w14:paraId="7E939950" w14:textId="77777777" w:rsidR="0075573C" w:rsidRPr="0075573C" w:rsidRDefault="0075573C" w:rsidP="00D50FAD">
            <w:pPr>
              <w:widowControl w:val="0"/>
              <w:spacing w:after="0" w:line="240" w:lineRule="auto"/>
              <w:jc w:val="center"/>
              <w:rPr>
                <w:rFonts w:ascii="Times New Roman" w:hAnsi="Times New Roman"/>
                <w:sz w:val="24"/>
                <w:szCs w:val="20"/>
              </w:rPr>
            </w:pPr>
            <w:r w:rsidRPr="0075573C">
              <w:rPr>
                <w:rFonts w:ascii="Times New Roman" w:hAnsi="Times New Roman"/>
                <w:sz w:val="24"/>
                <w:szCs w:val="20"/>
              </w:rPr>
              <w:t>Особые требования к функции при ее выполнении</w:t>
            </w:r>
          </w:p>
        </w:tc>
      </w:tr>
      <w:tr w:rsidR="0075573C" w:rsidRPr="0075573C" w14:paraId="0BF71B6F" w14:textId="77777777" w:rsidTr="00D50FAD">
        <w:tc>
          <w:tcPr>
            <w:tcW w:w="456" w:type="dxa"/>
          </w:tcPr>
          <w:p w14:paraId="28D0750B" w14:textId="77777777" w:rsidR="0075573C" w:rsidRPr="0075573C" w:rsidRDefault="0075573C" w:rsidP="00D50FAD">
            <w:pPr>
              <w:widowControl w:val="0"/>
              <w:spacing w:after="0" w:line="240" w:lineRule="auto"/>
              <w:jc w:val="center"/>
              <w:rPr>
                <w:rFonts w:ascii="Times New Roman" w:hAnsi="Times New Roman"/>
                <w:sz w:val="24"/>
                <w:szCs w:val="20"/>
              </w:rPr>
            </w:pPr>
            <w:r w:rsidRPr="0075573C">
              <w:rPr>
                <w:rFonts w:ascii="Times New Roman" w:hAnsi="Times New Roman"/>
                <w:sz w:val="24"/>
                <w:szCs w:val="20"/>
              </w:rPr>
              <w:t>1</w:t>
            </w:r>
          </w:p>
        </w:tc>
        <w:tc>
          <w:tcPr>
            <w:tcW w:w="2658" w:type="dxa"/>
          </w:tcPr>
          <w:p w14:paraId="6026E1AA" w14:textId="77777777" w:rsidR="0075573C" w:rsidRPr="0075573C" w:rsidRDefault="0075573C" w:rsidP="00D50FAD">
            <w:pPr>
              <w:widowControl w:val="0"/>
              <w:spacing w:after="0" w:line="240" w:lineRule="auto"/>
              <w:rPr>
                <w:rFonts w:ascii="Times New Roman" w:hAnsi="Times New Roman"/>
                <w:sz w:val="24"/>
                <w:szCs w:val="20"/>
              </w:rPr>
            </w:pPr>
            <w:r w:rsidRPr="0075573C">
              <w:rPr>
                <w:rFonts w:ascii="Times New Roman" w:hAnsi="Times New Roman"/>
                <w:sz w:val="24"/>
                <w:szCs w:val="20"/>
              </w:rPr>
              <w:t>Добавление новой партии поступившего на склад товара в ИС</w:t>
            </w:r>
          </w:p>
        </w:tc>
        <w:tc>
          <w:tcPr>
            <w:tcW w:w="4252" w:type="dxa"/>
          </w:tcPr>
          <w:p w14:paraId="4EAC1937" w14:textId="77777777" w:rsidR="0075573C" w:rsidRPr="0075573C" w:rsidRDefault="0075573C" w:rsidP="00D50FAD">
            <w:pPr>
              <w:widowControl w:val="0"/>
              <w:spacing w:after="0" w:line="240" w:lineRule="auto"/>
              <w:rPr>
                <w:rFonts w:ascii="Times New Roman" w:hAnsi="Times New Roman"/>
                <w:sz w:val="24"/>
                <w:szCs w:val="20"/>
              </w:rPr>
            </w:pPr>
            <w:r w:rsidRPr="0075573C">
              <w:rPr>
                <w:rFonts w:ascii="Times New Roman" w:hAnsi="Times New Roman"/>
                <w:sz w:val="24"/>
                <w:szCs w:val="20"/>
              </w:rPr>
              <w:t>Менеджеру складского учета доступно меню добавления нового товара, где необходимо сначала выбрать тип товара, затем заполнить информацию о нем и затем добавить его в ИС.</w:t>
            </w:r>
          </w:p>
        </w:tc>
        <w:tc>
          <w:tcPr>
            <w:tcW w:w="2262" w:type="dxa"/>
          </w:tcPr>
          <w:p w14:paraId="3B502062" w14:textId="77777777" w:rsidR="0075573C" w:rsidRPr="0075573C" w:rsidRDefault="0075573C" w:rsidP="00D50FAD">
            <w:pPr>
              <w:widowControl w:val="0"/>
              <w:spacing w:after="0" w:line="240" w:lineRule="auto"/>
              <w:rPr>
                <w:rFonts w:ascii="Times New Roman" w:hAnsi="Times New Roman"/>
                <w:sz w:val="24"/>
                <w:szCs w:val="20"/>
              </w:rPr>
            </w:pPr>
            <w:r w:rsidRPr="0075573C">
              <w:rPr>
                <w:rFonts w:ascii="Times New Roman" w:hAnsi="Times New Roman"/>
                <w:sz w:val="24"/>
                <w:szCs w:val="20"/>
              </w:rPr>
              <w:t>Типы товаров: музыкальные инструменты (гитара, тромбон, скрипка, синтезатор), нотные издания, аксессуары (тюнер, пюпитр, стул), аудиоаппаратура (наушники, микрофон), сувениры (звонок настольный, брелок). Добавленный товар получает статус «В наличии». Если ранее товар уже был внесен в ИС и имел статус «Ожидает поставки», то статус должен поменяться на «В наличии».</w:t>
            </w:r>
          </w:p>
        </w:tc>
      </w:tr>
      <w:tr w:rsidR="0075573C" w:rsidRPr="0075573C" w14:paraId="6CB76F1C" w14:textId="77777777" w:rsidTr="00D50FAD">
        <w:tc>
          <w:tcPr>
            <w:tcW w:w="456" w:type="dxa"/>
          </w:tcPr>
          <w:p w14:paraId="21E41DE9" w14:textId="77777777" w:rsidR="0075573C" w:rsidRPr="0075573C" w:rsidRDefault="0075573C" w:rsidP="00D50FAD">
            <w:pPr>
              <w:widowControl w:val="0"/>
              <w:spacing w:after="0" w:line="240" w:lineRule="auto"/>
              <w:jc w:val="center"/>
              <w:rPr>
                <w:rFonts w:ascii="Times New Roman" w:hAnsi="Times New Roman"/>
                <w:sz w:val="24"/>
                <w:szCs w:val="20"/>
              </w:rPr>
            </w:pPr>
            <w:r w:rsidRPr="0075573C">
              <w:rPr>
                <w:rFonts w:ascii="Times New Roman" w:hAnsi="Times New Roman"/>
                <w:sz w:val="24"/>
                <w:szCs w:val="20"/>
              </w:rPr>
              <w:t>2</w:t>
            </w:r>
          </w:p>
        </w:tc>
        <w:tc>
          <w:tcPr>
            <w:tcW w:w="2658" w:type="dxa"/>
          </w:tcPr>
          <w:p w14:paraId="475C2A0B" w14:textId="77777777" w:rsidR="0075573C" w:rsidRPr="0075573C" w:rsidRDefault="0075573C" w:rsidP="00D50FAD">
            <w:pPr>
              <w:spacing w:after="0" w:line="240" w:lineRule="auto"/>
              <w:rPr>
                <w:rFonts w:ascii="Times New Roman" w:hAnsi="Times New Roman"/>
                <w:sz w:val="24"/>
                <w:szCs w:val="20"/>
              </w:rPr>
            </w:pPr>
            <w:r w:rsidRPr="0075573C">
              <w:rPr>
                <w:rFonts w:ascii="Times New Roman" w:hAnsi="Times New Roman"/>
                <w:sz w:val="24"/>
                <w:szCs w:val="24"/>
              </w:rPr>
              <w:t>Резервное копирование базы данных</w:t>
            </w:r>
          </w:p>
        </w:tc>
        <w:tc>
          <w:tcPr>
            <w:tcW w:w="4252" w:type="dxa"/>
          </w:tcPr>
          <w:p w14:paraId="35C5BCE4" w14:textId="77777777" w:rsidR="0075573C" w:rsidRPr="0075573C" w:rsidRDefault="0075573C" w:rsidP="00D50FAD">
            <w:pPr>
              <w:widowControl w:val="0"/>
              <w:spacing w:after="0" w:line="240" w:lineRule="auto"/>
              <w:rPr>
                <w:rFonts w:ascii="Times New Roman" w:hAnsi="Times New Roman"/>
                <w:sz w:val="24"/>
                <w:szCs w:val="20"/>
              </w:rPr>
            </w:pPr>
            <w:r w:rsidRPr="0075573C">
              <w:rPr>
                <w:rFonts w:ascii="Times New Roman" w:hAnsi="Times New Roman"/>
                <w:sz w:val="24"/>
                <w:szCs w:val="20"/>
              </w:rPr>
              <w:t>В панели администратора кнопка резервного копирования позволяет скопировать все данные из базы данных.</w:t>
            </w:r>
          </w:p>
        </w:tc>
        <w:tc>
          <w:tcPr>
            <w:tcW w:w="2262" w:type="dxa"/>
          </w:tcPr>
          <w:p w14:paraId="7DEC48F2" w14:textId="77777777" w:rsidR="0075573C" w:rsidRPr="0075573C" w:rsidRDefault="0075573C" w:rsidP="00D50FAD">
            <w:pPr>
              <w:widowControl w:val="0"/>
              <w:spacing w:after="0" w:line="240" w:lineRule="auto"/>
              <w:rPr>
                <w:rFonts w:ascii="Times New Roman" w:hAnsi="Times New Roman"/>
                <w:sz w:val="24"/>
                <w:szCs w:val="20"/>
              </w:rPr>
            </w:pPr>
            <w:r w:rsidRPr="0075573C">
              <w:rPr>
                <w:rFonts w:ascii="Times New Roman" w:hAnsi="Times New Roman"/>
                <w:sz w:val="24"/>
                <w:szCs w:val="20"/>
              </w:rPr>
              <w:t>Опционально можно указать целевой путь на сервере для резервной копии.</w:t>
            </w:r>
          </w:p>
        </w:tc>
      </w:tr>
      <w:tr w:rsidR="0075573C" w:rsidRPr="0075573C" w14:paraId="2ADCB09C" w14:textId="77777777" w:rsidTr="00D50FAD">
        <w:tc>
          <w:tcPr>
            <w:tcW w:w="456" w:type="dxa"/>
          </w:tcPr>
          <w:p w14:paraId="542E8779" w14:textId="77777777" w:rsidR="0075573C" w:rsidRPr="0075573C" w:rsidRDefault="0075573C" w:rsidP="00D50FAD">
            <w:pPr>
              <w:widowControl w:val="0"/>
              <w:spacing w:after="0" w:line="240" w:lineRule="auto"/>
              <w:jc w:val="center"/>
              <w:rPr>
                <w:rFonts w:ascii="Times New Roman" w:hAnsi="Times New Roman"/>
                <w:sz w:val="24"/>
                <w:szCs w:val="20"/>
              </w:rPr>
            </w:pPr>
            <w:r w:rsidRPr="0075573C">
              <w:rPr>
                <w:rFonts w:ascii="Times New Roman" w:hAnsi="Times New Roman"/>
                <w:sz w:val="24"/>
                <w:szCs w:val="20"/>
              </w:rPr>
              <w:t>3</w:t>
            </w:r>
          </w:p>
        </w:tc>
        <w:tc>
          <w:tcPr>
            <w:tcW w:w="2658" w:type="dxa"/>
          </w:tcPr>
          <w:p w14:paraId="18100201" w14:textId="77777777" w:rsidR="0075573C" w:rsidRPr="0075573C" w:rsidRDefault="0075573C" w:rsidP="00D50FAD">
            <w:pPr>
              <w:spacing w:after="0" w:line="240" w:lineRule="auto"/>
              <w:rPr>
                <w:rFonts w:ascii="Times New Roman" w:hAnsi="Times New Roman"/>
                <w:sz w:val="24"/>
                <w:szCs w:val="24"/>
              </w:rPr>
            </w:pPr>
            <w:r w:rsidRPr="0075573C">
              <w:rPr>
                <w:rFonts w:ascii="Times New Roman" w:hAnsi="Times New Roman"/>
                <w:sz w:val="24"/>
                <w:szCs w:val="24"/>
              </w:rPr>
              <w:t>Поиск товара по различным свойствам</w:t>
            </w:r>
          </w:p>
        </w:tc>
        <w:tc>
          <w:tcPr>
            <w:tcW w:w="4252" w:type="dxa"/>
          </w:tcPr>
          <w:p w14:paraId="39299A0F" w14:textId="77777777" w:rsidR="0075573C" w:rsidRPr="0075573C" w:rsidRDefault="0075573C" w:rsidP="00D50FAD">
            <w:pPr>
              <w:widowControl w:val="0"/>
              <w:spacing w:after="0" w:line="240" w:lineRule="auto"/>
              <w:rPr>
                <w:rFonts w:ascii="Times New Roman" w:hAnsi="Times New Roman"/>
                <w:sz w:val="24"/>
                <w:szCs w:val="20"/>
              </w:rPr>
            </w:pPr>
            <w:r w:rsidRPr="0075573C">
              <w:rPr>
                <w:rFonts w:ascii="Times New Roman" w:hAnsi="Times New Roman"/>
                <w:sz w:val="24"/>
                <w:szCs w:val="20"/>
              </w:rPr>
              <w:t>Функция поиска товара позволяет с помощью фильтров и ключевых слов находить нужный товар в ИС</w:t>
            </w:r>
          </w:p>
        </w:tc>
        <w:tc>
          <w:tcPr>
            <w:tcW w:w="2262" w:type="dxa"/>
          </w:tcPr>
          <w:p w14:paraId="0C08060C" w14:textId="77777777" w:rsidR="0075573C" w:rsidRPr="0075573C" w:rsidRDefault="0075573C" w:rsidP="00D50FAD">
            <w:pPr>
              <w:widowControl w:val="0"/>
              <w:spacing w:after="0" w:line="240" w:lineRule="auto"/>
              <w:rPr>
                <w:rFonts w:ascii="Times New Roman" w:hAnsi="Times New Roman"/>
                <w:sz w:val="24"/>
                <w:szCs w:val="20"/>
              </w:rPr>
            </w:pPr>
            <w:r w:rsidRPr="0075573C">
              <w:rPr>
                <w:rFonts w:ascii="Times New Roman" w:hAnsi="Times New Roman"/>
                <w:sz w:val="24"/>
                <w:szCs w:val="20"/>
              </w:rPr>
              <w:t>Не предъявляются</w:t>
            </w:r>
          </w:p>
        </w:tc>
      </w:tr>
      <w:tr w:rsidR="0075573C" w:rsidRPr="0075573C" w14:paraId="6C1A8B70" w14:textId="77777777" w:rsidTr="00D50FAD">
        <w:tc>
          <w:tcPr>
            <w:tcW w:w="456" w:type="dxa"/>
          </w:tcPr>
          <w:p w14:paraId="6F7017A0" w14:textId="77777777" w:rsidR="0075573C" w:rsidRPr="0075573C" w:rsidRDefault="0075573C" w:rsidP="00D50FAD">
            <w:pPr>
              <w:widowControl w:val="0"/>
              <w:spacing w:after="0" w:line="240" w:lineRule="auto"/>
              <w:jc w:val="center"/>
              <w:rPr>
                <w:rFonts w:ascii="Times New Roman" w:hAnsi="Times New Roman"/>
                <w:sz w:val="24"/>
                <w:szCs w:val="20"/>
              </w:rPr>
            </w:pPr>
            <w:r w:rsidRPr="0075573C">
              <w:rPr>
                <w:rFonts w:ascii="Times New Roman" w:hAnsi="Times New Roman"/>
                <w:sz w:val="24"/>
                <w:szCs w:val="20"/>
              </w:rPr>
              <w:t>4</w:t>
            </w:r>
          </w:p>
        </w:tc>
        <w:tc>
          <w:tcPr>
            <w:tcW w:w="2658" w:type="dxa"/>
          </w:tcPr>
          <w:p w14:paraId="3A4755DA" w14:textId="77777777" w:rsidR="0075573C" w:rsidRPr="0075573C" w:rsidRDefault="0075573C" w:rsidP="00D50FAD">
            <w:pPr>
              <w:spacing w:after="0" w:line="240" w:lineRule="auto"/>
              <w:rPr>
                <w:rFonts w:ascii="Times New Roman" w:hAnsi="Times New Roman"/>
                <w:sz w:val="24"/>
                <w:szCs w:val="24"/>
              </w:rPr>
            </w:pPr>
            <w:r w:rsidRPr="0075573C">
              <w:rPr>
                <w:rFonts w:ascii="Times New Roman" w:hAnsi="Times New Roman"/>
                <w:sz w:val="24"/>
                <w:szCs w:val="24"/>
              </w:rPr>
              <w:t>Вывод баннера с полным описанием товара</w:t>
            </w:r>
          </w:p>
        </w:tc>
        <w:tc>
          <w:tcPr>
            <w:tcW w:w="4252" w:type="dxa"/>
          </w:tcPr>
          <w:p w14:paraId="5DB5686E" w14:textId="77777777" w:rsidR="0075573C" w:rsidRPr="0075573C" w:rsidRDefault="0075573C" w:rsidP="00D50FAD">
            <w:pPr>
              <w:widowControl w:val="0"/>
              <w:spacing w:after="0" w:line="240" w:lineRule="auto"/>
              <w:rPr>
                <w:rFonts w:ascii="Times New Roman" w:hAnsi="Times New Roman"/>
                <w:sz w:val="24"/>
                <w:szCs w:val="20"/>
              </w:rPr>
            </w:pPr>
            <w:r w:rsidRPr="0075573C">
              <w:rPr>
                <w:rFonts w:ascii="Times New Roman" w:hAnsi="Times New Roman"/>
                <w:sz w:val="24"/>
                <w:szCs w:val="20"/>
              </w:rPr>
              <w:t>Просмотр всей доступной информации о найденном ранее товаре</w:t>
            </w:r>
          </w:p>
        </w:tc>
        <w:tc>
          <w:tcPr>
            <w:tcW w:w="2262" w:type="dxa"/>
          </w:tcPr>
          <w:p w14:paraId="137434CE" w14:textId="77777777" w:rsidR="0075573C" w:rsidRPr="0075573C" w:rsidRDefault="0075573C" w:rsidP="00D50FAD">
            <w:pPr>
              <w:widowControl w:val="0"/>
              <w:spacing w:after="0" w:line="240" w:lineRule="auto"/>
              <w:rPr>
                <w:rFonts w:ascii="Times New Roman" w:hAnsi="Times New Roman"/>
                <w:sz w:val="24"/>
                <w:szCs w:val="20"/>
              </w:rPr>
            </w:pPr>
            <w:r w:rsidRPr="0075573C">
              <w:rPr>
                <w:rFonts w:ascii="Times New Roman" w:hAnsi="Times New Roman"/>
                <w:sz w:val="24"/>
                <w:szCs w:val="20"/>
              </w:rPr>
              <w:t>Не предъявляются</w:t>
            </w:r>
          </w:p>
        </w:tc>
      </w:tr>
    </w:tbl>
    <w:p w14:paraId="0F3526DB" w14:textId="77777777" w:rsidR="0075573C" w:rsidRPr="0075573C" w:rsidRDefault="0075573C" w:rsidP="0075573C">
      <w:pPr>
        <w:widowControl w:val="0"/>
        <w:spacing w:after="0" w:line="360" w:lineRule="auto"/>
        <w:jc w:val="both"/>
        <w:rPr>
          <w:rFonts w:ascii="Times New Roman" w:hAnsi="Times New Roman"/>
          <w:sz w:val="28"/>
        </w:rPr>
      </w:pPr>
      <w:r w:rsidRPr="0075573C">
        <w:rPr>
          <w:rFonts w:ascii="Times New Roman" w:hAnsi="Times New Roman"/>
          <w:sz w:val="28"/>
        </w:rPr>
        <w:lastRenderedPageBreak/>
        <w:t>Продолжение таблицы 3.1</w:t>
      </w:r>
    </w:p>
    <w:tbl>
      <w:tblPr>
        <w:tblStyle w:val="44"/>
        <w:tblW w:w="0" w:type="auto"/>
        <w:tblLook w:val="04A0" w:firstRow="1" w:lastRow="0" w:firstColumn="1" w:lastColumn="0" w:noHBand="0" w:noVBand="1"/>
      </w:tblPr>
      <w:tblGrid>
        <w:gridCol w:w="456"/>
        <w:gridCol w:w="1950"/>
        <w:gridCol w:w="4031"/>
        <w:gridCol w:w="3191"/>
      </w:tblGrid>
      <w:tr w:rsidR="0075573C" w:rsidRPr="0075573C" w14:paraId="09E30E49" w14:textId="77777777" w:rsidTr="0013724B">
        <w:tc>
          <w:tcPr>
            <w:tcW w:w="456" w:type="dxa"/>
          </w:tcPr>
          <w:p w14:paraId="05206459" w14:textId="77777777" w:rsidR="0075573C" w:rsidRPr="0075573C" w:rsidRDefault="0075573C" w:rsidP="0075573C">
            <w:pPr>
              <w:widowControl w:val="0"/>
              <w:spacing w:after="0" w:line="240" w:lineRule="auto"/>
              <w:jc w:val="center"/>
              <w:rPr>
                <w:rFonts w:ascii="Times New Roman" w:hAnsi="Times New Roman"/>
                <w:sz w:val="24"/>
                <w:szCs w:val="20"/>
              </w:rPr>
            </w:pPr>
            <w:r w:rsidRPr="0075573C">
              <w:rPr>
                <w:rFonts w:ascii="Times New Roman" w:hAnsi="Times New Roman"/>
                <w:sz w:val="24"/>
                <w:szCs w:val="20"/>
              </w:rPr>
              <w:t>5</w:t>
            </w:r>
          </w:p>
        </w:tc>
        <w:tc>
          <w:tcPr>
            <w:tcW w:w="1807" w:type="dxa"/>
          </w:tcPr>
          <w:p w14:paraId="46B65411" w14:textId="77777777" w:rsidR="0075573C" w:rsidRPr="0075573C" w:rsidRDefault="0075573C" w:rsidP="0075573C">
            <w:pPr>
              <w:widowControl w:val="0"/>
              <w:spacing w:after="0" w:line="240" w:lineRule="auto"/>
              <w:rPr>
                <w:rFonts w:ascii="Times New Roman" w:hAnsi="Times New Roman"/>
                <w:sz w:val="24"/>
                <w:szCs w:val="20"/>
              </w:rPr>
            </w:pPr>
            <w:r w:rsidRPr="0075573C">
              <w:rPr>
                <w:rFonts w:ascii="Times New Roman" w:hAnsi="Times New Roman"/>
                <w:sz w:val="24"/>
                <w:szCs w:val="24"/>
              </w:rPr>
              <w:t>Добавление доступного товара в корзину</w:t>
            </w:r>
          </w:p>
        </w:tc>
        <w:tc>
          <w:tcPr>
            <w:tcW w:w="4111" w:type="dxa"/>
          </w:tcPr>
          <w:p w14:paraId="5BC3F0AF" w14:textId="77777777" w:rsidR="0075573C" w:rsidRPr="0075573C" w:rsidRDefault="0075573C" w:rsidP="0075573C">
            <w:pPr>
              <w:widowControl w:val="0"/>
              <w:spacing w:after="0" w:line="240" w:lineRule="auto"/>
              <w:rPr>
                <w:rFonts w:ascii="Times New Roman" w:hAnsi="Times New Roman"/>
                <w:sz w:val="24"/>
                <w:szCs w:val="20"/>
              </w:rPr>
            </w:pPr>
            <w:r w:rsidRPr="0075573C">
              <w:rPr>
                <w:rFonts w:ascii="Times New Roman" w:hAnsi="Times New Roman"/>
                <w:sz w:val="24"/>
                <w:szCs w:val="20"/>
              </w:rPr>
              <w:t>У продавца есть возможность добавить товар, выбранный клиентом, в корзину.</w:t>
            </w:r>
          </w:p>
        </w:tc>
        <w:tc>
          <w:tcPr>
            <w:tcW w:w="3254" w:type="dxa"/>
          </w:tcPr>
          <w:p w14:paraId="06F5419E" w14:textId="77777777" w:rsidR="0075573C" w:rsidRPr="0075573C" w:rsidRDefault="0075573C" w:rsidP="0075573C">
            <w:pPr>
              <w:widowControl w:val="0"/>
              <w:spacing w:after="0" w:line="240" w:lineRule="auto"/>
              <w:rPr>
                <w:rFonts w:ascii="Times New Roman" w:hAnsi="Times New Roman"/>
                <w:sz w:val="24"/>
                <w:szCs w:val="20"/>
              </w:rPr>
            </w:pPr>
            <w:r w:rsidRPr="0075573C">
              <w:rPr>
                <w:rFonts w:ascii="Times New Roman" w:hAnsi="Times New Roman"/>
                <w:sz w:val="24"/>
                <w:szCs w:val="20"/>
              </w:rPr>
              <w:t>Присутствует возможность указать количество единиц товара. Размер корзины не ограничен. После совершения продажи корзина очищается. Чтобы добавить товар в корзину, его статус должен быть «В наличии».</w:t>
            </w:r>
          </w:p>
        </w:tc>
      </w:tr>
      <w:tr w:rsidR="0075573C" w:rsidRPr="0075573C" w14:paraId="14ACBA0B" w14:textId="77777777" w:rsidTr="0013724B">
        <w:tc>
          <w:tcPr>
            <w:tcW w:w="456" w:type="dxa"/>
          </w:tcPr>
          <w:p w14:paraId="66A7CFB9" w14:textId="77777777" w:rsidR="0075573C" w:rsidRPr="0075573C" w:rsidRDefault="0075573C" w:rsidP="0075573C">
            <w:pPr>
              <w:widowControl w:val="0"/>
              <w:spacing w:after="0" w:line="240" w:lineRule="auto"/>
              <w:jc w:val="center"/>
              <w:rPr>
                <w:rFonts w:ascii="Times New Roman" w:hAnsi="Times New Roman"/>
                <w:sz w:val="24"/>
                <w:szCs w:val="20"/>
              </w:rPr>
            </w:pPr>
            <w:r w:rsidRPr="0075573C">
              <w:rPr>
                <w:rFonts w:ascii="Times New Roman" w:hAnsi="Times New Roman"/>
                <w:sz w:val="24"/>
                <w:szCs w:val="20"/>
              </w:rPr>
              <w:t>6</w:t>
            </w:r>
          </w:p>
        </w:tc>
        <w:tc>
          <w:tcPr>
            <w:tcW w:w="1807" w:type="dxa"/>
          </w:tcPr>
          <w:p w14:paraId="4ED8D7CE" w14:textId="77777777" w:rsidR="0075573C" w:rsidRPr="0075573C" w:rsidRDefault="0075573C" w:rsidP="0075573C">
            <w:pPr>
              <w:widowControl w:val="0"/>
              <w:spacing w:after="0" w:line="240" w:lineRule="auto"/>
              <w:rPr>
                <w:rFonts w:ascii="Times New Roman" w:hAnsi="Times New Roman"/>
                <w:sz w:val="24"/>
                <w:szCs w:val="24"/>
              </w:rPr>
            </w:pPr>
            <w:r w:rsidRPr="0075573C">
              <w:rPr>
                <w:rFonts w:ascii="Times New Roman" w:hAnsi="Times New Roman"/>
                <w:sz w:val="24"/>
                <w:szCs w:val="24"/>
              </w:rPr>
              <w:t>Оформление ФХЖ</w:t>
            </w:r>
          </w:p>
        </w:tc>
        <w:tc>
          <w:tcPr>
            <w:tcW w:w="4111" w:type="dxa"/>
          </w:tcPr>
          <w:p w14:paraId="6FDBCD61" w14:textId="77777777" w:rsidR="0075573C" w:rsidRPr="0075573C" w:rsidRDefault="0075573C" w:rsidP="0075573C">
            <w:pPr>
              <w:widowControl w:val="0"/>
              <w:spacing w:after="0" w:line="240" w:lineRule="auto"/>
              <w:rPr>
                <w:rFonts w:ascii="Times New Roman" w:hAnsi="Times New Roman"/>
                <w:sz w:val="24"/>
                <w:szCs w:val="24"/>
              </w:rPr>
            </w:pPr>
            <w:r w:rsidRPr="0075573C">
              <w:rPr>
                <w:rFonts w:ascii="Times New Roman" w:hAnsi="Times New Roman"/>
                <w:sz w:val="24"/>
                <w:szCs w:val="24"/>
              </w:rPr>
              <w:t>При нажатии на кнопку совершения продажи ИС запрашивает оплату. При успешной оплате продажа осуществляется.</w:t>
            </w:r>
          </w:p>
        </w:tc>
        <w:tc>
          <w:tcPr>
            <w:tcW w:w="3254" w:type="dxa"/>
          </w:tcPr>
          <w:p w14:paraId="5E62F062" w14:textId="77777777" w:rsidR="0075573C" w:rsidRPr="0075573C" w:rsidRDefault="0075573C" w:rsidP="0075573C">
            <w:pPr>
              <w:widowControl w:val="0"/>
              <w:spacing w:after="0" w:line="240" w:lineRule="auto"/>
              <w:rPr>
                <w:rFonts w:ascii="Times New Roman" w:hAnsi="Times New Roman"/>
                <w:sz w:val="24"/>
                <w:szCs w:val="20"/>
              </w:rPr>
            </w:pPr>
            <w:r w:rsidRPr="0075573C">
              <w:rPr>
                <w:rFonts w:ascii="Times New Roman" w:hAnsi="Times New Roman"/>
                <w:sz w:val="24"/>
                <w:szCs w:val="20"/>
              </w:rPr>
              <w:t>Для совершения продажи в корзине должна быть минимум одна единица товара. Проданный товар в системе помечается как «Продан».</w:t>
            </w:r>
          </w:p>
        </w:tc>
      </w:tr>
      <w:tr w:rsidR="0075573C" w:rsidRPr="0075573C" w14:paraId="5872B5F1" w14:textId="77777777" w:rsidTr="0013724B">
        <w:tc>
          <w:tcPr>
            <w:tcW w:w="456" w:type="dxa"/>
          </w:tcPr>
          <w:p w14:paraId="4169F4B0" w14:textId="77777777" w:rsidR="0075573C" w:rsidRPr="0075573C" w:rsidRDefault="0075573C" w:rsidP="0075573C">
            <w:pPr>
              <w:widowControl w:val="0"/>
              <w:spacing w:after="0" w:line="240" w:lineRule="auto"/>
              <w:jc w:val="center"/>
              <w:rPr>
                <w:rFonts w:ascii="Times New Roman" w:hAnsi="Times New Roman"/>
                <w:sz w:val="24"/>
                <w:szCs w:val="20"/>
              </w:rPr>
            </w:pPr>
            <w:r w:rsidRPr="0075573C">
              <w:rPr>
                <w:rFonts w:ascii="Times New Roman" w:hAnsi="Times New Roman"/>
                <w:sz w:val="24"/>
                <w:szCs w:val="20"/>
              </w:rPr>
              <w:t>7</w:t>
            </w:r>
          </w:p>
        </w:tc>
        <w:tc>
          <w:tcPr>
            <w:tcW w:w="1807" w:type="dxa"/>
          </w:tcPr>
          <w:p w14:paraId="18DCE2B9" w14:textId="77777777" w:rsidR="0075573C" w:rsidRPr="0075573C" w:rsidRDefault="0075573C" w:rsidP="0075573C">
            <w:pPr>
              <w:widowControl w:val="0"/>
              <w:spacing w:after="0" w:line="240" w:lineRule="auto"/>
              <w:rPr>
                <w:rFonts w:ascii="Times New Roman" w:hAnsi="Times New Roman"/>
                <w:sz w:val="24"/>
                <w:szCs w:val="24"/>
              </w:rPr>
            </w:pPr>
            <w:r w:rsidRPr="0075573C">
              <w:rPr>
                <w:rFonts w:ascii="Times New Roman" w:hAnsi="Times New Roman"/>
                <w:sz w:val="24"/>
                <w:szCs w:val="24"/>
              </w:rPr>
              <w:t>Проведение оплаты</w:t>
            </w:r>
          </w:p>
        </w:tc>
        <w:tc>
          <w:tcPr>
            <w:tcW w:w="4111" w:type="dxa"/>
          </w:tcPr>
          <w:p w14:paraId="6CF2A46D" w14:textId="77777777" w:rsidR="0075573C" w:rsidRPr="0075573C" w:rsidRDefault="0075573C" w:rsidP="0075573C">
            <w:pPr>
              <w:widowControl w:val="0"/>
              <w:spacing w:after="0" w:line="240" w:lineRule="auto"/>
              <w:rPr>
                <w:rFonts w:ascii="Times New Roman" w:hAnsi="Times New Roman"/>
                <w:sz w:val="24"/>
                <w:szCs w:val="24"/>
              </w:rPr>
            </w:pPr>
            <w:r w:rsidRPr="0075573C">
              <w:rPr>
                <w:rFonts w:ascii="Times New Roman" w:hAnsi="Times New Roman"/>
                <w:sz w:val="24"/>
                <w:szCs w:val="24"/>
              </w:rPr>
              <w:t>Клиент может провести оплату двумя способами: наличными средствами и с помощью банковской карты.</w:t>
            </w:r>
          </w:p>
        </w:tc>
        <w:tc>
          <w:tcPr>
            <w:tcW w:w="3254" w:type="dxa"/>
          </w:tcPr>
          <w:p w14:paraId="339AE5E8" w14:textId="77777777" w:rsidR="0075573C" w:rsidRPr="0075573C" w:rsidRDefault="0075573C" w:rsidP="0075573C">
            <w:pPr>
              <w:widowControl w:val="0"/>
              <w:spacing w:after="0" w:line="240" w:lineRule="auto"/>
              <w:rPr>
                <w:rFonts w:ascii="Times New Roman" w:hAnsi="Times New Roman"/>
                <w:sz w:val="24"/>
                <w:szCs w:val="20"/>
              </w:rPr>
            </w:pPr>
            <w:r w:rsidRPr="0075573C">
              <w:rPr>
                <w:rFonts w:ascii="Times New Roman" w:hAnsi="Times New Roman"/>
                <w:sz w:val="24"/>
                <w:szCs w:val="24"/>
              </w:rPr>
              <w:t>При оплате наличными средствами продавец получает наличные, вводит в терминал сумму и подтверждает оплату.</w:t>
            </w:r>
          </w:p>
        </w:tc>
      </w:tr>
      <w:tr w:rsidR="0075573C" w:rsidRPr="0075573C" w14:paraId="2F9AA824" w14:textId="77777777" w:rsidTr="0013724B">
        <w:tc>
          <w:tcPr>
            <w:tcW w:w="456" w:type="dxa"/>
          </w:tcPr>
          <w:p w14:paraId="43BAD563" w14:textId="77777777" w:rsidR="0075573C" w:rsidRPr="0075573C" w:rsidRDefault="0075573C" w:rsidP="0075573C">
            <w:pPr>
              <w:widowControl w:val="0"/>
              <w:spacing w:after="0" w:line="240" w:lineRule="auto"/>
              <w:jc w:val="center"/>
              <w:rPr>
                <w:rFonts w:ascii="Times New Roman" w:hAnsi="Times New Roman"/>
                <w:sz w:val="24"/>
                <w:szCs w:val="20"/>
              </w:rPr>
            </w:pPr>
            <w:r w:rsidRPr="0075573C">
              <w:rPr>
                <w:rFonts w:ascii="Times New Roman" w:hAnsi="Times New Roman"/>
                <w:sz w:val="24"/>
                <w:szCs w:val="20"/>
              </w:rPr>
              <w:t>8</w:t>
            </w:r>
          </w:p>
        </w:tc>
        <w:tc>
          <w:tcPr>
            <w:tcW w:w="1807" w:type="dxa"/>
          </w:tcPr>
          <w:p w14:paraId="719913F3" w14:textId="77777777" w:rsidR="0075573C" w:rsidRPr="0075573C" w:rsidRDefault="0075573C" w:rsidP="0075573C">
            <w:pPr>
              <w:widowControl w:val="0"/>
              <w:spacing w:after="0" w:line="240" w:lineRule="auto"/>
              <w:rPr>
                <w:rFonts w:ascii="Times New Roman" w:hAnsi="Times New Roman"/>
                <w:sz w:val="24"/>
                <w:szCs w:val="24"/>
              </w:rPr>
            </w:pPr>
            <w:r w:rsidRPr="0075573C">
              <w:rPr>
                <w:rFonts w:ascii="Times New Roman" w:hAnsi="Times New Roman"/>
                <w:sz w:val="24"/>
                <w:szCs w:val="24"/>
              </w:rPr>
              <w:t>Получение расчетных значений</w:t>
            </w:r>
          </w:p>
        </w:tc>
        <w:tc>
          <w:tcPr>
            <w:tcW w:w="4111" w:type="dxa"/>
          </w:tcPr>
          <w:p w14:paraId="189F3B14" w14:textId="77777777" w:rsidR="0075573C" w:rsidRPr="0075573C" w:rsidRDefault="0075573C" w:rsidP="0075573C">
            <w:pPr>
              <w:widowControl w:val="0"/>
              <w:spacing w:after="0" w:line="240" w:lineRule="auto"/>
              <w:rPr>
                <w:rFonts w:ascii="Times New Roman" w:hAnsi="Times New Roman"/>
                <w:sz w:val="24"/>
                <w:szCs w:val="24"/>
              </w:rPr>
            </w:pPr>
            <w:r w:rsidRPr="0075573C">
              <w:rPr>
                <w:rFonts w:ascii="Times New Roman" w:hAnsi="Times New Roman"/>
                <w:sz w:val="24"/>
                <w:szCs w:val="24"/>
              </w:rPr>
              <w:t>При добавлении товара в корзину отображается ее итоговая стоимость.</w:t>
            </w:r>
          </w:p>
        </w:tc>
        <w:tc>
          <w:tcPr>
            <w:tcW w:w="3254" w:type="dxa"/>
          </w:tcPr>
          <w:p w14:paraId="2FAA3406" w14:textId="77777777" w:rsidR="0075573C" w:rsidRPr="0075573C" w:rsidRDefault="0075573C" w:rsidP="0075573C">
            <w:pPr>
              <w:widowControl w:val="0"/>
              <w:spacing w:after="0" w:line="240" w:lineRule="auto"/>
              <w:rPr>
                <w:rFonts w:ascii="Times New Roman" w:hAnsi="Times New Roman"/>
                <w:sz w:val="24"/>
                <w:szCs w:val="20"/>
              </w:rPr>
            </w:pPr>
            <w:r w:rsidRPr="0075573C">
              <w:rPr>
                <w:rFonts w:ascii="Times New Roman" w:hAnsi="Times New Roman"/>
                <w:sz w:val="24"/>
                <w:szCs w:val="20"/>
              </w:rPr>
              <w:t>Не предъявляются</w:t>
            </w:r>
          </w:p>
        </w:tc>
      </w:tr>
      <w:tr w:rsidR="0075573C" w:rsidRPr="0075573C" w14:paraId="4E57D97D" w14:textId="77777777" w:rsidTr="0013724B">
        <w:tc>
          <w:tcPr>
            <w:tcW w:w="456" w:type="dxa"/>
          </w:tcPr>
          <w:p w14:paraId="5B313E60" w14:textId="77777777" w:rsidR="0075573C" w:rsidRPr="0075573C" w:rsidRDefault="0075573C" w:rsidP="0075573C">
            <w:pPr>
              <w:widowControl w:val="0"/>
              <w:spacing w:after="0" w:line="240" w:lineRule="auto"/>
              <w:jc w:val="center"/>
              <w:rPr>
                <w:rFonts w:ascii="Times New Roman" w:hAnsi="Times New Roman"/>
                <w:sz w:val="24"/>
                <w:szCs w:val="20"/>
              </w:rPr>
            </w:pPr>
            <w:r w:rsidRPr="0075573C">
              <w:rPr>
                <w:rFonts w:ascii="Times New Roman" w:hAnsi="Times New Roman"/>
                <w:sz w:val="24"/>
                <w:szCs w:val="20"/>
              </w:rPr>
              <w:t>9</w:t>
            </w:r>
          </w:p>
        </w:tc>
        <w:tc>
          <w:tcPr>
            <w:tcW w:w="1807" w:type="dxa"/>
          </w:tcPr>
          <w:p w14:paraId="0B32C5CA" w14:textId="77777777" w:rsidR="0075573C" w:rsidRPr="0075573C" w:rsidRDefault="0075573C" w:rsidP="0075573C">
            <w:pPr>
              <w:widowControl w:val="0"/>
              <w:spacing w:after="0" w:line="240" w:lineRule="auto"/>
              <w:rPr>
                <w:rFonts w:ascii="Times New Roman" w:hAnsi="Times New Roman"/>
                <w:sz w:val="24"/>
                <w:szCs w:val="24"/>
              </w:rPr>
            </w:pPr>
            <w:r w:rsidRPr="0075573C">
              <w:rPr>
                <w:rFonts w:ascii="Times New Roman" w:hAnsi="Times New Roman"/>
                <w:sz w:val="24"/>
                <w:szCs w:val="24"/>
              </w:rPr>
              <w:t>Оформление возврата товара клиентом</w:t>
            </w:r>
          </w:p>
        </w:tc>
        <w:tc>
          <w:tcPr>
            <w:tcW w:w="4111" w:type="dxa"/>
          </w:tcPr>
          <w:p w14:paraId="35DA92DA" w14:textId="77777777" w:rsidR="0075573C" w:rsidRPr="0075573C" w:rsidRDefault="0075573C" w:rsidP="0075573C">
            <w:pPr>
              <w:widowControl w:val="0"/>
              <w:spacing w:after="0" w:line="240" w:lineRule="auto"/>
              <w:rPr>
                <w:rFonts w:ascii="Times New Roman" w:hAnsi="Times New Roman"/>
                <w:sz w:val="24"/>
                <w:szCs w:val="24"/>
              </w:rPr>
            </w:pPr>
            <w:r w:rsidRPr="0075573C">
              <w:rPr>
                <w:rFonts w:ascii="Times New Roman" w:hAnsi="Times New Roman"/>
                <w:sz w:val="24"/>
                <w:szCs w:val="24"/>
              </w:rPr>
              <w:t>У продавца есть меню возврата товара, где можно найти продажу, по которой клиент желает осуществить возврат.</w:t>
            </w:r>
          </w:p>
        </w:tc>
        <w:tc>
          <w:tcPr>
            <w:tcW w:w="3254" w:type="dxa"/>
          </w:tcPr>
          <w:p w14:paraId="1D407F14" w14:textId="77777777" w:rsidR="0075573C" w:rsidRPr="0075573C" w:rsidRDefault="0075573C" w:rsidP="0075573C">
            <w:pPr>
              <w:widowControl w:val="0"/>
              <w:spacing w:after="0" w:line="240" w:lineRule="auto"/>
              <w:rPr>
                <w:rFonts w:ascii="Times New Roman" w:hAnsi="Times New Roman"/>
                <w:sz w:val="24"/>
                <w:szCs w:val="20"/>
              </w:rPr>
            </w:pPr>
            <w:r w:rsidRPr="0075573C">
              <w:rPr>
                <w:rFonts w:ascii="Times New Roman" w:hAnsi="Times New Roman"/>
                <w:sz w:val="24"/>
                <w:szCs w:val="20"/>
              </w:rPr>
              <w:t>Если продажа не найдена, то оформить возврат нельзя.</w:t>
            </w:r>
          </w:p>
        </w:tc>
      </w:tr>
      <w:tr w:rsidR="0075573C" w:rsidRPr="0075573C" w14:paraId="62827238" w14:textId="77777777" w:rsidTr="0013724B">
        <w:tc>
          <w:tcPr>
            <w:tcW w:w="456" w:type="dxa"/>
          </w:tcPr>
          <w:p w14:paraId="1B3F653B" w14:textId="77777777" w:rsidR="0075573C" w:rsidRPr="0075573C" w:rsidRDefault="0075573C" w:rsidP="0075573C">
            <w:pPr>
              <w:widowControl w:val="0"/>
              <w:spacing w:after="0" w:line="240" w:lineRule="auto"/>
              <w:jc w:val="center"/>
              <w:rPr>
                <w:rFonts w:ascii="Times New Roman" w:hAnsi="Times New Roman"/>
                <w:sz w:val="24"/>
                <w:szCs w:val="20"/>
              </w:rPr>
            </w:pPr>
            <w:r w:rsidRPr="0075573C">
              <w:rPr>
                <w:rFonts w:ascii="Times New Roman" w:hAnsi="Times New Roman"/>
                <w:sz w:val="24"/>
                <w:szCs w:val="20"/>
              </w:rPr>
              <w:t>10</w:t>
            </w:r>
          </w:p>
        </w:tc>
        <w:tc>
          <w:tcPr>
            <w:tcW w:w="1807" w:type="dxa"/>
          </w:tcPr>
          <w:p w14:paraId="6A1B5396" w14:textId="77777777" w:rsidR="0075573C" w:rsidRPr="0075573C" w:rsidRDefault="0075573C" w:rsidP="0075573C">
            <w:pPr>
              <w:widowControl w:val="0"/>
              <w:spacing w:after="0" w:line="240" w:lineRule="auto"/>
              <w:rPr>
                <w:rFonts w:ascii="Times New Roman" w:hAnsi="Times New Roman"/>
                <w:sz w:val="24"/>
                <w:szCs w:val="24"/>
              </w:rPr>
            </w:pPr>
            <w:r w:rsidRPr="0075573C">
              <w:rPr>
                <w:rFonts w:ascii="Times New Roman" w:hAnsi="Times New Roman"/>
                <w:sz w:val="24"/>
                <w:szCs w:val="24"/>
              </w:rPr>
              <w:t>Отображение отчетности с настроенными параметрами</w:t>
            </w:r>
          </w:p>
        </w:tc>
        <w:tc>
          <w:tcPr>
            <w:tcW w:w="4111" w:type="dxa"/>
          </w:tcPr>
          <w:p w14:paraId="35628273" w14:textId="77777777" w:rsidR="0075573C" w:rsidRPr="0075573C" w:rsidRDefault="0075573C" w:rsidP="0075573C">
            <w:pPr>
              <w:widowControl w:val="0"/>
              <w:spacing w:after="0" w:line="240" w:lineRule="auto"/>
              <w:rPr>
                <w:rFonts w:ascii="Times New Roman" w:hAnsi="Times New Roman"/>
                <w:sz w:val="24"/>
                <w:szCs w:val="24"/>
              </w:rPr>
            </w:pPr>
            <w:r w:rsidRPr="0075573C">
              <w:rPr>
                <w:rFonts w:ascii="Times New Roman" w:hAnsi="Times New Roman"/>
                <w:sz w:val="24"/>
                <w:szCs w:val="24"/>
              </w:rPr>
              <w:t>Администратор может выбрать следующие варианты для получения отчетности обо всех типах товара:</w:t>
            </w:r>
          </w:p>
          <w:p w14:paraId="1F335144" w14:textId="77777777" w:rsidR="0075573C" w:rsidRPr="0075573C" w:rsidRDefault="0075573C" w:rsidP="0075573C">
            <w:pPr>
              <w:widowControl w:val="0"/>
              <w:spacing w:after="0" w:line="240" w:lineRule="auto"/>
              <w:rPr>
                <w:rFonts w:ascii="Times New Roman" w:hAnsi="Times New Roman"/>
                <w:sz w:val="24"/>
                <w:szCs w:val="24"/>
              </w:rPr>
            </w:pPr>
            <w:r w:rsidRPr="0075573C">
              <w:rPr>
                <w:rFonts w:ascii="Times New Roman" w:hAnsi="Times New Roman"/>
                <w:sz w:val="24"/>
                <w:szCs w:val="24"/>
              </w:rPr>
              <w:t>- количество продаж (гистограмма),</w:t>
            </w:r>
          </w:p>
          <w:p w14:paraId="0EC16F3A" w14:textId="77777777" w:rsidR="0075573C" w:rsidRPr="0075573C" w:rsidRDefault="0075573C" w:rsidP="0075573C">
            <w:pPr>
              <w:widowControl w:val="0"/>
              <w:spacing w:after="0" w:line="240" w:lineRule="auto"/>
              <w:rPr>
                <w:rFonts w:ascii="Times New Roman" w:hAnsi="Times New Roman"/>
                <w:sz w:val="24"/>
                <w:szCs w:val="24"/>
              </w:rPr>
            </w:pPr>
            <w:r w:rsidRPr="0075573C">
              <w:rPr>
                <w:rFonts w:ascii="Times New Roman" w:hAnsi="Times New Roman"/>
                <w:sz w:val="24"/>
                <w:szCs w:val="24"/>
              </w:rPr>
              <w:t>- средняя скорость продажи (гистограмма),</w:t>
            </w:r>
          </w:p>
          <w:p w14:paraId="2DD4CF86" w14:textId="77777777" w:rsidR="0075573C" w:rsidRPr="0075573C" w:rsidRDefault="0075573C" w:rsidP="0075573C">
            <w:pPr>
              <w:widowControl w:val="0"/>
              <w:spacing w:after="0" w:line="240" w:lineRule="auto"/>
              <w:rPr>
                <w:rFonts w:ascii="Times New Roman" w:hAnsi="Times New Roman"/>
                <w:sz w:val="24"/>
                <w:szCs w:val="24"/>
              </w:rPr>
            </w:pPr>
            <w:r w:rsidRPr="0075573C">
              <w:rPr>
                <w:rFonts w:ascii="Times New Roman" w:hAnsi="Times New Roman"/>
                <w:sz w:val="24"/>
                <w:szCs w:val="24"/>
              </w:rPr>
              <w:t>- выручка с продаж (круговая диаграмма).</w:t>
            </w:r>
          </w:p>
          <w:p w14:paraId="582A1E25" w14:textId="77777777" w:rsidR="0075573C" w:rsidRPr="0075573C" w:rsidRDefault="0075573C" w:rsidP="0075573C">
            <w:pPr>
              <w:widowControl w:val="0"/>
              <w:spacing w:after="0" w:line="240" w:lineRule="auto"/>
              <w:rPr>
                <w:rFonts w:ascii="Times New Roman" w:hAnsi="Times New Roman"/>
                <w:sz w:val="24"/>
                <w:szCs w:val="24"/>
              </w:rPr>
            </w:pPr>
            <w:r w:rsidRPr="0075573C">
              <w:rPr>
                <w:rFonts w:ascii="Times New Roman" w:hAnsi="Times New Roman"/>
                <w:sz w:val="24"/>
                <w:szCs w:val="24"/>
              </w:rPr>
              <w:t>Вывод результатов анализа данных должен быть реализован в виде графика и текстовыми результатами о крайних случаях (первый и последний).</w:t>
            </w:r>
          </w:p>
        </w:tc>
        <w:tc>
          <w:tcPr>
            <w:tcW w:w="3254" w:type="dxa"/>
          </w:tcPr>
          <w:p w14:paraId="62D362CE" w14:textId="77777777" w:rsidR="0075573C" w:rsidRPr="0075573C" w:rsidRDefault="0075573C" w:rsidP="0075573C">
            <w:pPr>
              <w:widowControl w:val="0"/>
              <w:spacing w:after="0" w:line="240" w:lineRule="auto"/>
              <w:rPr>
                <w:rFonts w:ascii="Times New Roman" w:hAnsi="Times New Roman"/>
                <w:sz w:val="24"/>
                <w:szCs w:val="20"/>
              </w:rPr>
            </w:pPr>
            <w:r w:rsidRPr="0075573C">
              <w:rPr>
                <w:rFonts w:ascii="Times New Roman" w:hAnsi="Times New Roman"/>
                <w:sz w:val="24"/>
                <w:szCs w:val="20"/>
              </w:rPr>
              <w:t>Присутствует возможность указать промежуток времени. По умолчанию результаты отображаются за все время. Товар в выводимом отчете упорядочен по типу, для каждого типа есть строка с итоговым значением.</w:t>
            </w:r>
          </w:p>
        </w:tc>
      </w:tr>
      <w:tr w:rsidR="0075573C" w:rsidRPr="0075573C" w14:paraId="737B92C6" w14:textId="77777777" w:rsidTr="0013724B">
        <w:tc>
          <w:tcPr>
            <w:tcW w:w="456" w:type="dxa"/>
          </w:tcPr>
          <w:p w14:paraId="4164B213" w14:textId="77777777" w:rsidR="0075573C" w:rsidRPr="0075573C" w:rsidRDefault="0075573C" w:rsidP="0075573C">
            <w:pPr>
              <w:widowControl w:val="0"/>
              <w:spacing w:after="0" w:line="240" w:lineRule="auto"/>
              <w:jc w:val="center"/>
              <w:rPr>
                <w:rFonts w:ascii="Times New Roman" w:hAnsi="Times New Roman"/>
                <w:sz w:val="24"/>
                <w:szCs w:val="20"/>
              </w:rPr>
            </w:pPr>
            <w:r w:rsidRPr="0075573C">
              <w:rPr>
                <w:rFonts w:ascii="Times New Roman" w:hAnsi="Times New Roman"/>
                <w:sz w:val="24"/>
                <w:szCs w:val="20"/>
                <w:lang w:val="en-US"/>
              </w:rPr>
              <w:t>1</w:t>
            </w:r>
            <w:r w:rsidRPr="0075573C">
              <w:rPr>
                <w:rFonts w:ascii="Times New Roman" w:hAnsi="Times New Roman"/>
                <w:sz w:val="24"/>
                <w:szCs w:val="20"/>
              </w:rPr>
              <w:t>1</w:t>
            </w:r>
          </w:p>
        </w:tc>
        <w:tc>
          <w:tcPr>
            <w:tcW w:w="1807" w:type="dxa"/>
          </w:tcPr>
          <w:p w14:paraId="4F1053AD" w14:textId="77777777" w:rsidR="0075573C" w:rsidRPr="0075573C" w:rsidRDefault="0075573C" w:rsidP="0075573C">
            <w:pPr>
              <w:widowControl w:val="0"/>
              <w:spacing w:after="0" w:line="240" w:lineRule="auto"/>
              <w:rPr>
                <w:rFonts w:ascii="Times New Roman" w:hAnsi="Times New Roman"/>
                <w:sz w:val="24"/>
                <w:szCs w:val="24"/>
              </w:rPr>
            </w:pPr>
            <w:r w:rsidRPr="0075573C">
              <w:rPr>
                <w:rFonts w:ascii="Times New Roman" w:hAnsi="Times New Roman"/>
                <w:sz w:val="24"/>
                <w:szCs w:val="24"/>
              </w:rPr>
              <w:t>Изменение цветовой темы приложения</w:t>
            </w:r>
          </w:p>
        </w:tc>
        <w:tc>
          <w:tcPr>
            <w:tcW w:w="4111" w:type="dxa"/>
          </w:tcPr>
          <w:p w14:paraId="4066E658" w14:textId="77777777" w:rsidR="0075573C" w:rsidRPr="0075573C" w:rsidRDefault="0075573C" w:rsidP="0075573C">
            <w:pPr>
              <w:widowControl w:val="0"/>
              <w:spacing w:after="0" w:line="240" w:lineRule="auto"/>
              <w:rPr>
                <w:rFonts w:ascii="Times New Roman" w:hAnsi="Times New Roman"/>
                <w:sz w:val="24"/>
                <w:szCs w:val="24"/>
              </w:rPr>
            </w:pPr>
            <w:r w:rsidRPr="0075573C">
              <w:rPr>
                <w:rFonts w:ascii="Times New Roman" w:hAnsi="Times New Roman"/>
                <w:sz w:val="24"/>
                <w:szCs w:val="24"/>
              </w:rPr>
              <w:t>Доступен выбор темы приложения: темная и светлая.</w:t>
            </w:r>
          </w:p>
        </w:tc>
        <w:tc>
          <w:tcPr>
            <w:tcW w:w="3254" w:type="dxa"/>
          </w:tcPr>
          <w:p w14:paraId="469F9748" w14:textId="77777777" w:rsidR="0075573C" w:rsidRPr="0075573C" w:rsidRDefault="0075573C" w:rsidP="0075573C">
            <w:pPr>
              <w:widowControl w:val="0"/>
              <w:spacing w:after="0" w:line="240" w:lineRule="auto"/>
              <w:rPr>
                <w:rFonts w:ascii="Times New Roman" w:hAnsi="Times New Roman"/>
                <w:sz w:val="24"/>
                <w:szCs w:val="20"/>
              </w:rPr>
            </w:pPr>
            <w:r w:rsidRPr="0075573C">
              <w:rPr>
                <w:rFonts w:ascii="Times New Roman" w:hAnsi="Times New Roman"/>
                <w:sz w:val="24"/>
                <w:szCs w:val="20"/>
              </w:rPr>
              <w:t>Не предъявляются</w:t>
            </w:r>
          </w:p>
        </w:tc>
      </w:tr>
      <w:tr w:rsidR="0075573C" w:rsidRPr="0075573C" w14:paraId="38536AC9" w14:textId="77777777" w:rsidTr="0013724B">
        <w:tc>
          <w:tcPr>
            <w:tcW w:w="456" w:type="dxa"/>
          </w:tcPr>
          <w:p w14:paraId="66BAAC2A" w14:textId="77777777" w:rsidR="0075573C" w:rsidRPr="0075573C" w:rsidRDefault="0075573C" w:rsidP="0075573C">
            <w:pPr>
              <w:widowControl w:val="0"/>
              <w:spacing w:after="0" w:line="240" w:lineRule="auto"/>
              <w:jc w:val="center"/>
              <w:rPr>
                <w:rFonts w:ascii="Times New Roman" w:hAnsi="Times New Roman"/>
                <w:sz w:val="24"/>
                <w:szCs w:val="20"/>
              </w:rPr>
            </w:pPr>
            <w:r w:rsidRPr="0075573C">
              <w:rPr>
                <w:rFonts w:ascii="Times New Roman" w:hAnsi="Times New Roman"/>
                <w:sz w:val="24"/>
                <w:szCs w:val="20"/>
              </w:rPr>
              <w:t>12</w:t>
            </w:r>
          </w:p>
        </w:tc>
        <w:tc>
          <w:tcPr>
            <w:tcW w:w="1807" w:type="dxa"/>
          </w:tcPr>
          <w:p w14:paraId="226BB960" w14:textId="77777777" w:rsidR="0075573C" w:rsidRPr="0075573C" w:rsidRDefault="0075573C" w:rsidP="0075573C">
            <w:pPr>
              <w:widowControl w:val="0"/>
              <w:spacing w:after="0" w:line="240" w:lineRule="auto"/>
              <w:rPr>
                <w:rFonts w:ascii="Times New Roman" w:hAnsi="Times New Roman"/>
                <w:sz w:val="24"/>
                <w:szCs w:val="24"/>
              </w:rPr>
            </w:pPr>
            <w:r w:rsidRPr="0075573C">
              <w:rPr>
                <w:rFonts w:ascii="Times New Roman" w:hAnsi="Times New Roman"/>
                <w:sz w:val="24"/>
                <w:szCs w:val="24"/>
              </w:rPr>
              <w:t>Вход в систему (идентификация, аутентификация и авторизация пользователя)</w:t>
            </w:r>
          </w:p>
        </w:tc>
        <w:tc>
          <w:tcPr>
            <w:tcW w:w="4111" w:type="dxa"/>
          </w:tcPr>
          <w:p w14:paraId="19B363DB" w14:textId="77777777" w:rsidR="0075573C" w:rsidRPr="0075573C" w:rsidRDefault="0075573C" w:rsidP="0075573C">
            <w:pPr>
              <w:widowControl w:val="0"/>
              <w:spacing w:after="0" w:line="240" w:lineRule="auto"/>
              <w:rPr>
                <w:rFonts w:ascii="Times New Roman" w:hAnsi="Times New Roman"/>
                <w:sz w:val="24"/>
                <w:szCs w:val="24"/>
              </w:rPr>
            </w:pPr>
            <w:r w:rsidRPr="0075573C">
              <w:rPr>
                <w:rFonts w:ascii="Times New Roman" w:hAnsi="Times New Roman"/>
                <w:sz w:val="24"/>
                <w:szCs w:val="24"/>
              </w:rPr>
              <w:t>Пользователь может войти в аккаунт, который имеет определенный тип привилегий.</w:t>
            </w:r>
          </w:p>
        </w:tc>
        <w:tc>
          <w:tcPr>
            <w:tcW w:w="3254" w:type="dxa"/>
          </w:tcPr>
          <w:p w14:paraId="120A8315" w14:textId="77777777" w:rsidR="0075573C" w:rsidRPr="0075573C" w:rsidRDefault="0075573C" w:rsidP="0075573C">
            <w:pPr>
              <w:widowControl w:val="0"/>
              <w:spacing w:after="0" w:line="240" w:lineRule="auto"/>
              <w:rPr>
                <w:rFonts w:ascii="Times New Roman" w:hAnsi="Times New Roman"/>
                <w:sz w:val="24"/>
                <w:szCs w:val="20"/>
              </w:rPr>
            </w:pPr>
            <w:r w:rsidRPr="0075573C">
              <w:rPr>
                <w:rFonts w:ascii="Times New Roman" w:hAnsi="Times New Roman"/>
                <w:sz w:val="24"/>
                <w:szCs w:val="20"/>
              </w:rPr>
              <w:t>Типы привилегий: консультант, продавец, менеджер складского учета, администратор.</w:t>
            </w:r>
          </w:p>
        </w:tc>
      </w:tr>
      <w:tr w:rsidR="0075573C" w:rsidRPr="0075573C" w14:paraId="1E78D76D" w14:textId="77777777" w:rsidTr="0013724B">
        <w:tc>
          <w:tcPr>
            <w:tcW w:w="456" w:type="dxa"/>
          </w:tcPr>
          <w:p w14:paraId="733476A9" w14:textId="77777777" w:rsidR="0075573C" w:rsidRPr="0075573C" w:rsidRDefault="0075573C" w:rsidP="0075573C">
            <w:pPr>
              <w:widowControl w:val="0"/>
              <w:spacing w:after="0" w:line="240" w:lineRule="auto"/>
              <w:jc w:val="center"/>
              <w:rPr>
                <w:rFonts w:ascii="Times New Roman" w:hAnsi="Times New Roman"/>
                <w:sz w:val="24"/>
                <w:szCs w:val="20"/>
                <w:lang w:val="en-US"/>
              </w:rPr>
            </w:pPr>
            <w:r w:rsidRPr="0075573C">
              <w:rPr>
                <w:rFonts w:ascii="Times New Roman" w:hAnsi="Times New Roman"/>
                <w:sz w:val="24"/>
                <w:szCs w:val="20"/>
                <w:lang w:val="en-US"/>
              </w:rPr>
              <w:t>13</w:t>
            </w:r>
          </w:p>
        </w:tc>
        <w:tc>
          <w:tcPr>
            <w:tcW w:w="1807" w:type="dxa"/>
          </w:tcPr>
          <w:p w14:paraId="3EB922D6" w14:textId="77777777" w:rsidR="0075573C" w:rsidRPr="0075573C" w:rsidRDefault="0075573C" w:rsidP="0075573C">
            <w:pPr>
              <w:widowControl w:val="0"/>
              <w:spacing w:after="0" w:line="240" w:lineRule="auto"/>
              <w:rPr>
                <w:rFonts w:ascii="Times New Roman" w:hAnsi="Times New Roman"/>
                <w:sz w:val="24"/>
                <w:szCs w:val="24"/>
              </w:rPr>
            </w:pPr>
            <w:r w:rsidRPr="0075573C">
              <w:rPr>
                <w:rFonts w:ascii="Times New Roman" w:hAnsi="Times New Roman"/>
                <w:sz w:val="24"/>
                <w:szCs w:val="24"/>
              </w:rPr>
              <w:t>Резервирование набора товаров</w:t>
            </w:r>
          </w:p>
        </w:tc>
        <w:tc>
          <w:tcPr>
            <w:tcW w:w="4111" w:type="dxa"/>
          </w:tcPr>
          <w:p w14:paraId="5F7A45E1" w14:textId="77777777" w:rsidR="0075573C" w:rsidRPr="0075573C" w:rsidRDefault="0075573C" w:rsidP="0075573C">
            <w:pPr>
              <w:widowControl w:val="0"/>
              <w:spacing w:after="0" w:line="240" w:lineRule="auto"/>
              <w:rPr>
                <w:rFonts w:ascii="Times New Roman" w:hAnsi="Times New Roman"/>
                <w:sz w:val="24"/>
                <w:szCs w:val="24"/>
              </w:rPr>
            </w:pPr>
            <w:r w:rsidRPr="0075573C">
              <w:rPr>
                <w:rFonts w:ascii="Times New Roman" w:hAnsi="Times New Roman"/>
                <w:sz w:val="24"/>
                <w:szCs w:val="24"/>
              </w:rPr>
              <w:t xml:space="preserve">Продажу с товарами, добавленными в корзину, можно оформить как </w:t>
            </w:r>
            <w:r w:rsidRPr="0075573C">
              <w:rPr>
                <w:rFonts w:ascii="Times New Roman" w:hAnsi="Times New Roman"/>
                <w:sz w:val="24"/>
                <w:szCs w:val="24"/>
              </w:rPr>
              <w:lastRenderedPageBreak/>
              <w:t>зарезервированную.</w:t>
            </w:r>
          </w:p>
        </w:tc>
        <w:tc>
          <w:tcPr>
            <w:tcW w:w="3254" w:type="dxa"/>
          </w:tcPr>
          <w:p w14:paraId="70D7B648" w14:textId="77777777" w:rsidR="0075573C" w:rsidRPr="0075573C" w:rsidRDefault="0075573C" w:rsidP="0075573C">
            <w:pPr>
              <w:widowControl w:val="0"/>
              <w:spacing w:after="0" w:line="240" w:lineRule="auto"/>
              <w:rPr>
                <w:rFonts w:ascii="Times New Roman" w:hAnsi="Times New Roman"/>
                <w:sz w:val="24"/>
                <w:szCs w:val="20"/>
              </w:rPr>
            </w:pPr>
            <w:r w:rsidRPr="0075573C">
              <w:rPr>
                <w:rFonts w:ascii="Times New Roman" w:hAnsi="Times New Roman"/>
                <w:sz w:val="24"/>
                <w:szCs w:val="20"/>
              </w:rPr>
              <w:lastRenderedPageBreak/>
              <w:t xml:space="preserve">При резервации указывается дата забора клиентом </w:t>
            </w:r>
            <w:r w:rsidRPr="0075573C">
              <w:rPr>
                <w:rFonts w:ascii="Times New Roman" w:hAnsi="Times New Roman"/>
                <w:sz w:val="24"/>
                <w:szCs w:val="20"/>
              </w:rPr>
              <w:lastRenderedPageBreak/>
              <w:t>данного товара.</w:t>
            </w:r>
          </w:p>
        </w:tc>
      </w:tr>
    </w:tbl>
    <w:p w14:paraId="1CED4066" w14:textId="77777777" w:rsidR="0075573C" w:rsidRPr="0075573C" w:rsidRDefault="0075573C" w:rsidP="0075573C">
      <w:pPr>
        <w:keepNext/>
        <w:widowControl w:val="0"/>
        <w:spacing w:after="0" w:line="360" w:lineRule="auto"/>
        <w:ind w:firstLine="709"/>
        <w:jc w:val="both"/>
        <w:outlineLvl w:val="1"/>
        <w:rPr>
          <w:rFonts w:ascii="Times New Roman" w:eastAsia="Times New Roman" w:hAnsi="Times New Roman" w:cs="Arial"/>
          <w:b/>
          <w:bCs/>
          <w:iCs/>
          <w:sz w:val="28"/>
          <w:szCs w:val="28"/>
          <w:lang w:eastAsia="ru-RU"/>
        </w:rPr>
      </w:pPr>
    </w:p>
    <w:p w14:paraId="54CC4DB0" w14:textId="77777777" w:rsidR="0075573C" w:rsidRPr="0075573C" w:rsidRDefault="0075573C" w:rsidP="0075573C">
      <w:pPr>
        <w:spacing w:after="0" w:line="360" w:lineRule="auto"/>
        <w:jc w:val="both"/>
        <w:rPr>
          <w:rFonts w:ascii="Times New Roman" w:hAnsi="Times New Roman"/>
          <w:sz w:val="28"/>
          <w:lang w:eastAsia="ru-RU"/>
        </w:rPr>
      </w:pPr>
    </w:p>
    <w:p w14:paraId="3CCD4177" w14:textId="77777777" w:rsidR="0075573C" w:rsidRPr="0075573C" w:rsidRDefault="0075573C" w:rsidP="0075573C">
      <w:pPr>
        <w:keepNext/>
        <w:widowControl w:val="0"/>
        <w:spacing w:after="0" w:line="360" w:lineRule="auto"/>
        <w:ind w:firstLine="709"/>
        <w:jc w:val="both"/>
        <w:outlineLvl w:val="1"/>
        <w:rPr>
          <w:rFonts w:ascii="Times New Roman" w:eastAsia="Times New Roman" w:hAnsi="Times New Roman" w:cs="Arial"/>
          <w:b/>
          <w:bCs/>
          <w:iCs/>
          <w:sz w:val="28"/>
          <w:szCs w:val="28"/>
          <w:lang w:eastAsia="ru-RU"/>
        </w:rPr>
      </w:pPr>
      <w:bookmarkStart w:id="15" w:name="_Toc196594378"/>
      <w:r w:rsidRPr="0075573C">
        <w:rPr>
          <w:rFonts w:ascii="Times New Roman" w:eastAsia="Times New Roman" w:hAnsi="Times New Roman" w:cs="Arial"/>
          <w:b/>
          <w:bCs/>
          <w:iCs/>
          <w:sz w:val="28"/>
          <w:szCs w:val="28"/>
          <w:lang w:eastAsia="ru-RU"/>
        </w:rPr>
        <w:t>2.3.1 Требования к организации входных и выходных данных</w:t>
      </w:r>
      <w:bookmarkEnd w:id="15"/>
    </w:p>
    <w:p w14:paraId="2955349E" w14:textId="77777777" w:rsidR="0075573C" w:rsidRPr="0075573C" w:rsidRDefault="0075573C" w:rsidP="0075573C">
      <w:pPr>
        <w:widowControl w:val="0"/>
        <w:spacing w:after="0" w:line="360" w:lineRule="auto"/>
        <w:ind w:firstLine="709"/>
        <w:jc w:val="both"/>
        <w:rPr>
          <w:rFonts w:ascii="Times New Roman" w:hAnsi="Times New Roman"/>
          <w:sz w:val="28"/>
        </w:rPr>
      </w:pPr>
    </w:p>
    <w:p w14:paraId="44D068B1" w14:textId="77777777" w:rsidR="0075573C" w:rsidRPr="0075573C" w:rsidRDefault="0075573C" w:rsidP="0075573C">
      <w:pPr>
        <w:widowControl w:val="0"/>
        <w:spacing w:after="0" w:line="360" w:lineRule="auto"/>
        <w:ind w:firstLine="709"/>
        <w:jc w:val="both"/>
        <w:rPr>
          <w:rFonts w:ascii="Times New Roman" w:hAnsi="Times New Roman"/>
          <w:sz w:val="28"/>
        </w:rPr>
      </w:pPr>
      <w:r w:rsidRPr="0075573C">
        <w:rPr>
          <w:rFonts w:ascii="Times New Roman" w:hAnsi="Times New Roman"/>
          <w:sz w:val="28"/>
        </w:rPr>
        <w:t>Информационная система получает данные из интерфейса пользователя (с применением полей ввода, выпадающих списков, флагов и сгруппированных переключателей).</w:t>
      </w:r>
    </w:p>
    <w:p w14:paraId="0A4D193C" w14:textId="77777777" w:rsidR="0075573C" w:rsidRPr="0075573C" w:rsidRDefault="0075573C" w:rsidP="0075573C">
      <w:pPr>
        <w:widowControl w:val="0"/>
        <w:spacing w:after="0" w:line="360" w:lineRule="auto"/>
        <w:ind w:firstLine="709"/>
        <w:jc w:val="both"/>
        <w:rPr>
          <w:rFonts w:ascii="Times New Roman" w:hAnsi="Times New Roman"/>
          <w:sz w:val="28"/>
        </w:rPr>
      </w:pPr>
      <w:r w:rsidRPr="0075573C">
        <w:rPr>
          <w:rFonts w:ascii="Times New Roman" w:hAnsi="Times New Roman"/>
          <w:sz w:val="28"/>
        </w:rPr>
        <w:t>Выходные данные отображаются в виде графиков (гистограммы, круговой диаграммы), таблиц, а также в виде текста.</w:t>
      </w:r>
    </w:p>
    <w:p w14:paraId="4ACDB87C" w14:textId="77777777" w:rsidR="0075573C" w:rsidRPr="0075573C" w:rsidRDefault="0075573C" w:rsidP="0075573C">
      <w:pPr>
        <w:widowControl w:val="0"/>
        <w:spacing w:after="0" w:line="360" w:lineRule="auto"/>
        <w:ind w:firstLine="709"/>
        <w:jc w:val="both"/>
        <w:rPr>
          <w:rFonts w:ascii="Times New Roman" w:hAnsi="Times New Roman"/>
          <w:sz w:val="28"/>
        </w:rPr>
      </w:pPr>
      <w:r w:rsidRPr="0075573C">
        <w:rPr>
          <w:rFonts w:ascii="Times New Roman" w:hAnsi="Times New Roman"/>
          <w:sz w:val="28"/>
        </w:rPr>
        <w:t xml:space="preserve">Хранение данных предусмотрено в базе данных (СУБД </w:t>
      </w:r>
      <w:r w:rsidRPr="0075573C">
        <w:rPr>
          <w:rFonts w:ascii="Times New Roman" w:hAnsi="Times New Roman"/>
          <w:sz w:val="28"/>
          <w:lang w:val="en-US"/>
        </w:rPr>
        <w:t>MySQL</w:t>
      </w:r>
      <w:r w:rsidRPr="0075573C">
        <w:rPr>
          <w:rFonts w:ascii="Times New Roman" w:hAnsi="Times New Roman"/>
          <w:sz w:val="28"/>
        </w:rPr>
        <w:t>).</w:t>
      </w:r>
    </w:p>
    <w:p w14:paraId="512B54E6" w14:textId="77777777" w:rsidR="0075573C" w:rsidRPr="0075573C" w:rsidRDefault="0075573C" w:rsidP="0075573C">
      <w:pPr>
        <w:widowControl w:val="0"/>
        <w:spacing w:after="0" w:line="360" w:lineRule="auto"/>
        <w:jc w:val="both"/>
        <w:rPr>
          <w:rFonts w:ascii="Times New Roman" w:hAnsi="Times New Roman"/>
          <w:sz w:val="28"/>
        </w:rPr>
      </w:pPr>
    </w:p>
    <w:p w14:paraId="0664CBF5" w14:textId="77777777" w:rsidR="0075573C" w:rsidRPr="0075573C" w:rsidRDefault="0075573C" w:rsidP="0075573C">
      <w:pPr>
        <w:widowControl w:val="0"/>
        <w:spacing w:after="0" w:line="360" w:lineRule="auto"/>
        <w:jc w:val="both"/>
        <w:rPr>
          <w:rFonts w:ascii="Times New Roman" w:hAnsi="Times New Roman"/>
          <w:sz w:val="28"/>
        </w:rPr>
      </w:pPr>
    </w:p>
    <w:p w14:paraId="63F125A8" w14:textId="77777777" w:rsidR="0075573C" w:rsidRPr="0075573C" w:rsidRDefault="0075573C" w:rsidP="0075573C">
      <w:pPr>
        <w:keepNext/>
        <w:widowControl w:val="0"/>
        <w:spacing w:after="0" w:line="360" w:lineRule="auto"/>
        <w:ind w:firstLine="709"/>
        <w:jc w:val="both"/>
        <w:outlineLvl w:val="1"/>
        <w:rPr>
          <w:rFonts w:ascii="Times New Roman" w:eastAsia="Times New Roman" w:hAnsi="Times New Roman" w:cs="Arial"/>
          <w:b/>
          <w:bCs/>
          <w:iCs/>
          <w:sz w:val="28"/>
          <w:szCs w:val="28"/>
          <w:lang w:eastAsia="ru-RU"/>
        </w:rPr>
      </w:pPr>
      <w:bookmarkStart w:id="16" w:name="_Toc196594379"/>
      <w:r w:rsidRPr="0075573C">
        <w:rPr>
          <w:rFonts w:ascii="Times New Roman" w:eastAsia="Times New Roman" w:hAnsi="Times New Roman" w:cs="Arial"/>
          <w:b/>
          <w:bCs/>
          <w:iCs/>
          <w:sz w:val="28"/>
          <w:szCs w:val="28"/>
          <w:lang w:eastAsia="ru-RU"/>
        </w:rPr>
        <w:t>2.3.2 Требования к надежности</w:t>
      </w:r>
      <w:bookmarkEnd w:id="16"/>
    </w:p>
    <w:p w14:paraId="353E8BF4" w14:textId="77777777" w:rsidR="0075573C" w:rsidRPr="0075573C" w:rsidRDefault="0075573C" w:rsidP="0075573C">
      <w:pPr>
        <w:widowControl w:val="0"/>
        <w:spacing w:after="0" w:line="360" w:lineRule="auto"/>
        <w:ind w:firstLine="709"/>
        <w:jc w:val="both"/>
        <w:rPr>
          <w:rFonts w:ascii="Times New Roman" w:hAnsi="Times New Roman"/>
          <w:sz w:val="28"/>
        </w:rPr>
      </w:pPr>
    </w:p>
    <w:p w14:paraId="3B8BD506" w14:textId="77777777" w:rsidR="0075573C" w:rsidRPr="0075573C" w:rsidRDefault="0075573C" w:rsidP="0075573C">
      <w:pPr>
        <w:widowControl w:val="0"/>
        <w:spacing w:after="0" w:line="360" w:lineRule="auto"/>
        <w:ind w:firstLine="709"/>
        <w:jc w:val="both"/>
        <w:rPr>
          <w:rFonts w:ascii="Times New Roman" w:hAnsi="Times New Roman"/>
          <w:sz w:val="28"/>
        </w:rPr>
      </w:pPr>
      <w:r w:rsidRPr="0075573C">
        <w:rPr>
          <w:rFonts w:ascii="Times New Roman" w:hAnsi="Times New Roman"/>
          <w:sz w:val="28"/>
        </w:rPr>
        <w:t xml:space="preserve">Информационная система должна обеспечивать бесперебойную корректную работу при соблюдении </w:t>
      </w:r>
      <w:r w:rsidRPr="0075573C">
        <w:rPr>
          <w:rFonts w:ascii="Times New Roman" w:hAnsi="Times New Roman"/>
          <w:sz w:val="28"/>
          <w:szCs w:val="28"/>
        </w:rPr>
        <w:t>правил эксплуатации и технического обслуживания программно-аппаратных средств, а также при предварительном обучении пользователей.</w:t>
      </w:r>
    </w:p>
    <w:p w14:paraId="7E7828A8" w14:textId="77777777" w:rsidR="0075573C" w:rsidRPr="0075573C" w:rsidRDefault="0075573C" w:rsidP="0075573C">
      <w:pPr>
        <w:widowControl w:val="0"/>
        <w:spacing w:after="0" w:line="360" w:lineRule="auto"/>
        <w:ind w:firstLine="709"/>
        <w:jc w:val="both"/>
        <w:rPr>
          <w:rFonts w:ascii="Times New Roman" w:hAnsi="Times New Roman"/>
          <w:strike/>
          <w:color w:val="00B0F0"/>
          <w:sz w:val="28"/>
        </w:rPr>
      </w:pPr>
      <w:r w:rsidRPr="0075573C">
        <w:rPr>
          <w:rFonts w:ascii="Times New Roman" w:hAnsi="Times New Roman"/>
          <w:sz w:val="28"/>
        </w:rPr>
        <w:t>Время восстановления после отказа: 15 минут. Вероятность отказа: 4%.</w:t>
      </w:r>
    </w:p>
    <w:p w14:paraId="62BCC14C" w14:textId="77777777" w:rsidR="0075573C" w:rsidRPr="0075573C" w:rsidRDefault="0075573C" w:rsidP="0075573C">
      <w:pPr>
        <w:widowControl w:val="0"/>
        <w:spacing w:after="0" w:line="360" w:lineRule="auto"/>
        <w:ind w:firstLine="709"/>
        <w:jc w:val="both"/>
        <w:rPr>
          <w:rFonts w:ascii="Times New Roman" w:hAnsi="Times New Roman"/>
          <w:sz w:val="28"/>
        </w:rPr>
      </w:pPr>
      <w:r w:rsidRPr="0075573C">
        <w:rPr>
          <w:rFonts w:ascii="Times New Roman" w:hAnsi="Times New Roman"/>
          <w:sz w:val="28"/>
        </w:rPr>
        <w:t>Характеристики надежности:</w:t>
      </w:r>
    </w:p>
    <w:p w14:paraId="7E505BA5" w14:textId="77777777" w:rsidR="0075573C" w:rsidRPr="0075573C" w:rsidRDefault="0075573C" w:rsidP="0075573C">
      <w:pPr>
        <w:widowControl w:val="0"/>
        <w:spacing w:after="0" w:line="360" w:lineRule="auto"/>
        <w:ind w:firstLine="709"/>
        <w:jc w:val="both"/>
        <w:rPr>
          <w:rFonts w:ascii="Times New Roman" w:hAnsi="Times New Roman"/>
          <w:sz w:val="28"/>
        </w:rPr>
      </w:pPr>
      <w:r w:rsidRPr="0075573C">
        <w:rPr>
          <w:rFonts w:ascii="Times New Roman" w:hAnsi="Times New Roman"/>
          <w:sz w:val="28"/>
        </w:rPr>
        <w:t xml:space="preserve">- ИС </w:t>
      </w:r>
      <w:r w:rsidRPr="0075573C">
        <w:rPr>
          <w:rFonts w:ascii="Times New Roman" w:eastAsia="Times New Roman" w:hAnsi="Times New Roman"/>
          <w:color w:val="000000"/>
          <w:sz w:val="28"/>
          <w:szCs w:val="28"/>
          <w:lang w:eastAsia="ru-RU"/>
        </w:rPr>
        <w:t>автоматизации продаж музыкального оборудования</w:t>
      </w:r>
      <w:r w:rsidRPr="0075573C">
        <w:rPr>
          <w:rFonts w:ascii="Times New Roman" w:hAnsi="Times New Roman"/>
          <w:sz w:val="28"/>
        </w:rPr>
        <w:t xml:space="preserve"> должна иметь возможность восстановления в случаях сбоев,</w:t>
      </w:r>
    </w:p>
    <w:p w14:paraId="6BD8BD61" w14:textId="77777777" w:rsidR="0075573C" w:rsidRPr="0075573C" w:rsidRDefault="0075573C" w:rsidP="0075573C">
      <w:pPr>
        <w:widowControl w:val="0"/>
        <w:spacing w:after="0" w:line="360" w:lineRule="auto"/>
        <w:ind w:firstLine="709"/>
        <w:jc w:val="both"/>
        <w:rPr>
          <w:rFonts w:ascii="Times New Roman" w:hAnsi="Times New Roman"/>
          <w:sz w:val="28"/>
        </w:rPr>
      </w:pPr>
      <w:r w:rsidRPr="0075573C">
        <w:rPr>
          <w:rFonts w:ascii="Times New Roman" w:hAnsi="Times New Roman"/>
          <w:sz w:val="28"/>
        </w:rPr>
        <w:t xml:space="preserve">- ИС должна обеспечивать </w:t>
      </w:r>
      <w:r w:rsidRPr="0075573C">
        <w:rPr>
          <w:rFonts w:ascii="Times New Roman" w:hAnsi="Times New Roman"/>
          <w:sz w:val="28"/>
          <w:szCs w:val="28"/>
        </w:rPr>
        <w:t>ведение журналов системных сообщений и ошибок для последующего анализа и изменения конфигурации</w:t>
      </w:r>
      <w:r w:rsidRPr="0075573C">
        <w:rPr>
          <w:rFonts w:ascii="Times New Roman" w:hAnsi="Times New Roman"/>
          <w:sz w:val="28"/>
        </w:rPr>
        <w:t>.</w:t>
      </w:r>
    </w:p>
    <w:p w14:paraId="74E61690" w14:textId="77777777" w:rsidR="0075573C" w:rsidRPr="0075573C" w:rsidRDefault="0075573C" w:rsidP="0075573C">
      <w:pPr>
        <w:widowControl w:val="0"/>
        <w:spacing w:after="0" w:line="360" w:lineRule="auto"/>
        <w:jc w:val="both"/>
        <w:rPr>
          <w:rFonts w:ascii="Times New Roman" w:hAnsi="Times New Roman"/>
          <w:sz w:val="28"/>
        </w:rPr>
      </w:pPr>
    </w:p>
    <w:p w14:paraId="39FC9AE8" w14:textId="77777777" w:rsidR="0075573C" w:rsidRPr="0075573C" w:rsidRDefault="0075573C" w:rsidP="0075573C">
      <w:pPr>
        <w:widowControl w:val="0"/>
        <w:spacing w:after="0" w:line="360" w:lineRule="auto"/>
        <w:jc w:val="both"/>
        <w:rPr>
          <w:rFonts w:ascii="Times New Roman" w:hAnsi="Times New Roman"/>
          <w:sz w:val="28"/>
        </w:rPr>
      </w:pPr>
    </w:p>
    <w:p w14:paraId="2ACF9538" w14:textId="77777777" w:rsidR="0075573C" w:rsidRPr="0075573C" w:rsidRDefault="0075573C" w:rsidP="0075573C">
      <w:pPr>
        <w:keepNext/>
        <w:widowControl w:val="0"/>
        <w:spacing w:after="0" w:line="360" w:lineRule="auto"/>
        <w:ind w:firstLine="709"/>
        <w:jc w:val="both"/>
        <w:outlineLvl w:val="1"/>
        <w:rPr>
          <w:rFonts w:ascii="Times New Roman" w:eastAsia="Times New Roman" w:hAnsi="Times New Roman" w:cs="Arial"/>
          <w:b/>
          <w:bCs/>
          <w:iCs/>
          <w:sz w:val="28"/>
          <w:szCs w:val="28"/>
          <w:lang w:eastAsia="ru-RU"/>
        </w:rPr>
      </w:pPr>
      <w:bookmarkStart w:id="17" w:name="_Toc196594380"/>
      <w:r w:rsidRPr="0075573C">
        <w:rPr>
          <w:rFonts w:ascii="Times New Roman" w:eastAsia="Times New Roman" w:hAnsi="Times New Roman" w:cs="Arial"/>
          <w:b/>
          <w:bCs/>
          <w:iCs/>
          <w:sz w:val="28"/>
          <w:szCs w:val="28"/>
          <w:lang w:eastAsia="ru-RU"/>
        </w:rPr>
        <w:t>2.3.3 Требования к условиям эксплуатации</w:t>
      </w:r>
      <w:bookmarkEnd w:id="17"/>
    </w:p>
    <w:p w14:paraId="789C3E23" w14:textId="77777777" w:rsidR="0075573C" w:rsidRPr="0075573C" w:rsidRDefault="0075573C" w:rsidP="0075573C">
      <w:pPr>
        <w:widowControl w:val="0"/>
        <w:spacing w:after="0" w:line="360" w:lineRule="auto"/>
        <w:ind w:firstLine="709"/>
        <w:jc w:val="both"/>
        <w:rPr>
          <w:rFonts w:ascii="Times New Roman" w:hAnsi="Times New Roman"/>
          <w:sz w:val="28"/>
        </w:rPr>
      </w:pPr>
    </w:p>
    <w:p w14:paraId="1D08B8C8" w14:textId="77777777" w:rsidR="0075573C" w:rsidRPr="0075573C" w:rsidRDefault="0075573C" w:rsidP="0075573C">
      <w:pPr>
        <w:widowControl w:val="0"/>
        <w:spacing w:after="0" w:line="360" w:lineRule="auto"/>
        <w:ind w:firstLine="709"/>
        <w:jc w:val="both"/>
        <w:rPr>
          <w:rFonts w:ascii="Times New Roman" w:hAnsi="Times New Roman"/>
          <w:sz w:val="28"/>
        </w:rPr>
      </w:pPr>
      <w:r w:rsidRPr="0075573C">
        <w:rPr>
          <w:rFonts w:ascii="Times New Roman" w:hAnsi="Times New Roman"/>
          <w:sz w:val="28"/>
        </w:rPr>
        <w:t xml:space="preserve">Информационная система запускается на любом устройстве в браузере. </w:t>
      </w:r>
      <w:r w:rsidRPr="0075573C">
        <w:rPr>
          <w:rFonts w:ascii="Times New Roman" w:hAnsi="Times New Roman"/>
          <w:sz w:val="28"/>
        </w:rPr>
        <w:lastRenderedPageBreak/>
        <w:t>Специальные климатические условия эксплуатации не предъявляются. Информационная система требует проведения видов обслуживания: технического. Для работы информационной системы требуется персонал (пользователи): менеджер складского учета, продавец, администратор. К квалификации пользователя специальные требования не предъявляются.</w:t>
      </w:r>
    </w:p>
    <w:p w14:paraId="72A59211" w14:textId="77777777" w:rsidR="0075573C" w:rsidRPr="0075573C" w:rsidRDefault="0075573C" w:rsidP="0075573C">
      <w:pPr>
        <w:widowControl w:val="0"/>
        <w:spacing w:after="0" w:line="360" w:lineRule="auto"/>
        <w:jc w:val="both"/>
        <w:rPr>
          <w:rFonts w:ascii="Times New Roman" w:hAnsi="Times New Roman"/>
          <w:sz w:val="28"/>
        </w:rPr>
      </w:pPr>
    </w:p>
    <w:p w14:paraId="54E185F8" w14:textId="77777777" w:rsidR="0075573C" w:rsidRPr="0075573C" w:rsidRDefault="0075573C" w:rsidP="0075573C">
      <w:pPr>
        <w:widowControl w:val="0"/>
        <w:spacing w:after="0" w:line="360" w:lineRule="auto"/>
        <w:jc w:val="both"/>
        <w:rPr>
          <w:rFonts w:ascii="Times New Roman" w:hAnsi="Times New Roman"/>
          <w:sz w:val="28"/>
        </w:rPr>
      </w:pPr>
    </w:p>
    <w:p w14:paraId="6ADD553B" w14:textId="77777777" w:rsidR="0075573C" w:rsidRPr="0075573C" w:rsidRDefault="0075573C" w:rsidP="0075573C">
      <w:pPr>
        <w:keepNext/>
        <w:widowControl w:val="0"/>
        <w:spacing w:after="0" w:line="360" w:lineRule="auto"/>
        <w:ind w:firstLine="709"/>
        <w:jc w:val="both"/>
        <w:outlineLvl w:val="1"/>
        <w:rPr>
          <w:rFonts w:ascii="Times New Roman" w:eastAsia="Times New Roman" w:hAnsi="Times New Roman" w:cs="Arial"/>
          <w:b/>
          <w:bCs/>
          <w:iCs/>
          <w:sz w:val="28"/>
          <w:szCs w:val="28"/>
          <w:lang w:eastAsia="ru-RU"/>
        </w:rPr>
      </w:pPr>
      <w:bookmarkStart w:id="18" w:name="_Toc196594381"/>
      <w:r w:rsidRPr="0075573C">
        <w:rPr>
          <w:rFonts w:ascii="Times New Roman" w:eastAsia="Times New Roman" w:hAnsi="Times New Roman" w:cs="Arial"/>
          <w:b/>
          <w:bCs/>
          <w:iCs/>
          <w:sz w:val="28"/>
          <w:szCs w:val="28"/>
          <w:lang w:eastAsia="ru-RU"/>
        </w:rPr>
        <w:t>2.3.4 Требования к составу и параметрам технических средств</w:t>
      </w:r>
      <w:bookmarkEnd w:id="18"/>
    </w:p>
    <w:p w14:paraId="481BA5FB" w14:textId="77777777" w:rsidR="0075573C" w:rsidRPr="0075573C" w:rsidRDefault="0075573C" w:rsidP="0075573C">
      <w:pPr>
        <w:widowControl w:val="0"/>
        <w:spacing w:after="0" w:line="360" w:lineRule="auto"/>
        <w:ind w:firstLine="709"/>
        <w:jc w:val="both"/>
        <w:rPr>
          <w:rFonts w:ascii="Times New Roman" w:hAnsi="Times New Roman"/>
          <w:sz w:val="28"/>
        </w:rPr>
      </w:pPr>
    </w:p>
    <w:p w14:paraId="67BB573D" w14:textId="77777777" w:rsidR="0075573C" w:rsidRPr="0075573C" w:rsidRDefault="0075573C" w:rsidP="0075573C">
      <w:pPr>
        <w:widowControl w:val="0"/>
        <w:spacing w:after="0" w:line="360" w:lineRule="auto"/>
        <w:ind w:firstLine="709"/>
        <w:jc w:val="both"/>
        <w:rPr>
          <w:rFonts w:ascii="Times New Roman" w:hAnsi="Times New Roman"/>
          <w:sz w:val="28"/>
        </w:rPr>
      </w:pPr>
      <w:r w:rsidRPr="0075573C">
        <w:rPr>
          <w:rFonts w:ascii="Times New Roman" w:hAnsi="Times New Roman"/>
          <w:sz w:val="28"/>
        </w:rPr>
        <w:t>Информационная система требует использования определенных технических средств. Для самой системы необходим выделенный сервер, а для подключения к нему – любое подключенное к этому серверу устройство с установленным браузером.</w:t>
      </w:r>
    </w:p>
    <w:p w14:paraId="190E9CD3" w14:textId="77777777" w:rsidR="0075573C" w:rsidRPr="0075573C" w:rsidRDefault="0075573C" w:rsidP="0075573C">
      <w:pPr>
        <w:widowControl w:val="0"/>
        <w:spacing w:after="0" w:line="360" w:lineRule="auto"/>
        <w:jc w:val="both"/>
        <w:rPr>
          <w:rFonts w:ascii="Times New Roman" w:hAnsi="Times New Roman"/>
          <w:sz w:val="28"/>
        </w:rPr>
      </w:pPr>
    </w:p>
    <w:p w14:paraId="60A30013" w14:textId="77777777" w:rsidR="0075573C" w:rsidRPr="0075573C" w:rsidRDefault="0075573C" w:rsidP="0075573C">
      <w:pPr>
        <w:widowControl w:val="0"/>
        <w:spacing w:after="0" w:line="360" w:lineRule="auto"/>
        <w:jc w:val="both"/>
        <w:rPr>
          <w:rFonts w:ascii="Times New Roman" w:hAnsi="Times New Roman"/>
          <w:sz w:val="28"/>
        </w:rPr>
      </w:pPr>
    </w:p>
    <w:p w14:paraId="6846C64C" w14:textId="77777777" w:rsidR="0075573C" w:rsidRPr="0075573C" w:rsidRDefault="0075573C" w:rsidP="0075573C">
      <w:pPr>
        <w:keepNext/>
        <w:widowControl w:val="0"/>
        <w:spacing w:after="0" w:line="360" w:lineRule="auto"/>
        <w:ind w:firstLine="709"/>
        <w:jc w:val="both"/>
        <w:outlineLvl w:val="1"/>
        <w:rPr>
          <w:rFonts w:ascii="Times New Roman" w:eastAsia="Times New Roman" w:hAnsi="Times New Roman" w:cs="Arial"/>
          <w:b/>
          <w:bCs/>
          <w:iCs/>
          <w:sz w:val="28"/>
          <w:szCs w:val="28"/>
          <w:lang w:eastAsia="ru-RU"/>
        </w:rPr>
      </w:pPr>
      <w:bookmarkStart w:id="19" w:name="_Toc196594382"/>
      <w:r w:rsidRPr="0075573C">
        <w:rPr>
          <w:rFonts w:ascii="Times New Roman" w:eastAsia="Times New Roman" w:hAnsi="Times New Roman" w:cs="Arial"/>
          <w:b/>
          <w:bCs/>
          <w:iCs/>
          <w:sz w:val="28"/>
          <w:szCs w:val="28"/>
          <w:lang w:eastAsia="ru-RU"/>
        </w:rPr>
        <w:t>2.3.5 Требования к информационной и программной совместимости</w:t>
      </w:r>
      <w:bookmarkEnd w:id="19"/>
    </w:p>
    <w:p w14:paraId="7E3232F0" w14:textId="77777777" w:rsidR="0075573C" w:rsidRPr="0075573C" w:rsidRDefault="0075573C" w:rsidP="0075573C">
      <w:pPr>
        <w:widowControl w:val="0"/>
        <w:spacing w:after="0" w:line="360" w:lineRule="auto"/>
        <w:ind w:firstLine="709"/>
        <w:jc w:val="both"/>
        <w:rPr>
          <w:rFonts w:ascii="Times New Roman" w:hAnsi="Times New Roman"/>
          <w:sz w:val="28"/>
        </w:rPr>
      </w:pPr>
    </w:p>
    <w:p w14:paraId="66D91F84" w14:textId="77777777" w:rsidR="0075573C" w:rsidRPr="0075573C" w:rsidRDefault="0075573C" w:rsidP="0075573C">
      <w:pPr>
        <w:spacing w:after="0" w:line="360" w:lineRule="auto"/>
        <w:ind w:firstLine="709"/>
        <w:jc w:val="both"/>
        <w:rPr>
          <w:rFonts w:ascii="Times New Roman" w:hAnsi="Times New Roman"/>
          <w:sz w:val="28"/>
          <w:szCs w:val="28"/>
        </w:rPr>
      </w:pPr>
      <w:r w:rsidRPr="0075573C">
        <w:rPr>
          <w:rFonts w:ascii="Times New Roman" w:hAnsi="Times New Roman"/>
          <w:sz w:val="28"/>
          <w:szCs w:val="28"/>
        </w:rPr>
        <w:t xml:space="preserve">Исходные коды программы должны быть написаны на языках программирования C#, </w:t>
      </w:r>
      <w:r w:rsidRPr="0075573C">
        <w:rPr>
          <w:rFonts w:ascii="Times New Roman" w:hAnsi="Times New Roman"/>
          <w:sz w:val="28"/>
          <w:szCs w:val="28"/>
          <w:lang w:val="en-US"/>
        </w:rPr>
        <w:t>JavaScript</w:t>
      </w:r>
      <w:r w:rsidRPr="0075573C">
        <w:rPr>
          <w:rFonts w:ascii="Times New Roman" w:hAnsi="Times New Roman"/>
          <w:sz w:val="28"/>
          <w:szCs w:val="28"/>
        </w:rPr>
        <w:t xml:space="preserve">, на языке разметки </w:t>
      </w:r>
      <w:r w:rsidRPr="0075573C">
        <w:rPr>
          <w:rFonts w:ascii="Times New Roman" w:hAnsi="Times New Roman"/>
          <w:sz w:val="28"/>
          <w:szCs w:val="28"/>
          <w:lang w:val="en-US"/>
        </w:rPr>
        <w:t>HTML</w:t>
      </w:r>
      <w:r w:rsidRPr="0075573C">
        <w:rPr>
          <w:rFonts w:ascii="Times New Roman" w:hAnsi="Times New Roman"/>
          <w:sz w:val="28"/>
          <w:szCs w:val="28"/>
        </w:rPr>
        <w:t xml:space="preserve">, с помощью таблицы стилей </w:t>
      </w:r>
      <w:r w:rsidRPr="0075573C">
        <w:rPr>
          <w:rFonts w:ascii="Times New Roman" w:hAnsi="Times New Roman"/>
          <w:sz w:val="28"/>
          <w:szCs w:val="28"/>
          <w:lang w:val="en-US"/>
        </w:rPr>
        <w:t>CSS</w:t>
      </w:r>
      <w:r w:rsidRPr="0075573C">
        <w:rPr>
          <w:rFonts w:ascii="Times New Roman" w:hAnsi="Times New Roman"/>
          <w:sz w:val="28"/>
          <w:szCs w:val="28"/>
        </w:rPr>
        <w:t>.</w:t>
      </w:r>
    </w:p>
    <w:p w14:paraId="329AEE62" w14:textId="77777777" w:rsidR="0075573C" w:rsidRPr="0075573C" w:rsidRDefault="0075573C" w:rsidP="0075573C">
      <w:pPr>
        <w:widowControl w:val="0"/>
        <w:spacing w:after="0" w:line="360" w:lineRule="auto"/>
        <w:ind w:firstLine="709"/>
        <w:jc w:val="both"/>
        <w:rPr>
          <w:rFonts w:ascii="Times New Roman" w:hAnsi="Times New Roman"/>
          <w:sz w:val="28"/>
        </w:rPr>
      </w:pPr>
      <w:r w:rsidRPr="0075573C">
        <w:rPr>
          <w:rFonts w:ascii="Times New Roman" w:hAnsi="Times New Roman"/>
          <w:sz w:val="28"/>
          <w:szCs w:val="28"/>
        </w:rPr>
        <w:t xml:space="preserve">Системные программные средства, используемые программой, должны быть представлены любой лицензионной локализованной версией операционной системы не ниже Windows 10. На системе должен быть установлен </w:t>
      </w:r>
      <w:r w:rsidRPr="0075573C">
        <w:rPr>
          <w:rFonts w:ascii="Times New Roman" w:hAnsi="Times New Roman"/>
          <w:sz w:val="28"/>
          <w:szCs w:val="28"/>
          <w:lang w:val="en-US"/>
        </w:rPr>
        <w:t>ASP</w:t>
      </w:r>
      <w:r w:rsidRPr="0075573C">
        <w:rPr>
          <w:rFonts w:ascii="Times New Roman" w:hAnsi="Times New Roman"/>
          <w:sz w:val="28"/>
          <w:szCs w:val="28"/>
        </w:rPr>
        <w:t xml:space="preserve">.NET </w:t>
      </w:r>
      <w:r w:rsidRPr="0075573C">
        <w:rPr>
          <w:rFonts w:ascii="Times New Roman" w:hAnsi="Times New Roman"/>
          <w:sz w:val="28"/>
          <w:szCs w:val="28"/>
          <w:lang w:val="en-US"/>
        </w:rPr>
        <w:t>Core</w:t>
      </w:r>
      <w:r w:rsidRPr="0075573C">
        <w:rPr>
          <w:rFonts w:ascii="Times New Roman" w:hAnsi="Times New Roman"/>
          <w:sz w:val="28"/>
          <w:szCs w:val="28"/>
        </w:rPr>
        <w:t xml:space="preserve"> 8.0.</w:t>
      </w:r>
    </w:p>
    <w:p w14:paraId="7CB800DC" w14:textId="77777777" w:rsidR="0075573C" w:rsidRPr="0075573C" w:rsidRDefault="0075573C" w:rsidP="0075573C">
      <w:pPr>
        <w:widowControl w:val="0"/>
        <w:spacing w:after="0" w:line="360" w:lineRule="auto"/>
        <w:jc w:val="both"/>
        <w:rPr>
          <w:rFonts w:ascii="Times New Roman" w:hAnsi="Times New Roman"/>
          <w:sz w:val="28"/>
        </w:rPr>
      </w:pPr>
    </w:p>
    <w:p w14:paraId="3A060144" w14:textId="77777777" w:rsidR="0075573C" w:rsidRPr="0075573C" w:rsidRDefault="0075573C" w:rsidP="0075573C">
      <w:pPr>
        <w:widowControl w:val="0"/>
        <w:spacing w:after="0" w:line="360" w:lineRule="auto"/>
        <w:jc w:val="both"/>
        <w:rPr>
          <w:rFonts w:ascii="Times New Roman" w:hAnsi="Times New Roman"/>
          <w:sz w:val="28"/>
        </w:rPr>
      </w:pPr>
    </w:p>
    <w:p w14:paraId="136B6599" w14:textId="77777777" w:rsidR="0075573C" w:rsidRPr="0075573C" w:rsidRDefault="0075573C" w:rsidP="0075573C">
      <w:pPr>
        <w:keepNext/>
        <w:widowControl w:val="0"/>
        <w:spacing w:after="0" w:line="360" w:lineRule="auto"/>
        <w:ind w:firstLine="709"/>
        <w:jc w:val="both"/>
        <w:outlineLvl w:val="1"/>
        <w:rPr>
          <w:rFonts w:ascii="Times New Roman" w:eastAsia="Times New Roman" w:hAnsi="Times New Roman" w:cs="Arial"/>
          <w:b/>
          <w:bCs/>
          <w:iCs/>
          <w:sz w:val="28"/>
          <w:szCs w:val="28"/>
          <w:lang w:eastAsia="ru-RU"/>
        </w:rPr>
      </w:pPr>
      <w:bookmarkStart w:id="20" w:name="_Toc196594383"/>
      <w:r w:rsidRPr="0075573C">
        <w:rPr>
          <w:rFonts w:ascii="Times New Roman" w:eastAsia="Times New Roman" w:hAnsi="Times New Roman" w:cs="Arial"/>
          <w:b/>
          <w:bCs/>
          <w:iCs/>
          <w:sz w:val="28"/>
          <w:szCs w:val="28"/>
          <w:lang w:eastAsia="ru-RU"/>
        </w:rPr>
        <w:t>2.3.6 Требования к информационной безопасности</w:t>
      </w:r>
      <w:bookmarkEnd w:id="20"/>
    </w:p>
    <w:p w14:paraId="1A255488" w14:textId="77777777" w:rsidR="0075573C" w:rsidRPr="0075573C" w:rsidRDefault="0075573C" w:rsidP="0075573C">
      <w:pPr>
        <w:widowControl w:val="0"/>
        <w:spacing w:after="0" w:line="360" w:lineRule="auto"/>
        <w:ind w:firstLine="709"/>
        <w:jc w:val="both"/>
        <w:rPr>
          <w:rFonts w:ascii="Times New Roman" w:hAnsi="Times New Roman"/>
          <w:sz w:val="28"/>
        </w:rPr>
      </w:pPr>
    </w:p>
    <w:p w14:paraId="2528B6DB" w14:textId="77777777" w:rsidR="0075573C" w:rsidRPr="0075573C" w:rsidRDefault="0075573C" w:rsidP="0075573C">
      <w:pPr>
        <w:widowControl w:val="0"/>
        <w:spacing w:after="0" w:line="360" w:lineRule="auto"/>
        <w:ind w:firstLine="709"/>
        <w:jc w:val="both"/>
        <w:rPr>
          <w:rFonts w:ascii="Times New Roman" w:hAnsi="Times New Roman"/>
          <w:sz w:val="28"/>
          <w:szCs w:val="28"/>
        </w:rPr>
      </w:pPr>
      <w:r w:rsidRPr="0075573C">
        <w:rPr>
          <w:rFonts w:ascii="Times New Roman" w:hAnsi="Times New Roman"/>
          <w:sz w:val="28"/>
        </w:rPr>
        <w:t xml:space="preserve">Обеспечение безопасности ИС </w:t>
      </w:r>
      <w:r w:rsidRPr="0075573C">
        <w:rPr>
          <w:rFonts w:ascii="Times New Roman" w:eastAsia="Times New Roman" w:hAnsi="Times New Roman"/>
          <w:color w:val="000000"/>
          <w:sz w:val="28"/>
          <w:szCs w:val="28"/>
          <w:lang w:eastAsia="ru-RU"/>
        </w:rPr>
        <w:t>автоматизации продаж музыкального оборудования</w:t>
      </w:r>
      <w:r w:rsidRPr="0075573C">
        <w:rPr>
          <w:rFonts w:ascii="Times New Roman" w:hAnsi="Times New Roman"/>
          <w:sz w:val="28"/>
          <w:szCs w:val="28"/>
        </w:rPr>
        <w:t xml:space="preserve"> должно удовлетворять следующим требованиям:</w:t>
      </w:r>
    </w:p>
    <w:p w14:paraId="25FBB40C" w14:textId="77777777" w:rsidR="0075573C" w:rsidRPr="0075573C" w:rsidRDefault="0075573C" w:rsidP="0075573C">
      <w:pPr>
        <w:widowControl w:val="0"/>
        <w:spacing w:after="0" w:line="360" w:lineRule="auto"/>
        <w:ind w:firstLine="709"/>
        <w:jc w:val="both"/>
        <w:rPr>
          <w:rFonts w:ascii="Times New Roman" w:hAnsi="Times New Roman"/>
          <w:sz w:val="28"/>
          <w:szCs w:val="28"/>
        </w:rPr>
      </w:pPr>
      <w:r w:rsidRPr="0075573C">
        <w:rPr>
          <w:rFonts w:ascii="Times New Roman" w:hAnsi="Times New Roman"/>
          <w:sz w:val="28"/>
          <w:szCs w:val="28"/>
        </w:rPr>
        <w:lastRenderedPageBreak/>
        <w:t>- защита ИС должна обеспечиваться комплексом программных средств,</w:t>
      </w:r>
    </w:p>
    <w:p w14:paraId="4436E496" w14:textId="77777777" w:rsidR="0075573C" w:rsidRPr="0075573C" w:rsidRDefault="0075573C" w:rsidP="0075573C">
      <w:pPr>
        <w:widowControl w:val="0"/>
        <w:spacing w:after="0" w:line="360" w:lineRule="auto"/>
        <w:ind w:firstLine="709"/>
        <w:jc w:val="both"/>
        <w:rPr>
          <w:rFonts w:ascii="Times New Roman" w:hAnsi="Times New Roman"/>
          <w:sz w:val="28"/>
          <w:szCs w:val="28"/>
        </w:rPr>
      </w:pPr>
      <w:r w:rsidRPr="0075573C">
        <w:rPr>
          <w:rFonts w:ascii="Times New Roman" w:hAnsi="Times New Roman"/>
          <w:sz w:val="28"/>
          <w:szCs w:val="28"/>
        </w:rPr>
        <w:t>- программные средства защиты не должны существенно ухудшать основные функциональные характеристики ИС (надежность, быстродействие, возможность изменения конфигурации).</w:t>
      </w:r>
    </w:p>
    <w:p w14:paraId="08EC1920" w14:textId="77777777" w:rsidR="0075573C" w:rsidRPr="0075573C" w:rsidRDefault="0075573C" w:rsidP="0075573C">
      <w:pPr>
        <w:widowControl w:val="0"/>
        <w:spacing w:after="0" w:line="360" w:lineRule="auto"/>
        <w:ind w:firstLine="709"/>
        <w:jc w:val="both"/>
        <w:rPr>
          <w:rFonts w:ascii="Times New Roman" w:hAnsi="Times New Roman"/>
          <w:sz w:val="28"/>
          <w:szCs w:val="28"/>
        </w:rPr>
      </w:pPr>
      <w:r w:rsidRPr="0075573C">
        <w:rPr>
          <w:rFonts w:ascii="Times New Roman" w:hAnsi="Times New Roman"/>
          <w:sz w:val="28"/>
          <w:szCs w:val="28"/>
        </w:rPr>
        <w:t>Средства антивирусной защиты должны быть установлены на сервере ИС. Средства антивирусной защиты должны обеспечивать:</w:t>
      </w:r>
    </w:p>
    <w:p w14:paraId="648C90CD" w14:textId="77777777" w:rsidR="0075573C" w:rsidRPr="0075573C" w:rsidRDefault="0075573C" w:rsidP="0075573C">
      <w:pPr>
        <w:widowControl w:val="0"/>
        <w:spacing w:after="0" w:line="360" w:lineRule="auto"/>
        <w:ind w:firstLine="709"/>
        <w:jc w:val="both"/>
        <w:rPr>
          <w:rFonts w:ascii="Times New Roman" w:hAnsi="Times New Roman"/>
          <w:sz w:val="28"/>
          <w:szCs w:val="28"/>
        </w:rPr>
      </w:pPr>
      <w:r w:rsidRPr="0075573C">
        <w:rPr>
          <w:rFonts w:ascii="Times New Roman" w:hAnsi="Times New Roman"/>
          <w:sz w:val="28"/>
          <w:szCs w:val="28"/>
        </w:rPr>
        <w:t>- управление сканированием, удалением вирусов и протоколированием вирусной активности на сервере,</w:t>
      </w:r>
    </w:p>
    <w:p w14:paraId="7F9C00CE" w14:textId="77777777" w:rsidR="0075573C" w:rsidRPr="0075573C" w:rsidRDefault="0075573C" w:rsidP="0075573C">
      <w:pPr>
        <w:widowControl w:val="0"/>
        <w:spacing w:after="0" w:line="360" w:lineRule="auto"/>
        <w:ind w:firstLine="709"/>
        <w:jc w:val="both"/>
        <w:rPr>
          <w:rFonts w:ascii="Times New Roman" w:hAnsi="Times New Roman"/>
          <w:sz w:val="28"/>
          <w:szCs w:val="28"/>
        </w:rPr>
      </w:pPr>
      <w:r w:rsidRPr="0075573C">
        <w:rPr>
          <w:rFonts w:ascii="Times New Roman" w:hAnsi="Times New Roman"/>
          <w:sz w:val="28"/>
          <w:szCs w:val="28"/>
        </w:rPr>
        <w:t>- ведение журналов вирусной активности.</w:t>
      </w:r>
    </w:p>
    <w:p w14:paraId="1ED7D41A" w14:textId="77777777" w:rsidR="0075573C" w:rsidRPr="0075573C" w:rsidRDefault="0075573C" w:rsidP="0075573C">
      <w:pPr>
        <w:widowControl w:val="0"/>
        <w:spacing w:after="0" w:line="360" w:lineRule="auto"/>
        <w:ind w:firstLine="709"/>
        <w:jc w:val="both"/>
        <w:rPr>
          <w:rFonts w:ascii="Times New Roman" w:hAnsi="Times New Roman"/>
          <w:sz w:val="28"/>
          <w:szCs w:val="28"/>
        </w:rPr>
      </w:pPr>
      <w:r w:rsidRPr="0075573C">
        <w:rPr>
          <w:rFonts w:ascii="Times New Roman" w:hAnsi="Times New Roman"/>
          <w:sz w:val="28"/>
          <w:szCs w:val="28"/>
        </w:rPr>
        <w:t xml:space="preserve">Информация в системе должна сохраняться после возникновения неполадок, например, при отказе технических средств (в том числе, потеря питания). </w:t>
      </w:r>
    </w:p>
    <w:p w14:paraId="58F0A743" w14:textId="77777777" w:rsidR="0075573C" w:rsidRPr="0075573C" w:rsidRDefault="0075573C" w:rsidP="0075573C">
      <w:pPr>
        <w:widowControl w:val="0"/>
        <w:spacing w:after="0" w:line="360" w:lineRule="auto"/>
        <w:ind w:firstLine="709"/>
        <w:jc w:val="both"/>
        <w:rPr>
          <w:rFonts w:ascii="Times New Roman" w:hAnsi="Times New Roman"/>
          <w:sz w:val="28"/>
          <w:szCs w:val="28"/>
        </w:rPr>
      </w:pPr>
      <w:r w:rsidRPr="0075573C">
        <w:rPr>
          <w:rFonts w:ascii="Times New Roman" w:hAnsi="Times New Roman"/>
          <w:sz w:val="28"/>
          <w:szCs w:val="28"/>
        </w:rPr>
        <w:t xml:space="preserve">В </w:t>
      </w:r>
      <w:r w:rsidRPr="0075573C">
        <w:rPr>
          <w:rFonts w:ascii="Times New Roman" w:hAnsi="Times New Roman"/>
          <w:sz w:val="28"/>
        </w:rPr>
        <w:t xml:space="preserve">ИС </w:t>
      </w:r>
      <w:r w:rsidRPr="0075573C">
        <w:rPr>
          <w:rFonts w:ascii="Times New Roman" w:eastAsia="Times New Roman" w:hAnsi="Times New Roman"/>
          <w:color w:val="000000"/>
          <w:sz w:val="28"/>
          <w:szCs w:val="28"/>
          <w:lang w:eastAsia="ru-RU"/>
        </w:rPr>
        <w:t>автоматизации продаж музыкального оборудования</w:t>
      </w:r>
      <w:r w:rsidRPr="0075573C">
        <w:rPr>
          <w:rFonts w:ascii="Times New Roman" w:hAnsi="Times New Roman"/>
          <w:sz w:val="28"/>
          <w:szCs w:val="28"/>
        </w:rPr>
        <w:t xml:space="preserve"> должны быть обеспечены:</w:t>
      </w:r>
    </w:p>
    <w:p w14:paraId="234D8990" w14:textId="77777777" w:rsidR="0075573C" w:rsidRPr="0075573C" w:rsidRDefault="0075573C" w:rsidP="0075573C">
      <w:pPr>
        <w:spacing w:after="0" w:line="360" w:lineRule="auto"/>
        <w:ind w:firstLine="709"/>
        <w:jc w:val="both"/>
        <w:rPr>
          <w:rFonts w:ascii="Times New Roman" w:hAnsi="Times New Roman"/>
          <w:sz w:val="28"/>
        </w:rPr>
      </w:pPr>
      <w:r w:rsidRPr="0075573C">
        <w:rPr>
          <w:rFonts w:ascii="Times New Roman" w:hAnsi="Times New Roman"/>
          <w:sz w:val="28"/>
        </w:rPr>
        <w:t>- резервное копирование данных,</w:t>
      </w:r>
    </w:p>
    <w:p w14:paraId="70A31314" w14:textId="77777777" w:rsidR="0075573C" w:rsidRPr="0075573C" w:rsidRDefault="0075573C" w:rsidP="0075573C">
      <w:pPr>
        <w:spacing w:after="0" w:line="360" w:lineRule="auto"/>
        <w:ind w:firstLine="709"/>
        <w:jc w:val="both"/>
        <w:rPr>
          <w:rFonts w:ascii="Times New Roman" w:hAnsi="Times New Roman"/>
          <w:sz w:val="28"/>
        </w:rPr>
      </w:pPr>
      <w:r w:rsidRPr="0075573C">
        <w:rPr>
          <w:rFonts w:ascii="Times New Roman" w:hAnsi="Times New Roman"/>
          <w:sz w:val="28"/>
        </w:rPr>
        <w:t xml:space="preserve">- защита от </w:t>
      </w:r>
      <w:r w:rsidRPr="0075573C">
        <w:rPr>
          <w:rFonts w:ascii="Times New Roman" w:hAnsi="Times New Roman"/>
          <w:sz w:val="28"/>
          <w:lang w:val="en-US"/>
        </w:rPr>
        <w:t>SQL</w:t>
      </w:r>
      <w:r w:rsidRPr="0075573C">
        <w:rPr>
          <w:rFonts w:ascii="Times New Roman" w:hAnsi="Times New Roman"/>
          <w:sz w:val="28"/>
        </w:rPr>
        <w:t>-инъекций,</w:t>
      </w:r>
    </w:p>
    <w:p w14:paraId="3B1FE831" w14:textId="77777777" w:rsidR="0075573C" w:rsidRPr="0075573C" w:rsidRDefault="0075573C" w:rsidP="0075573C">
      <w:pPr>
        <w:spacing w:after="0" w:line="360" w:lineRule="auto"/>
        <w:ind w:firstLine="709"/>
        <w:jc w:val="both"/>
        <w:rPr>
          <w:rFonts w:ascii="Times New Roman" w:hAnsi="Times New Roman"/>
          <w:sz w:val="28"/>
        </w:rPr>
      </w:pPr>
      <w:r w:rsidRPr="0075573C">
        <w:rPr>
          <w:rFonts w:ascii="Times New Roman" w:hAnsi="Times New Roman"/>
          <w:sz w:val="28"/>
        </w:rPr>
        <w:t>- хэширование паролей с использованием динамической соли</w:t>
      </w:r>
      <w:bookmarkStart w:id="21" w:name="_Hlk192444614"/>
      <w:r w:rsidRPr="0075573C">
        <w:rPr>
          <w:rFonts w:ascii="Times New Roman" w:hAnsi="Times New Roman"/>
          <w:sz w:val="28"/>
        </w:rPr>
        <w:t>,</w:t>
      </w:r>
    </w:p>
    <w:p w14:paraId="521B7871" w14:textId="77777777" w:rsidR="0075573C" w:rsidRPr="0075573C" w:rsidRDefault="0075573C" w:rsidP="0075573C">
      <w:pPr>
        <w:spacing w:after="0" w:line="360" w:lineRule="auto"/>
        <w:ind w:firstLine="709"/>
        <w:jc w:val="both"/>
        <w:rPr>
          <w:rFonts w:ascii="Times New Roman" w:hAnsi="Times New Roman"/>
          <w:sz w:val="28"/>
        </w:rPr>
      </w:pPr>
      <w:r w:rsidRPr="0075573C">
        <w:rPr>
          <w:rFonts w:ascii="Times New Roman" w:hAnsi="Times New Roman"/>
          <w:sz w:val="28"/>
        </w:rPr>
        <w:t xml:space="preserve">- защита от </w:t>
      </w:r>
      <w:r w:rsidRPr="0075573C">
        <w:rPr>
          <w:rFonts w:ascii="Times New Roman" w:hAnsi="Times New Roman"/>
          <w:sz w:val="28"/>
          <w:lang w:val="en-US"/>
        </w:rPr>
        <w:t>XSS</w:t>
      </w:r>
      <w:r w:rsidRPr="0075573C">
        <w:rPr>
          <w:rFonts w:ascii="Times New Roman" w:hAnsi="Times New Roman"/>
          <w:sz w:val="28"/>
        </w:rPr>
        <w:t>-атак.</w:t>
      </w:r>
    </w:p>
    <w:bookmarkEnd w:id="21"/>
    <w:p w14:paraId="02E85C53" w14:textId="77777777" w:rsidR="0075573C" w:rsidRPr="0075573C" w:rsidRDefault="0075573C" w:rsidP="0075573C">
      <w:pPr>
        <w:spacing w:after="0" w:line="360" w:lineRule="auto"/>
        <w:jc w:val="both"/>
        <w:rPr>
          <w:rFonts w:ascii="Times New Roman" w:hAnsi="Times New Roman"/>
          <w:sz w:val="28"/>
        </w:rPr>
      </w:pPr>
    </w:p>
    <w:p w14:paraId="272A8464" w14:textId="77777777" w:rsidR="0075573C" w:rsidRPr="0075573C" w:rsidRDefault="0075573C" w:rsidP="0075573C">
      <w:pPr>
        <w:spacing w:after="0" w:line="360" w:lineRule="auto"/>
        <w:ind w:firstLine="709"/>
        <w:jc w:val="both"/>
        <w:rPr>
          <w:rFonts w:ascii="Times New Roman" w:hAnsi="Times New Roman"/>
          <w:sz w:val="28"/>
        </w:rPr>
      </w:pPr>
      <w:r w:rsidRPr="0075573C">
        <w:rPr>
          <w:rFonts w:ascii="Times New Roman" w:hAnsi="Times New Roman"/>
          <w:sz w:val="28"/>
        </w:rPr>
        <w:t>В данном разделе была осуществлена постановка требований, которые должна соблюдать разрабатываемая ИС.</w:t>
      </w:r>
    </w:p>
    <w:p w14:paraId="1DD1701C" w14:textId="77777777" w:rsidR="004F30F8" w:rsidRDefault="004F30F8" w:rsidP="003F6B67">
      <w:pPr>
        <w:spacing w:after="0" w:line="360" w:lineRule="auto"/>
        <w:ind w:firstLine="709"/>
        <w:rPr>
          <w:rFonts w:ascii="Times New Roman" w:hAnsi="Times New Roman"/>
          <w:sz w:val="28"/>
          <w:szCs w:val="28"/>
        </w:rPr>
      </w:pPr>
    </w:p>
    <w:p w14:paraId="4A94366B" w14:textId="5E109727" w:rsidR="003F6B67" w:rsidRPr="003F6B67" w:rsidRDefault="003F6B67" w:rsidP="003F6B67">
      <w:pPr>
        <w:pStyle w:val="aff"/>
        <w:spacing w:line="360" w:lineRule="auto"/>
        <w:outlineLvl w:val="0"/>
      </w:pPr>
      <w:r>
        <w:rPr>
          <w:bCs/>
        </w:rPr>
        <w:br w:type="page"/>
      </w:r>
      <w:bookmarkStart w:id="22" w:name="_Toc136509264"/>
      <w:bookmarkStart w:id="23" w:name="_Toc136509326"/>
      <w:bookmarkStart w:id="24" w:name="_Toc196594384"/>
      <w:r>
        <w:lastRenderedPageBreak/>
        <w:t>ЗАКЛЮЧЕНИЕ</w:t>
      </w:r>
      <w:bookmarkEnd w:id="22"/>
      <w:bookmarkEnd w:id="23"/>
      <w:bookmarkEnd w:id="24"/>
    </w:p>
    <w:p w14:paraId="32F882F6" w14:textId="77777777" w:rsidR="003F6B67" w:rsidRDefault="003F6B67" w:rsidP="003F6B67">
      <w:pPr>
        <w:spacing w:after="0" w:line="360" w:lineRule="auto"/>
        <w:jc w:val="center"/>
        <w:rPr>
          <w:rFonts w:ascii="Times New Roman" w:hAnsi="Times New Roman"/>
          <w:bCs/>
          <w:sz w:val="28"/>
          <w:szCs w:val="28"/>
        </w:rPr>
      </w:pPr>
    </w:p>
    <w:p w14:paraId="7AFF3AD2" w14:textId="77777777" w:rsidR="006145C9" w:rsidRPr="00512321" w:rsidRDefault="006145C9" w:rsidP="006145C9">
      <w:pPr>
        <w:spacing w:after="0" w:line="360" w:lineRule="auto"/>
        <w:ind w:firstLine="709"/>
        <w:jc w:val="both"/>
        <w:rPr>
          <w:rFonts w:ascii="Times New Roman" w:hAnsi="Times New Roman"/>
          <w:sz w:val="28"/>
          <w:szCs w:val="28"/>
        </w:rPr>
      </w:pPr>
      <w:r w:rsidRPr="00512321">
        <w:rPr>
          <w:rFonts w:ascii="Times New Roman" w:hAnsi="Times New Roman"/>
          <w:sz w:val="28"/>
          <w:szCs w:val="28"/>
        </w:rPr>
        <w:t>При прохождении производственной практики (по профилю специальности) выполнено индивидуальное задание на тему: «</w:t>
      </w:r>
      <w:r>
        <w:rPr>
          <w:rFonts w:ascii="Times New Roman" w:hAnsi="Times New Roman"/>
          <w:bCs/>
          <w:sz w:val="28"/>
          <w:szCs w:val="28"/>
        </w:rPr>
        <w:t>Анализ бизнес-процесса оформления контрактов с новыми клиентами</w:t>
      </w:r>
      <w:r w:rsidRPr="00512321">
        <w:rPr>
          <w:rFonts w:ascii="Times New Roman" w:hAnsi="Times New Roman"/>
          <w:sz w:val="28"/>
          <w:szCs w:val="28"/>
        </w:rPr>
        <w:t>».</w:t>
      </w:r>
    </w:p>
    <w:p w14:paraId="2C809582" w14:textId="77777777" w:rsidR="006145C9" w:rsidRPr="00512321" w:rsidRDefault="006145C9" w:rsidP="006145C9">
      <w:pPr>
        <w:spacing w:after="0" w:line="360" w:lineRule="auto"/>
        <w:ind w:firstLine="709"/>
        <w:jc w:val="both"/>
        <w:rPr>
          <w:rFonts w:ascii="Times New Roman" w:hAnsi="Times New Roman"/>
          <w:sz w:val="28"/>
          <w:szCs w:val="28"/>
        </w:rPr>
      </w:pPr>
      <w:r w:rsidRPr="00512321">
        <w:rPr>
          <w:rFonts w:ascii="Times New Roman" w:hAnsi="Times New Roman"/>
          <w:sz w:val="28"/>
          <w:szCs w:val="28"/>
        </w:rPr>
        <w:t xml:space="preserve">В первом разделе </w:t>
      </w:r>
      <w:r>
        <w:rPr>
          <w:rFonts w:ascii="Times New Roman" w:hAnsi="Times New Roman"/>
          <w:sz w:val="28"/>
          <w:szCs w:val="28"/>
        </w:rPr>
        <w:t>дана подробная характеристика организации ООО «</w:t>
      </w:r>
      <w:proofErr w:type="spellStart"/>
      <w:r>
        <w:rPr>
          <w:rFonts w:ascii="Times New Roman" w:hAnsi="Times New Roman"/>
          <w:sz w:val="28"/>
          <w:szCs w:val="28"/>
        </w:rPr>
        <w:t>Твинс</w:t>
      </w:r>
      <w:proofErr w:type="spellEnd"/>
      <w:r>
        <w:rPr>
          <w:rFonts w:ascii="Times New Roman" w:hAnsi="Times New Roman"/>
          <w:sz w:val="28"/>
          <w:szCs w:val="28"/>
        </w:rPr>
        <w:t>», включая контактные данные, организационную структуру с подробным ее описанием и другая информация. Также в первом разделе описаны бизнес-процессы, которые наглядно отображают направленность деятельности данной организации и служат основной для дальнейшего изучения бизнес-процесса оформления контрактов новыми клиентами.</w:t>
      </w:r>
    </w:p>
    <w:p w14:paraId="5BF46295" w14:textId="77777777" w:rsidR="006145C9" w:rsidRPr="00E2232C" w:rsidRDefault="006145C9" w:rsidP="006145C9">
      <w:pPr>
        <w:spacing w:after="0" w:line="360" w:lineRule="auto"/>
        <w:ind w:firstLine="709"/>
        <w:jc w:val="both"/>
        <w:rPr>
          <w:rFonts w:ascii="Times New Roman" w:hAnsi="Times New Roman"/>
          <w:sz w:val="28"/>
          <w:szCs w:val="28"/>
        </w:rPr>
      </w:pPr>
      <w:r w:rsidRPr="00512321">
        <w:rPr>
          <w:rFonts w:ascii="Times New Roman" w:hAnsi="Times New Roman"/>
          <w:sz w:val="28"/>
          <w:szCs w:val="28"/>
        </w:rPr>
        <w:t xml:space="preserve">Во втором разделе </w:t>
      </w:r>
      <w:r>
        <w:rPr>
          <w:rFonts w:ascii="Times New Roman" w:hAnsi="Times New Roman"/>
          <w:sz w:val="28"/>
          <w:szCs w:val="28"/>
        </w:rPr>
        <w:t xml:space="preserve">происходит детальный анализ изучаемого бизнес-процесса с помощью модели в нотации </w:t>
      </w:r>
      <w:r>
        <w:rPr>
          <w:rFonts w:ascii="Times New Roman" w:hAnsi="Times New Roman"/>
          <w:sz w:val="28"/>
          <w:szCs w:val="28"/>
          <w:lang w:val="en-US"/>
        </w:rPr>
        <w:t>AS</w:t>
      </w:r>
      <w:r w:rsidRPr="00E2232C">
        <w:rPr>
          <w:rFonts w:ascii="Times New Roman" w:hAnsi="Times New Roman"/>
          <w:sz w:val="28"/>
          <w:szCs w:val="28"/>
        </w:rPr>
        <w:t>-</w:t>
      </w:r>
      <w:r>
        <w:rPr>
          <w:rFonts w:ascii="Times New Roman" w:hAnsi="Times New Roman"/>
          <w:sz w:val="28"/>
          <w:szCs w:val="28"/>
          <w:lang w:val="en-US"/>
        </w:rPr>
        <w:t>IS</w:t>
      </w:r>
      <w:r>
        <w:rPr>
          <w:rFonts w:ascii="Times New Roman" w:hAnsi="Times New Roman"/>
          <w:sz w:val="28"/>
          <w:szCs w:val="28"/>
        </w:rPr>
        <w:t xml:space="preserve"> и ее декомпозиции. Модель выявила «узкие» места, сделала их более очевидными, что в дальнейшем может помочь при их устранении, которое производится с целью повышения эффективности деятельности самой организации.</w:t>
      </w:r>
    </w:p>
    <w:p w14:paraId="4976DD79" w14:textId="32600772" w:rsidR="006145C9" w:rsidRPr="00E2232C" w:rsidRDefault="006145C9" w:rsidP="006145C9">
      <w:pPr>
        <w:spacing w:after="0" w:line="360" w:lineRule="auto"/>
        <w:ind w:firstLine="709"/>
        <w:jc w:val="both"/>
        <w:rPr>
          <w:rFonts w:ascii="Times New Roman" w:hAnsi="Times New Roman"/>
          <w:sz w:val="28"/>
          <w:szCs w:val="28"/>
        </w:rPr>
      </w:pPr>
      <w:r w:rsidRPr="00512321">
        <w:rPr>
          <w:rFonts w:ascii="Times New Roman" w:hAnsi="Times New Roman"/>
          <w:sz w:val="28"/>
          <w:szCs w:val="28"/>
        </w:rPr>
        <w:t xml:space="preserve">В третьем разделе </w:t>
      </w:r>
      <w:r>
        <w:rPr>
          <w:rFonts w:ascii="Times New Roman" w:hAnsi="Times New Roman"/>
          <w:sz w:val="28"/>
          <w:szCs w:val="28"/>
        </w:rPr>
        <w:t xml:space="preserve">были </w:t>
      </w:r>
      <w:r w:rsidR="00167DB6">
        <w:rPr>
          <w:rFonts w:ascii="Times New Roman" w:hAnsi="Times New Roman"/>
          <w:sz w:val="28"/>
          <w:szCs w:val="28"/>
        </w:rPr>
        <w:t>поставлены требования к ИС автоматизирующей бизнес-процесс «Продажа музыкального оборудования» в ООО «Муз</w:t>
      </w:r>
      <w:r w:rsidR="00297F7F">
        <w:rPr>
          <w:rFonts w:ascii="Times New Roman" w:hAnsi="Times New Roman"/>
          <w:sz w:val="28"/>
          <w:szCs w:val="28"/>
        </w:rPr>
        <w:t>ыкант</w:t>
      </w:r>
      <w:r w:rsidR="00167DB6">
        <w:rPr>
          <w:rFonts w:ascii="Times New Roman" w:hAnsi="Times New Roman"/>
          <w:sz w:val="28"/>
          <w:szCs w:val="28"/>
        </w:rPr>
        <w:t>». Совокупность данных требований представляет собой технической задание на разработку ИС, которая поможет улучшить различные аспекты организации, и, соответственно, увеличить ее прибыль.</w:t>
      </w:r>
    </w:p>
    <w:p w14:paraId="438365C6" w14:textId="77777777" w:rsidR="00167DB6" w:rsidRDefault="006145C9" w:rsidP="00167DB6">
      <w:pPr>
        <w:spacing w:after="0" w:line="360" w:lineRule="auto"/>
        <w:ind w:firstLine="709"/>
        <w:jc w:val="both"/>
        <w:rPr>
          <w:rFonts w:ascii="Times New Roman" w:hAnsi="Times New Roman"/>
          <w:sz w:val="28"/>
          <w:szCs w:val="28"/>
        </w:rPr>
      </w:pPr>
      <w:r w:rsidRPr="00512321">
        <w:rPr>
          <w:rFonts w:ascii="Times New Roman" w:hAnsi="Times New Roman"/>
          <w:sz w:val="28"/>
          <w:szCs w:val="28"/>
        </w:rPr>
        <w:t>Таким образом, задачи производственной практики (по профилю специальности) выполнены, соответственно, цель достигнута.</w:t>
      </w:r>
    </w:p>
    <w:p w14:paraId="4702EB8D" w14:textId="035A8A97" w:rsidR="00A9275A" w:rsidRPr="00292D99" w:rsidRDefault="003F6B67" w:rsidP="00292D99">
      <w:pPr>
        <w:pStyle w:val="aff"/>
      </w:pPr>
      <w:r>
        <w:rPr>
          <w:bCs/>
        </w:rPr>
        <w:br w:type="page"/>
      </w:r>
      <w:bookmarkStart w:id="25" w:name="_Toc136509265"/>
      <w:bookmarkStart w:id="26" w:name="_Toc136509327"/>
      <w:r w:rsidR="00A9275A" w:rsidRPr="00292D99">
        <w:lastRenderedPageBreak/>
        <w:t>СПИСОК</w:t>
      </w:r>
      <w:bookmarkEnd w:id="25"/>
      <w:bookmarkEnd w:id="26"/>
      <w:r w:rsidR="007F5188" w:rsidRPr="00292D99">
        <w:t xml:space="preserve"> ИСПОЛЬЗОВАННЫХ ИСТОЧНИКОВ</w:t>
      </w:r>
    </w:p>
    <w:p w14:paraId="56134F45" w14:textId="77777777" w:rsidR="00A9275A" w:rsidRPr="0059530A" w:rsidRDefault="00A9275A" w:rsidP="0059530A">
      <w:pPr>
        <w:spacing w:after="0" w:line="360" w:lineRule="auto"/>
        <w:ind w:firstLine="709"/>
        <w:jc w:val="center"/>
        <w:rPr>
          <w:rFonts w:ascii="Times New Roman" w:hAnsi="Times New Roman"/>
          <w:bCs/>
          <w:sz w:val="28"/>
          <w:szCs w:val="28"/>
        </w:rPr>
      </w:pPr>
    </w:p>
    <w:p w14:paraId="5630B3D6" w14:textId="77777777" w:rsidR="00746D7F" w:rsidRPr="0059530A" w:rsidRDefault="00746D7F" w:rsidP="0059530A">
      <w:pPr>
        <w:pStyle w:val="a3"/>
        <w:widowControl w:val="0"/>
        <w:numPr>
          <w:ilvl w:val="0"/>
          <w:numId w:val="43"/>
        </w:numPr>
        <w:spacing w:after="0" w:line="360" w:lineRule="auto"/>
        <w:ind w:left="0" w:firstLine="709"/>
        <w:jc w:val="both"/>
        <w:rPr>
          <w:rFonts w:ascii="Times New Roman" w:hAnsi="Times New Roman"/>
          <w:sz w:val="28"/>
          <w:szCs w:val="28"/>
          <w:lang w:val="en-US"/>
        </w:rPr>
      </w:pPr>
      <w:r w:rsidRPr="0059530A">
        <w:rPr>
          <w:rFonts w:ascii="Times New Roman" w:hAnsi="Times New Roman"/>
          <w:bCs/>
          <w:sz w:val="28"/>
          <w:szCs w:val="28"/>
        </w:rPr>
        <w:t>Деятельность ООО «</w:t>
      </w:r>
      <w:proofErr w:type="spellStart"/>
      <w:r w:rsidRPr="0059530A">
        <w:rPr>
          <w:rFonts w:ascii="Times New Roman" w:hAnsi="Times New Roman"/>
          <w:bCs/>
          <w:sz w:val="28"/>
          <w:szCs w:val="28"/>
        </w:rPr>
        <w:t>Твинс</w:t>
      </w:r>
      <w:proofErr w:type="spellEnd"/>
      <w:r w:rsidRPr="0059530A">
        <w:rPr>
          <w:rFonts w:ascii="Times New Roman" w:hAnsi="Times New Roman"/>
          <w:bCs/>
          <w:sz w:val="28"/>
          <w:szCs w:val="28"/>
        </w:rPr>
        <w:t xml:space="preserve">» в области информационных технологий // </w:t>
      </w:r>
      <w:proofErr w:type="spellStart"/>
      <w:proofErr w:type="gramStart"/>
      <w:r w:rsidRPr="0059530A">
        <w:rPr>
          <w:rFonts w:ascii="Times New Roman" w:hAnsi="Times New Roman"/>
          <w:bCs/>
          <w:sz w:val="28"/>
          <w:szCs w:val="28"/>
          <w:lang w:val="en-US"/>
        </w:rPr>
        <w:t>WebCanape</w:t>
      </w:r>
      <w:proofErr w:type="spellEnd"/>
      <w:r w:rsidRPr="0059530A">
        <w:rPr>
          <w:rFonts w:ascii="Times New Roman" w:hAnsi="Times New Roman"/>
          <w:bCs/>
          <w:sz w:val="28"/>
          <w:szCs w:val="28"/>
        </w:rPr>
        <w:t xml:space="preserve"> :</w:t>
      </w:r>
      <w:proofErr w:type="gramEnd"/>
      <w:r w:rsidRPr="0059530A">
        <w:rPr>
          <w:rFonts w:ascii="Times New Roman" w:hAnsi="Times New Roman"/>
          <w:bCs/>
          <w:sz w:val="28"/>
          <w:szCs w:val="28"/>
        </w:rPr>
        <w:t xml:space="preserve"> сайт. </w:t>
      </w:r>
      <w:r w:rsidRPr="0059530A">
        <w:rPr>
          <w:rFonts w:ascii="Times New Roman" w:hAnsi="Times New Roman"/>
          <w:bCs/>
          <w:sz w:val="28"/>
          <w:szCs w:val="28"/>
          <w:lang w:val="en-US"/>
        </w:rPr>
        <w:t xml:space="preserve">URL: </w:t>
      </w:r>
      <w:hyperlink r:id="rId14" w:history="1">
        <w:r w:rsidRPr="0059530A">
          <w:rPr>
            <w:rStyle w:val="afd"/>
            <w:rFonts w:ascii="Times New Roman" w:hAnsi="Times New Roman"/>
            <w:sz w:val="28"/>
            <w:szCs w:val="28"/>
            <w:lang w:val="en-US"/>
          </w:rPr>
          <w:t>https://www.web-canape.ru/about/it-ooo-twins/</w:t>
        </w:r>
      </w:hyperlink>
    </w:p>
    <w:p w14:paraId="256FFD39" w14:textId="77777777" w:rsidR="00746D7F" w:rsidRPr="0059530A" w:rsidRDefault="00746D7F" w:rsidP="0059530A">
      <w:pPr>
        <w:pStyle w:val="a3"/>
        <w:widowControl w:val="0"/>
        <w:numPr>
          <w:ilvl w:val="0"/>
          <w:numId w:val="43"/>
        </w:numPr>
        <w:spacing w:after="0" w:line="360" w:lineRule="auto"/>
        <w:ind w:left="0" w:firstLine="709"/>
        <w:jc w:val="both"/>
        <w:rPr>
          <w:rFonts w:ascii="Times New Roman" w:hAnsi="Times New Roman"/>
          <w:sz w:val="28"/>
          <w:szCs w:val="28"/>
          <w:lang w:val="en-US"/>
        </w:rPr>
      </w:pPr>
      <w:r w:rsidRPr="0059530A">
        <w:rPr>
          <w:rFonts w:ascii="Times New Roman" w:hAnsi="Times New Roman"/>
          <w:sz w:val="28"/>
          <w:szCs w:val="28"/>
        </w:rPr>
        <w:t>Авторы</w:t>
      </w:r>
      <w:r w:rsidRPr="0059530A">
        <w:rPr>
          <w:rFonts w:ascii="Times New Roman" w:hAnsi="Times New Roman"/>
          <w:sz w:val="28"/>
          <w:szCs w:val="28"/>
          <w:lang w:val="en-US"/>
        </w:rPr>
        <w:t xml:space="preserve"> // </w:t>
      </w:r>
      <w:proofErr w:type="spellStart"/>
      <w:proofErr w:type="gramStart"/>
      <w:r w:rsidRPr="0059530A">
        <w:rPr>
          <w:rFonts w:ascii="Times New Roman" w:hAnsi="Times New Roman"/>
          <w:sz w:val="28"/>
          <w:szCs w:val="28"/>
          <w:lang w:val="en-US"/>
        </w:rPr>
        <w:t>WebCanape</w:t>
      </w:r>
      <w:proofErr w:type="spellEnd"/>
      <w:r w:rsidRPr="0059530A">
        <w:rPr>
          <w:rFonts w:ascii="Times New Roman" w:hAnsi="Times New Roman"/>
          <w:sz w:val="28"/>
          <w:szCs w:val="28"/>
          <w:lang w:val="en-US"/>
        </w:rPr>
        <w:t xml:space="preserve"> :</w:t>
      </w:r>
      <w:proofErr w:type="gramEnd"/>
      <w:r w:rsidRPr="0059530A">
        <w:rPr>
          <w:rFonts w:ascii="Times New Roman" w:hAnsi="Times New Roman"/>
          <w:sz w:val="28"/>
          <w:szCs w:val="28"/>
          <w:lang w:val="en-US"/>
        </w:rPr>
        <w:t xml:space="preserve"> </w:t>
      </w:r>
      <w:r w:rsidRPr="0059530A">
        <w:rPr>
          <w:rFonts w:ascii="Times New Roman" w:hAnsi="Times New Roman"/>
          <w:sz w:val="28"/>
          <w:szCs w:val="28"/>
        </w:rPr>
        <w:t>сайт</w:t>
      </w:r>
      <w:r w:rsidRPr="0059530A">
        <w:rPr>
          <w:rFonts w:ascii="Times New Roman" w:hAnsi="Times New Roman"/>
          <w:sz w:val="28"/>
          <w:szCs w:val="28"/>
          <w:lang w:val="en-US"/>
        </w:rPr>
        <w:t xml:space="preserve">. URL: </w:t>
      </w:r>
      <w:hyperlink r:id="rId15" w:history="1">
        <w:r w:rsidRPr="0059530A">
          <w:rPr>
            <w:rStyle w:val="afd"/>
            <w:rFonts w:ascii="Times New Roman" w:hAnsi="Times New Roman"/>
            <w:sz w:val="28"/>
            <w:szCs w:val="28"/>
            <w:lang w:val="en-US"/>
          </w:rPr>
          <w:t>https://www.web-canape.ru/avtory/</w:t>
        </w:r>
      </w:hyperlink>
    </w:p>
    <w:p w14:paraId="6D90418E" w14:textId="77777777" w:rsidR="0059530A" w:rsidRPr="0059530A" w:rsidRDefault="0059530A" w:rsidP="0059530A">
      <w:pPr>
        <w:pStyle w:val="a3"/>
        <w:numPr>
          <w:ilvl w:val="0"/>
          <w:numId w:val="43"/>
        </w:numPr>
        <w:spacing w:after="0" w:line="360" w:lineRule="auto"/>
        <w:ind w:left="0" w:firstLine="709"/>
        <w:jc w:val="both"/>
        <w:rPr>
          <w:rFonts w:ascii="Times New Roman" w:hAnsi="Times New Roman"/>
          <w:sz w:val="28"/>
          <w:szCs w:val="28"/>
        </w:rPr>
      </w:pPr>
      <w:r w:rsidRPr="0059530A">
        <w:rPr>
          <w:rFonts w:ascii="Times New Roman" w:hAnsi="Times New Roman"/>
          <w:sz w:val="28"/>
          <w:szCs w:val="28"/>
        </w:rPr>
        <w:t xml:space="preserve">Кожевникова </w:t>
      </w:r>
      <w:proofErr w:type="gramStart"/>
      <w:r w:rsidRPr="0059530A">
        <w:rPr>
          <w:rFonts w:ascii="Times New Roman" w:hAnsi="Times New Roman"/>
          <w:sz w:val="28"/>
          <w:szCs w:val="28"/>
        </w:rPr>
        <w:t>П.В.</w:t>
      </w:r>
      <w:proofErr w:type="gramEnd"/>
      <w:r w:rsidRPr="0059530A">
        <w:rPr>
          <w:rFonts w:ascii="Times New Roman" w:hAnsi="Times New Roman"/>
          <w:sz w:val="28"/>
          <w:szCs w:val="28"/>
        </w:rPr>
        <w:t xml:space="preserve"> PHP и </w:t>
      </w:r>
      <w:proofErr w:type="gramStart"/>
      <w:r w:rsidRPr="0059530A">
        <w:rPr>
          <w:rFonts w:ascii="Times New Roman" w:hAnsi="Times New Roman"/>
          <w:sz w:val="28"/>
          <w:szCs w:val="28"/>
        </w:rPr>
        <w:t>MySQL :</w:t>
      </w:r>
      <w:proofErr w:type="gramEnd"/>
      <w:r w:rsidRPr="0059530A">
        <w:rPr>
          <w:rFonts w:ascii="Times New Roman" w:hAnsi="Times New Roman"/>
          <w:sz w:val="28"/>
          <w:szCs w:val="28"/>
        </w:rPr>
        <w:t xml:space="preserve"> учеб. пособие </w:t>
      </w:r>
      <w:proofErr w:type="gramStart"/>
      <w:r w:rsidRPr="0059530A">
        <w:rPr>
          <w:rFonts w:ascii="Times New Roman" w:hAnsi="Times New Roman"/>
          <w:sz w:val="28"/>
          <w:szCs w:val="28"/>
        </w:rPr>
        <w:t>Ухта :</w:t>
      </w:r>
      <w:proofErr w:type="gramEnd"/>
      <w:r w:rsidRPr="0059530A">
        <w:rPr>
          <w:rFonts w:ascii="Times New Roman" w:hAnsi="Times New Roman"/>
          <w:sz w:val="28"/>
          <w:szCs w:val="28"/>
        </w:rPr>
        <w:t xml:space="preserve"> УГТУ, 2020, 51 с.</w:t>
      </w:r>
    </w:p>
    <w:p w14:paraId="522FD2E1" w14:textId="77777777" w:rsidR="0059530A" w:rsidRPr="0059530A" w:rsidRDefault="0059530A" w:rsidP="0059530A">
      <w:pPr>
        <w:pStyle w:val="a3"/>
        <w:numPr>
          <w:ilvl w:val="0"/>
          <w:numId w:val="43"/>
        </w:numPr>
        <w:spacing w:after="0" w:line="360" w:lineRule="auto"/>
        <w:ind w:left="0" w:firstLine="709"/>
        <w:jc w:val="both"/>
        <w:rPr>
          <w:rFonts w:ascii="Times New Roman" w:hAnsi="Times New Roman"/>
          <w:sz w:val="28"/>
          <w:szCs w:val="28"/>
        </w:rPr>
      </w:pPr>
      <w:r w:rsidRPr="0059530A">
        <w:rPr>
          <w:rFonts w:ascii="Times New Roman" w:hAnsi="Times New Roman"/>
          <w:sz w:val="28"/>
          <w:szCs w:val="28"/>
        </w:rPr>
        <w:t xml:space="preserve">Морозов </w:t>
      </w:r>
      <w:proofErr w:type="gramStart"/>
      <w:r w:rsidRPr="0059530A">
        <w:rPr>
          <w:rFonts w:ascii="Times New Roman" w:hAnsi="Times New Roman"/>
          <w:sz w:val="28"/>
          <w:szCs w:val="28"/>
        </w:rPr>
        <w:t>Е.А.</w:t>
      </w:r>
      <w:proofErr w:type="gramEnd"/>
      <w:r w:rsidRPr="0059530A">
        <w:rPr>
          <w:rFonts w:ascii="Times New Roman" w:hAnsi="Times New Roman"/>
          <w:sz w:val="28"/>
          <w:szCs w:val="28"/>
        </w:rPr>
        <w:t xml:space="preserve"> Анализ предметной области и концептуальное проектирование базы </w:t>
      </w:r>
      <w:proofErr w:type="gramStart"/>
      <w:r w:rsidRPr="0059530A">
        <w:rPr>
          <w:rFonts w:ascii="Times New Roman" w:hAnsi="Times New Roman"/>
          <w:sz w:val="28"/>
          <w:szCs w:val="28"/>
        </w:rPr>
        <w:t>данных :</w:t>
      </w:r>
      <w:proofErr w:type="gramEnd"/>
      <w:r w:rsidRPr="0059530A">
        <w:rPr>
          <w:rFonts w:ascii="Times New Roman" w:hAnsi="Times New Roman"/>
          <w:sz w:val="28"/>
          <w:szCs w:val="28"/>
        </w:rPr>
        <w:t xml:space="preserve"> учеб. пособие — </w:t>
      </w:r>
      <w:proofErr w:type="gramStart"/>
      <w:r w:rsidRPr="0059530A">
        <w:rPr>
          <w:rFonts w:ascii="Times New Roman" w:hAnsi="Times New Roman"/>
          <w:sz w:val="28"/>
          <w:szCs w:val="28"/>
        </w:rPr>
        <w:t>М. :</w:t>
      </w:r>
      <w:proofErr w:type="gramEnd"/>
      <w:r w:rsidRPr="0059530A">
        <w:rPr>
          <w:rFonts w:ascii="Times New Roman" w:hAnsi="Times New Roman"/>
          <w:sz w:val="28"/>
          <w:szCs w:val="28"/>
        </w:rPr>
        <w:t xml:space="preserve"> МИСИС, 2022, 44 с.</w:t>
      </w:r>
    </w:p>
    <w:p w14:paraId="0FB9E9F8" w14:textId="77777777" w:rsidR="0059530A" w:rsidRPr="0059530A" w:rsidRDefault="0059530A" w:rsidP="0059530A">
      <w:pPr>
        <w:pStyle w:val="a3"/>
        <w:numPr>
          <w:ilvl w:val="0"/>
          <w:numId w:val="43"/>
        </w:numPr>
        <w:spacing w:after="0" w:line="360" w:lineRule="auto"/>
        <w:ind w:left="0" w:firstLine="709"/>
        <w:jc w:val="both"/>
        <w:rPr>
          <w:rFonts w:ascii="Times New Roman" w:hAnsi="Times New Roman"/>
          <w:sz w:val="28"/>
          <w:szCs w:val="28"/>
        </w:rPr>
      </w:pPr>
      <w:r w:rsidRPr="0059530A">
        <w:rPr>
          <w:rFonts w:ascii="Times New Roman" w:hAnsi="Times New Roman"/>
          <w:sz w:val="28"/>
          <w:szCs w:val="28"/>
        </w:rPr>
        <w:t xml:space="preserve">Бурцева </w:t>
      </w:r>
      <w:proofErr w:type="gramStart"/>
      <w:r w:rsidRPr="0059530A">
        <w:rPr>
          <w:rFonts w:ascii="Times New Roman" w:hAnsi="Times New Roman"/>
          <w:sz w:val="28"/>
          <w:szCs w:val="28"/>
        </w:rPr>
        <w:t>Е.В.</w:t>
      </w:r>
      <w:proofErr w:type="gramEnd"/>
      <w:r w:rsidRPr="0059530A">
        <w:rPr>
          <w:rFonts w:ascii="Times New Roman" w:hAnsi="Times New Roman"/>
          <w:sz w:val="28"/>
          <w:szCs w:val="28"/>
        </w:rPr>
        <w:t xml:space="preserve"> Интеллектуальные информационные </w:t>
      </w:r>
      <w:proofErr w:type="gramStart"/>
      <w:r w:rsidRPr="0059530A">
        <w:rPr>
          <w:rFonts w:ascii="Times New Roman" w:hAnsi="Times New Roman"/>
          <w:sz w:val="28"/>
          <w:szCs w:val="28"/>
        </w:rPr>
        <w:t>системы :</w:t>
      </w:r>
      <w:proofErr w:type="gramEnd"/>
      <w:r w:rsidRPr="0059530A">
        <w:rPr>
          <w:rFonts w:ascii="Times New Roman" w:hAnsi="Times New Roman"/>
          <w:sz w:val="28"/>
          <w:szCs w:val="28"/>
        </w:rPr>
        <w:t xml:space="preserve"> учеб. пособие – </w:t>
      </w:r>
      <w:proofErr w:type="gramStart"/>
      <w:r w:rsidRPr="0059530A">
        <w:rPr>
          <w:rFonts w:ascii="Times New Roman" w:hAnsi="Times New Roman"/>
          <w:sz w:val="28"/>
          <w:szCs w:val="28"/>
        </w:rPr>
        <w:t>Тамбов :</w:t>
      </w:r>
      <w:proofErr w:type="gramEnd"/>
      <w:r w:rsidRPr="0059530A">
        <w:rPr>
          <w:rFonts w:ascii="Times New Roman" w:hAnsi="Times New Roman"/>
          <w:sz w:val="28"/>
          <w:szCs w:val="28"/>
        </w:rPr>
        <w:t xml:space="preserve"> ТГТУ, 2022, 80 с.</w:t>
      </w:r>
    </w:p>
    <w:p w14:paraId="6A51759B" w14:textId="77777777" w:rsidR="0059530A" w:rsidRPr="0059530A" w:rsidRDefault="0059530A" w:rsidP="0059530A">
      <w:pPr>
        <w:pStyle w:val="a3"/>
        <w:numPr>
          <w:ilvl w:val="0"/>
          <w:numId w:val="43"/>
        </w:numPr>
        <w:spacing w:after="0" w:line="360" w:lineRule="auto"/>
        <w:ind w:left="0" w:firstLine="709"/>
        <w:jc w:val="both"/>
        <w:rPr>
          <w:rFonts w:ascii="Times New Roman" w:hAnsi="Times New Roman"/>
          <w:sz w:val="28"/>
          <w:szCs w:val="28"/>
        </w:rPr>
      </w:pPr>
      <w:r w:rsidRPr="0059530A">
        <w:rPr>
          <w:rFonts w:ascii="Times New Roman" w:hAnsi="Times New Roman"/>
          <w:sz w:val="28"/>
          <w:szCs w:val="28"/>
        </w:rPr>
        <w:t xml:space="preserve">Вьюгина </w:t>
      </w:r>
      <w:proofErr w:type="gramStart"/>
      <w:r w:rsidRPr="0059530A">
        <w:rPr>
          <w:rFonts w:ascii="Times New Roman" w:hAnsi="Times New Roman"/>
          <w:sz w:val="28"/>
          <w:szCs w:val="28"/>
        </w:rPr>
        <w:t>А.А.</w:t>
      </w:r>
      <w:proofErr w:type="gramEnd"/>
      <w:r w:rsidRPr="0059530A">
        <w:rPr>
          <w:rFonts w:ascii="Times New Roman" w:hAnsi="Times New Roman"/>
          <w:sz w:val="28"/>
          <w:szCs w:val="28"/>
        </w:rPr>
        <w:t xml:space="preserve">, </w:t>
      </w:r>
      <w:proofErr w:type="spellStart"/>
      <w:r w:rsidRPr="0059530A">
        <w:rPr>
          <w:rFonts w:ascii="Times New Roman" w:hAnsi="Times New Roman"/>
          <w:sz w:val="28"/>
          <w:szCs w:val="28"/>
        </w:rPr>
        <w:t>Засорин</w:t>
      </w:r>
      <w:proofErr w:type="spellEnd"/>
      <w:r w:rsidRPr="0059530A">
        <w:rPr>
          <w:rFonts w:ascii="Times New Roman" w:hAnsi="Times New Roman"/>
          <w:sz w:val="28"/>
          <w:szCs w:val="28"/>
        </w:rPr>
        <w:t xml:space="preserve"> С.В. Прикладные информационные </w:t>
      </w:r>
      <w:proofErr w:type="gramStart"/>
      <w:r w:rsidRPr="0059530A">
        <w:rPr>
          <w:rFonts w:ascii="Times New Roman" w:hAnsi="Times New Roman"/>
          <w:sz w:val="28"/>
          <w:szCs w:val="28"/>
        </w:rPr>
        <w:t>системы :</w:t>
      </w:r>
      <w:proofErr w:type="gramEnd"/>
      <w:r w:rsidRPr="0059530A">
        <w:rPr>
          <w:rFonts w:ascii="Times New Roman" w:hAnsi="Times New Roman"/>
          <w:sz w:val="28"/>
          <w:szCs w:val="28"/>
        </w:rPr>
        <w:t xml:space="preserve"> учеб. пособие – </w:t>
      </w:r>
      <w:proofErr w:type="gramStart"/>
      <w:r w:rsidRPr="0059530A">
        <w:rPr>
          <w:rFonts w:ascii="Times New Roman" w:hAnsi="Times New Roman"/>
          <w:sz w:val="28"/>
          <w:szCs w:val="28"/>
        </w:rPr>
        <w:t>Рязань :</w:t>
      </w:r>
      <w:proofErr w:type="gramEnd"/>
      <w:r w:rsidRPr="0059530A">
        <w:rPr>
          <w:rFonts w:ascii="Times New Roman" w:hAnsi="Times New Roman"/>
          <w:sz w:val="28"/>
          <w:szCs w:val="28"/>
        </w:rPr>
        <w:t xml:space="preserve"> РГРТУ, 2023, 80 с.</w:t>
      </w:r>
    </w:p>
    <w:p w14:paraId="5219A315" w14:textId="77777777" w:rsidR="0059530A" w:rsidRPr="0059530A" w:rsidRDefault="0059530A" w:rsidP="0059530A">
      <w:pPr>
        <w:pStyle w:val="a3"/>
        <w:numPr>
          <w:ilvl w:val="0"/>
          <w:numId w:val="43"/>
        </w:numPr>
        <w:spacing w:after="0" w:line="360" w:lineRule="auto"/>
        <w:ind w:left="0" w:firstLine="709"/>
        <w:jc w:val="both"/>
        <w:rPr>
          <w:rFonts w:ascii="Times New Roman" w:hAnsi="Times New Roman"/>
          <w:sz w:val="28"/>
          <w:szCs w:val="28"/>
        </w:rPr>
      </w:pPr>
      <w:r w:rsidRPr="0059530A">
        <w:rPr>
          <w:rFonts w:ascii="Times New Roman" w:hAnsi="Times New Roman"/>
          <w:sz w:val="28"/>
          <w:szCs w:val="28"/>
        </w:rPr>
        <w:t xml:space="preserve">Лямин Ю.А., Романова </w:t>
      </w:r>
      <w:proofErr w:type="gramStart"/>
      <w:r w:rsidRPr="0059530A">
        <w:rPr>
          <w:rFonts w:ascii="Times New Roman" w:hAnsi="Times New Roman"/>
          <w:sz w:val="28"/>
          <w:szCs w:val="28"/>
        </w:rPr>
        <w:t>Е.В.</w:t>
      </w:r>
      <w:proofErr w:type="gramEnd"/>
      <w:r w:rsidRPr="0059530A">
        <w:rPr>
          <w:rFonts w:ascii="Times New Roman" w:hAnsi="Times New Roman"/>
          <w:sz w:val="28"/>
          <w:szCs w:val="28"/>
        </w:rPr>
        <w:t xml:space="preserve"> Распределённые информационные </w:t>
      </w:r>
      <w:proofErr w:type="gramStart"/>
      <w:r w:rsidRPr="0059530A">
        <w:rPr>
          <w:rFonts w:ascii="Times New Roman" w:hAnsi="Times New Roman"/>
          <w:sz w:val="28"/>
          <w:szCs w:val="28"/>
        </w:rPr>
        <w:t>системы :</w:t>
      </w:r>
      <w:proofErr w:type="gramEnd"/>
      <w:r w:rsidRPr="0059530A">
        <w:rPr>
          <w:rFonts w:ascii="Times New Roman" w:hAnsi="Times New Roman"/>
          <w:sz w:val="28"/>
          <w:szCs w:val="28"/>
        </w:rPr>
        <w:t xml:space="preserve"> учеб. пособие – </w:t>
      </w:r>
      <w:proofErr w:type="gramStart"/>
      <w:r w:rsidRPr="0059530A">
        <w:rPr>
          <w:rFonts w:ascii="Times New Roman" w:hAnsi="Times New Roman"/>
          <w:sz w:val="28"/>
          <w:szCs w:val="28"/>
        </w:rPr>
        <w:t>М. :</w:t>
      </w:r>
      <w:proofErr w:type="gramEnd"/>
      <w:r w:rsidRPr="0059530A">
        <w:rPr>
          <w:rFonts w:ascii="Times New Roman" w:hAnsi="Times New Roman"/>
          <w:sz w:val="28"/>
          <w:szCs w:val="28"/>
        </w:rPr>
        <w:t xml:space="preserve"> РТУ МИРЭА, 2023. 130 с.</w:t>
      </w:r>
    </w:p>
    <w:p w14:paraId="3C924C6C" w14:textId="77777777" w:rsidR="0059530A" w:rsidRPr="0059530A" w:rsidRDefault="0059530A" w:rsidP="0059530A">
      <w:pPr>
        <w:pStyle w:val="a3"/>
        <w:numPr>
          <w:ilvl w:val="0"/>
          <w:numId w:val="43"/>
        </w:numPr>
        <w:spacing w:after="0" w:line="360" w:lineRule="auto"/>
        <w:ind w:left="0" w:firstLine="709"/>
        <w:jc w:val="both"/>
        <w:rPr>
          <w:rFonts w:ascii="Times New Roman" w:hAnsi="Times New Roman"/>
          <w:sz w:val="28"/>
          <w:szCs w:val="28"/>
        </w:rPr>
      </w:pPr>
      <w:proofErr w:type="spellStart"/>
      <w:r w:rsidRPr="0059530A">
        <w:rPr>
          <w:rFonts w:ascii="Times New Roman" w:hAnsi="Times New Roman"/>
          <w:sz w:val="28"/>
          <w:szCs w:val="28"/>
        </w:rPr>
        <w:t>Баламирзоев</w:t>
      </w:r>
      <w:proofErr w:type="spellEnd"/>
      <w:r w:rsidRPr="0059530A">
        <w:rPr>
          <w:rFonts w:ascii="Times New Roman" w:hAnsi="Times New Roman"/>
          <w:sz w:val="28"/>
          <w:szCs w:val="28"/>
        </w:rPr>
        <w:t xml:space="preserve"> А.Г. Интеллектуальные информационные </w:t>
      </w:r>
      <w:proofErr w:type="gramStart"/>
      <w:r w:rsidRPr="0059530A">
        <w:rPr>
          <w:rFonts w:ascii="Times New Roman" w:hAnsi="Times New Roman"/>
          <w:sz w:val="28"/>
          <w:szCs w:val="28"/>
        </w:rPr>
        <w:t>системы :</w:t>
      </w:r>
      <w:proofErr w:type="gramEnd"/>
      <w:r w:rsidRPr="0059530A">
        <w:rPr>
          <w:rFonts w:ascii="Times New Roman" w:hAnsi="Times New Roman"/>
          <w:sz w:val="28"/>
          <w:szCs w:val="28"/>
        </w:rPr>
        <w:t xml:space="preserve"> учеб. пособие </w:t>
      </w:r>
      <w:proofErr w:type="gramStart"/>
      <w:r w:rsidRPr="0059530A">
        <w:rPr>
          <w:rFonts w:ascii="Times New Roman" w:hAnsi="Times New Roman"/>
          <w:sz w:val="28"/>
          <w:szCs w:val="28"/>
        </w:rPr>
        <w:t>Махачкала :</w:t>
      </w:r>
      <w:proofErr w:type="gramEnd"/>
      <w:r w:rsidRPr="0059530A">
        <w:rPr>
          <w:rFonts w:ascii="Times New Roman" w:hAnsi="Times New Roman"/>
          <w:sz w:val="28"/>
          <w:szCs w:val="28"/>
        </w:rPr>
        <w:t xml:space="preserve"> ДГПУ, 2023. 136 с.</w:t>
      </w:r>
    </w:p>
    <w:p w14:paraId="538AA55F" w14:textId="77777777" w:rsidR="0059530A" w:rsidRPr="0059530A" w:rsidRDefault="0059530A" w:rsidP="0059530A">
      <w:pPr>
        <w:pStyle w:val="a3"/>
        <w:numPr>
          <w:ilvl w:val="0"/>
          <w:numId w:val="43"/>
        </w:numPr>
        <w:spacing w:after="0" w:line="360" w:lineRule="auto"/>
        <w:ind w:left="0" w:firstLine="709"/>
        <w:jc w:val="both"/>
        <w:rPr>
          <w:rFonts w:ascii="Times New Roman" w:hAnsi="Times New Roman"/>
          <w:sz w:val="28"/>
          <w:szCs w:val="28"/>
          <w:lang w:val="en-US"/>
        </w:rPr>
      </w:pPr>
      <w:r w:rsidRPr="0059530A">
        <w:rPr>
          <w:rFonts w:ascii="Times New Roman" w:hAnsi="Times New Roman"/>
          <w:sz w:val="28"/>
          <w:szCs w:val="28"/>
          <w:lang w:val="en-US"/>
        </w:rPr>
        <w:t xml:space="preserve">Smith J.P. Entity Framework Core in </w:t>
      </w:r>
      <w:proofErr w:type="gramStart"/>
      <w:r w:rsidRPr="0059530A">
        <w:rPr>
          <w:rFonts w:ascii="Times New Roman" w:hAnsi="Times New Roman"/>
          <w:sz w:val="28"/>
          <w:szCs w:val="28"/>
          <w:lang w:val="en-US"/>
        </w:rPr>
        <w:t>action :</w:t>
      </w:r>
      <w:proofErr w:type="gramEnd"/>
      <w:r w:rsidRPr="0059530A">
        <w:rPr>
          <w:rFonts w:ascii="Times New Roman" w:hAnsi="Times New Roman"/>
          <w:sz w:val="28"/>
          <w:szCs w:val="28"/>
          <w:lang w:val="en-US"/>
        </w:rPr>
        <w:t xml:space="preserve"> study man. – second ed. – Shelter </w:t>
      </w:r>
      <w:proofErr w:type="gramStart"/>
      <w:r w:rsidRPr="0059530A">
        <w:rPr>
          <w:rFonts w:ascii="Times New Roman" w:hAnsi="Times New Roman"/>
          <w:sz w:val="28"/>
          <w:szCs w:val="28"/>
          <w:lang w:val="en-US"/>
        </w:rPr>
        <w:t>Island :</w:t>
      </w:r>
      <w:proofErr w:type="gramEnd"/>
      <w:r w:rsidRPr="0059530A">
        <w:rPr>
          <w:rFonts w:ascii="Times New Roman" w:hAnsi="Times New Roman"/>
          <w:sz w:val="28"/>
          <w:szCs w:val="28"/>
          <w:lang w:val="en-US"/>
        </w:rPr>
        <w:t xml:space="preserve"> Manning, 2021, 626 p.</w:t>
      </w:r>
    </w:p>
    <w:p w14:paraId="08F71B10" w14:textId="77777777" w:rsidR="0059530A" w:rsidRPr="0059530A" w:rsidRDefault="0059530A" w:rsidP="0059530A">
      <w:pPr>
        <w:pStyle w:val="a3"/>
        <w:numPr>
          <w:ilvl w:val="0"/>
          <w:numId w:val="43"/>
        </w:numPr>
        <w:spacing w:after="0" w:line="360" w:lineRule="auto"/>
        <w:ind w:left="0" w:firstLine="709"/>
        <w:jc w:val="both"/>
        <w:rPr>
          <w:rFonts w:ascii="Times New Roman" w:hAnsi="Times New Roman"/>
          <w:sz w:val="28"/>
          <w:szCs w:val="28"/>
        </w:rPr>
      </w:pPr>
      <w:proofErr w:type="spellStart"/>
      <w:r w:rsidRPr="0059530A">
        <w:rPr>
          <w:rFonts w:ascii="Times New Roman" w:hAnsi="Times New Roman"/>
          <w:sz w:val="28"/>
          <w:szCs w:val="28"/>
        </w:rPr>
        <w:t>Калгина</w:t>
      </w:r>
      <w:proofErr w:type="spellEnd"/>
      <w:r w:rsidRPr="0059530A">
        <w:rPr>
          <w:rFonts w:ascii="Times New Roman" w:hAnsi="Times New Roman"/>
          <w:sz w:val="28"/>
          <w:szCs w:val="28"/>
        </w:rPr>
        <w:t xml:space="preserve"> И.С. Интеллектуальные информационные </w:t>
      </w:r>
      <w:proofErr w:type="gramStart"/>
      <w:r w:rsidRPr="0059530A">
        <w:rPr>
          <w:rFonts w:ascii="Times New Roman" w:hAnsi="Times New Roman"/>
          <w:sz w:val="28"/>
          <w:szCs w:val="28"/>
        </w:rPr>
        <w:t>системы :</w:t>
      </w:r>
      <w:proofErr w:type="gramEnd"/>
      <w:r w:rsidRPr="0059530A">
        <w:rPr>
          <w:rFonts w:ascii="Times New Roman" w:hAnsi="Times New Roman"/>
          <w:sz w:val="28"/>
          <w:szCs w:val="28"/>
        </w:rPr>
        <w:t xml:space="preserve"> учебное пособие – </w:t>
      </w:r>
      <w:proofErr w:type="gramStart"/>
      <w:r w:rsidRPr="0059530A">
        <w:rPr>
          <w:rFonts w:ascii="Times New Roman" w:hAnsi="Times New Roman"/>
          <w:sz w:val="28"/>
          <w:szCs w:val="28"/>
        </w:rPr>
        <w:t>Чита :</w:t>
      </w:r>
      <w:proofErr w:type="gramEnd"/>
      <w:r w:rsidRPr="0059530A">
        <w:rPr>
          <w:rFonts w:ascii="Times New Roman" w:hAnsi="Times New Roman"/>
          <w:sz w:val="28"/>
          <w:szCs w:val="28"/>
        </w:rPr>
        <w:t xml:space="preserve"> </w:t>
      </w:r>
      <w:proofErr w:type="spellStart"/>
      <w:r w:rsidRPr="0059530A">
        <w:rPr>
          <w:rFonts w:ascii="Times New Roman" w:hAnsi="Times New Roman"/>
          <w:sz w:val="28"/>
          <w:szCs w:val="28"/>
        </w:rPr>
        <w:t>ЗабГУ</w:t>
      </w:r>
      <w:proofErr w:type="spellEnd"/>
      <w:r w:rsidRPr="0059530A">
        <w:rPr>
          <w:rFonts w:ascii="Times New Roman" w:hAnsi="Times New Roman"/>
          <w:sz w:val="28"/>
          <w:szCs w:val="28"/>
        </w:rPr>
        <w:t>, 2023. 123 с.</w:t>
      </w:r>
    </w:p>
    <w:p w14:paraId="0AD5D75C" w14:textId="77777777" w:rsidR="0059530A" w:rsidRPr="0059530A" w:rsidRDefault="0059530A" w:rsidP="0059530A">
      <w:pPr>
        <w:pStyle w:val="a3"/>
        <w:numPr>
          <w:ilvl w:val="0"/>
          <w:numId w:val="43"/>
        </w:numPr>
        <w:spacing w:after="0" w:line="360" w:lineRule="auto"/>
        <w:ind w:left="0" w:firstLine="709"/>
        <w:jc w:val="both"/>
        <w:rPr>
          <w:rFonts w:ascii="Times New Roman" w:hAnsi="Times New Roman"/>
          <w:sz w:val="28"/>
          <w:szCs w:val="28"/>
        </w:rPr>
      </w:pPr>
      <w:proofErr w:type="spellStart"/>
      <w:r w:rsidRPr="0059530A">
        <w:rPr>
          <w:rFonts w:ascii="Times New Roman" w:hAnsi="Times New Roman"/>
          <w:sz w:val="28"/>
          <w:szCs w:val="28"/>
        </w:rPr>
        <w:t>Диязитдинова</w:t>
      </w:r>
      <w:proofErr w:type="spellEnd"/>
      <w:r w:rsidRPr="0059530A">
        <w:rPr>
          <w:rFonts w:ascii="Times New Roman" w:hAnsi="Times New Roman"/>
          <w:sz w:val="28"/>
          <w:szCs w:val="28"/>
        </w:rPr>
        <w:t xml:space="preserve"> </w:t>
      </w:r>
      <w:proofErr w:type="gramStart"/>
      <w:r w:rsidRPr="0059530A">
        <w:rPr>
          <w:rFonts w:ascii="Times New Roman" w:hAnsi="Times New Roman"/>
          <w:sz w:val="28"/>
          <w:szCs w:val="28"/>
        </w:rPr>
        <w:t>А.Р.</w:t>
      </w:r>
      <w:proofErr w:type="gramEnd"/>
      <w:r w:rsidRPr="0059530A">
        <w:rPr>
          <w:rFonts w:ascii="Times New Roman" w:hAnsi="Times New Roman"/>
          <w:sz w:val="28"/>
          <w:szCs w:val="28"/>
        </w:rPr>
        <w:t xml:space="preserve">, Герасимов </w:t>
      </w:r>
      <w:proofErr w:type="gramStart"/>
      <w:r w:rsidRPr="0059530A">
        <w:rPr>
          <w:rFonts w:ascii="Times New Roman" w:hAnsi="Times New Roman"/>
          <w:sz w:val="28"/>
          <w:szCs w:val="28"/>
        </w:rPr>
        <w:t>В.В.</w:t>
      </w:r>
      <w:proofErr w:type="gramEnd"/>
      <w:r w:rsidRPr="0059530A">
        <w:rPr>
          <w:rFonts w:ascii="Times New Roman" w:hAnsi="Times New Roman"/>
          <w:sz w:val="28"/>
          <w:szCs w:val="28"/>
        </w:rPr>
        <w:t xml:space="preserve"> Методические рекомендации по выполнению лабораторных работ «Работа с СУБД MySQL в </w:t>
      </w:r>
      <w:proofErr w:type="spellStart"/>
      <w:r w:rsidRPr="0059530A">
        <w:rPr>
          <w:rFonts w:ascii="Times New Roman" w:hAnsi="Times New Roman"/>
          <w:sz w:val="28"/>
          <w:szCs w:val="28"/>
        </w:rPr>
        <w:t>web</w:t>
      </w:r>
      <w:proofErr w:type="spellEnd"/>
      <w:r w:rsidRPr="0059530A">
        <w:rPr>
          <w:rFonts w:ascii="Times New Roman" w:hAnsi="Times New Roman"/>
          <w:sz w:val="28"/>
          <w:szCs w:val="28"/>
        </w:rPr>
        <w:t xml:space="preserve">-приложении </w:t>
      </w:r>
      <w:proofErr w:type="spellStart"/>
      <w:r w:rsidRPr="0059530A">
        <w:rPr>
          <w:rFonts w:ascii="Times New Roman" w:hAnsi="Times New Roman"/>
          <w:sz w:val="28"/>
          <w:szCs w:val="28"/>
        </w:rPr>
        <w:t>phpMyAdmin</w:t>
      </w:r>
      <w:proofErr w:type="spellEnd"/>
      <w:r w:rsidRPr="0059530A">
        <w:rPr>
          <w:rFonts w:ascii="Times New Roman" w:hAnsi="Times New Roman"/>
          <w:sz w:val="28"/>
          <w:szCs w:val="28"/>
        </w:rPr>
        <w:t>» по дисциплине «Проектирование баз данных</w:t>
      </w:r>
      <w:proofErr w:type="gramStart"/>
      <w:r w:rsidRPr="0059530A">
        <w:rPr>
          <w:rFonts w:ascii="Times New Roman" w:hAnsi="Times New Roman"/>
          <w:sz w:val="28"/>
          <w:szCs w:val="28"/>
        </w:rPr>
        <w:t>» :</w:t>
      </w:r>
      <w:proofErr w:type="gramEnd"/>
      <w:r w:rsidRPr="0059530A">
        <w:rPr>
          <w:rFonts w:ascii="Times New Roman" w:hAnsi="Times New Roman"/>
          <w:sz w:val="28"/>
          <w:szCs w:val="28"/>
        </w:rPr>
        <w:t xml:space="preserve"> учебно-методическое пособие – </w:t>
      </w:r>
      <w:proofErr w:type="gramStart"/>
      <w:r w:rsidRPr="0059530A">
        <w:rPr>
          <w:rFonts w:ascii="Times New Roman" w:hAnsi="Times New Roman"/>
          <w:sz w:val="28"/>
          <w:szCs w:val="28"/>
        </w:rPr>
        <w:t>Самара :</w:t>
      </w:r>
      <w:proofErr w:type="gramEnd"/>
      <w:r w:rsidRPr="0059530A">
        <w:rPr>
          <w:rFonts w:ascii="Times New Roman" w:hAnsi="Times New Roman"/>
          <w:sz w:val="28"/>
          <w:szCs w:val="28"/>
        </w:rPr>
        <w:t xml:space="preserve"> ПГУТИ, 2023, 71 с.</w:t>
      </w:r>
    </w:p>
    <w:p w14:paraId="48B38DC8" w14:textId="77777777" w:rsidR="0059530A" w:rsidRPr="0059530A" w:rsidRDefault="0059530A" w:rsidP="0059530A">
      <w:pPr>
        <w:pStyle w:val="a3"/>
        <w:numPr>
          <w:ilvl w:val="0"/>
          <w:numId w:val="43"/>
        </w:numPr>
        <w:spacing w:after="0" w:line="360" w:lineRule="auto"/>
        <w:ind w:left="0" w:firstLine="709"/>
        <w:jc w:val="both"/>
        <w:rPr>
          <w:rFonts w:ascii="Times New Roman" w:hAnsi="Times New Roman"/>
          <w:sz w:val="28"/>
          <w:szCs w:val="28"/>
          <w:lang w:val="en-US"/>
        </w:rPr>
      </w:pPr>
      <w:r w:rsidRPr="0059530A">
        <w:rPr>
          <w:rFonts w:ascii="Times New Roman" w:hAnsi="Times New Roman"/>
          <w:sz w:val="28"/>
          <w:szCs w:val="28"/>
          <w:lang w:val="en-US"/>
        </w:rPr>
        <w:t xml:space="preserve">Lock A. ASP.NET Core in </w:t>
      </w:r>
      <w:proofErr w:type="gramStart"/>
      <w:r w:rsidRPr="0059530A">
        <w:rPr>
          <w:rFonts w:ascii="Times New Roman" w:hAnsi="Times New Roman"/>
          <w:sz w:val="28"/>
          <w:szCs w:val="28"/>
          <w:lang w:val="en-US"/>
        </w:rPr>
        <w:t>action :</w:t>
      </w:r>
      <w:proofErr w:type="gramEnd"/>
      <w:r w:rsidRPr="0059530A">
        <w:rPr>
          <w:rFonts w:ascii="Times New Roman" w:hAnsi="Times New Roman"/>
          <w:sz w:val="28"/>
          <w:szCs w:val="28"/>
          <w:lang w:val="en-US"/>
        </w:rPr>
        <w:t xml:space="preserve"> study man. – third ed. – Shelter </w:t>
      </w:r>
      <w:proofErr w:type="gramStart"/>
      <w:r w:rsidRPr="0059530A">
        <w:rPr>
          <w:rFonts w:ascii="Times New Roman" w:hAnsi="Times New Roman"/>
          <w:sz w:val="28"/>
          <w:szCs w:val="28"/>
          <w:lang w:val="en-US"/>
        </w:rPr>
        <w:t>Island :</w:t>
      </w:r>
      <w:proofErr w:type="gramEnd"/>
      <w:r w:rsidRPr="0059530A">
        <w:rPr>
          <w:rFonts w:ascii="Times New Roman" w:hAnsi="Times New Roman"/>
          <w:sz w:val="28"/>
          <w:szCs w:val="28"/>
          <w:lang w:val="en-US"/>
        </w:rPr>
        <w:t xml:space="preserve"> Manning, 2023, 983 p.</w:t>
      </w:r>
    </w:p>
    <w:p w14:paraId="2B5315B0" w14:textId="77777777" w:rsidR="0059530A" w:rsidRPr="0059530A" w:rsidRDefault="0059530A" w:rsidP="0059530A">
      <w:pPr>
        <w:pStyle w:val="a3"/>
        <w:numPr>
          <w:ilvl w:val="0"/>
          <w:numId w:val="43"/>
        </w:numPr>
        <w:spacing w:after="0" w:line="360" w:lineRule="auto"/>
        <w:ind w:left="0" w:firstLine="709"/>
        <w:jc w:val="both"/>
        <w:rPr>
          <w:rFonts w:ascii="Times New Roman" w:hAnsi="Times New Roman"/>
          <w:sz w:val="28"/>
          <w:szCs w:val="28"/>
          <w:lang w:val="en-US"/>
        </w:rPr>
      </w:pPr>
      <w:proofErr w:type="spellStart"/>
      <w:r w:rsidRPr="0059530A">
        <w:rPr>
          <w:rFonts w:ascii="Times New Roman" w:hAnsi="Times New Roman"/>
          <w:sz w:val="28"/>
          <w:szCs w:val="28"/>
          <w:lang w:val="en-US"/>
        </w:rPr>
        <w:t>Giretti</w:t>
      </w:r>
      <w:proofErr w:type="spellEnd"/>
      <w:r w:rsidRPr="0059530A">
        <w:rPr>
          <w:rFonts w:ascii="Times New Roman" w:hAnsi="Times New Roman"/>
          <w:sz w:val="28"/>
          <w:szCs w:val="28"/>
          <w:lang w:val="en-US"/>
        </w:rPr>
        <w:t xml:space="preserve"> A. Coding clean, reliable, and safe REST APIs with ASP.NET Core </w:t>
      </w:r>
      <w:proofErr w:type="gramStart"/>
      <w:r w:rsidRPr="0059530A">
        <w:rPr>
          <w:rFonts w:ascii="Times New Roman" w:hAnsi="Times New Roman"/>
          <w:sz w:val="28"/>
          <w:szCs w:val="28"/>
          <w:lang w:val="en-US"/>
        </w:rPr>
        <w:t>8 :</w:t>
      </w:r>
      <w:proofErr w:type="gramEnd"/>
      <w:r w:rsidRPr="0059530A">
        <w:rPr>
          <w:rFonts w:ascii="Times New Roman" w:hAnsi="Times New Roman"/>
          <w:sz w:val="28"/>
          <w:szCs w:val="28"/>
          <w:lang w:val="en-US"/>
        </w:rPr>
        <w:t xml:space="preserve"> study man. – La </w:t>
      </w:r>
      <w:proofErr w:type="gramStart"/>
      <w:r w:rsidRPr="0059530A">
        <w:rPr>
          <w:rFonts w:ascii="Times New Roman" w:hAnsi="Times New Roman"/>
          <w:sz w:val="28"/>
          <w:szCs w:val="28"/>
          <w:lang w:val="en-US"/>
        </w:rPr>
        <w:t>Salle :</w:t>
      </w:r>
      <w:proofErr w:type="gramEnd"/>
      <w:r w:rsidRPr="0059530A">
        <w:rPr>
          <w:rFonts w:ascii="Times New Roman" w:hAnsi="Times New Roman"/>
          <w:sz w:val="28"/>
          <w:szCs w:val="28"/>
          <w:lang w:val="en-US"/>
        </w:rPr>
        <w:t xml:space="preserve"> </w:t>
      </w:r>
      <w:proofErr w:type="spellStart"/>
      <w:r w:rsidRPr="0059530A">
        <w:rPr>
          <w:rFonts w:ascii="Times New Roman" w:hAnsi="Times New Roman"/>
          <w:sz w:val="28"/>
          <w:szCs w:val="28"/>
          <w:lang w:val="en-US"/>
        </w:rPr>
        <w:t>Apress</w:t>
      </w:r>
      <w:proofErr w:type="spellEnd"/>
      <w:r w:rsidRPr="0059530A">
        <w:rPr>
          <w:rFonts w:ascii="Times New Roman" w:hAnsi="Times New Roman"/>
          <w:sz w:val="28"/>
          <w:szCs w:val="28"/>
          <w:lang w:val="en-US"/>
        </w:rPr>
        <w:t>, 2023, 438 p.</w:t>
      </w:r>
    </w:p>
    <w:p w14:paraId="2D73C739" w14:textId="77777777" w:rsidR="0059530A" w:rsidRPr="0059530A" w:rsidRDefault="0059530A" w:rsidP="0059530A">
      <w:pPr>
        <w:pStyle w:val="a3"/>
        <w:numPr>
          <w:ilvl w:val="0"/>
          <w:numId w:val="43"/>
        </w:numPr>
        <w:spacing w:after="0" w:line="360" w:lineRule="auto"/>
        <w:ind w:left="0" w:firstLine="709"/>
        <w:jc w:val="both"/>
        <w:rPr>
          <w:rFonts w:ascii="Times New Roman" w:hAnsi="Times New Roman"/>
          <w:sz w:val="28"/>
          <w:szCs w:val="28"/>
          <w:lang w:val="en-US"/>
        </w:rPr>
      </w:pPr>
      <w:r w:rsidRPr="0059530A">
        <w:rPr>
          <w:rFonts w:ascii="Times New Roman" w:hAnsi="Times New Roman"/>
          <w:sz w:val="28"/>
          <w:szCs w:val="28"/>
          <w:lang w:val="en-US"/>
        </w:rPr>
        <w:lastRenderedPageBreak/>
        <w:t xml:space="preserve">Skeet J. C# in </w:t>
      </w:r>
      <w:proofErr w:type="gramStart"/>
      <w:r w:rsidRPr="0059530A">
        <w:rPr>
          <w:rFonts w:ascii="Times New Roman" w:hAnsi="Times New Roman"/>
          <w:sz w:val="28"/>
          <w:szCs w:val="28"/>
          <w:lang w:val="en-US"/>
        </w:rPr>
        <w:t>depth :</w:t>
      </w:r>
      <w:proofErr w:type="gramEnd"/>
      <w:r w:rsidRPr="0059530A">
        <w:rPr>
          <w:rFonts w:ascii="Times New Roman" w:hAnsi="Times New Roman"/>
          <w:sz w:val="28"/>
          <w:szCs w:val="28"/>
          <w:lang w:val="en-US"/>
        </w:rPr>
        <w:t xml:space="preserve"> study man. – fourth ed. – </w:t>
      </w:r>
      <w:proofErr w:type="gramStart"/>
      <w:r w:rsidRPr="0059530A">
        <w:rPr>
          <w:rFonts w:ascii="Times New Roman" w:hAnsi="Times New Roman"/>
          <w:sz w:val="28"/>
          <w:szCs w:val="28"/>
          <w:lang w:val="en-US"/>
        </w:rPr>
        <w:t>Greenwich :</w:t>
      </w:r>
      <w:proofErr w:type="gramEnd"/>
      <w:r w:rsidRPr="0059530A">
        <w:rPr>
          <w:rFonts w:ascii="Times New Roman" w:hAnsi="Times New Roman"/>
          <w:sz w:val="28"/>
          <w:szCs w:val="28"/>
          <w:lang w:val="en-US"/>
        </w:rPr>
        <w:t xml:space="preserve"> Manning, 2019, 528 p.</w:t>
      </w:r>
    </w:p>
    <w:p w14:paraId="4DAE97B8" w14:textId="77777777" w:rsidR="0059530A" w:rsidRPr="0059530A" w:rsidRDefault="0059530A" w:rsidP="0059530A">
      <w:pPr>
        <w:pStyle w:val="a3"/>
        <w:numPr>
          <w:ilvl w:val="0"/>
          <w:numId w:val="43"/>
        </w:numPr>
        <w:spacing w:after="0" w:line="360" w:lineRule="auto"/>
        <w:ind w:left="0" w:firstLine="709"/>
        <w:jc w:val="both"/>
        <w:rPr>
          <w:rFonts w:ascii="Times New Roman" w:hAnsi="Times New Roman"/>
          <w:sz w:val="28"/>
          <w:szCs w:val="28"/>
          <w:lang w:val="en-US"/>
        </w:rPr>
      </w:pPr>
      <w:r w:rsidRPr="0059530A">
        <w:rPr>
          <w:rFonts w:ascii="Times New Roman" w:hAnsi="Times New Roman"/>
          <w:sz w:val="28"/>
          <w:szCs w:val="28"/>
          <w:lang w:val="en-US"/>
        </w:rPr>
        <w:t xml:space="preserve">Thomas A.S. HTTP </w:t>
      </w:r>
      <w:proofErr w:type="gramStart"/>
      <w:r w:rsidRPr="0059530A">
        <w:rPr>
          <w:rFonts w:ascii="Times New Roman" w:hAnsi="Times New Roman"/>
          <w:sz w:val="28"/>
          <w:szCs w:val="28"/>
          <w:lang w:val="en-US"/>
        </w:rPr>
        <w:t>Essentials :</w:t>
      </w:r>
      <w:proofErr w:type="gramEnd"/>
      <w:r w:rsidRPr="0059530A">
        <w:rPr>
          <w:rFonts w:ascii="Times New Roman" w:hAnsi="Times New Roman"/>
          <w:sz w:val="28"/>
          <w:szCs w:val="28"/>
          <w:lang w:val="en-US"/>
        </w:rPr>
        <w:t xml:space="preserve"> study man. – New </w:t>
      </w:r>
      <w:proofErr w:type="gramStart"/>
      <w:r w:rsidRPr="0059530A">
        <w:rPr>
          <w:rFonts w:ascii="Times New Roman" w:hAnsi="Times New Roman"/>
          <w:sz w:val="28"/>
          <w:szCs w:val="28"/>
          <w:lang w:val="en-US"/>
        </w:rPr>
        <w:t>York :</w:t>
      </w:r>
      <w:proofErr w:type="gramEnd"/>
      <w:r w:rsidRPr="0059530A">
        <w:rPr>
          <w:rFonts w:ascii="Times New Roman" w:hAnsi="Times New Roman"/>
          <w:sz w:val="28"/>
          <w:szCs w:val="28"/>
          <w:lang w:val="en-US"/>
        </w:rPr>
        <w:t xml:space="preserve">  Wiley Computer Publishing, 2021, 336 p.</w:t>
      </w:r>
    </w:p>
    <w:p w14:paraId="3DFF48A8" w14:textId="77777777" w:rsidR="0059530A" w:rsidRPr="0059530A" w:rsidRDefault="0059530A" w:rsidP="0059530A">
      <w:pPr>
        <w:pStyle w:val="a3"/>
        <w:numPr>
          <w:ilvl w:val="0"/>
          <w:numId w:val="43"/>
        </w:numPr>
        <w:spacing w:after="0" w:line="360" w:lineRule="auto"/>
        <w:ind w:left="0" w:firstLine="709"/>
        <w:jc w:val="both"/>
        <w:rPr>
          <w:rFonts w:ascii="Times New Roman" w:hAnsi="Times New Roman"/>
          <w:sz w:val="28"/>
          <w:szCs w:val="28"/>
          <w:lang w:val="en-US"/>
        </w:rPr>
      </w:pPr>
      <w:proofErr w:type="spellStart"/>
      <w:r w:rsidRPr="0059530A">
        <w:rPr>
          <w:rFonts w:ascii="Times New Roman" w:hAnsi="Times New Roman"/>
          <w:sz w:val="28"/>
          <w:szCs w:val="28"/>
          <w:lang w:val="en-US"/>
        </w:rPr>
        <w:t>Barbettini</w:t>
      </w:r>
      <w:proofErr w:type="spellEnd"/>
      <w:r w:rsidRPr="0059530A">
        <w:rPr>
          <w:rFonts w:ascii="Times New Roman" w:hAnsi="Times New Roman"/>
          <w:sz w:val="28"/>
          <w:szCs w:val="28"/>
          <w:lang w:val="en-US"/>
        </w:rPr>
        <w:t xml:space="preserve"> N. The little ASP.NET Core book [electronic resource] // </w:t>
      </w:r>
      <w:proofErr w:type="spellStart"/>
      <w:r w:rsidRPr="0059530A">
        <w:rPr>
          <w:rFonts w:ascii="Times New Roman" w:hAnsi="Times New Roman"/>
          <w:sz w:val="28"/>
          <w:szCs w:val="28"/>
          <w:lang w:val="en-US"/>
        </w:rPr>
        <w:t>GitBook</w:t>
      </w:r>
      <w:proofErr w:type="spellEnd"/>
      <w:r w:rsidRPr="0059530A">
        <w:rPr>
          <w:rFonts w:ascii="Times New Roman" w:hAnsi="Times New Roman"/>
          <w:sz w:val="28"/>
          <w:szCs w:val="28"/>
          <w:lang w:val="en-US"/>
        </w:rPr>
        <w:t xml:space="preserve"> URL: </w:t>
      </w:r>
      <w:hyperlink r:id="rId16" w:history="1">
        <w:r w:rsidRPr="0059530A">
          <w:rPr>
            <w:rStyle w:val="afd"/>
            <w:rFonts w:ascii="Times New Roman" w:hAnsi="Times New Roman"/>
            <w:sz w:val="28"/>
            <w:szCs w:val="28"/>
            <w:lang w:val="en-US"/>
          </w:rPr>
          <w:t>https://nbarbettini.gitbooks.io/little-asp-net-core-book/content/</w:t>
        </w:r>
      </w:hyperlink>
      <w:r w:rsidRPr="0059530A">
        <w:rPr>
          <w:rFonts w:ascii="Times New Roman" w:hAnsi="Times New Roman"/>
          <w:sz w:val="28"/>
          <w:szCs w:val="28"/>
          <w:lang w:val="en-US"/>
        </w:rPr>
        <w:t xml:space="preserve"> (access date: 09.12.2024)</w:t>
      </w:r>
    </w:p>
    <w:p w14:paraId="05933492" w14:textId="77777777" w:rsidR="0059530A" w:rsidRPr="0059530A" w:rsidRDefault="0059530A" w:rsidP="0059530A">
      <w:pPr>
        <w:pStyle w:val="a3"/>
        <w:numPr>
          <w:ilvl w:val="0"/>
          <w:numId w:val="43"/>
        </w:numPr>
        <w:spacing w:after="0" w:line="360" w:lineRule="auto"/>
        <w:ind w:left="0" w:firstLine="709"/>
        <w:jc w:val="both"/>
        <w:rPr>
          <w:rFonts w:ascii="Times New Roman" w:hAnsi="Times New Roman"/>
          <w:sz w:val="28"/>
          <w:szCs w:val="28"/>
          <w:lang w:val="en-US"/>
        </w:rPr>
      </w:pPr>
      <w:r w:rsidRPr="0059530A">
        <w:rPr>
          <w:rFonts w:ascii="Times New Roman" w:hAnsi="Times New Roman"/>
          <w:sz w:val="28"/>
          <w:szCs w:val="28"/>
          <w:lang w:val="en-US"/>
        </w:rPr>
        <w:t xml:space="preserve">Helland A, Durano W.M., </w:t>
      </w:r>
      <w:proofErr w:type="spellStart"/>
      <w:r w:rsidRPr="0059530A">
        <w:rPr>
          <w:rFonts w:ascii="Times New Roman" w:hAnsi="Times New Roman"/>
          <w:sz w:val="28"/>
          <w:szCs w:val="28"/>
          <w:lang w:val="en-US"/>
        </w:rPr>
        <w:t>Chilberto</w:t>
      </w:r>
      <w:proofErr w:type="spellEnd"/>
      <w:r w:rsidRPr="0059530A">
        <w:rPr>
          <w:rFonts w:ascii="Times New Roman" w:hAnsi="Times New Roman"/>
          <w:sz w:val="28"/>
          <w:szCs w:val="28"/>
          <w:lang w:val="en-US"/>
        </w:rPr>
        <w:t xml:space="preserve"> J., Price E. ASP.NET Core 5 for </w:t>
      </w:r>
      <w:proofErr w:type="gramStart"/>
      <w:r w:rsidRPr="0059530A">
        <w:rPr>
          <w:rFonts w:ascii="Times New Roman" w:hAnsi="Times New Roman"/>
          <w:sz w:val="28"/>
          <w:szCs w:val="28"/>
          <w:lang w:val="en-US"/>
        </w:rPr>
        <w:t>beginners :</w:t>
      </w:r>
      <w:proofErr w:type="gramEnd"/>
      <w:r w:rsidRPr="0059530A">
        <w:rPr>
          <w:rFonts w:ascii="Times New Roman" w:hAnsi="Times New Roman"/>
          <w:sz w:val="28"/>
          <w:szCs w:val="28"/>
          <w:lang w:val="en-US"/>
        </w:rPr>
        <w:t xml:space="preserve"> study man. – </w:t>
      </w:r>
      <w:proofErr w:type="gramStart"/>
      <w:r w:rsidRPr="0059530A">
        <w:rPr>
          <w:rFonts w:ascii="Times New Roman" w:hAnsi="Times New Roman"/>
          <w:sz w:val="28"/>
          <w:szCs w:val="28"/>
          <w:lang w:val="en-US"/>
        </w:rPr>
        <w:t>Mumbai :</w:t>
      </w:r>
      <w:proofErr w:type="gramEnd"/>
      <w:r w:rsidRPr="0059530A">
        <w:rPr>
          <w:rFonts w:ascii="Times New Roman" w:hAnsi="Times New Roman"/>
          <w:sz w:val="28"/>
          <w:szCs w:val="28"/>
          <w:lang w:val="en-US"/>
        </w:rPr>
        <w:t xml:space="preserve"> </w:t>
      </w:r>
      <w:proofErr w:type="spellStart"/>
      <w:r w:rsidRPr="0059530A">
        <w:rPr>
          <w:rFonts w:ascii="Times New Roman" w:hAnsi="Times New Roman"/>
          <w:sz w:val="28"/>
          <w:szCs w:val="28"/>
          <w:lang w:val="en-US"/>
        </w:rPr>
        <w:t>Packt</w:t>
      </w:r>
      <w:proofErr w:type="spellEnd"/>
      <w:r w:rsidRPr="0059530A">
        <w:rPr>
          <w:rFonts w:ascii="Times New Roman" w:hAnsi="Times New Roman"/>
          <w:sz w:val="28"/>
          <w:szCs w:val="28"/>
          <w:lang w:val="en-US"/>
        </w:rPr>
        <w:t xml:space="preserve"> Publishing, 2020, 599 p.</w:t>
      </w:r>
    </w:p>
    <w:p w14:paraId="7B5468DA" w14:textId="77777777" w:rsidR="0059530A" w:rsidRPr="0059530A" w:rsidRDefault="0059530A" w:rsidP="0059530A">
      <w:pPr>
        <w:pStyle w:val="a3"/>
        <w:numPr>
          <w:ilvl w:val="0"/>
          <w:numId w:val="43"/>
        </w:numPr>
        <w:spacing w:after="0" w:line="360" w:lineRule="auto"/>
        <w:ind w:left="0" w:firstLine="709"/>
        <w:jc w:val="both"/>
        <w:rPr>
          <w:rFonts w:ascii="Times New Roman" w:hAnsi="Times New Roman"/>
          <w:sz w:val="28"/>
          <w:szCs w:val="28"/>
          <w:lang w:val="en-US"/>
        </w:rPr>
      </w:pPr>
      <w:r w:rsidRPr="0059530A">
        <w:rPr>
          <w:rFonts w:ascii="Times New Roman" w:hAnsi="Times New Roman"/>
          <w:sz w:val="28"/>
          <w:szCs w:val="28"/>
          <w:lang w:val="en-US"/>
        </w:rPr>
        <w:t xml:space="preserve">Wenz C. ASP.NET Core </w:t>
      </w:r>
      <w:proofErr w:type="gramStart"/>
      <w:r w:rsidRPr="0059530A">
        <w:rPr>
          <w:rFonts w:ascii="Times New Roman" w:hAnsi="Times New Roman"/>
          <w:sz w:val="28"/>
          <w:szCs w:val="28"/>
          <w:lang w:val="en-US"/>
        </w:rPr>
        <w:t>security :</w:t>
      </w:r>
      <w:proofErr w:type="gramEnd"/>
      <w:r w:rsidRPr="0059530A">
        <w:rPr>
          <w:rFonts w:ascii="Times New Roman" w:hAnsi="Times New Roman"/>
          <w:sz w:val="28"/>
          <w:szCs w:val="28"/>
          <w:lang w:val="en-US"/>
        </w:rPr>
        <w:t xml:space="preserve"> study man. – Shelter </w:t>
      </w:r>
      <w:proofErr w:type="gramStart"/>
      <w:r w:rsidRPr="0059530A">
        <w:rPr>
          <w:rFonts w:ascii="Times New Roman" w:hAnsi="Times New Roman"/>
          <w:sz w:val="28"/>
          <w:szCs w:val="28"/>
          <w:lang w:val="en-US"/>
        </w:rPr>
        <w:t>Island :</w:t>
      </w:r>
      <w:proofErr w:type="gramEnd"/>
      <w:r w:rsidRPr="0059530A">
        <w:rPr>
          <w:rFonts w:ascii="Times New Roman" w:hAnsi="Times New Roman"/>
          <w:sz w:val="28"/>
          <w:szCs w:val="28"/>
          <w:lang w:val="en-US"/>
        </w:rPr>
        <w:t xml:space="preserve"> Manning, 2023, 623 p.</w:t>
      </w:r>
    </w:p>
    <w:p w14:paraId="70476CA7" w14:textId="77777777" w:rsidR="0059530A" w:rsidRPr="0059530A" w:rsidRDefault="0059530A" w:rsidP="0059530A">
      <w:pPr>
        <w:pStyle w:val="a3"/>
        <w:numPr>
          <w:ilvl w:val="0"/>
          <w:numId w:val="43"/>
        </w:numPr>
        <w:spacing w:after="0" w:line="360" w:lineRule="auto"/>
        <w:ind w:left="0" w:firstLine="709"/>
        <w:jc w:val="both"/>
        <w:rPr>
          <w:rFonts w:ascii="Times New Roman" w:hAnsi="Times New Roman"/>
          <w:sz w:val="28"/>
          <w:szCs w:val="28"/>
          <w:lang w:val="en-US"/>
        </w:rPr>
      </w:pPr>
      <w:proofErr w:type="spellStart"/>
      <w:r w:rsidRPr="0059530A">
        <w:rPr>
          <w:rFonts w:ascii="Times New Roman" w:hAnsi="Times New Roman"/>
          <w:sz w:val="28"/>
          <w:szCs w:val="28"/>
          <w:lang w:val="en-US"/>
        </w:rPr>
        <w:t>Osherove</w:t>
      </w:r>
      <w:proofErr w:type="spellEnd"/>
      <w:r w:rsidRPr="0059530A">
        <w:rPr>
          <w:rFonts w:ascii="Times New Roman" w:hAnsi="Times New Roman"/>
          <w:sz w:val="28"/>
          <w:szCs w:val="28"/>
          <w:lang w:val="en-US"/>
        </w:rPr>
        <w:t xml:space="preserve"> R. The art of unit </w:t>
      </w:r>
      <w:proofErr w:type="gramStart"/>
      <w:r w:rsidRPr="0059530A">
        <w:rPr>
          <w:rFonts w:ascii="Times New Roman" w:hAnsi="Times New Roman"/>
          <w:sz w:val="28"/>
          <w:szCs w:val="28"/>
          <w:lang w:val="en-US"/>
        </w:rPr>
        <w:t>testing :</w:t>
      </w:r>
      <w:proofErr w:type="gramEnd"/>
      <w:r w:rsidRPr="0059530A">
        <w:rPr>
          <w:rFonts w:ascii="Times New Roman" w:hAnsi="Times New Roman"/>
          <w:sz w:val="28"/>
          <w:szCs w:val="28"/>
          <w:lang w:val="en-US"/>
        </w:rPr>
        <w:t xml:space="preserve"> study man. – second ed. – Shelter </w:t>
      </w:r>
      <w:proofErr w:type="gramStart"/>
      <w:r w:rsidRPr="0059530A">
        <w:rPr>
          <w:rFonts w:ascii="Times New Roman" w:hAnsi="Times New Roman"/>
          <w:sz w:val="28"/>
          <w:szCs w:val="28"/>
          <w:lang w:val="en-US"/>
        </w:rPr>
        <w:t>Island :</w:t>
      </w:r>
      <w:proofErr w:type="gramEnd"/>
      <w:r w:rsidRPr="0059530A">
        <w:rPr>
          <w:rFonts w:ascii="Times New Roman" w:hAnsi="Times New Roman"/>
          <w:sz w:val="28"/>
          <w:szCs w:val="28"/>
          <w:lang w:val="en-US"/>
        </w:rPr>
        <w:t xml:space="preserve"> Manning, 2019, 362 p.</w:t>
      </w:r>
    </w:p>
    <w:p w14:paraId="7F202D70" w14:textId="77777777" w:rsidR="0059530A" w:rsidRPr="0059530A" w:rsidRDefault="0059530A" w:rsidP="0059530A">
      <w:pPr>
        <w:pStyle w:val="a3"/>
        <w:numPr>
          <w:ilvl w:val="0"/>
          <w:numId w:val="43"/>
        </w:numPr>
        <w:spacing w:after="0" w:line="360" w:lineRule="auto"/>
        <w:ind w:left="0" w:firstLine="709"/>
        <w:jc w:val="both"/>
        <w:rPr>
          <w:rFonts w:ascii="Times New Roman" w:hAnsi="Times New Roman"/>
        </w:rPr>
      </w:pPr>
      <w:r w:rsidRPr="0059530A">
        <w:rPr>
          <w:rFonts w:ascii="Times New Roman" w:hAnsi="Times New Roman"/>
          <w:sz w:val="28"/>
          <w:szCs w:val="28"/>
        </w:rPr>
        <w:t xml:space="preserve">Персиваль Г. Python. Разработка на основе тестирования. Повинуйся Билли-тестировщику, используя </w:t>
      </w:r>
      <w:proofErr w:type="spellStart"/>
      <w:r w:rsidRPr="0059530A">
        <w:rPr>
          <w:rFonts w:ascii="Times New Roman" w:hAnsi="Times New Roman"/>
          <w:sz w:val="28"/>
          <w:szCs w:val="28"/>
        </w:rPr>
        <w:t>Django</w:t>
      </w:r>
      <w:proofErr w:type="spellEnd"/>
      <w:r w:rsidRPr="0059530A">
        <w:rPr>
          <w:rFonts w:ascii="Times New Roman" w:hAnsi="Times New Roman"/>
          <w:sz w:val="28"/>
          <w:szCs w:val="28"/>
        </w:rPr>
        <w:t xml:space="preserve">, </w:t>
      </w:r>
      <w:proofErr w:type="spellStart"/>
      <w:r w:rsidRPr="0059530A">
        <w:rPr>
          <w:rFonts w:ascii="Times New Roman" w:hAnsi="Times New Roman"/>
          <w:sz w:val="28"/>
          <w:szCs w:val="28"/>
        </w:rPr>
        <w:t>Selenium</w:t>
      </w:r>
      <w:proofErr w:type="spellEnd"/>
      <w:r w:rsidRPr="0059530A">
        <w:rPr>
          <w:rFonts w:ascii="Times New Roman" w:hAnsi="Times New Roman"/>
          <w:sz w:val="28"/>
          <w:szCs w:val="28"/>
        </w:rPr>
        <w:t xml:space="preserve"> и JavaScript — </w:t>
      </w:r>
      <w:proofErr w:type="gramStart"/>
      <w:r w:rsidRPr="0059530A">
        <w:rPr>
          <w:rFonts w:ascii="Times New Roman" w:hAnsi="Times New Roman"/>
          <w:sz w:val="28"/>
          <w:szCs w:val="28"/>
        </w:rPr>
        <w:t>М. :</w:t>
      </w:r>
      <w:proofErr w:type="gramEnd"/>
      <w:r w:rsidRPr="0059530A">
        <w:rPr>
          <w:rFonts w:ascii="Times New Roman" w:hAnsi="Times New Roman"/>
          <w:sz w:val="28"/>
          <w:szCs w:val="28"/>
        </w:rPr>
        <w:t xml:space="preserve"> ДМК Пресс, 2018, 622 с. </w:t>
      </w:r>
    </w:p>
    <w:p w14:paraId="2DE898DA" w14:textId="77777777" w:rsidR="0059530A" w:rsidRPr="0059530A" w:rsidRDefault="0059530A" w:rsidP="0059530A">
      <w:pPr>
        <w:pStyle w:val="a3"/>
        <w:widowControl w:val="0"/>
        <w:spacing w:after="0" w:line="360" w:lineRule="auto"/>
        <w:ind w:left="709"/>
        <w:jc w:val="both"/>
        <w:rPr>
          <w:rFonts w:ascii="Times New Roman" w:hAnsi="Times New Roman"/>
          <w:sz w:val="28"/>
          <w:szCs w:val="28"/>
        </w:rPr>
      </w:pPr>
    </w:p>
    <w:p w14:paraId="64F606EC" w14:textId="4D746F50" w:rsidR="00292D99" w:rsidRDefault="00292D99">
      <w:pPr>
        <w:spacing w:after="0" w:line="240" w:lineRule="auto"/>
      </w:pPr>
      <w:r>
        <w:br w:type="page"/>
      </w:r>
    </w:p>
    <w:p w14:paraId="3CA49A14" w14:textId="77777777" w:rsidR="00292D99" w:rsidRDefault="00292D99" w:rsidP="00292D99">
      <w:pPr>
        <w:pStyle w:val="1"/>
        <w:rPr>
          <w:rStyle w:val="10"/>
          <w:b/>
          <w:bCs/>
        </w:rPr>
      </w:pPr>
      <w:bookmarkStart w:id="27" w:name="_Toc191985193"/>
      <w:bookmarkStart w:id="28" w:name="_Toc196594385"/>
      <w:r w:rsidRPr="009E2777">
        <w:rPr>
          <w:rStyle w:val="10"/>
          <w:b/>
          <w:bCs/>
        </w:rPr>
        <w:lastRenderedPageBreak/>
        <w:t>ПРИЛОЖЕНИЕ А</w:t>
      </w:r>
      <w:bookmarkEnd w:id="27"/>
      <w:bookmarkEnd w:id="28"/>
    </w:p>
    <w:p w14:paraId="48D53FE9" w14:textId="77777777" w:rsidR="00292D99" w:rsidRPr="00292D99" w:rsidRDefault="00292D99" w:rsidP="00292D99">
      <w:pPr>
        <w:rPr>
          <w:lang w:val="x-none" w:eastAsia="ru-RU"/>
        </w:rPr>
      </w:pPr>
    </w:p>
    <w:p w14:paraId="52C6BEAE" w14:textId="5870DF29" w:rsidR="00292D99" w:rsidRDefault="00292D99" w:rsidP="0013724B">
      <w:pPr>
        <w:jc w:val="center"/>
        <w:rPr>
          <w:rFonts w:ascii="Times New Roman" w:hAnsi="Times New Roman"/>
          <w:sz w:val="28"/>
          <w:szCs w:val="28"/>
          <w:lang w:val="en-US"/>
        </w:rPr>
      </w:pPr>
      <w:r w:rsidRPr="00292D99">
        <w:rPr>
          <w:rFonts w:ascii="Times New Roman" w:hAnsi="Times New Roman"/>
          <w:sz w:val="28"/>
          <w:szCs w:val="28"/>
        </w:rPr>
        <w:t>Диаграммы декомпозиции модели AS-IS бизнес-процесса автоматизации продаж музыкального оборудования</w:t>
      </w:r>
    </w:p>
    <w:p w14:paraId="6AAEC7D4" w14:textId="77777777" w:rsidR="0013724B" w:rsidRPr="0013724B" w:rsidRDefault="0013724B" w:rsidP="0013724B">
      <w:pPr>
        <w:jc w:val="center"/>
        <w:rPr>
          <w:rFonts w:ascii="Times New Roman" w:hAnsi="Times New Roman"/>
          <w:sz w:val="28"/>
          <w:szCs w:val="28"/>
          <w:lang w:val="en-US"/>
        </w:rPr>
      </w:pPr>
    </w:p>
    <w:p w14:paraId="2D8DEBEF" w14:textId="77777777" w:rsidR="00292D99" w:rsidRDefault="00292D99" w:rsidP="00292D99">
      <w:pPr>
        <w:pStyle w:val="image"/>
        <w:rPr>
          <w:lang w:eastAsia="ru-RU"/>
        </w:rPr>
      </w:pPr>
      <w:r w:rsidRPr="00DD204E">
        <w:rPr>
          <w:noProof/>
          <w:lang w:eastAsia="ru-RU"/>
        </w:rPr>
        <w:drawing>
          <wp:inline distT="0" distB="0" distL="0" distR="0" wp14:anchorId="75A92E16" wp14:editId="7659FAC6">
            <wp:extent cx="6120130" cy="3384550"/>
            <wp:effectExtent l="0" t="0" r="0" b="6350"/>
            <wp:docPr id="12553994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399489" name=""/>
                    <pic:cNvPicPr/>
                  </pic:nvPicPr>
                  <pic:blipFill>
                    <a:blip r:embed="rId17"/>
                    <a:stretch>
                      <a:fillRect/>
                    </a:stretch>
                  </pic:blipFill>
                  <pic:spPr>
                    <a:xfrm>
                      <a:off x="0" y="0"/>
                      <a:ext cx="6120130" cy="3384550"/>
                    </a:xfrm>
                    <a:prstGeom prst="rect">
                      <a:avLst/>
                    </a:prstGeom>
                  </pic:spPr>
                </pic:pic>
              </a:graphicData>
            </a:graphic>
          </wp:inline>
        </w:drawing>
      </w:r>
    </w:p>
    <w:p w14:paraId="38A0F7AE" w14:textId="77777777" w:rsidR="00292D99" w:rsidRDefault="00292D99" w:rsidP="00292D99">
      <w:pPr>
        <w:pStyle w:val="image"/>
        <w:rPr>
          <w:lang w:eastAsia="ru-RU"/>
        </w:rPr>
      </w:pPr>
      <w:r>
        <w:rPr>
          <w:lang w:eastAsia="ru-RU"/>
        </w:rPr>
        <w:t xml:space="preserve">Рисунок А.1 – Декомпозиция первого уровня модели </w:t>
      </w:r>
      <w:r>
        <w:rPr>
          <w:lang w:val="en-US" w:eastAsia="ru-RU"/>
        </w:rPr>
        <w:t>AS</w:t>
      </w:r>
      <w:r w:rsidRPr="00DD204E">
        <w:rPr>
          <w:lang w:eastAsia="ru-RU"/>
        </w:rPr>
        <w:t>-</w:t>
      </w:r>
      <w:r>
        <w:rPr>
          <w:lang w:val="en-US" w:eastAsia="ru-RU"/>
        </w:rPr>
        <w:t>IS</w:t>
      </w:r>
      <w:r>
        <w:rPr>
          <w:lang w:eastAsia="ru-RU"/>
        </w:rPr>
        <w:t xml:space="preserve"> рассматриваемого процесса</w:t>
      </w:r>
    </w:p>
    <w:p w14:paraId="124AAF79" w14:textId="77777777" w:rsidR="00292D99" w:rsidRDefault="00292D99" w:rsidP="00292D99">
      <w:pPr>
        <w:rPr>
          <w:lang w:eastAsia="ru-RU"/>
        </w:rPr>
      </w:pPr>
    </w:p>
    <w:p w14:paraId="563A5F97" w14:textId="77777777" w:rsidR="00292D99" w:rsidRDefault="00292D99" w:rsidP="00292D99">
      <w:pPr>
        <w:pStyle w:val="image"/>
        <w:rPr>
          <w:lang w:eastAsia="ru-RU"/>
        </w:rPr>
      </w:pPr>
      <w:r w:rsidRPr="00DD204E">
        <w:rPr>
          <w:noProof/>
          <w:lang w:eastAsia="ru-RU"/>
        </w:rPr>
        <w:drawing>
          <wp:inline distT="0" distB="0" distL="0" distR="0" wp14:anchorId="74F676A3" wp14:editId="09250A9A">
            <wp:extent cx="5860822" cy="3186419"/>
            <wp:effectExtent l="0" t="0" r="6985" b="0"/>
            <wp:docPr id="18477210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721000" name=""/>
                    <pic:cNvPicPr/>
                  </pic:nvPicPr>
                  <pic:blipFill>
                    <a:blip r:embed="rId18"/>
                    <a:stretch>
                      <a:fillRect/>
                    </a:stretch>
                  </pic:blipFill>
                  <pic:spPr>
                    <a:xfrm>
                      <a:off x="0" y="0"/>
                      <a:ext cx="5867750" cy="3190186"/>
                    </a:xfrm>
                    <a:prstGeom prst="rect">
                      <a:avLst/>
                    </a:prstGeom>
                  </pic:spPr>
                </pic:pic>
              </a:graphicData>
            </a:graphic>
          </wp:inline>
        </w:drawing>
      </w:r>
    </w:p>
    <w:p w14:paraId="18720B42" w14:textId="77777777" w:rsidR="00292D99" w:rsidRDefault="00292D99" w:rsidP="00292D99">
      <w:pPr>
        <w:pStyle w:val="image"/>
        <w:rPr>
          <w:lang w:eastAsia="ru-RU"/>
        </w:rPr>
      </w:pPr>
      <w:r>
        <w:rPr>
          <w:lang w:eastAsia="ru-RU"/>
        </w:rPr>
        <w:t xml:space="preserve">Рисунок А.2 – Декомпозиция второго уровня модели </w:t>
      </w:r>
      <w:r>
        <w:rPr>
          <w:lang w:val="en-US" w:eastAsia="ru-RU"/>
        </w:rPr>
        <w:t>AS</w:t>
      </w:r>
      <w:r w:rsidRPr="00DD204E">
        <w:rPr>
          <w:lang w:eastAsia="ru-RU"/>
        </w:rPr>
        <w:t>-</w:t>
      </w:r>
      <w:r>
        <w:rPr>
          <w:lang w:val="en-US" w:eastAsia="ru-RU"/>
        </w:rPr>
        <w:t>IS</w:t>
      </w:r>
      <w:r>
        <w:rPr>
          <w:lang w:eastAsia="ru-RU"/>
        </w:rPr>
        <w:t xml:space="preserve"> – управление поставками товара</w:t>
      </w:r>
    </w:p>
    <w:p w14:paraId="6A26AFED" w14:textId="77777777" w:rsidR="00292D99" w:rsidRDefault="00292D99" w:rsidP="00292D99">
      <w:pPr>
        <w:rPr>
          <w:lang w:eastAsia="ru-RU"/>
        </w:rPr>
      </w:pPr>
    </w:p>
    <w:p w14:paraId="693805D7" w14:textId="77777777" w:rsidR="00292D99" w:rsidRPr="008C2137" w:rsidRDefault="00292D99" w:rsidP="00292D99">
      <w:pPr>
        <w:pStyle w:val="image"/>
      </w:pPr>
      <w:r w:rsidRPr="00F22E04">
        <w:rPr>
          <w:noProof/>
        </w:rPr>
        <w:drawing>
          <wp:inline distT="0" distB="0" distL="0" distR="0" wp14:anchorId="585C3273" wp14:editId="640837BF">
            <wp:extent cx="6120130" cy="3344545"/>
            <wp:effectExtent l="0" t="0" r="0" b="8255"/>
            <wp:docPr id="20577900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790052" name=""/>
                    <pic:cNvPicPr/>
                  </pic:nvPicPr>
                  <pic:blipFill>
                    <a:blip r:embed="rId19"/>
                    <a:stretch>
                      <a:fillRect/>
                    </a:stretch>
                  </pic:blipFill>
                  <pic:spPr>
                    <a:xfrm>
                      <a:off x="0" y="0"/>
                      <a:ext cx="6120130" cy="3344545"/>
                    </a:xfrm>
                    <a:prstGeom prst="rect">
                      <a:avLst/>
                    </a:prstGeom>
                  </pic:spPr>
                </pic:pic>
              </a:graphicData>
            </a:graphic>
          </wp:inline>
        </w:drawing>
      </w:r>
    </w:p>
    <w:p w14:paraId="2544F4C8" w14:textId="77777777" w:rsidR="00292D99" w:rsidRPr="008C2137" w:rsidRDefault="00292D99" w:rsidP="00292D99">
      <w:pPr>
        <w:pStyle w:val="image"/>
      </w:pPr>
      <w:r w:rsidRPr="008C2137">
        <w:t xml:space="preserve">Рисунок </w:t>
      </w:r>
      <w:r>
        <w:t>А.3</w:t>
      </w:r>
      <w:r w:rsidRPr="008C2137">
        <w:t xml:space="preserve"> – Декомпозиция </w:t>
      </w:r>
      <w:r>
        <w:t>второго</w:t>
      </w:r>
      <w:r w:rsidRPr="008C2137">
        <w:t xml:space="preserve"> уровня модели AS-IS – добавление приобр</w:t>
      </w:r>
      <w:r>
        <w:t>е</w:t>
      </w:r>
      <w:r w:rsidRPr="008C2137">
        <w:t xml:space="preserve">таемых клиентом товаров в </w:t>
      </w:r>
      <w:r>
        <w:t>специальный список</w:t>
      </w:r>
    </w:p>
    <w:p w14:paraId="616F50CE" w14:textId="77777777" w:rsidR="00292D99" w:rsidRPr="00C125E9" w:rsidRDefault="00292D99" w:rsidP="00292D99"/>
    <w:p w14:paraId="067BD8DD" w14:textId="77777777" w:rsidR="00292D99" w:rsidRPr="00DD204E" w:rsidRDefault="00292D99" w:rsidP="00292D99">
      <w:pPr>
        <w:pStyle w:val="image"/>
      </w:pPr>
      <w:r w:rsidRPr="00DD204E">
        <w:rPr>
          <w:noProof/>
        </w:rPr>
        <w:drawing>
          <wp:inline distT="0" distB="0" distL="0" distR="0" wp14:anchorId="2A4F8FA7" wp14:editId="4946B769">
            <wp:extent cx="6120130" cy="3286125"/>
            <wp:effectExtent l="0" t="0" r="0" b="9525"/>
            <wp:docPr id="9997242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724202" name=""/>
                    <pic:cNvPicPr/>
                  </pic:nvPicPr>
                  <pic:blipFill>
                    <a:blip r:embed="rId20"/>
                    <a:stretch>
                      <a:fillRect/>
                    </a:stretch>
                  </pic:blipFill>
                  <pic:spPr>
                    <a:xfrm>
                      <a:off x="0" y="0"/>
                      <a:ext cx="6120130" cy="3286125"/>
                    </a:xfrm>
                    <a:prstGeom prst="rect">
                      <a:avLst/>
                    </a:prstGeom>
                  </pic:spPr>
                </pic:pic>
              </a:graphicData>
            </a:graphic>
          </wp:inline>
        </w:drawing>
      </w:r>
    </w:p>
    <w:p w14:paraId="06DF3944" w14:textId="583B4A95" w:rsidR="00292D99" w:rsidRPr="00292D99" w:rsidRDefault="00292D99" w:rsidP="00292D99">
      <w:pPr>
        <w:pStyle w:val="a3"/>
        <w:widowControl w:val="0"/>
        <w:spacing w:after="0" w:line="360" w:lineRule="auto"/>
        <w:ind w:left="709"/>
        <w:jc w:val="center"/>
        <w:rPr>
          <w:rFonts w:ascii="Times New Roman" w:hAnsi="Times New Roman"/>
          <w:sz w:val="28"/>
          <w:szCs w:val="28"/>
        </w:rPr>
      </w:pPr>
      <w:r w:rsidRPr="00292D99">
        <w:rPr>
          <w:rFonts w:ascii="Times New Roman" w:hAnsi="Times New Roman"/>
          <w:sz w:val="28"/>
          <w:szCs w:val="28"/>
          <w:lang w:eastAsia="ru-RU"/>
        </w:rPr>
        <w:t xml:space="preserve">Рисунок А.4 – Декомпозиция второго уровня модели </w:t>
      </w:r>
      <w:r w:rsidRPr="00292D99">
        <w:rPr>
          <w:rFonts w:ascii="Times New Roman" w:hAnsi="Times New Roman"/>
          <w:sz w:val="28"/>
          <w:szCs w:val="28"/>
          <w:lang w:val="en-US" w:eastAsia="ru-RU"/>
        </w:rPr>
        <w:t>AS</w:t>
      </w:r>
      <w:r w:rsidRPr="00292D99">
        <w:rPr>
          <w:rFonts w:ascii="Times New Roman" w:hAnsi="Times New Roman"/>
          <w:sz w:val="28"/>
          <w:szCs w:val="28"/>
          <w:lang w:eastAsia="ru-RU"/>
        </w:rPr>
        <w:t>-</w:t>
      </w:r>
      <w:r w:rsidRPr="00292D99">
        <w:rPr>
          <w:rFonts w:ascii="Times New Roman" w:hAnsi="Times New Roman"/>
          <w:sz w:val="28"/>
          <w:szCs w:val="28"/>
          <w:lang w:val="en-US" w:eastAsia="ru-RU"/>
        </w:rPr>
        <w:t>IS</w:t>
      </w:r>
      <w:r w:rsidRPr="00292D99">
        <w:rPr>
          <w:rFonts w:ascii="Times New Roman" w:hAnsi="Times New Roman"/>
          <w:sz w:val="28"/>
          <w:szCs w:val="28"/>
          <w:lang w:eastAsia="ru-RU"/>
        </w:rPr>
        <w:t xml:space="preserve"> – оформление продажи</w:t>
      </w:r>
    </w:p>
    <w:p w14:paraId="50A9EDFA" w14:textId="77777777" w:rsidR="005C2376" w:rsidRPr="00292D99" w:rsidRDefault="005C2376" w:rsidP="005C2376">
      <w:pPr>
        <w:pStyle w:val="a3"/>
        <w:spacing w:after="0" w:line="360" w:lineRule="auto"/>
        <w:ind w:left="0" w:firstLine="709"/>
        <w:rPr>
          <w:rFonts w:ascii="Times New Roman" w:hAnsi="Times New Roman"/>
          <w:sz w:val="28"/>
          <w:szCs w:val="28"/>
        </w:rPr>
      </w:pPr>
    </w:p>
    <w:p w14:paraId="549C9311" w14:textId="4CA9A159" w:rsidR="005F5AC0" w:rsidRPr="00292D99" w:rsidRDefault="005F5AC0">
      <w:pPr>
        <w:spacing w:after="0" w:line="240" w:lineRule="auto"/>
        <w:rPr>
          <w:rFonts w:ascii="Times New Roman" w:hAnsi="Times New Roman"/>
          <w:bCs/>
          <w:sz w:val="28"/>
          <w:szCs w:val="28"/>
        </w:rPr>
      </w:pPr>
      <w:r w:rsidRPr="00292D99">
        <w:rPr>
          <w:rFonts w:ascii="Times New Roman" w:hAnsi="Times New Roman"/>
          <w:bCs/>
          <w:sz w:val="28"/>
          <w:szCs w:val="28"/>
        </w:rPr>
        <w:br w:type="page"/>
      </w:r>
    </w:p>
    <w:p w14:paraId="6549E246" w14:textId="63623C4D" w:rsidR="005F5AC0" w:rsidRPr="005F5AC0" w:rsidRDefault="005F5AC0" w:rsidP="005F5AC0">
      <w:pPr>
        <w:keepNext/>
        <w:keepLines/>
        <w:widowControl w:val="0"/>
        <w:spacing w:after="0" w:line="360" w:lineRule="auto"/>
        <w:jc w:val="center"/>
        <w:outlineLvl w:val="0"/>
        <w:rPr>
          <w:rFonts w:ascii="Times New Roman" w:eastAsia="Times New Roman" w:hAnsi="Times New Roman"/>
          <w:b/>
          <w:bCs/>
          <w:sz w:val="28"/>
          <w:szCs w:val="28"/>
          <w:lang w:eastAsia="ru-RU"/>
        </w:rPr>
      </w:pPr>
      <w:bookmarkStart w:id="29" w:name="_Toc136731549"/>
      <w:bookmarkStart w:id="30" w:name="_Toc137190553"/>
      <w:bookmarkStart w:id="31" w:name="_Toc196594386"/>
      <w:r w:rsidRPr="005F5AC0">
        <w:rPr>
          <w:rFonts w:ascii="Times New Roman" w:eastAsia="Times New Roman" w:hAnsi="Times New Roman"/>
          <w:b/>
          <w:bCs/>
          <w:sz w:val="28"/>
          <w:szCs w:val="28"/>
          <w:lang w:eastAsia="ru-RU"/>
        </w:rPr>
        <w:lastRenderedPageBreak/>
        <w:t xml:space="preserve">ПРИЛОЖЕНИЕ </w:t>
      </w:r>
      <w:r w:rsidR="00292D99">
        <w:rPr>
          <w:rFonts w:ascii="Times New Roman" w:eastAsia="Times New Roman" w:hAnsi="Times New Roman"/>
          <w:b/>
          <w:bCs/>
          <w:sz w:val="28"/>
          <w:szCs w:val="28"/>
          <w:lang w:eastAsia="ru-RU"/>
        </w:rPr>
        <w:t>Б</w:t>
      </w:r>
      <w:r w:rsidRPr="005F5AC0">
        <w:rPr>
          <w:rFonts w:ascii="Times New Roman" w:eastAsia="Times New Roman" w:hAnsi="Times New Roman"/>
          <w:b/>
          <w:bCs/>
          <w:sz w:val="28"/>
          <w:szCs w:val="28"/>
          <w:lang w:eastAsia="ru-RU"/>
        </w:rPr>
        <w:t xml:space="preserve"> </w:t>
      </w:r>
      <w:r w:rsidRPr="005F5AC0">
        <w:rPr>
          <w:rFonts w:ascii="Times New Roman" w:eastAsia="Times New Roman" w:hAnsi="Times New Roman"/>
          <w:b/>
          <w:bCs/>
          <w:sz w:val="28"/>
          <w:szCs w:val="28"/>
          <w:lang w:eastAsia="ru-RU"/>
        </w:rPr>
        <w:br/>
        <w:t>Формулы для проведения количественного анализа</w:t>
      </w:r>
      <w:bookmarkEnd w:id="29"/>
      <w:bookmarkEnd w:id="30"/>
      <w:bookmarkEnd w:id="31"/>
    </w:p>
    <w:p w14:paraId="5E7A8725" w14:textId="77777777" w:rsidR="005F5AC0" w:rsidRPr="005F5AC0" w:rsidRDefault="005F5AC0" w:rsidP="005F5AC0">
      <w:pPr>
        <w:widowControl w:val="0"/>
        <w:spacing w:after="0" w:line="360" w:lineRule="auto"/>
        <w:ind w:firstLine="709"/>
        <w:jc w:val="both"/>
        <w:rPr>
          <w:rFonts w:ascii="Times New Roman" w:eastAsia="Times New Roman" w:hAnsi="Times New Roman"/>
          <w:sz w:val="28"/>
          <w:szCs w:val="24"/>
          <w:lang w:eastAsia="ru-RU"/>
        </w:rPr>
      </w:pPr>
    </w:p>
    <w:p w14:paraId="1D9F8FFA" w14:textId="7ACE9F82" w:rsidR="005F5AC0" w:rsidRPr="005F5AC0" w:rsidRDefault="005F5AC0" w:rsidP="005F5AC0">
      <w:pPr>
        <w:tabs>
          <w:tab w:val="center" w:pos="5103"/>
          <w:tab w:val="right" w:pos="9638"/>
        </w:tabs>
        <w:spacing w:after="0" w:line="360" w:lineRule="auto"/>
        <w:jc w:val="right"/>
        <w:rPr>
          <w:rFonts w:ascii="Times New Roman" w:eastAsia="Times New Roman" w:hAnsi="Times New Roman"/>
          <w:sz w:val="28"/>
          <w:szCs w:val="28"/>
          <w:lang w:eastAsia="ru-RU"/>
        </w:rPr>
      </w:pPr>
      <w:r w:rsidRPr="005F5AC0">
        <w:rPr>
          <w:rFonts w:ascii="Times New Roman" w:eastAsia="Times New Roman" w:hAnsi="Times New Roman"/>
          <w:sz w:val="28"/>
          <w:szCs w:val="28"/>
          <w:lang w:eastAsia="ru-RU"/>
        </w:rPr>
        <w:t>К</w:t>
      </w:r>
      <w:r w:rsidRPr="005F5AC0">
        <w:rPr>
          <w:rFonts w:ascii="Times New Roman" w:eastAsia="Times New Roman" w:hAnsi="Times New Roman"/>
          <w:sz w:val="28"/>
          <w:szCs w:val="28"/>
          <w:vertAlign w:val="subscript"/>
          <w:lang w:eastAsia="ru-RU"/>
        </w:rPr>
        <w:t>ур</w:t>
      </w:r>
      <w:r w:rsidRPr="005F5AC0">
        <w:rPr>
          <w:rFonts w:ascii="Times New Roman" w:eastAsia="Times New Roman" w:hAnsi="Times New Roman"/>
          <w:sz w:val="28"/>
          <w:szCs w:val="28"/>
          <w:lang w:eastAsia="ru-RU"/>
        </w:rPr>
        <w:t xml:space="preserve"> = </w:t>
      </w:r>
      <w:r w:rsidRPr="005F5AC0">
        <w:rPr>
          <w:rFonts w:ascii="Times New Roman" w:eastAsia="Times New Roman" w:hAnsi="Times New Roman"/>
          <w:sz w:val="28"/>
          <w:szCs w:val="28"/>
          <w:lang w:val="en-US" w:eastAsia="ru-RU"/>
        </w:rPr>
        <w:t>N</w:t>
      </w:r>
      <w:r w:rsidRPr="005F5AC0">
        <w:rPr>
          <w:rFonts w:ascii="Times New Roman" w:eastAsia="Times New Roman" w:hAnsi="Times New Roman"/>
          <w:sz w:val="28"/>
          <w:szCs w:val="28"/>
          <w:lang w:eastAsia="ru-RU"/>
        </w:rPr>
        <w:t>/</w:t>
      </w:r>
      <w:r w:rsidRPr="005F5AC0">
        <w:rPr>
          <w:rFonts w:ascii="Times New Roman" w:eastAsia="Times New Roman" w:hAnsi="Times New Roman"/>
          <w:sz w:val="28"/>
          <w:szCs w:val="28"/>
          <w:lang w:val="en-US" w:eastAsia="ru-RU"/>
        </w:rPr>
        <w:t>L</w:t>
      </w:r>
      <w:r w:rsidRPr="005F5AC0">
        <w:rPr>
          <w:rFonts w:ascii="Times New Roman" w:eastAsia="Times New Roman" w:hAnsi="Times New Roman"/>
          <w:sz w:val="28"/>
          <w:szCs w:val="28"/>
          <w:lang w:eastAsia="ru-RU"/>
        </w:rPr>
        <w:t>,</w:t>
      </w:r>
      <w:r w:rsidRPr="005F5AC0">
        <w:rPr>
          <w:rFonts w:ascii="Times New Roman" w:eastAsia="Times New Roman" w:hAnsi="Times New Roman"/>
          <w:sz w:val="28"/>
          <w:szCs w:val="28"/>
          <w:lang w:eastAsia="ru-RU"/>
        </w:rPr>
        <w:tab/>
        <w:t>(</w:t>
      </w:r>
      <w:r>
        <w:rPr>
          <w:rFonts w:ascii="Times New Roman" w:eastAsia="Times New Roman" w:hAnsi="Times New Roman"/>
          <w:sz w:val="28"/>
          <w:szCs w:val="28"/>
          <w:lang w:eastAsia="ru-RU"/>
        </w:rPr>
        <w:t>А</w:t>
      </w:r>
      <w:r w:rsidRPr="005F5AC0">
        <w:rPr>
          <w:rFonts w:ascii="Times New Roman" w:eastAsia="Times New Roman" w:hAnsi="Times New Roman"/>
          <w:sz w:val="28"/>
          <w:szCs w:val="28"/>
          <w:lang w:eastAsia="ru-RU"/>
        </w:rPr>
        <w:t>.1)</w:t>
      </w:r>
    </w:p>
    <w:p w14:paraId="0D633520" w14:textId="77777777" w:rsidR="005F5AC0" w:rsidRPr="005F5AC0" w:rsidRDefault="005F5AC0" w:rsidP="005F5AC0">
      <w:pPr>
        <w:spacing w:after="0" w:line="360" w:lineRule="auto"/>
        <w:ind w:firstLine="709"/>
        <w:jc w:val="both"/>
        <w:rPr>
          <w:rFonts w:ascii="Times New Roman" w:eastAsia="Times New Roman" w:hAnsi="Times New Roman"/>
          <w:sz w:val="28"/>
          <w:szCs w:val="28"/>
          <w:lang w:eastAsia="ru-RU"/>
        </w:rPr>
      </w:pPr>
    </w:p>
    <w:p w14:paraId="31F9D528" w14:textId="77777777" w:rsidR="005F5AC0" w:rsidRPr="005F5AC0" w:rsidRDefault="005F5AC0" w:rsidP="005F5AC0">
      <w:pPr>
        <w:spacing w:after="0" w:line="360" w:lineRule="auto"/>
        <w:jc w:val="both"/>
        <w:rPr>
          <w:rFonts w:ascii="Times New Roman" w:eastAsia="Times New Roman" w:hAnsi="Times New Roman"/>
          <w:sz w:val="28"/>
          <w:szCs w:val="28"/>
          <w:lang w:eastAsia="ru-RU"/>
        </w:rPr>
      </w:pPr>
      <w:r w:rsidRPr="005F5AC0">
        <w:rPr>
          <w:rFonts w:ascii="Times New Roman" w:eastAsia="Times New Roman" w:hAnsi="Times New Roman"/>
          <w:sz w:val="28"/>
          <w:szCs w:val="28"/>
          <w:lang w:eastAsia="ru-RU"/>
        </w:rPr>
        <w:t xml:space="preserve">где </w:t>
      </w:r>
    </w:p>
    <w:p w14:paraId="587332C7" w14:textId="77777777" w:rsidR="005F5AC0" w:rsidRPr="005F5AC0" w:rsidRDefault="005F5AC0" w:rsidP="005F5AC0">
      <w:pPr>
        <w:spacing w:after="0" w:line="360" w:lineRule="auto"/>
        <w:jc w:val="both"/>
        <w:rPr>
          <w:rFonts w:ascii="Times New Roman" w:eastAsia="Times New Roman" w:hAnsi="Times New Roman"/>
          <w:sz w:val="28"/>
          <w:szCs w:val="28"/>
          <w:lang w:eastAsia="ru-RU"/>
        </w:rPr>
      </w:pPr>
      <w:r w:rsidRPr="005F5AC0">
        <w:rPr>
          <w:rFonts w:ascii="Times New Roman" w:eastAsia="Times New Roman" w:hAnsi="Times New Roman"/>
          <w:sz w:val="28"/>
          <w:szCs w:val="28"/>
          <w:lang w:eastAsia="ru-RU"/>
        </w:rPr>
        <w:t>К</w:t>
      </w:r>
      <w:r w:rsidRPr="005F5AC0">
        <w:rPr>
          <w:rFonts w:ascii="Times New Roman" w:eastAsia="Times New Roman" w:hAnsi="Times New Roman"/>
          <w:sz w:val="28"/>
          <w:szCs w:val="28"/>
          <w:vertAlign w:val="subscript"/>
          <w:lang w:eastAsia="ru-RU"/>
        </w:rPr>
        <w:t>ур</w:t>
      </w:r>
      <w:r w:rsidRPr="005F5AC0">
        <w:rPr>
          <w:rFonts w:ascii="Times New Roman" w:eastAsia="Times New Roman" w:hAnsi="Times New Roman"/>
          <w:sz w:val="28"/>
          <w:szCs w:val="28"/>
          <w:lang w:eastAsia="ru-RU"/>
        </w:rPr>
        <w:t xml:space="preserve"> – коэффициент уровня;</w:t>
      </w:r>
    </w:p>
    <w:p w14:paraId="566FCE90" w14:textId="77777777" w:rsidR="005F5AC0" w:rsidRPr="005F5AC0" w:rsidRDefault="005F5AC0" w:rsidP="005F5AC0">
      <w:pPr>
        <w:spacing w:after="0" w:line="360" w:lineRule="auto"/>
        <w:jc w:val="both"/>
        <w:rPr>
          <w:rFonts w:ascii="Times New Roman" w:eastAsia="Times New Roman" w:hAnsi="Times New Roman"/>
          <w:sz w:val="28"/>
          <w:szCs w:val="28"/>
          <w:lang w:eastAsia="ru-RU"/>
        </w:rPr>
      </w:pPr>
      <w:r w:rsidRPr="005F5AC0">
        <w:rPr>
          <w:rFonts w:ascii="Times New Roman" w:eastAsia="Times New Roman" w:hAnsi="Times New Roman"/>
          <w:sz w:val="28"/>
          <w:szCs w:val="28"/>
          <w:lang w:eastAsia="ru-RU"/>
        </w:rPr>
        <w:t>N – количество блоков на уровне;</w:t>
      </w:r>
    </w:p>
    <w:p w14:paraId="1A545517" w14:textId="77777777" w:rsidR="005F5AC0" w:rsidRPr="005F5AC0" w:rsidRDefault="005F5AC0" w:rsidP="005F5AC0">
      <w:pPr>
        <w:spacing w:after="0" w:line="360" w:lineRule="auto"/>
        <w:jc w:val="both"/>
        <w:rPr>
          <w:rFonts w:ascii="Times New Roman" w:eastAsia="Times New Roman" w:hAnsi="Times New Roman"/>
          <w:sz w:val="28"/>
          <w:szCs w:val="28"/>
          <w:lang w:eastAsia="ru-RU"/>
        </w:rPr>
      </w:pPr>
      <w:r w:rsidRPr="005F5AC0">
        <w:rPr>
          <w:rFonts w:ascii="Times New Roman" w:eastAsia="Times New Roman" w:hAnsi="Times New Roman"/>
          <w:sz w:val="28"/>
          <w:szCs w:val="28"/>
          <w:lang w:eastAsia="ru-RU"/>
        </w:rPr>
        <w:t>L – уровень декомпозиции.</w:t>
      </w:r>
    </w:p>
    <w:p w14:paraId="3051009D" w14:textId="77777777" w:rsidR="005F5AC0" w:rsidRPr="005F5AC0" w:rsidRDefault="005F5AC0" w:rsidP="005F5AC0">
      <w:pPr>
        <w:widowControl w:val="0"/>
        <w:spacing w:after="0" w:line="360" w:lineRule="auto"/>
        <w:ind w:firstLine="709"/>
        <w:jc w:val="both"/>
        <w:rPr>
          <w:rFonts w:ascii="Times New Roman" w:eastAsia="Times New Roman" w:hAnsi="Times New Roman"/>
          <w:sz w:val="28"/>
          <w:szCs w:val="28"/>
          <w:lang w:eastAsia="ru-RU"/>
        </w:rPr>
      </w:pPr>
    </w:p>
    <w:p w14:paraId="2E9155C9" w14:textId="5F7982EA" w:rsidR="005F5AC0" w:rsidRPr="00754A2C" w:rsidRDefault="005F5AC0" w:rsidP="005F5AC0">
      <w:pPr>
        <w:tabs>
          <w:tab w:val="center" w:pos="4820"/>
          <w:tab w:val="right" w:pos="9638"/>
        </w:tabs>
        <w:spacing w:after="0" w:line="360" w:lineRule="auto"/>
        <w:jc w:val="both"/>
        <w:rPr>
          <w:rFonts w:ascii="Times New Roman" w:eastAsia="Times New Roman" w:hAnsi="Times New Roman"/>
          <w:sz w:val="28"/>
          <w:szCs w:val="28"/>
          <w:lang w:eastAsia="ru-RU"/>
        </w:rPr>
      </w:pPr>
      <w:r w:rsidRPr="005F5AC0">
        <w:rPr>
          <w:rFonts w:ascii="Times New Roman" w:eastAsia="Times New Roman" w:hAnsi="Times New Roman"/>
          <w:sz w:val="28"/>
          <w:szCs w:val="28"/>
          <w:lang w:eastAsia="ru-RU"/>
        </w:rPr>
        <w:tab/>
      </w:r>
      <m:oMath>
        <m:sSub>
          <m:sSubPr>
            <m:ctrlPr>
              <w:rPr>
                <w:rFonts w:ascii="Cambria Math" w:eastAsia="Times New Roman" w:hAnsi="Cambria Math"/>
                <w:iCs/>
                <w:noProof/>
                <w:sz w:val="28"/>
                <w:szCs w:val="28"/>
                <w:lang w:eastAsia="ru-RU"/>
                <w14:ligatures w14:val="standardContextual"/>
              </w:rPr>
            </m:ctrlPr>
          </m:sSubPr>
          <m:e>
            <m:r>
              <m:rPr>
                <m:nor/>
              </m:rPr>
              <w:rPr>
                <w:rFonts w:ascii="Times New Roman" w:eastAsia="Times New Roman" w:hAnsi="Times New Roman"/>
                <w:iCs/>
                <w:noProof/>
                <w:sz w:val="28"/>
                <w:szCs w:val="28"/>
                <w:lang w:eastAsia="ru-RU"/>
                <w14:ligatures w14:val="standardContextual"/>
              </w:rPr>
              <m:t>К</m:t>
            </m:r>
          </m:e>
          <m:sub>
            <m:r>
              <m:rPr>
                <m:nor/>
              </m:rPr>
              <w:rPr>
                <w:rFonts w:ascii="Times New Roman" w:eastAsia="Times New Roman" w:hAnsi="Times New Roman"/>
                <w:iCs/>
                <w:noProof/>
                <w:sz w:val="28"/>
                <w:szCs w:val="28"/>
                <w:lang w:val="en-US" w:eastAsia="ru-RU"/>
                <w14:ligatures w14:val="standardContextual"/>
              </w:rPr>
              <m:t>b</m:t>
            </m:r>
          </m:sub>
        </m:sSub>
        <m:r>
          <m:rPr>
            <m:nor/>
          </m:rPr>
          <w:rPr>
            <w:rFonts w:ascii="Times New Roman" w:eastAsia="Times New Roman" w:hAnsi="Times New Roman"/>
            <w:iCs/>
            <w:noProof/>
            <w:sz w:val="28"/>
            <w:szCs w:val="28"/>
            <w:lang w:eastAsia="ru-RU"/>
            <w14:ligatures w14:val="standardContextual"/>
          </w:rPr>
          <m:t>=</m:t>
        </m:r>
        <m:d>
          <m:dPr>
            <m:begChr m:val="|"/>
            <m:endChr m:val="|"/>
            <m:ctrlPr>
              <w:rPr>
                <w:rFonts w:ascii="Cambria Math" w:eastAsia="Times New Roman" w:hAnsi="Cambria Math"/>
                <w:iCs/>
                <w:noProof/>
                <w:sz w:val="28"/>
                <w:szCs w:val="28"/>
                <w:lang w:eastAsia="ru-RU"/>
                <w14:ligatures w14:val="standardContextual"/>
              </w:rPr>
            </m:ctrlPr>
          </m:dPr>
          <m:e>
            <m:f>
              <m:fPr>
                <m:ctrlPr>
                  <w:rPr>
                    <w:rFonts w:ascii="Cambria Math" w:eastAsia="Times New Roman" w:hAnsi="Cambria Math"/>
                    <w:iCs/>
                    <w:noProof/>
                    <w:sz w:val="28"/>
                    <w:szCs w:val="28"/>
                    <w:lang w:eastAsia="ru-RU"/>
                    <w14:ligatures w14:val="standardContextual"/>
                  </w:rPr>
                </m:ctrlPr>
              </m:fPr>
              <m:num>
                <m:nary>
                  <m:naryPr>
                    <m:chr m:val="∑"/>
                    <m:ctrlPr>
                      <w:rPr>
                        <w:rFonts w:ascii="Cambria Math" w:eastAsia="Times New Roman" w:hAnsi="Cambria Math"/>
                        <w:iCs/>
                        <w:noProof/>
                        <w:sz w:val="28"/>
                        <w:szCs w:val="28"/>
                        <w:lang w:eastAsia="ru-RU"/>
                        <w14:ligatures w14:val="standardContextual"/>
                      </w:rPr>
                    </m:ctrlPr>
                  </m:naryPr>
                  <m:sub>
                    <m:r>
                      <m:rPr>
                        <m:nor/>
                      </m:rPr>
                      <w:rPr>
                        <w:rFonts w:ascii="Times New Roman" w:eastAsia="Times New Roman" w:hAnsi="Times New Roman"/>
                        <w:iCs/>
                        <w:noProof/>
                        <w:sz w:val="28"/>
                        <w:szCs w:val="28"/>
                        <w:lang w:val="en-US" w:eastAsia="ru-RU"/>
                        <w14:ligatures w14:val="standardContextual"/>
                      </w:rPr>
                      <m:t>i</m:t>
                    </m:r>
                    <m:r>
                      <m:rPr>
                        <m:nor/>
                      </m:rPr>
                      <w:rPr>
                        <w:rFonts w:ascii="Times New Roman" w:eastAsia="Times New Roman" w:hAnsi="Times New Roman"/>
                        <w:iCs/>
                        <w:noProof/>
                        <w:sz w:val="28"/>
                        <w:szCs w:val="28"/>
                        <w:lang w:eastAsia="ru-RU"/>
                        <w14:ligatures w14:val="standardContextual"/>
                      </w:rPr>
                      <m:t>=1</m:t>
                    </m:r>
                  </m:sub>
                  <m:sup>
                    <m:r>
                      <m:rPr>
                        <m:nor/>
                      </m:rPr>
                      <w:rPr>
                        <w:rFonts w:ascii="Times New Roman" w:eastAsia="Times New Roman" w:hAnsi="Times New Roman"/>
                        <w:iCs/>
                        <w:noProof/>
                        <w:sz w:val="28"/>
                        <w:szCs w:val="28"/>
                        <w:lang w:val="en-US" w:eastAsia="ru-RU"/>
                        <w14:ligatures w14:val="standardContextual"/>
                      </w:rPr>
                      <m:t>N</m:t>
                    </m:r>
                  </m:sup>
                  <m:e>
                    <m:sSub>
                      <m:sSubPr>
                        <m:ctrlPr>
                          <w:rPr>
                            <w:rFonts w:ascii="Cambria Math" w:eastAsia="Times New Roman" w:hAnsi="Cambria Math"/>
                            <w:iCs/>
                            <w:noProof/>
                            <w:sz w:val="28"/>
                            <w:szCs w:val="28"/>
                            <w:lang w:eastAsia="ru-RU"/>
                            <w14:ligatures w14:val="standardContextual"/>
                          </w:rPr>
                        </m:ctrlPr>
                      </m:sSubPr>
                      <m:e>
                        <m:r>
                          <m:rPr>
                            <m:nor/>
                          </m:rPr>
                          <w:rPr>
                            <w:rFonts w:ascii="Times New Roman" w:eastAsia="Times New Roman" w:hAnsi="Times New Roman"/>
                            <w:iCs/>
                            <w:noProof/>
                            <w:sz w:val="28"/>
                            <w:szCs w:val="28"/>
                            <w:lang w:eastAsia="ru-RU"/>
                            <w14:ligatures w14:val="standardContextual"/>
                          </w:rPr>
                          <m:t>А</m:t>
                        </m:r>
                      </m:e>
                      <m:sub>
                        <m:r>
                          <m:rPr>
                            <m:nor/>
                          </m:rPr>
                          <w:rPr>
                            <w:rFonts w:ascii="Times New Roman" w:eastAsia="Times New Roman" w:hAnsi="Times New Roman"/>
                            <w:iCs/>
                            <w:noProof/>
                            <w:sz w:val="28"/>
                            <w:szCs w:val="28"/>
                            <w:lang w:val="en-US" w:eastAsia="ru-RU"/>
                            <w14:ligatures w14:val="standardContextual"/>
                          </w:rPr>
                          <m:t>i</m:t>
                        </m:r>
                      </m:sub>
                    </m:sSub>
                  </m:e>
                </m:nary>
              </m:num>
              <m:den>
                <m:r>
                  <m:rPr>
                    <m:nor/>
                  </m:rPr>
                  <w:rPr>
                    <w:rFonts w:ascii="Times New Roman" w:eastAsia="Times New Roman" w:hAnsi="Times New Roman"/>
                    <w:iCs/>
                    <w:noProof/>
                    <w:sz w:val="28"/>
                    <w:szCs w:val="28"/>
                    <w:lang w:val="en-US" w:eastAsia="ru-RU"/>
                    <w14:ligatures w14:val="standardContextual"/>
                  </w:rPr>
                  <m:t>N</m:t>
                </m:r>
              </m:den>
            </m:f>
            <m:r>
              <m:rPr>
                <m:nor/>
              </m:rPr>
              <w:rPr>
                <w:rFonts w:ascii="Times New Roman" w:eastAsia="Times New Roman" w:hAnsi="Times New Roman"/>
                <w:iCs/>
                <w:noProof/>
                <w:sz w:val="28"/>
                <w:szCs w:val="28"/>
                <w:lang w:eastAsia="ru-RU"/>
                <w14:ligatures w14:val="standardContextual"/>
              </w:rPr>
              <m:t>–</m:t>
            </m:r>
            <m:func>
              <m:funcPr>
                <m:ctrlPr>
                  <w:rPr>
                    <w:rFonts w:ascii="Cambria Math" w:eastAsia="Times New Roman" w:hAnsi="Cambria Math"/>
                    <w:iCs/>
                    <w:noProof/>
                    <w:sz w:val="28"/>
                    <w:szCs w:val="28"/>
                    <w:lang w:eastAsia="ru-RU"/>
                    <w14:ligatures w14:val="standardContextual"/>
                  </w:rPr>
                </m:ctrlPr>
              </m:funcPr>
              <m:fName>
                <m:r>
                  <m:rPr>
                    <m:nor/>
                  </m:rPr>
                  <w:rPr>
                    <w:rFonts w:ascii="Times New Roman" w:eastAsia="Times New Roman" w:hAnsi="Times New Roman"/>
                    <w:iCs/>
                    <w:noProof/>
                    <w:sz w:val="28"/>
                    <w:szCs w:val="28"/>
                    <w:lang w:val="en-US" w:eastAsia="ru-RU"/>
                    <w14:ligatures w14:val="standardContextual"/>
                  </w:rPr>
                  <m:t>max</m:t>
                </m:r>
              </m:fName>
              <m:e>
                <m:r>
                  <m:rPr>
                    <m:nor/>
                  </m:rPr>
                  <w:rPr>
                    <w:rFonts w:ascii="Times New Roman" w:eastAsia="Times New Roman" w:hAnsi="Times New Roman"/>
                    <w:iCs/>
                    <w:noProof/>
                    <w:sz w:val="28"/>
                    <w:szCs w:val="28"/>
                    <w:lang w:eastAsia="ru-RU"/>
                    <w14:ligatures w14:val="standardContextual"/>
                  </w:rPr>
                  <m:t>(</m:t>
                </m:r>
              </m:e>
            </m:func>
            <m:sSub>
              <m:sSubPr>
                <m:ctrlPr>
                  <w:rPr>
                    <w:rFonts w:ascii="Cambria Math" w:eastAsia="Times New Roman" w:hAnsi="Cambria Math"/>
                    <w:iCs/>
                    <w:noProof/>
                    <w:sz w:val="28"/>
                    <w:szCs w:val="28"/>
                    <w:lang w:eastAsia="ru-RU"/>
                    <w14:ligatures w14:val="standardContextual"/>
                  </w:rPr>
                </m:ctrlPr>
              </m:sSubPr>
              <m:e>
                <m:r>
                  <m:rPr>
                    <m:nor/>
                  </m:rPr>
                  <w:rPr>
                    <w:rFonts w:ascii="Times New Roman" w:eastAsia="Times New Roman" w:hAnsi="Times New Roman"/>
                    <w:iCs/>
                    <w:noProof/>
                    <w:sz w:val="28"/>
                    <w:szCs w:val="28"/>
                    <w:lang w:val="en-US" w:eastAsia="ru-RU"/>
                    <w14:ligatures w14:val="standardContextual"/>
                  </w:rPr>
                  <m:t>A</m:t>
                </m:r>
              </m:e>
              <m:sub>
                <m:r>
                  <m:rPr>
                    <m:nor/>
                  </m:rPr>
                  <w:rPr>
                    <w:rFonts w:ascii="Times New Roman" w:eastAsia="Times New Roman" w:hAnsi="Times New Roman"/>
                    <w:iCs/>
                    <w:noProof/>
                    <w:sz w:val="28"/>
                    <w:szCs w:val="28"/>
                    <w:lang w:val="en-US" w:eastAsia="ru-RU"/>
                    <w14:ligatures w14:val="standardContextual"/>
                  </w:rPr>
                  <m:t>i</m:t>
                </m:r>
              </m:sub>
            </m:sSub>
            <m:r>
              <m:rPr>
                <m:nor/>
              </m:rPr>
              <w:rPr>
                <w:rFonts w:ascii="Times New Roman" w:eastAsia="Times New Roman" w:hAnsi="Times New Roman"/>
                <w:iCs/>
                <w:noProof/>
                <w:sz w:val="28"/>
                <w:szCs w:val="28"/>
                <w:lang w:eastAsia="ru-RU"/>
                <w14:ligatures w14:val="standardContextual"/>
              </w:rPr>
              <m:t>)</m:t>
            </m:r>
          </m:e>
        </m:d>
      </m:oMath>
      <w:r w:rsidRPr="00754A2C">
        <w:rPr>
          <w:rFonts w:ascii="Times New Roman" w:eastAsia="Times New Roman" w:hAnsi="Times New Roman"/>
          <w:sz w:val="28"/>
          <w:szCs w:val="28"/>
          <w:lang w:eastAsia="ru-RU"/>
        </w:rPr>
        <w:t>,</w:t>
      </w:r>
      <w:r w:rsidRPr="00754A2C">
        <w:rPr>
          <w:rFonts w:ascii="Times New Roman" w:eastAsia="Times New Roman" w:hAnsi="Times New Roman"/>
          <w:sz w:val="28"/>
          <w:szCs w:val="28"/>
          <w:lang w:eastAsia="ru-RU"/>
        </w:rPr>
        <w:tab/>
        <w:t>(</w:t>
      </w:r>
      <w:r>
        <w:rPr>
          <w:rFonts w:ascii="Times New Roman" w:eastAsia="Times New Roman" w:hAnsi="Times New Roman"/>
          <w:sz w:val="28"/>
          <w:szCs w:val="28"/>
          <w:lang w:eastAsia="ru-RU"/>
        </w:rPr>
        <w:t>А</w:t>
      </w:r>
      <w:r w:rsidRPr="00754A2C">
        <w:rPr>
          <w:rFonts w:ascii="Times New Roman" w:eastAsia="Times New Roman" w:hAnsi="Times New Roman"/>
          <w:sz w:val="28"/>
          <w:szCs w:val="28"/>
          <w:lang w:eastAsia="ru-RU"/>
        </w:rPr>
        <w:t>.2)</w:t>
      </w:r>
    </w:p>
    <w:p w14:paraId="1894D631" w14:textId="77777777" w:rsidR="005F5AC0" w:rsidRPr="00754A2C" w:rsidRDefault="005F5AC0" w:rsidP="005F5AC0">
      <w:pPr>
        <w:spacing w:after="0" w:line="360" w:lineRule="auto"/>
        <w:ind w:firstLine="709"/>
        <w:jc w:val="both"/>
        <w:rPr>
          <w:rFonts w:ascii="Times New Roman" w:eastAsia="Times New Roman" w:hAnsi="Times New Roman"/>
          <w:sz w:val="28"/>
          <w:szCs w:val="28"/>
          <w:lang w:eastAsia="ru-RU"/>
        </w:rPr>
      </w:pPr>
    </w:p>
    <w:p w14:paraId="20E9C4EF" w14:textId="77777777" w:rsidR="005F5AC0" w:rsidRPr="005F5AC0" w:rsidRDefault="005F5AC0" w:rsidP="005F5AC0">
      <w:pPr>
        <w:spacing w:after="0" w:line="360" w:lineRule="auto"/>
        <w:jc w:val="both"/>
        <w:rPr>
          <w:rFonts w:ascii="Times New Roman" w:eastAsia="Times New Roman" w:hAnsi="Times New Roman"/>
          <w:sz w:val="28"/>
          <w:szCs w:val="28"/>
          <w:lang w:eastAsia="ru-RU"/>
        </w:rPr>
      </w:pPr>
      <w:r w:rsidRPr="005F5AC0">
        <w:rPr>
          <w:rFonts w:ascii="Times New Roman" w:eastAsia="Times New Roman" w:hAnsi="Times New Roman"/>
          <w:sz w:val="28"/>
          <w:szCs w:val="28"/>
          <w:lang w:eastAsia="ru-RU"/>
        </w:rPr>
        <w:t>где</w:t>
      </w:r>
    </w:p>
    <w:p w14:paraId="4334C1F7" w14:textId="77777777" w:rsidR="005F5AC0" w:rsidRPr="005F5AC0" w:rsidRDefault="005F5AC0" w:rsidP="005F5AC0">
      <w:pPr>
        <w:spacing w:after="0" w:line="360" w:lineRule="auto"/>
        <w:jc w:val="both"/>
        <w:rPr>
          <w:rFonts w:ascii="Times New Roman" w:eastAsia="Times New Roman" w:hAnsi="Times New Roman"/>
          <w:sz w:val="28"/>
          <w:szCs w:val="28"/>
          <w:lang w:eastAsia="ru-RU"/>
        </w:rPr>
      </w:pPr>
      <w:proofErr w:type="spellStart"/>
      <w:r w:rsidRPr="005F5AC0">
        <w:rPr>
          <w:rFonts w:ascii="Times New Roman" w:eastAsia="Times New Roman" w:hAnsi="Times New Roman"/>
          <w:sz w:val="28"/>
          <w:szCs w:val="28"/>
          <w:lang w:eastAsia="ru-RU"/>
        </w:rPr>
        <w:t>K</w:t>
      </w:r>
      <w:r w:rsidRPr="005F5AC0">
        <w:rPr>
          <w:rFonts w:ascii="Times New Roman" w:eastAsia="Times New Roman" w:hAnsi="Times New Roman"/>
          <w:sz w:val="28"/>
          <w:szCs w:val="28"/>
          <w:vertAlign w:val="subscript"/>
          <w:lang w:eastAsia="ru-RU"/>
        </w:rPr>
        <w:t>b</w:t>
      </w:r>
      <w:proofErr w:type="spellEnd"/>
      <w:r w:rsidRPr="005F5AC0">
        <w:rPr>
          <w:rFonts w:ascii="Times New Roman" w:eastAsia="Times New Roman" w:hAnsi="Times New Roman"/>
          <w:sz w:val="28"/>
          <w:szCs w:val="28"/>
          <w:lang w:eastAsia="ru-RU"/>
        </w:rPr>
        <w:t xml:space="preserve"> – коэффициент сбалансированности;</w:t>
      </w:r>
    </w:p>
    <w:p w14:paraId="5A0202F6" w14:textId="77777777" w:rsidR="005F5AC0" w:rsidRPr="005F5AC0" w:rsidRDefault="005F5AC0" w:rsidP="005F5AC0">
      <w:pPr>
        <w:spacing w:after="0" w:line="360" w:lineRule="auto"/>
        <w:jc w:val="both"/>
        <w:rPr>
          <w:rFonts w:ascii="Times New Roman" w:eastAsia="Times New Roman" w:hAnsi="Times New Roman"/>
          <w:sz w:val="28"/>
          <w:szCs w:val="28"/>
          <w:lang w:eastAsia="ru-RU"/>
        </w:rPr>
      </w:pPr>
      <w:r w:rsidRPr="005F5AC0">
        <w:rPr>
          <w:rFonts w:ascii="Times New Roman" w:eastAsia="Times New Roman" w:hAnsi="Times New Roman"/>
          <w:sz w:val="28"/>
          <w:szCs w:val="28"/>
          <w:lang w:eastAsia="ru-RU"/>
        </w:rPr>
        <w:t>i – номер блока;</w:t>
      </w:r>
    </w:p>
    <w:p w14:paraId="1A38763B" w14:textId="77777777" w:rsidR="005F5AC0" w:rsidRPr="005F5AC0" w:rsidRDefault="005F5AC0" w:rsidP="005F5AC0">
      <w:pPr>
        <w:spacing w:after="0" w:line="360" w:lineRule="auto"/>
        <w:jc w:val="both"/>
        <w:rPr>
          <w:rFonts w:ascii="Times New Roman" w:eastAsia="Times New Roman" w:hAnsi="Times New Roman"/>
          <w:sz w:val="28"/>
          <w:szCs w:val="28"/>
          <w:lang w:eastAsia="ru-RU"/>
        </w:rPr>
      </w:pPr>
      <w:r w:rsidRPr="005F5AC0">
        <w:rPr>
          <w:rFonts w:ascii="Times New Roman" w:eastAsia="Times New Roman" w:hAnsi="Times New Roman"/>
          <w:sz w:val="28"/>
          <w:szCs w:val="28"/>
          <w:lang w:eastAsia="ru-RU"/>
        </w:rPr>
        <w:t>А</w:t>
      </w:r>
      <w:r w:rsidRPr="005F5AC0">
        <w:rPr>
          <w:rFonts w:ascii="Times New Roman" w:eastAsia="Times New Roman" w:hAnsi="Times New Roman"/>
          <w:sz w:val="28"/>
          <w:szCs w:val="28"/>
          <w:vertAlign w:val="subscript"/>
          <w:lang w:val="en-US" w:eastAsia="ru-RU"/>
        </w:rPr>
        <w:t>i</w:t>
      </w:r>
      <w:r w:rsidRPr="005F5AC0">
        <w:rPr>
          <w:rFonts w:ascii="Times New Roman" w:eastAsia="Times New Roman" w:hAnsi="Times New Roman"/>
          <w:sz w:val="28"/>
          <w:szCs w:val="28"/>
          <w:lang w:eastAsia="ru-RU"/>
        </w:rPr>
        <w:t xml:space="preserve"> – количество стрелок, связанных с блоком i;</w:t>
      </w:r>
    </w:p>
    <w:p w14:paraId="031C6744" w14:textId="77777777" w:rsidR="005F5AC0" w:rsidRPr="005F5AC0" w:rsidRDefault="005F5AC0" w:rsidP="005F5AC0">
      <w:pPr>
        <w:spacing w:after="0" w:line="360" w:lineRule="auto"/>
        <w:jc w:val="both"/>
        <w:rPr>
          <w:rFonts w:ascii="Times New Roman" w:eastAsia="Times New Roman" w:hAnsi="Times New Roman"/>
          <w:sz w:val="28"/>
          <w:szCs w:val="28"/>
          <w:lang w:eastAsia="ru-RU"/>
        </w:rPr>
      </w:pPr>
      <w:r w:rsidRPr="005F5AC0">
        <w:rPr>
          <w:rFonts w:ascii="Times New Roman" w:eastAsia="Times New Roman" w:hAnsi="Times New Roman"/>
          <w:sz w:val="28"/>
          <w:szCs w:val="28"/>
          <w:lang w:eastAsia="ru-RU"/>
        </w:rPr>
        <w:t>N – количество блоков на уровне.</w:t>
      </w:r>
    </w:p>
    <w:p w14:paraId="73B24729" w14:textId="77777777" w:rsidR="005F5AC0" w:rsidRPr="005F5AC0" w:rsidRDefault="005F5AC0" w:rsidP="005F5AC0">
      <w:pPr>
        <w:spacing w:after="0" w:line="360" w:lineRule="auto"/>
        <w:jc w:val="both"/>
        <w:rPr>
          <w:rFonts w:ascii="Times New Roman" w:eastAsia="Times New Roman" w:hAnsi="Times New Roman"/>
          <w:sz w:val="28"/>
          <w:szCs w:val="28"/>
          <w:lang w:eastAsia="ru-RU"/>
        </w:rPr>
      </w:pPr>
    </w:p>
    <w:p w14:paraId="1960D73A" w14:textId="413C8FCE" w:rsidR="005F5AC0" w:rsidRPr="005F5AC0" w:rsidRDefault="005F5AC0" w:rsidP="005F5AC0">
      <w:pPr>
        <w:tabs>
          <w:tab w:val="center" w:pos="4820"/>
          <w:tab w:val="right" w:pos="9638"/>
        </w:tabs>
        <w:spacing w:after="0" w:line="360" w:lineRule="auto"/>
        <w:jc w:val="both"/>
        <w:rPr>
          <w:rFonts w:ascii="Times New Roman" w:eastAsia="Times New Roman" w:hAnsi="Times New Roman"/>
          <w:sz w:val="28"/>
          <w:szCs w:val="28"/>
          <w:lang w:eastAsia="ru-RU"/>
        </w:rPr>
      </w:pPr>
      <w:r w:rsidRPr="005F5AC0">
        <w:rPr>
          <w:rFonts w:ascii="Times New Roman" w:eastAsia="Times New Roman" w:hAnsi="Times New Roman"/>
          <w:sz w:val="28"/>
          <w:szCs w:val="28"/>
          <w:lang w:eastAsia="ru-RU"/>
        </w:rPr>
        <w:tab/>
        <w:t>К</w:t>
      </w:r>
      <w:r w:rsidRPr="005F5AC0">
        <w:rPr>
          <w:rFonts w:ascii="Times New Roman" w:eastAsia="Times New Roman" w:hAnsi="Times New Roman"/>
          <w:sz w:val="28"/>
          <w:szCs w:val="28"/>
          <w:vertAlign w:val="subscript"/>
          <w:lang w:eastAsia="ru-RU"/>
        </w:rPr>
        <w:t>эл.ф.</w:t>
      </w:r>
      <w:r w:rsidRPr="005F5AC0">
        <w:rPr>
          <w:rFonts w:ascii="Times New Roman" w:eastAsia="Times New Roman" w:hAnsi="Times New Roman"/>
          <w:sz w:val="28"/>
          <w:szCs w:val="28"/>
          <w:lang w:eastAsia="ru-RU"/>
        </w:rPr>
        <w:t xml:space="preserve"> = L ∙ (N</w:t>
      </w:r>
      <w:r w:rsidRPr="005F5AC0">
        <w:rPr>
          <w:rFonts w:ascii="Times New Roman" w:eastAsia="Times New Roman" w:hAnsi="Times New Roman"/>
          <w:sz w:val="28"/>
          <w:szCs w:val="28"/>
          <w:vertAlign w:val="subscript"/>
          <w:lang w:eastAsia="ru-RU"/>
        </w:rPr>
        <w:t>эл.ф.</w:t>
      </w:r>
      <w:r w:rsidRPr="005F5AC0">
        <w:rPr>
          <w:rFonts w:ascii="Times New Roman" w:eastAsia="Times New Roman" w:hAnsi="Times New Roman"/>
          <w:sz w:val="28"/>
          <w:szCs w:val="28"/>
          <w:lang w:eastAsia="ru-RU"/>
        </w:rPr>
        <w:t xml:space="preserve">/N), </w:t>
      </w:r>
      <w:r w:rsidRPr="005F5AC0">
        <w:rPr>
          <w:rFonts w:ascii="Times New Roman" w:eastAsia="Times New Roman" w:hAnsi="Times New Roman"/>
          <w:sz w:val="28"/>
          <w:szCs w:val="28"/>
          <w:lang w:eastAsia="ru-RU"/>
        </w:rPr>
        <w:tab/>
        <w:t>(</w:t>
      </w:r>
      <w:r>
        <w:rPr>
          <w:rFonts w:ascii="Times New Roman" w:eastAsia="Times New Roman" w:hAnsi="Times New Roman"/>
          <w:sz w:val="28"/>
          <w:szCs w:val="28"/>
          <w:lang w:eastAsia="ru-RU"/>
        </w:rPr>
        <w:t>А</w:t>
      </w:r>
      <w:r w:rsidRPr="005F5AC0">
        <w:rPr>
          <w:rFonts w:ascii="Times New Roman" w:eastAsia="Times New Roman" w:hAnsi="Times New Roman"/>
          <w:sz w:val="28"/>
          <w:szCs w:val="28"/>
          <w:lang w:eastAsia="ru-RU"/>
        </w:rPr>
        <w:t>.3)</w:t>
      </w:r>
    </w:p>
    <w:p w14:paraId="332D82B2" w14:textId="77777777" w:rsidR="005F5AC0" w:rsidRPr="005F5AC0" w:rsidRDefault="005F5AC0" w:rsidP="005F5AC0">
      <w:pPr>
        <w:spacing w:after="0" w:line="360" w:lineRule="auto"/>
        <w:jc w:val="both"/>
        <w:rPr>
          <w:rFonts w:ascii="Times New Roman" w:eastAsia="Times New Roman" w:hAnsi="Times New Roman"/>
          <w:sz w:val="28"/>
          <w:szCs w:val="28"/>
          <w:lang w:eastAsia="ru-RU"/>
        </w:rPr>
      </w:pPr>
    </w:p>
    <w:p w14:paraId="73FBAA19" w14:textId="77777777" w:rsidR="005F5AC0" w:rsidRPr="005F5AC0" w:rsidRDefault="005F5AC0" w:rsidP="005F5AC0">
      <w:pPr>
        <w:spacing w:after="0" w:line="360" w:lineRule="auto"/>
        <w:jc w:val="both"/>
        <w:rPr>
          <w:rFonts w:ascii="Times New Roman" w:eastAsia="Times New Roman" w:hAnsi="Times New Roman"/>
          <w:sz w:val="28"/>
          <w:szCs w:val="28"/>
          <w:lang w:eastAsia="ru-RU"/>
        </w:rPr>
      </w:pPr>
      <w:r w:rsidRPr="005F5AC0">
        <w:rPr>
          <w:rFonts w:ascii="Times New Roman" w:eastAsia="Times New Roman" w:hAnsi="Times New Roman"/>
          <w:sz w:val="28"/>
          <w:szCs w:val="28"/>
          <w:lang w:eastAsia="ru-RU"/>
        </w:rPr>
        <w:t>где</w:t>
      </w:r>
    </w:p>
    <w:p w14:paraId="18B96D35" w14:textId="77777777" w:rsidR="005F5AC0" w:rsidRPr="005F5AC0" w:rsidRDefault="005F5AC0" w:rsidP="005F5AC0">
      <w:pPr>
        <w:spacing w:after="0" w:line="360" w:lineRule="auto"/>
        <w:jc w:val="both"/>
        <w:rPr>
          <w:rFonts w:ascii="Times New Roman" w:eastAsia="Times New Roman" w:hAnsi="Times New Roman"/>
          <w:sz w:val="28"/>
          <w:szCs w:val="28"/>
          <w:lang w:eastAsia="ru-RU"/>
        </w:rPr>
      </w:pPr>
      <w:r w:rsidRPr="005F5AC0">
        <w:rPr>
          <w:rFonts w:ascii="Times New Roman" w:eastAsia="Times New Roman" w:hAnsi="Times New Roman"/>
          <w:sz w:val="28"/>
          <w:szCs w:val="28"/>
          <w:lang w:eastAsia="ru-RU"/>
        </w:rPr>
        <w:t>К</w:t>
      </w:r>
      <w:r w:rsidRPr="005F5AC0">
        <w:rPr>
          <w:rFonts w:ascii="Times New Roman" w:eastAsia="Times New Roman" w:hAnsi="Times New Roman"/>
          <w:sz w:val="28"/>
          <w:szCs w:val="28"/>
          <w:vertAlign w:val="subscript"/>
          <w:lang w:eastAsia="ru-RU"/>
        </w:rPr>
        <w:t>эл.ф.</w:t>
      </w:r>
      <w:r w:rsidRPr="005F5AC0">
        <w:rPr>
          <w:rFonts w:ascii="Times New Roman" w:eastAsia="Times New Roman" w:hAnsi="Times New Roman"/>
          <w:sz w:val="28"/>
          <w:szCs w:val="28"/>
          <w:lang w:eastAsia="ru-RU"/>
        </w:rPr>
        <w:t xml:space="preserve"> – коэффициент применения элементарных функций;</w:t>
      </w:r>
    </w:p>
    <w:p w14:paraId="1C9F41EE" w14:textId="77777777" w:rsidR="005F5AC0" w:rsidRPr="005F5AC0" w:rsidRDefault="005F5AC0" w:rsidP="005F5AC0">
      <w:pPr>
        <w:spacing w:after="0" w:line="360" w:lineRule="auto"/>
        <w:jc w:val="both"/>
        <w:rPr>
          <w:rFonts w:ascii="Times New Roman" w:eastAsia="Times New Roman" w:hAnsi="Times New Roman"/>
          <w:sz w:val="28"/>
          <w:szCs w:val="28"/>
          <w:lang w:eastAsia="ru-RU"/>
        </w:rPr>
      </w:pPr>
      <w:r w:rsidRPr="005F5AC0">
        <w:rPr>
          <w:rFonts w:ascii="Times New Roman" w:eastAsia="Times New Roman" w:hAnsi="Times New Roman"/>
          <w:sz w:val="28"/>
          <w:szCs w:val="28"/>
          <w:lang w:eastAsia="ru-RU"/>
        </w:rPr>
        <w:t>L – уровень декомпозиции;</w:t>
      </w:r>
    </w:p>
    <w:p w14:paraId="24B0F95D" w14:textId="77777777" w:rsidR="005F5AC0" w:rsidRPr="005F5AC0" w:rsidRDefault="005F5AC0" w:rsidP="005F5AC0">
      <w:pPr>
        <w:spacing w:after="0" w:line="360" w:lineRule="auto"/>
        <w:jc w:val="both"/>
        <w:rPr>
          <w:rFonts w:ascii="Times New Roman" w:eastAsia="Times New Roman" w:hAnsi="Times New Roman"/>
          <w:sz w:val="28"/>
          <w:szCs w:val="28"/>
          <w:lang w:eastAsia="ru-RU"/>
        </w:rPr>
      </w:pPr>
      <w:r w:rsidRPr="005F5AC0">
        <w:rPr>
          <w:rFonts w:ascii="Times New Roman" w:eastAsia="Times New Roman" w:hAnsi="Times New Roman"/>
          <w:sz w:val="28"/>
          <w:szCs w:val="28"/>
          <w:lang w:eastAsia="ru-RU"/>
        </w:rPr>
        <w:t>N</w:t>
      </w:r>
      <w:r w:rsidRPr="005F5AC0">
        <w:rPr>
          <w:rFonts w:ascii="Times New Roman" w:eastAsia="Times New Roman" w:hAnsi="Times New Roman"/>
          <w:sz w:val="28"/>
          <w:szCs w:val="28"/>
          <w:vertAlign w:val="subscript"/>
          <w:lang w:eastAsia="ru-RU"/>
        </w:rPr>
        <w:t xml:space="preserve">эл.ф. </w:t>
      </w:r>
      <w:r w:rsidRPr="005F5AC0">
        <w:rPr>
          <w:rFonts w:ascii="Times New Roman" w:eastAsia="Times New Roman" w:hAnsi="Times New Roman"/>
          <w:sz w:val="28"/>
          <w:szCs w:val="28"/>
          <w:lang w:eastAsia="ru-RU"/>
        </w:rPr>
        <w:t>– количество элементарных функций на уровне;</w:t>
      </w:r>
    </w:p>
    <w:p w14:paraId="345B3D94" w14:textId="074687B7" w:rsidR="00292D99" w:rsidRDefault="005F5AC0" w:rsidP="005F5AC0">
      <w:pPr>
        <w:spacing w:after="0" w:line="360" w:lineRule="auto"/>
        <w:jc w:val="both"/>
        <w:rPr>
          <w:rFonts w:ascii="Times New Roman" w:eastAsia="Times New Roman" w:hAnsi="Times New Roman"/>
          <w:sz w:val="28"/>
          <w:szCs w:val="28"/>
          <w:lang w:eastAsia="ru-RU"/>
        </w:rPr>
      </w:pPr>
      <w:r w:rsidRPr="005F5AC0">
        <w:rPr>
          <w:rFonts w:ascii="Times New Roman" w:eastAsia="Times New Roman" w:hAnsi="Times New Roman"/>
          <w:sz w:val="28"/>
          <w:szCs w:val="28"/>
          <w:lang w:eastAsia="ru-RU"/>
        </w:rPr>
        <w:t>N – количество всех функций на уровне.</w:t>
      </w:r>
    </w:p>
    <w:p w14:paraId="37D1196C" w14:textId="77777777" w:rsidR="00292D99" w:rsidRDefault="00292D99">
      <w:pPr>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br w:type="page"/>
      </w:r>
    </w:p>
    <w:p w14:paraId="3CEAF2D6" w14:textId="77777777" w:rsidR="00292D99" w:rsidRPr="00292D99" w:rsidRDefault="00292D99" w:rsidP="00292D99">
      <w:pPr>
        <w:keepNext/>
        <w:widowControl w:val="0"/>
        <w:spacing w:after="0" w:line="360" w:lineRule="auto"/>
        <w:jc w:val="center"/>
        <w:outlineLvl w:val="0"/>
        <w:rPr>
          <w:rFonts w:ascii="Times New Roman" w:hAnsi="Times New Roman" w:cs="Arial"/>
          <w:b/>
          <w:bCs/>
          <w:kern w:val="32"/>
          <w:sz w:val="28"/>
          <w:szCs w:val="32"/>
          <w:lang w:eastAsia="ru-RU"/>
        </w:rPr>
      </w:pPr>
      <w:bookmarkStart w:id="32" w:name="_Toc196594387"/>
      <w:r w:rsidRPr="00292D99">
        <w:rPr>
          <w:rFonts w:ascii="Times New Roman" w:eastAsia="Times New Roman" w:hAnsi="Times New Roman" w:cs="Arial"/>
          <w:b/>
          <w:bCs/>
          <w:kern w:val="32"/>
          <w:sz w:val="28"/>
          <w:szCs w:val="32"/>
          <w:lang w:eastAsia="ru-RU"/>
        </w:rPr>
        <w:lastRenderedPageBreak/>
        <w:t>ПРИЛОЖЕНИЕ В</w:t>
      </w:r>
      <w:bookmarkEnd w:id="32"/>
    </w:p>
    <w:p w14:paraId="1C72D463" w14:textId="77777777" w:rsidR="00292D99" w:rsidRPr="00292D99" w:rsidRDefault="00292D99" w:rsidP="00292D99">
      <w:pPr>
        <w:widowControl w:val="0"/>
        <w:spacing w:after="0" w:line="360" w:lineRule="auto"/>
        <w:jc w:val="center"/>
        <w:rPr>
          <w:rFonts w:ascii="Times New Roman" w:hAnsi="Times New Roman"/>
          <w:sz w:val="28"/>
        </w:rPr>
      </w:pPr>
      <w:r w:rsidRPr="00292D99">
        <w:rPr>
          <w:rFonts w:ascii="Times New Roman" w:hAnsi="Times New Roman"/>
          <w:sz w:val="28"/>
        </w:rPr>
        <w:t xml:space="preserve">Таблицы количественного анализа функциональной модели AS-IS в нотации </w:t>
      </w:r>
      <w:r w:rsidRPr="00292D99">
        <w:rPr>
          <w:rFonts w:ascii="Times New Roman" w:hAnsi="Times New Roman"/>
          <w:sz w:val="28"/>
          <w:lang w:val="en-US"/>
        </w:rPr>
        <w:t>IDEF</w:t>
      </w:r>
      <w:r w:rsidRPr="00292D99">
        <w:rPr>
          <w:rFonts w:ascii="Times New Roman" w:hAnsi="Times New Roman"/>
          <w:sz w:val="28"/>
        </w:rPr>
        <w:t>0</w:t>
      </w:r>
    </w:p>
    <w:p w14:paraId="7C4A88DE" w14:textId="77777777" w:rsidR="00292D99" w:rsidRPr="00292D99" w:rsidRDefault="00292D99" w:rsidP="00292D99">
      <w:pPr>
        <w:widowControl w:val="0"/>
        <w:spacing w:after="0" w:line="360" w:lineRule="auto"/>
        <w:jc w:val="center"/>
        <w:rPr>
          <w:rFonts w:ascii="Times New Roman" w:hAnsi="Times New Roman"/>
          <w:sz w:val="28"/>
        </w:rPr>
      </w:pPr>
    </w:p>
    <w:p w14:paraId="5271A19C" w14:textId="77777777" w:rsidR="00292D99" w:rsidRPr="00292D99" w:rsidRDefault="00292D99" w:rsidP="00292D99">
      <w:pPr>
        <w:widowControl w:val="0"/>
        <w:spacing w:after="0" w:line="240" w:lineRule="auto"/>
        <w:jc w:val="both"/>
        <w:rPr>
          <w:rFonts w:ascii="Times New Roman" w:eastAsia="Times New Roman" w:hAnsi="Times New Roman"/>
          <w:sz w:val="28"/>
          <w:szCs w:val="24"/>
          <w:lang w:eastAsia="ru-RU"/>
        </w:rPr>
      </w:pPr>
      <w:r w:rsidRPr="00292D99">
        <w:rPr>
          <w:rFonts w:ascii="Times New Roman" w:eastAsia="Times New Roman" w:hAnsi="Times New Roman"/>
          <w:sz w:val="28"/>
          <w:szCs w:val="24"/>
          <w:lang w:eastAsia="ru-RU"/>
        </w:rPr>
        <w:t xml:space="preserve">Таблица В.1 – Расчет коэффициента уровня для модели </w:t>
      </w:r>
      <w:r w:rsidRPr="00292D99">
        <w:rPr>
          <w:rFonts w:ascii="Times New Roman" w:eastAsia="Times New Roman" w:hAnsi="Times New Roman"/>
          <w:sz w:val="28"/>
          <w:szCs w:val="24"/>
          <w:lang w:val="en-US" w:eastAsia="ru-RU"/>
        </w:rPr>
        <w:t>AS</w:t>
      </w:r>
      <w:r w:rsidRPr="00292D99">
        <w:rPr>
          <w:rFonts w:ascii="Times New Roman" w:eastAsia="Times New Roman" w:hAnsi="Times New Roman"/>
          <w:sz w:val="28"/>
          <w:szCs w:val="24"/>
          <w:lang w:eastAsia="ru-RU"/>
        </w:rPr>
        <w:t>-</w:t>
      </w:r>
      <w:r w:rsidRPr="00292D99">
        <w:rPr>
          <w:rFonts w:ascii="Times New Roman" w:eastAsia="Times New Roman" w:hAnsi="Times New Roman"/>
          <w:sz w:val="28"/>
          <w:szCs w:val="24"/>
          <w:lang w:val="en-US" w:eastAsia="ru-RU"/>
        </w:rPr>
        <w:t>IS</w:t>
      </w:r>
      <w:r w:rsidRPr="00292D99">
        <w:rPr>
          <w:rFonts w:ascii="Times New Roman" w:eastAsia="Times New Roman" w:hAnsi="Times New Roman"/>
          <w:sz w:val="28"/>
          <w:szCs w:val="24"/>
          <w:lang w:eastAsia="ru-RU"/>
        </w:rPr>
        <w:t xml:space="preserve"> </w:t>
      </w:r>
      <w:proofErr w:type="spellStart"/>
      <w:r w:rsidRPr="00292D99">
        <w:rPr>
          <w:rFonts w:ascii="Times New Roman" w:eastAsia="Times New Roman" w:hAnsi="Times New Roman"/>
          <w:sz w:val="28"/>
          <w:szCs w:val="24"/>
          <w:lang w:eastAsia="ru-RU"/>
        </w:rPr>
        <w:t>рассатриваемого</w:t>
      </w:r>
      <w:proofErr w:type="spellEnd"/>
      <w:r w:rsidRPr="00292D99">
        <w:rPr>
          <w:rFonts w:ascii="Times New Roman" w:eastAsia="Times New Roman" w:hAnsi="Times New Roman"/>
          <w:sz w:val="28"/>
          <w:szCs w:val="24"/>
          <w:lang w:eastAsia="ru-RU"/>
        </w:rPr>
        <w:t xml:space="preserve"> процесса</w:t>
      </w:r>
    </w:p>
    <w:tbl>
      <w:tblPr>
        <w:tblStyle w:val="310"/>
        <w:tblW w:w="9628" w:type="dxa"/>
        <w:tblLook w:val="04A0" w:firstRow="1" w:lastRow="0" w:firstColumn="1" w:lastColumn="0" w:noHBand="0" w:noVBand="1"/>
      </w:tblPr>
      <w:tblGrid>
        <w:gridCol w:w="2407"/>
        <w:gridCol w:w="2407"/>
        <w:gridCol w:w="2407"/>
        <w:gridCol w:w="2407"/>
      </w:tblGrid>
      <w:tr w:rsidR="00292D99" w:rsidRPr="00292D99" w14:paraId="1C6AB661" w14:textId="77777777" w:rsidTr="004603A5">
        <w:tc>
          <w:tcPr>
            <w:tcW w:w="2407" w:type="dxa"/>
          </w:tcPr>
          <w:p w14:paraId="6C51CC57" w14:textId="77777777" w:rsidR="00292D99" w:rsidRPr="00292D99" w:rsidRDefault="00292D99" w:rsidP="00292D99">
            <w:pPr>
              <w:widowControl w:val="0"/>
              <w:spacing w:after="0" w:line="240" w:lineRule="auto"/>
              <w:jc w:val="center"/>
              <w:rPr>
                <w:rFonts w:ascii="Times New Roman" w:eastAsia="Times New Roman" w:hAnsi="Times New Roman"/>
                <w:sz w:val="24"/>
                <w:lang w:eastAsia="ru-RU"/>
              </w:rPr>
            </w:pPr>
            <w:r w:rsidRPr="00292D99">
              <w:rPr>
                <w:rFonts w:ascii="Times New Roman" w:eastAsia="Times New Roman" w:hAnsi="Times New Roman"/>
                <w:sz w:val="24"/>
                <w:lang w:eastAsia="ru-RU"/>
              </w:rPr>
              <w:t>Уровень декомпозиции</w:t>
            </w:r>
          </w:p>
        </w:tc>
        <w:tc>
          <w:tcPr>
            <w:tcW w:w="2407" w:type="dxa"/>
          </w:tcPr>
          <w:p w14:paraId="19190A50" w14:textId="77777777" w:rsidR="00292D99" w:rsidRPr="00292D99" w:rsidRDefault="00292D99" w:rsidP="00292D99">
            <w:pPr>
              <w:widowControl w:val="0"/>
              <w:spacing w:after="0" w:line="240" w:lineRule="auto"/>
              <w:jc w:val="center"/>
              <w:rPr>
                <w:rFonts w:ascii="Times New Roman" w:eastAsia="Times New Roman" w:hAnsi="Times New Roman"/>
                <w:sz w:val="24"/>
                <w:lang w:eastAsia="ru-RU"/>
              </w:rPr>
            </w:pPr>
            <w:r w:rsidRPr="00292D99">
              <w:rPr>
                <w:rFonts w:ascii="Times New Roman" w:eastAsia="Times New Roman" w:hAnsi="Times New Roman"/>
                <w:sz w:val="24"/>
                <w:lang w:eastAsia="ru-RU"/>
              </w:rPr>
              <w:t xml:space="preserve">Значение </w:t>
            </w:r>
            <w:r w:rsidRPr="00292D99">
              <w:rPr>
                <w:rFonts w:ascii="Times New Roman" w:eastAsia="Times New Roman" w:hAnsi="Times New Roman"/>
                <w:sz w:val="24"/>
                <w:lang w:val="en-US" w:eastAsia="ru-RU"/>
              </w:rPr>
              <w:t>N</w:t>
            </w:r>
          </w:p>
        </w:tc>
        <w:tc>
          <w:tcPr>
            <w:tcW w:w="2407" w:type="dxa"/>
          </w:tcPr>
          <w:p w14:paraId="70AD5755" w14:textId="77777777" w:rsidR="00292D99" w:rsidRPr="00292D99" w:rsidRDefault="00292D99" w:rsidP="00292D99">
            <w:pPr>
              <w:widowControl w:val="0"/>
              <w:spacing w:after="0" w:line="240" w:lineRule="auto"/>
              <w:jc w:val="center"/>
              <w:rPr>
                <w:rFonts w:ascii="Times New Roman" w:eastAsia="Times New Roman" w:hAnsi="Times New Roman"/>
                <w:sz w:val="24"/>
                <w:lang w:val="en-US" w:eastAsia="ru-RU"/>
              </w:rPr>
            </w:pPr>
            <w:r w:rsidRPr="00292D99">
              <w:rPr>
                <w:rFonts w:ascii="Times New Roman" w:eastAsia="Times New Roman" w:hAnsi="Times New Roman"/>
                <w:sz w:val="24"/>
                <w:lang w:eastAsia="ru-RU"/>
              </w:rPr>
              <w:t xml:space="preserve">Значение </w:t>
            </w:r>
            <w:r w:rsidRPr="00292D99">
              <w:rPr>
                <w:rFonts w:ascii="Times New Roman" w:eastAsia="Times New Roman" w:hAnsi="Times New Roman"/>
                <w:sz w:val="24"/>
                <w:lang w:val="en-US" w:eastAsia="ru-RU"/>
              </w:rPr>
              <w:t>L</w:t>
            </w:r>
          </w:p>
        </w:tc>
        <w:tc>
          <w:tcPr>
            <w:tcW w:w="2407" w:type="dxa"/>
          </w:tcPr>
          <w:p w14:paraId="44FC4187" w14:textId="77777777" w:rsidR="00292D99" w:rsidRPr="00292D99" w:rsidRDefault="00292D99" w:rsidP="00292D99">
            <w:pPr>
              <w:widowControl w:val="0"/>
              <w:spacing w:after="0" w:line="240" w:lineRule="auto"/>
              <w:jc w:val="center"/>
              <w:rPr>
                <w:rFonts w:ascii="Times New Roman" w:eastAsia="Times New Roman" w:hAnsi="Times New Roman"/>
                <w:sz w:val="24"/>
                <w:lang w:eastAsia="ru-RU"/>
              </w:rPr>
            </w:pPr>
            <w:r w:rsidRPr="00292D99">
              <w:rPr>
                <w:rFonts w:ascii="Times New Roman" w:eastAsia="Times New Roman" w:hAnsi="Times New Roman"/>
                <w:sz w:val="24"/>
                <w:lang w:eastAsia="ru-RU"/>
              </w:rPr>
              <w:t>Значение К</w:t>
            </w:r>
            <w:r w:rsidRPr="00292D99">
              <w:rPr>
                <w:rFonts w:ascii="Times New Roman" w:eastAsia="Times New Roman" w:hAnsi="Times New Roman"/>
                <w:sz w:val="24"/>
                <w:vertAlign w:val="subscript"/>
                <w:lang w:eastAsia="ru-RU"/>
              </w:rPr>
              <w:t>ур</w:t>
            </w:r>
          </w:p>
        </w:tc>
      </w:tr>
      <w:tr w:rsidR="00292D99" w:rsidRPr="00292D99" w14:paraId="4858499E" w14:textId="77777777" w:rsidTr="004603A5">
        <w:tc>
          <w:tcPr>
            <w:tcW w:w="2407" w:type="dxa"/>
          </w:tcPr>
          <w:p w14:paraId="44E37504" w14:textId="77777777" w:rsidR="00292D99" w:rsidRPr="00292D99" w:rsidRDefault="00292D99" w:rsidP="00292D99">
            <w:pPr>
              <w:widowControl w:val="0"/>
              <w:spacing w:after="0" w:line="240" w:lineRule="auto"/>
              <w:jc w:val="center"/>
              <w:rPr>
                <w:rFonts w:ascii="Times New Roman" w:eastAsia="Times New Roman" w:hAnsi="Times New Roman"/>
                <w:sz w:val="24"/>
                <w:lang w:eastAsia="ru-RU"/>
              </w:rPr>
            </w:pPr>
            <w:r w:rsidRPr="00292D99">
              <w:rPr>
                <w:rFonts w:ascii="Times New Roman" w:eastAsia="Times New Roman" w:hAnsi="Times New Roman"/>
                <w:sz w:val="24"/>
                <w:lang w:eastAsia="ru-RU"/>
              </w:rPr>
              <w:t>0</w:t>
            </w:r>
          </w:p>
        </w:tc>
        <w:tc>
          <w:tcPr>
            <w:tcW w:w="2407" w:type="dxa"/>
          </w:tcPr>
          <w:p w14:paraId="650CE2C2" w14:textId="77777777" w:rsidR="00292D99" w:rsidRPr="00292D99" w:rsidRDefault="00292D99" w:rsidP="00292D99">
            <w:pPr>
              <w:widowControl w:val="0"/>
              <w:spacing w:after="0" w:line="240" w:lineRule="auto"/>
              <w:jc w:val="center"/>
              <w:rPr>
                <w:rFonts w:ascii="Times New Roman" w:eastAsia="Times New Roman" w:hAnsi="Times New Roman"/>
                <w:sz w:val="24"/>
                <w:lang w:eastAsia="ru-RU"/>
              </w:rPr>
            </w:pPr>
            <w:r w:rsidRPr="00292D99">
              <w:rPr>
                <w:rFonts w:ascii="Times New Roman" w:eastAsia="Times New Roman" w:hAnsi="Times New Roman"/>
                <w:sz w:val="24"/>
                <w:lang w:eastAsia="ru-RU"/>
              </w:rPr>
              <w:t>1</w:t>
            </w:r>
          </w:p>
        </w:tc>
        <w:tc>
          <w:tcPr>
            <w:tcW w:w="2407" w:type="dxa"/>
          </w:tcPr>
          <w:p w14:paraId="3A64112E" w14:textId="77777777" w:rsidR="00292D99" w:rsidRPr="00292D99" w:rsidRDefault="00292D99" w:rsidP="00292D99">
            <w:pPr>
              <w:widowControl w:val="0"/>
              <w:spacing w:after="0" w:line="240" w:lineRule="auto"/>
              <w:jc w:val="center"/>
              <w:rPr>
                <w:rFonts w:ascii="Times New Roman" w:eastAsia="Times New Roman" w:hAnsi="Times New Roman"/>
                <w:sz w:val="24"/>
                <w:lang w:eastAsia="ru-RU"/>
              </w:rPr>
            </w:pPr>
            <w:r w:rsidRPr="00292D99">
              <w:rPr>
                <w:rFonts w:ascii="Times New Roman" w:eastAsia="Times New Roman" w:hAnsi="Times New Roman"/>
                <w:sz w:val="24"/>
                <w:lang w:eastAsia="ru-RU"/>
              </w:rPr>
              <w:t>0</w:t>
            </w:r>
          </w:p>
        </w:tc>
        <w:tc>
          <w:tcPr>
            <w:tcW w:w="2407" w:type="dxa"/>
          </w:tcPr>
          <w:p w14:paraId="2BF3F059" w14:textId="77777777" w:rsidR="00292D99" w:rsidRPr="00292D99" w:rsidRDefault="00292D99" w:rsidP="00292D99">
            <w:pPr>
              <w:widowControl w:val="0"/>
              <w:spacing w:after="0" w:line="240" w:lineRule="auto"/>
              <w:jc w:val="center"/>
              <w:rPr>
                <w:rFonts w:ascii="Times New Roman" w:eastAsia="Times New Roman" w:hAnsi="Times New Roman"/>
                <w:sz w:val="24"/>
                <w:lang w:eastAsia="ru-RU"/>
              </w:rPr>
            </w:pPr>
            <w:r w:rsidRPr="00292D99">
              <w:rPr>
                <w:rFonts w:ascii="Times New Roman" w:eastAsia="Times New Roman" w:hAnsi="Times New Roman"/>
                <w:sz w:val="24"/>
                <w:lang w:eastAsia="ru-RU"/>
              </w:rPr>
              <w:t>–</w:t>
            </w:r>
          </w:p>
        </w:tc>
      </w:tr>
      <w:tr w:rsidR="00292D99" w:rsidRPr="00292D99" w14:paraId="2778A2E7" w14:textId="77777777" w:rsidTr="004603A5">
        <w:tc>
          <w:tcPr>
            <w:tcW w:w="2407" w:type="dxa"/>
          </w:tcPr>
          <w:p w14:paraId="7E0D1094" w14:textId="77777777" w:rsidR="00292D99" w:rsidRPr="00292D99" w:rsidRDefault="00292D99" w:rsidP="00292D99">
            <w:pPr>
              <w:widowControl w:val="0"/>
              <w:spacing w:after="0" w:line="240" w:lineRule="auto"/>
              <w:jc w:val="center"/>
              <w:rPr>
                <w:rFonts w:ascii="Times New Roman" w:eastAsia="Times New Roman" w:hAnsi="Times New Roman"/>
                <w:sz w:val="24"/>
                <w:lang w:val="en-US" w:eastAsia="ru-RU"/>
              </w:rPr>
            </w:pPr>
            <w:r w:rsidRPr="00292D99">
              <w:rPr>
                <w:rFonts w:ascii="Times New Roman" w:eastAsia="Times New Roman" w:hAnsi="Times New Roman"/>
                <w:sz w:val="24"/>
                <w:lang w:eastAsia="ru-RU"/>
              </w:rPr>
              <w:t>1</w:t>
            </w:r>
          </w:p>
        </w:tc>
        <w:tc>
          <w:tcPr>
            <w:tcW w:w="2407" w:type="dxa"/>
          </w:tcPr>
          <w:p w14:paraId="56420A54" w14:textId="77777777" w:rsidR="00292D99" w:rsidRPr="00292D99" w:rsidRDefault="00292D99" w:rsidP="00292D99">
            <w:pPr>
              <w:widowControl w:val="0"/>
              <w:spacing w:after="0" w:line="240" w:lineRule="auto"/>
              <w:jc w:val="center"/>
              <w:rPr>
                <w:rFonts w:ascii="Times New Roman" w:eastAsia="Times New Roman" w:hAnsi="Times New Roman"/>
                <w:sz w:val="24"/>
                <w:lang w:val="en-US" w:eastAsia="ru-RU"/>
              </w:rPr>
            </w:pPr>
            <w:r w:rsidRPr="00292D99">
              <w:rPr>
                <w:rFonts w:ascii="Times New Roman" w:eastAsia="Times New Roman" w:hAnsi="Times New Roman"/>
                <w:sz w:val="24"/>
                <w:lang w:val="en-US" w:eastAsia="ru-RU"/>
              </w:rPr>
              <w:t>4</w:t>
            </w:r>
          </w:p>
        </w:tc>
        <w:tc>
          <w:tcPr>
            <w:tcW w:w="2407" w:type="dxa"/>
          </w:tcPr>
          <w:p w14:paraId="3E932F6D" w14:textId="77777777" w:rsidR="00292D99" w:rsidRPr="00292D99" w:rsidRDefault="00292D99" w:rsidP="00292D99">
            <w:pPr>
              <w:widowControl w:val="0"/>
              <w:spacing w:after="0" w:line="240" w:lineRule="auto"/>
              <w:jc w:val="center"/>
              <w:rPr>
                <w:rFonts w:ascii="Times New Roman" w:eastAsia="Times New Roman" w:hAnsi="Times New Roman"/>
                <w:sz w:val="24"/>
                <w:lang w:eastAsia="ru-RU"/>
              </w:rPr>
            </w:pPr>
            <w:r w:rsidRPr="00292D99">
              <w:rPr>
                <w:rFonts w:ascii="Times New Roman" w:eastAsia="Times New Roman" w:hAnsi="Times New Roman"/>
                <w:sz w:val="24"/>
                <w:lang w:eastAsia="ru-RU"/>
              </w:rPr>
              <w:t>1</w:t>
            </w:r>
          </w:p>
        </w:tc>
        <w:tc>
          <w:tcPr>
            <w:tcW w:w="2407" w:type="dxa"/>
          </w:tcPr>
          <w:p w14:paraId="2F8F4C8E" w14:textId="77777777" w:rsidR="00292D99" w:rsidRPr="00292D99" w:rsidRDefault="00292D99" w:rsidP="00292D99">
            <w:pPr>
              <w:widowControl w:val="0"/>
              <w:spacing w:after="0" w:line="240" w:lineRule="auto"/>
              <w:jc w:val="center"/>
              <w:rPr>
                <w:rFonts w:ascii="Times New Roman" w:eastAsia="Times New Roman" w:hAnsi="Times New Roman"/>
                <w:sz w:val="24"/>
                <w:lang w:eastAsia="ru-RU"/>
              </w:rPr>
            </w:pPr>
            <w:r w:rsidRPr="00292D99">
              <w:rPr>
                <w:rFonts w:ascii="Times New Roman" w:eastAsia="Times New Roman" w:hAnsi="Times New Roman"/>
                <w:sz w:val="24"/>
                <w:lang w:val="en-US" w:eastAsia="ru-RU"/>
              </w:rPr>
              <w:t>4</w:t>
            </w:r>
            <w:r w:rsidRPr="00292D99">
              <w:rPr>
                <w:rFonts w:ascii="Times New Roman" w:eastAsia="Times New Roman" w:hAnsi="Times New Roman"/>
                <w:sz w:val="24"/>
                <w:lang w:eastAsia="ru-RU"/>
              </w:rPr>
              <w:t>,00</w:t>
            </w:r>
          </w:p>
        </w:tc>
      </w:tr>
      <w:tr w:rsidR="00292D99" w:rsidRPr="00292D99" w14:paraId="62F299C6" w14:textId="77777777" w:rsidTr="004603A5">
        <w:tc>
          <w:tcPr>
            <w:tcW w:w="2407" w:type="dxa"/>
          </w:tcPr>
          <w:p w14:paraId="5A0E3E0D" w14:textId="77777777" w:rsidR="00292D99" w:rsidRPr="00292D99" w:rsidRDefault="00292D99" w:rsidP="00292D99">
            <w:pPr>
              <w:widowControl w:val="0"/>
              <w:spacing w:after="0" w:line="240" w:lineRule="auto"/>
              <w:jc w:val="center"/>
              <w:rPr>
                <w:rFonts w:ascii="Times New Roman" w:eastAsia="Times New Roman" w:hAnsi="Times New Roman"/>
                <w:sz w:val="24"/>
                <w:lang w:val="en-US" w:eastAsia="ru-RU"/>
              </w:rPr>
            </w:pPr>
            <w:r w:rsidRPr="00292D99">
              <w:rPr>
                <w:rFonts w:ascii="Times New Roman" w:eastAsia="Times New Roman" w:hAnsi="Times New Roman"/>
                <w:sz w:val="24"/>
                <w:lang w:eastAsia="ru-RU"/>
              </w:rPr>
              <w:t>2</w:t>
            </w:r>
          </w:p>
        </w:tc>
        <w:tc>
          <w:tcPr>
            <w:tcW w:w="2407" w:type="dxa"/>
          </w:tcPr>
          <w:p w14:paraId="6F6F5329" w14:textId="77777777" w:rsidR="00292D99" w:rsidRPr="00292D99" w:rsidRDefault="00292D99" w:rsidP="00292D99">
            <w:pPr>
              <w:widowControl w:val="0"/>
              <w:spacing w:after="0" w:line="240" w:lineRule="auto"/>
              <w:jc w:val="center"/>
              <w:rPr>
                <w:rFonts w:ascii="Times New Roman" w:eastAsia="Times New Roman" w:hAnsi="Times New Roman"/>
                <w:sz w:val="24"/>
                <w:lang w:val="en-US" w:eastAsia="ru-RU"/>
              </w:rPr>
            </w:pPr>
            <w:r w:rsidRPr="00292D99">
              <w:rPr>
                <w:rFonts w:ascii="Times New Roman" w:eastAsia="Times New Roman" w:hAnsi="Times New Roman"/>
                <w:sz w:val="24"/>
                <w:lang w:val="en-US" w:eastAsia="ru-RU"/>
              </w:rPr>
              <w:t>10</w:t>
            </w:r>
          </w:p>
        </w:tc>
        <w:tc>
          <w:tcPr>
            <w:tcW w:w="2407" w:type="dxa"/>
          </w:tcPr>
          <w:p w14:paraId="1CD62EF4" w14:textId="77777777" w:rsidR="00292D99" w:rsidRPr="00292D99" w:rsidRDefault="00292D99" w:rsidP="00292D99">
            <w:pPr>
              <w:widowControl w:val="0"/>
              <w:spacing w:after="0" w:line="240" w:lineRule="auto"/>
              <w:jc w:val="center"/>
              <w:rPr>
                <w:rFonts w:ascii="Times New Roman" w:eastAsia="Times New Roman" w:hAnsi="Times New Roman"/>
                <w:sz w:val="24"/>
                <w:lang w:eastAsia="ru-RU"/>
              </w:rPr>
            </w:pPr>
            <w:r w:rsidRPr="00292D99">
              <w:rPr>
                <w:rFonts w:ascii="Times New Roman" w:eastAsia="Times New Roman" w:hAnsi="Times New Roman"/>
                <w:sz w:val="24"/>
                <w:lang w:eastAsia="ru-RU"/>
              </w:rPr>
              <w:t>2</w:t>
            </w:r>
          </w:p>
        </w:tc>
        <w:tc>
          <w:tcPr>
            <w:tcW w:w="2407" w:type="dxa"/>
          </w:tcPr>
          <w:p w14:paraId="5FD3FF36" w14:textId="77777777" w:rsidR="00292D99" w:rsidRPr="00292D99" w:rsidRDefault="00292D99" w:rsidP="00292D99">
            <w:pPr>
              <w:widowControl w:val="0"/>
              <w:spacing w:after="0" w:line="240" w:lineRule="auto"/>
              <w:jc w:val="center"/>
              <w:rPr>
                <w:rFonts w:ascii="Times New Roman" w:eastAsia="Times New Roman" w:hAnsi="Times New Roman"/>
                <w:sz w:val="24"/>
                <w:lang w:val="en-US" w:eastAsia="ru-RU"/>
              </w:rPr>
            </w:pPr>
            <w:r w:rsidRPr="00292D99">
              <w:rPr>
                <w:rFonts w:ascii="Times New Roman" w:eastAsia="Times New Roman" w:hAnsi="Times New Roman"/>
                <w:sz w:val="24"/>
                <w:lang w:val="en-US" w:eastAsia="ru-RU"/>
              </w:rPr>
              <w:t>5,00</w:t>
            </w:r>
          </w:p>
        </w:tc>
      </w:tr>
    </w:tbl>
    <w:p w14:paraId="100234FF" w14:textId="77777777" w:rsidR="00292D99" w:rsidRPr="00292D99" w:rsidRDefault="00292D99" w:rsidP="00292D99">
      <w:pPr>
        <w:spacing w:after="0" w:line="360" w:lineRule="auto"/>
        <w:jc w:val="both"/>
        <w:rPr>
          <w:rFonts w:ascii="Times New Roman" w:hAnsi="Times New Roman"/>
          <w:sz w:val="28"/>
          <w:lang w:eastAsia="ru-RU"/>
        </w:rPr>
      </w:pPr>
    </w:p>
    <w:p w14:paraId="3FB7DBF9" w14:textId="77777777" w:rsidR="00292D99" w:rsidRPr="00292D99" w:rsidRDefault="00292D99" w:rsidP="00292D99">
      <w:pPr>
        <w:spacing w:after="0" w:line="240" w:lineRule="auto"/>
        <w:jc w:val="both"/>
        <w:rPr>
          <w:rFonts w:ascii="Times New Roman" w:eastAsia="Times New Roman" w:hAnsi="Times New Roman"/>
          <w:sz w:val="28"/>
          <w:szCs w:val="24"/>
          <w:lang w:eastAsia="ru-RU"/>
        </w:rPr>
      </w:pPr>
      <w:r w:rsidRPr="00292D99">
        <w:rPr>
          <w:rFonts w:ascii="Times New Roman" w:eastAsia="Times New Roman" w:hAnsi="Times New Roman"/>
          <w:sz w:val="28"/>
          <w:szCs w:val="24"/>
          <w:lang w:eastAsia="ru-RU"/>
        </w:rPr>
        <w:t xml:space="preserve">Таблица В.2 – Расчет коэффициента сбалансированности для модели </w:t>
      </w:r>
      <w:r w:rsidRPr="00292D99">
        <w:rPr>
          <w:rFonts w:ascii="Times New Roman" w:eastAsia="Times New Roman" w:hAnsi="Times New Roman"/>
          <w:sz w:val="28"/>
          <w:szCs w:val="24"/>
          <w:lang w:val="en-US" w:eastAsia="ru-RU"/>
        </w:rPr>
        <w:t>AS</w:t>
      </w:r>
      <w:r w:rsidRPr="00292D99">
        <w:rPr>
          <w:rFonts w:ascii="Times New Roman" w:eastAsia="Times New Roman" w:hAnsi="Times New Roman"/>
          <w:sz w:val="28"/>
          <w:szCs w:val="24"/>
          <w:lang w:eastAsia="ru-RU"/>
        </w:rPr>
        <w:t>-</w:t>
      </w:r>
      <w:r w:rsidRPr="00292D99">
        <w:rPr>
          <w:rFonts w:ascii="Times New Roman" w:eastAsia="Times New Roman" w:hAnsi="Times New Roman"/>
          <w:sz w:val="28"/>
          <w:szCs w:val="24"/>
          <w:lang w:val="en-US" w:eastAsia="ru-RU"/>
        </w:rPr>
        <w:t>IS</w:t>
      </w:r>
      <w:r w:rsidRPr="00292D99">
        <w:rPr>
          <w:rFonts w:ascii="Times New Roman" w:eastAsia="Times New Roman" w:hAnsi="Times New Roman"/>
          <w:sz w:val="28"/>
          <w:szCs w:val="24"/>
          <w:lang w:eastAsia="ru-RU"/>
        </w:rPr>
        <w:t xml:space="preserve"> рассматриваемого процесса</w:t>
      </w:r>
    </w:p>
    <w:tbl>
      <w:tblPr>
        <w:tblStyle w:val="310"/>
        <w:tblW w:w="0" w:type="auto"/>
        <w:tblLook w:val="04A0" w:firstRow="1" w:lastRow="0" w:firstColumn="1" w:lastColumn="0" w:noHBand="0" w:noVBand="1"/>
      </w:tblPr>
      <w:tblGrid>
        <w:gridCol w:w="1968"/>
        <w:gridCol w:w="1713"/>
        <w:gridCol w:w="1984"/>
        <w:gridCol w:w="2268"/>
        <w:gridCol w:w="1695"/>
      </w:tblGrid>
      <w:tr w:rsidR="00292D99" w:rsidRPr="00292D99" w14:paraId="5F4D95BA" w14:textId="77777777" w:rsidTr="004603A5">
        <w:tc>
          <w:tcPr>
            <w:tcW w:w="1968" w:type="dxa"/>
          </w:tcPr>
          <w:p w14:paraId="0B7EC849" w14:textId="77777777" w:rsidR="00292D99" w:rsidRPr="00292D99" w:rsidRDefault="00292D99" w:rsidP="00292D99">
            <w:pPr>
              <w:widowControl w:val="0"/>
              <w:spacing w:after="0" w:line="240" w:lineRule="auto"/>
              <w:jc w:val="center"/>
              <w:rPr>
                <w:rFonts w:ascii="Times New Roman" w:eastAsia="Times New Roman" w:hAnsi="Times New Roman"/>
                <w:sz w:val="24"/>
                <w:lang w:eastAsia="ru-RU"/>
              </w:rPr>
            </w:pPr>
            <w:r w:rsidRPr="00292D99">
              <w:rPr>
                <w:rFonts w:ascii="Times New Roman" w:eastAsia="Times New Roman" w:hAnsi="Times New Roman"/>
                <w:sz w:val="24"/>
                <w:lang w:eastAsia="ru-RU"/>
              </w:rPr>
              <w:t>Уровень декомпозиции</w:t>
            </w:r>
          </w:p>
        </w:tc>
        <w:tc>
          <w:tcPr>
            <w:tcW w:w="1713" w:type="dxa"/>
          </w:tcPr>
          <w:p w14:paraId="19D6506B" w14:textId="77777777" w:rsidR="00292D99" w:rsidRPr="00292D99" w:rsidRDefault="00292D99" w:rsidP="00292D99">
            <w:pPr>
              <w:widowControl w:val="0"/>
              <w:spacing w:after="0" w:line="240" w:lineRule="auto"/>
              <w:jc w:val="center"/>
              <w:rPr>
                <w:rFonts w:ascii="Times New Roman" w:eastAsia="Times New Roman" w:hAnsi="Times New Roman"/>
                <w:sz w:val="24"/>
                <w:lang w:eastAsia="ru-RU"/>
              </w:rPr>
            </w:pPr>
            <w:r w:rsidRPr="00292D99">
              <w:rPr>
                <w:rFonts w:ascii="Times New Roman" w:eastAsia="Times New Roman" w:hAnsi="Times New Roman"/>
                <w:sz w:val="24"/>
                <w:lang w:eastAsia="ru-RU"/>
              </w:rPr>
              <w:t xml:space="preserve">Значение </w:t>
            </w:r>
            <w:r w:rsidRPr="00292D99">
              <w:rPr>
                <w:rFonts w:ascii="Times New Roman" w:eastAsia="Times New Roman" w:hAnsi="Times New Roman"/>
                <w:sz w:val="24"/>
                <w:lang w:val="en-US" w:eastAsia="ru-RU"/>
              </w:rPr>
              <w:t>N</w:t>
            </w:r>
          </w:p>
        </w:tc>
        <w:tc>
          <w:tcPr>
            <w:tcW w:w="1984" w:type="dxa"/>
          </w:tcPr>
          <w:p w14:paraId="4DD7DFAE" w14:textId="77777777" w:rsidR="00292D99" w:rsidRPr="00292D99" w:rsidRDefault="00292D99" w:rsidP="00292D99">
            <w:pPr>
              <w:widowControl w:val="0"/>
              <w:spacing w:after="0" w:line="240" w:lineRule="auto"/>
              <w:jc w:val="center"/>
              <w:rPr>
                <w:rFonts w:ascii="Times New Roman" w:eastAsia="Times New Roman" w:hAnsi="Times New Roman"/>
                <w:sz w:val="24"/>
                <w:lang w:eastAsia="ru-RU"/>
              </w:rPr>
            </w:pPr>
            <w:r w:rsidRPr="00292D99">
              <w:rPr>
                <w:rFonts w:ascii="Times New Roman" w:eastAsia="Times New Roman" w:hAnsi="Times New Roman"/>
                <w:sz w:val="24"/>
                <w:lang w:eastAsia="ru-RU"/>
              </w:rPr>
              <w:t>Значение Σ</w:t>
            </w:r>
            <w:r w:rsidRPr="00292D99">
              <w:rPr>
                <w:rFonts w:ascii="Times New Roman" w:eastAsia="Times New Roman" w:hAnsi="Times New Roman"/>
                <w:sz w:val="24"/>
                <w:lang w:val="en-US" w:eastAsia="ru-RU"/>
              </w:rPr>
              <w:t>A</w:t>
            </w:r>
            <w:r w:rsidRPr="00292D99">
              <w:rPr>
                <w:rFonts w:ascii="Times New Roman" w:eastAsia="Times New Roman" w:hAnsi="Times New Roman"/>
                <w:sz w:val="24"/>
                <w:vertAlign w:val="subscript"/>
                <w:lang w:val="en-US" w:eastAsia="ru-RU"/>
              </w:rPr>
              <w:t>i</w:t>
            </w:r>
          </w:p>
        </w:tc>
        <w:tc>
          <w:tcPr>
            <w:tcW w:w="2268" w:type="dxa"/>
          </w:tcPr>
          <w:p w14:paraId="6DACE2A3" w14:textId="77777777" w:rsidR="00292D99" w:rsidRPr="00292D99" w:rsidRDefault="00292D99" w:rsidP="00292D99">
            <w:pPr>
              <w:widowControl w:val="0"/>
              <w:spacing w:after="0" w:line="240" w:lineRule="auto"/>
              <w:jc w:val="center"/>
              <w:rPr>
                <w:rFonts w:ascii="Times New Roman" w:eastAsia="Times New Roman" w:hAnsi="Times New Roman"/>
                <w:sz w:val="24"/>
                <w:lang w:eastAsia="ru-RU"/>
              </w:rPr>
            </w:pPr>
            <w:r w:rsidRPr="00292D99">
              <w:rPr>
                <w:rFonts w:ascii="Times New Roman" w:eastAsia="Times New Roman" w:hAnsi="Times New Roman"/>
                <w:sz w:val="24"/>
                <w:lang w:eastAsia="ru-RU"/>
              </w:rPr>
              <w:t xml:space="preserve">Значение </w:t>
            </w:r>
            <w:proofErr w:type="gramStart"/>
            <w:r w:rsidRPr="00292D99">
              <w:rPr>
                <w:rFonts w:ascii="Times New Roman" w:eastAsia="Times New Roman" w:hAnsi="Times New Roman"/>
                <w:sz w:val="24"/>
                <w:lang w:val="en-US" w:eastAsia="ru-RU"/>
              </w:rPr>
              <w:t>max(</w:t>
            </w:r>
            <w:proofErr w:type="gramEnd"/>
            <w:r w:rsidRPr="00292D99">
              <w:rPr>
                <w:rFonts w:ascii="Times New Roman" w:eastAsia="Times New Roman" w:hAnsi="Times New Roman"/>
                <w:sz w:val="24"/>
                <w:lang w:val="en-US" w:eastAsia="ru-RU"/>
              </w:rPr>
              <w:t>A</w:t>
            </w:r>
            <w:r w:rsidRPr="00292D99">
              <w:rPr>
                <w:rFonts w:ascii="Times New Roman" w:eastAsia="Times New Roman" w:hAnsi="Times New Roman"/>
                <w:sz w:val="24"/>
                <w:vertAlign w:val="subscript"/>
                <w:lang w:val="en-US" w:eastAsia="ru-RU"/>
              </w:rPr>
              <w:t>i</w:t>
            </w:r>
            <w:r w:rsidRPr="00292D99">
              <w:rPr>
                <w:rFonts w:ascii="Times New Roman" w:eastAsia="Times New Roman" w:hAnsi="Times New Roman"/>
                <w:sz w:val="24"/>
                <w:lang w:eastAsia="ru-RU"/>
              </w:rPr>
              <w:t>)</w:t>
            </w:r>
          </w:p>
        </w:tc>
        <w:tc>
          <w:tcPr>
            <w:tcW w:w="1695" w:type="dxa"/>
          </w:tcPr>
          <w:p w14:paraId="1C7F6B8C" w14:textId="77777777" w:rsidR="00292D99" w:rsidRPr="00292D99" w:rsidRDefault="00292D99" w:rsidP="00292D99">
            <w:pPr>
              <w:widowControl w:val="0"/>
              <w:spacing w:after="0" w:line="240" w:lineRule="auto"/>
              <w:jc w:val="center"/>
              <w:rPr>
                <w:rFonts w:ascii="Times New Roman" w:eastAsia="Times New Roman" w:hAnsi="Times New Roman"/>
                <w:sz w:val="24"/>
                <w:lang w:val="en-US" w:eastAsia="ru-RU"/>
              </w:rPr>
            </w:pPr>
            <w:r w:rsidRPr="00292D99">
              <w:rPr>
                <w:rFonts w:ascii="Times New Roman" w:eastAsia="Times New Roman" w:hAnsi="Times New Roman"/>
                <w:sz w:val="24"/>
                <w:lang w:eastAsia="ru-RU"/>
              </w:rPr>
              <w:t>Значение К</w:t>
            </w:r>
            <w:r w:rsidRPr="00292D99">
              <w:rPr>
                <w:rFonts w:ascii="Times New Roman" w:eastAsia="Times New Roman" w:hAnsi="Times New Roman"/>
                <w:sz w:val="24"/>
                <w:vertAlign w:val="subscript"/>
                <w:lang w:val="en-US" w:eastAsia="ru-RU"/>
              </w:rPr>
              <w:t>b</w:t>
            </w:r>
          </w:p>
        </w:tc>
      </w:tr>
      <w:tr w:rsidR="00292D99" w:rsidRPr="00292D99" w14:paraId="4BFDC718" w14:textId="77777777" w:rsidTr="004603A5">
        <w:tc>
          <w:tcPr>
            <w:tcW w:w="1968" w:type="dxa"/>
          </w:tcPr>
          <w:p w14:paraId="3E75DF6E" w14:textId="77777777" w:rsidR="00292D99" w:rsidRPr="00292D99" w:rsidRDefault="00292D99" w:rsidP="00292D99">
            <w:pPr>
              <w:widowControl w:val="0"/>
              <w:spacing w:after="0" w:line="240" w:lineRule="auto"/>
              <w:jc w:val="center"/>
              <w:rPr>
                <w:rFonts w:ascii="Times New Roman" w:eastAsia="Times New Roman" w:hAnsi="Times New Roman"/>
                <w:sz w:val="24"/>
                <w:lang w:eastAsia="ru-RU"/>
              </w:rPr>
            </w:pPr>
            <w:r w:rsidRPr="00292D99">
              <w:rPr>
                <w:rFonts w:ascii="Times New Roman" w:eastAsia="Times New Roman" w:hAnsi="Times New Roman"/>
                <w:sz w:val="24"/>
                <w:lang w:eastAsia="ru-RU"/>
              </w:rPr>
              <w:t>0</w:t>
            </w:r>
          </w:p>
        </w:tc>
        <w:tc>
          <w:tcPr>
            <w:tcW w:w="1713" w:type="dxa"/>
          </w:tcPr>
          <w:p w14:paraId="4B095727" w14:textId="77777777" w:rsidR="00292D99" w:rsidRPr="00292D99" w:rsidRDefault="00292D99" w:rsidP="00292D99">
            <w:pPr>
              <w:widowControl w:val="0"/>
              <w:spacing w:after="0" w:line="240" w:lineRule="auto"/>
              <w:jc w:val="center"/>
              <w:rPr>
                <w:rFonts w:ascii="Times New Roman" w:eastAsia="Times New Roman" w:hAnsi="Times New Roman"/>
                <w:sz w:val="24"/>
                <w:lang w:eastAsia="ru-RU"/>
              </w:rPr>
            </w:pPr>
            <w:r w:rsidRPr="00292D99">
              <w:rPr>
                <w:rFonts w:ascii="Times New Roman" w:eastAsia="Times New Roman" w:hAnsi="Times New Roman"/>
                <w:sz w:val="24"/>
                <w:lang w:eastAsia="ru-RU"/>
              </w:rPr>
              <w:t>1</w:t>
            </w:r>
          </w:p>
        </w:tc>
        <w:tc>
          <w:tcPr>
            <w:tcW w:w="1984" w:type="dxa"/>
          </w:tcPr>
          <w:p w14:paraId="406144FD" w14:textId="77777777" w:rsidR="00292D99" w:rsidRPr="00292D99" w:rsidRDefault="00292D99" w:rsidP="00292D99">
            <w:pPr>
              <w:widowControl w:val="0"/>
              <w:spacing w:after="0" w:line="240" w:lineRule="auto"/>
              <w:jc w:val="center"/>
              <w:rPr>
                <w:rFonts w:ascii="Times New Roman" w:eastAsia="Times New Roman" w:hAnsi="Times New Roman"/>
                <w:sz w:val="24"/>
                <w:lang w:val="en-US" w:eastAsia="ru-RU"/>
              </w:rPr>
            </w:pPr>
            <w:r w:rsidRPr="00292D99">
              <w:rPr>
                <w:rFonts w:ascii="Times New Roman" w:eastAsia="Times New Roman" w:hAnsi="Times New Roman"/>
                <w:sz w:val="24"/>
                <w:lang w:val="en-US" w:eastAsia="ru-RU"/>
              </w:rPr>
              <w:t>11</w:t>
            </w:r>
          </w:p>
        </w:tc>
        <w:tc>
          <w:tcPr>
            <w:tcW w:w="2268" w:type="dxa"/>
          </w:tcPr>
          <w:p w14:paraId="6EA0853C" w14:textId="77777777" w:rsidR="00292D99" w:rsidRPr="00292D99" w:rsidRDefault="00292D99" w:rsidP="00292D99">
            <w:pPr>
              <w:widowControl w:val="0"/>
              <w:spacing w:after="0" w:line="240" w:lineRule="auto"/>
              <w:jc w:val="center"/>
              <w:rPr>
                <w:rFonts w:ascii="Times New Roman" w:eastAsia="Times New Roman" w:hAnsi="Times New Roman"/>
                <w:sz w:val="24"/>
                <w:lang w:val="en-US" w:eastAsia="ru-RU"/>
              </w:rPr>
            </w:pPr>
            <w:r w:rsidRPr="00292D99">
              <w:rPr>
                <w:rFonts w:ascii="Times New Roman" w:eastAsia="Times New Roman" w:hAnsi="Times New Roman"/>
                <w:sz w:val="24"/>
                <w:lang w:eastAsia="ru-RU"/>
              </w:rPr>
              <w:t>1</w:t>
            </w:r>
            <w:r w:rsidRPr="00292D99">
              <w:rPr>
                <w:rFonts w:ascii="Times New Roman" w:eastAsia="Times New Roman" w:hAnsi="Times New Roman"/>
                <w:sz w:val="24"/>
                <w:lang w:val="en-US" w:eastAsia="ru-RU"/>
              </w:rPr>
              <w:t>1</w:t>
            </w:r>
          </w:p>
        </w:tc>
        <w:tc>
          <w:tcPr>
            <w:tcW w:w="1695" w:type="dxa"/>
          </w:tcPr>
          <w:p w14:paraId="1F243B25" w14:textId="77777777" w:rsidR="00292D99" w:rsidRPr="00292D99" w:rsidRDefault="00292D99" w:rsidP="00292D99">
            <w:pPr>
              <w:widowControl w:val="0"/>
              <w:spacing w:after="0" w:line="240" w:lineRule="auto"/>
              <w:jc w:val="center"/>
              <w:rPr>
                <w:rFonts w:ascii="Times New Roman" w:eastAsia="Times New Roman" w:hAnsi="Times New Roman"/>
                <w:sz w:val="24"/>
                <w:lang w:val="en-US" w:eastAsia="ru-RU"/>
              </w:rPr>
            </w:pPr>
            <w:r w:rsidRPr="00292D99">
              <w:rPr>
                <w:rFonts w:ascii="Times New Roman" w:eastAsia="Times New Roman" w:hAnsi="Times New Roman"/>
                <w:sz w:val="24"/>
                <w:lang w:val="en-US" w:eastAsia="ru-RU"/>
              </w:rPr>
              <w:t>0,00</w:t>
            </w:r>
          </w:p>
        </w:tc>
      </w:tr>
      <w:tr w:rsidR="00292D99" w:rsidRPr="00292D99" w14:paraId="5F3B2817" w14:textId="77777777" w:rsidTr="004603A5">
        <w:tc>
          <w:tcPr>
            <w:tcW w:w="1968" w:type="dxa"/>
          </w:tcPr>
          <w:p w14:paraId="61CBB696" w14:textId="77777777" w:rsidR="00292D99" w:rsidRPr="00292D99" w:rsidRDefault="00292D99" w:rsidP="00292D99">
            <w:pPr>
              <w:widowControl w:val="0"/>
              <w:spacing w:after="0" w:line="240" w:lineRule="auto"/>
              <w:jc w:val="center"/>
              <w:rPr>
                <w:rFonts w:ascii="Times New Roman" w:eastAsia="Times New Roman" w:hAnsi="Times New Roman"/>
                <w:sz w:val="24"/>
                <w:lang w:eastAsia="ru-RU"/>
              </w:rPr>
            </w:pPr>
            <w:r w:rsidRPr="00292D99">
              <w:rPr>
                <w:rFonts w:ascii="Times New Roman" w:eastAsia="Times New Roman" w:hAnsi="Times New Roman"/>
                <w:sz w:val="24"/>
                <w:lang w:eastAsia="ru-RU"/>
              </w:rPr>
              <w:t>1</w:t>
            </w:r>
          </w:p>
        </w:tc>
        <w:tc>
          <w:tcPr>
            <w:tcW w:w="1713" w:type="dxa"/>
          </w:tcPr>
          <w:p w14:paraId="5F2894A6" w14:textId="77777777" w:rsidR="00292D99" w:rsidRPr="00292D99" w:rsidRDefault="00292D99" w:rsidP="00292D99">
            <w:pPr>
              <w:widowControl w:val="0"/>
              <w:spacing w:after="0" w:line="240" w:lineRule="auto"/>
              <w:jc w:val="center"/>
              <w:rPr>
                <w:rFonts w:ascii="Times New Roman" w:eastAsia="Times New Roman" w:hAnsi="Times New Roman"/>
                <w:sz w:val="24"/>
                <w:lang w:val="en-US" w:eastAsia="ru-RU"/>
              </w:rPr>
            </w:pPr>
            <w:r w:rsidRPr="00292D99">
              <w:rPr>
                <w:rFonts w:ascii="Times New Roman" w:eastAsia="Times New Roman" w:hAnsi="Times New Roman"/>
                <w:sz w:val="24"/>
                <w:lang w:val="en-US" w:eastAsia="ru-RU"/>
              </w:rPr>
              <w:t>4</w:t>
            </w:r>
          </w:p>
        </w:tc>
        <w:tc>
          <w:tcPr>
            <w:tcW w:w="1984" w:type="dxa"/>
          </w:tcPr>
          <w:p w14:paraId="32DB7D52" w14:textId="77777777" w:rsidR="00292D99" w:rsidRPr="00292D99" w:rsidRDefault="00292D99" w:rsidP="00292D99">
            <w:pPr>
              <w:widowControl w:val="0"/>
              <w:spacing w:after="0" w:line="240" w:lineRule="auto"/>
              <w:jc w:val="center"/>
              <w:rPr>
                <w:rFonts w:ascii="Times New Roman" w:eastAsia="Times New Roman" w:hAnsi="Times New Roman"/>
                <w:sz w:val="24"/>
                <w:lang w:eastAsia="ru-RU"/>
              </w:rPr>
            </w:pPr>
            <w:r w:rsidRPr="00292D99">
              <w:rPr>
                <w:rFonts w:ascii="Times New Roman" w:eastAsia="Times New Roman" w:hAnsi="Times New Roman"/>
                <w:sz w:val="24"/>
                <w:lang w:val="en-US" w:eastAsia="ru-RU"/>
              </w:rPr>
              <w:t>2</w:t>
            </w:r>
            <w:r w:rsidRPr="00292D99">
              <w:rPr>
                <w:rFonts w:ascii="Times New Roman" w:eastAsia="Times New Roman" w:hAnsi="Times New Roman"/>
                <w:sz w:val="24"/>
                <w:lang w:eastAsia="ru-RU"/>
              </w:rPr>
              <w:t>3</w:t>
            </w:r>
          </w:p>
        </w:tc>
        <w:tc>
          <w:tcPr>
            <w:tcW w:w="2268" w:type="dxa"/>
          </w:tcPr>
          <w:p w14:paraId="2963848A" w14:textId="77777777" w:rsidR="00292D99" w:rsidRPr="00292D99" w:rsidRDefault="00292D99" w:rsidP="00292D99">
            <w:pPr>
              <w:widowControl w:val="0"/>
              <w:spacing w:after="0" w:line="240" w:lineRule="auto"/>
              <w:jc w:val="center"/>
              <w:rPr>
                <w:rFonts w:ascii="Times New Roman" w:eastAsia="Times New Roman" w:hAnsi="Times New Roman"/>
                <w:sz w:val="24"/>
                <w:lang w:eastAsia="ru-RU"/>
              </w:rPr>
            </w:pPr>
            <w:r w:rsidRPr="00292D99">
              <w:rPr>
                <w:rFonts w:ascii="Times New Roman" w:eastAsia="Times New Roman" w:hAnsi="Times New Roman"/>
                <w:sz w:val="24"/>
                <w:lang w:eastAsia="ru-RU"/>
              </w:rPr>
              <w:t>7</w:t>
            </w:r>
          </w:p>
        </w:tc>
        <w:tc>
          <w:tcPr>
            <w:tcW w:w="1695" w:type="dxa"/>
          </w:tcPr>
          <w:p w14:paraId="69E05C20" w14:textId="77777777" w:rsidR="00292D99" w:rsidRPr="00292D99" w:rsidRDefault="00292D99" w:rsidP="00292D99">
            <w:pPr>
              <w:widowControl w:val="0"/>
              <w:spacing w:after="0" w:line="240" w:lineRule="auto"/>
              <w:jc w:val="center"/>
              <w:rPr>
                <w:rFonts w:ascii="Times New Roman" w:eastAsia="Times New Roman" w:hAnsi="Times New Roman"/>
                <w:sz w:val="24"/>
                <w:lang w:val="en-US" w:eastAsia="ru-RU"/>
              </w:rPr>
            </w:pPr>
            <w:r w:rsidRPr="00292D99">
              <w:rPr>
                <w:rFonts w:ascii="Times New Roman" w:eastAsia="Times New Roman" w:hAnsi="Times New Roman"/>
                <w:sz w:val="24"/>
                <w:lang w:val="en-US" w:eastAsia="ru-RU"/>
              </w:rPr>
              <w:t>1,25</w:t>
            </w:r>
          </w:p>
        </w:tc>
      </w:tr>
      <w:tr w:rsidR="00292D99" w:rsidRPr="00292D99" w14:paraId="13626BB8" w14:textId="77777777" w:rsidTr="004603A5">
        <w:tc>
          <w:tcPr>
            <w:tcW w:w="1968" w:type="dxa"/>
          </w:tcPr>
          <w:p w14:paraId="7B7DECD8" w14:textId="77777777" w:rsidR="00292D99" w:rsidRPr="00292D99" w:rsidRDefault="00292D99" w:rsidP="00292D99">
            <w:pPr>
              <w:widowControl w:val="0"/>
              <w:spacing w:after="0" w:line="240" w:lineRule="auto"/>
              <w:jc w:val="center"/>
              <w:rPr>
                <w:rFonts w:ascii="Times New Roman" w:eastAsia="Times New Roman" w:hAnsi="Times New Roman"/>
                <w:sz w:val="24"/>
                <w:lang w:eastAsia="ru-RU"/>
              </w:rPr>
            </w:pPr>
            <w:r w:rsidRPr="00292D99">
              <w:rPr>
                <w:rFonts w:ascii="Times New Roman" w:eastAsia="Times New Roman" w:hAnsi="Times New Roman"/>
                <w:sz w:val="24"/>
                <w:lang w:eastAsia="ru-RU"/>
              </w:rPr>
              <w:t>2</w:t>
            </w:r>
          </w:p>
        </w:tc>
        <w:tc>
          <w:tcPr>
            <w:tcW w:w="1713" w:type="dxa"/>
          </w:tcPr>
          <w:p w14:paraId="28F4094A" w14:textId="77777777" w:rsidR="00292D99" w:rsidRPr="00292D99" w:rsidRDefault="00292D99" w:rsidP="00292D99">
            <w:pPr>
              <w:widowControl w:val="0"/>
              <w:spacing w:after="0" w:line="240" w:lineRule="auto"/>
              <w:jc w:val="center"/>
              <w:rPr>
                <w:rFonts w:ascii="Times New Roman" w:eastAsia="Times New Roman" w:hAnsi="Times New Roman"/>
                <w:sz w:val="24"/>
                <w:lang w:val="en-US" w:eastAsia="ru-RU"/>
              </w:rPr>
            </w:pPr>
            <w:r w:rsidRPr="00292D99">
              <w:rPr>
                <w:rFonts w:ascii="Times New Roman" w:eastAsia="Times New Roman" w:hAnsi="Times New Roman"/>
                <w:sz w:val="24"/>
                <w:lang w:val="en-US" w:eastAsia="ru-RU"/>
              </w:rPr>
              <w:t>10</w:t>
            </w:r>
          </w:p>
        </w:tc>
        <w:tc>
          <w:tcPr>
            <w:tcW w:w="1984" w:type="dxa"/>
          </w:tcPr>
          <w:p w14:paraId="3515283C" w14:textId="77777777" w:rsidR="00292D99" w:rsidRPr="00292D99" w:rsidRDefault="00292D99" w:rsidP="00292D99">
            <w:pPr>
              <w:widowControl w:val="0"/>
              <w:spacing w:after="0" w:line="240" w:lineRule="auto"/>
              <w:jc w:val="center"/>
              <w:rPr>
                <w:rFonts w:ascii="Times New Roman" w:eastAsia="Times New Roman" w:hAnsi="Times New Roman"/>
                <w:sz w:val="24"/>
                <w:lang w:val="en-US" w:eastAsia="ru-RU"/>
              </w:rPr>
            </w:pPr>
            <w:r w:rsidRPr="00292D99">
              <w:rPr>
                <w:rFonts w:ascii="Times New Roman" w:eastAsia="Times New Roman" w:hAnsi="Times New Roman"/>
                <w:sz w:val="24"/>
                <w:lang w:val="en-US" w:eastAsia="ru-RU"/>
              </w:rPr>
              <w:t>52</w:t>
            </w:r>
          </w:p>
        </w:tc>
        <w:tc>
          <w:tcPr>
            <w:tcW w:w="2268" w:type="dxa"/>
          </w:tcPr>
          <w:p w14:paraId="07B56329" w14:textId="77777777" w:rsidR="00292D99" w:rsidRPr="00292D99" w:rsidRDefault="00292D99" w:rsidP="00292D99">
            <w:pPr>
              <w:widowControl w:val="0"/>
              <w:spacing w:after="0" w:line="240" w:lineRule="auto"/>
              <w:jc w:val="center"/>
              <w:rPr>
                <w:rFonts w:ascii="Times New Roman" w:eastAsia="Times New Roman" w:hAnsi="Times New Roman"/>
                <w:sz w:val="24"/>
                <w:lang w:val="en-US" w:eastAsia="ru-RU"/>
              </w:rPr>
            </w:pPr>
            <w:r w:rsidRPr="00292D99">
              <w:rPr>
                <w:rFonts w:ascii="Times New Roman" w:eastAsia="Times New Roman" w:hAnsi="Times New Roman"/>
                <w:sz w:val="24"/>
                <w:lang w:val="en-US" w:eastAsia="ru-RU"/>
              </w:rPr>
              <w:t>7</w:t>
            </w:r>
          </w:p>
        </w:tc>
        <w:tc>
          <w:tcPr>
            <w:tcW w:w="1695" w:type="dxa"/>
          </w:tcPr>
          <w:p w14:paraId="54A9DBCF" w14:textId="77777777" w:rsidR="00292D99" w:rsidRPr="00292D99" w:rsidRDefault="00292D99" w:rsidP="00292D99">
            <w:pPr>
              <w:widowControl w:val="0"/>
              <w:spacing w:after="0" w:line="240" w:lineRule="auto"/>
              <w:jc w:val="center"/>
              <w:rPr>
                <w:rFonts w:ascii="Times New Roman" w:eastAsia="Times New Roman" w:hAnsi="Times New Roman"/>
                <w:sz w:val="24"/>
                <w:lang w:val="en-US" w:eastAsia="ru-RU"/>
              </w:rPr>
            </w:pPr>
            <w:r w:rsidRPr="00292D99">
              <w:rPr>
                <w:rFonts w:ascii="Times New Roman" w:eastAsia="Times New Roman" w:hAnsi="Times New Roman"/>
                <w:sz w:val="24"/>
                <w:lang w:val="en-US" w:eastAsia="ru-RU"/>
              </w:rPr>
              <w:t>1,8</w:t>
            </w:r>
          </w:p>
        </w:tc>
      </w:tr>
    </w:tbl>
    <w:p w14:paraId="41CB2B50" w14:textId="77777777" w:rsidR="00292D99" w:rsidRPr="00292D99" w:rsidRDefault="00292D99" w:rsidP="00292D99">
      <w:pPr>
        <w:spacing w:after="0" w:line="360" w:lineRule="auto"/>
        <w:jc w:val="both"/>
        <w:rPr>
          <w:rFonts w:ascii="Times New Roman" w:hAnsi="Times New Roman"/>
          <w:sz w:val="28"/>
          <w:lang w:eastAsia="ru-RU"/>
        </w:rPr>
      </w:pPr>
    </w:p>
    <w:p w14:paraId="2A49821E" w14:textId="77777777" w:rsidR="00292D99" w:rsidRPr="00292D99" w:rsidRDefault="00292D99" w:rsidP="00292D99">
      <w:pPr>
        <w:widowControl w:val="0"/>
        <w:spacing w:after="0" w:line="240" w:lineRule="auto"/>
        <w:jc w:val="both"/>
        <w:rPr>
          <w:rFonts w:ascii="Times New Roman" w:eastAsia="Times New Roman" w:hAnsi="Times New Roman"/>
          <w:sz w:val="28"/>
          <w:szCs w:val="24"/>
          <w:lang w:eastAsia="ru-RU"/>
        </w:rPr>
      </w:pPr>
      <w:r w:rsidRPr="00292D99">
        <w:rPr>
          <w:rFonts w:ascii="Times New Roman" w:eastAsia="Times New Roman" w:hAnsi="Times New Roman"/>
          <w:sz w:val="28"/>
          <w:szCs w:val="24"/>
          <w:lang w:eastAsia="ru-RU"/>
        </w:rPr>
        <w:t xml:space="preserve">Таблица В.3 – Расчет коэффициента применения элементарных функций для модели </w:t>
      </w:r>
      <w:r w:rsidRPr="00292D99">
        <w:rPr>
          <w:rFonts w:ascii="Times New Roman" w:eastAsia="Times New Roman" w:hAnsi="Times New Roman"/>
          <w:sz w:val="28"/>
          <w:szCs w:val="24"/>
          <w:lang w:val="en-US" w:eastAsia="ru-RU"/>
        </w:rPr>
        <w:t>AS</w:t>
      </w:r>
      <w:r w:rsidRPr="00292D99">
        <w:rPr>
          <w:rFonts w:ascii="Times New Roman" w:eastAsia="Times New Roman" w:hAnsi="Times New Roman"/>
          <w:sz w:val="28"/>
          <w:szCs w:val="24"/>
          <w:lang w:eastAsia="ru-RU"/>
        </w:rPr>
        <w:t>-</w:t>
      </w:r>
      <w:r w:rsidRPr="00292D99">
        <w:rPr>
          <w:rFonts w:ascii="Times New Roman" w:eastAsia="Times New Roman" w:hAnsi="Times New Roman"/>
          <w:sz w:val="28"/>
          <w:szCs w:val="24"/>
          <w:lang w:val="en-US" w:eastAsia="ru-RU"/>
        </w:rPr>
        <w:t>IS</w:t>
      </w:r>
      <w:r w:rsidRPr="00292D99">
        <w:rPr>
          <w:rFonts w:ascii="Times New Roman" w:eastAsia="Times New Roman" w:hAnsi="Times New Roman"/>
          <w:sz w:val="28"/>
          <w:szCs w:val="24"/>
          <w:lang w:eastAsia="ru-RU"/>
        </w:rPr>
        <w:t xml:space="preserve"> рассматриваемого процесса</w:t>
      </w:r>
    </w:p>
    <w:tbl>
      <w:tblPr>
        <w:tblStyle w:val="310"/>
        <w:tblW w:w="0" w:type="auto"/>
        <w:tblLook w:val="04A0" w:firstRow="1" w:lastRow="0" w:firstColumn="1" w:lastColumn="0" w:noHBand="0" w:noVBand="1"/>
      </w:tblPr>
      <w:tblGrid>
        <w:gridCol w:w="1925"/>
        <w:gridCol w:w="1926"/>
        <w:gridCol w:w="1925"/>
        <w:gridCol w:w="1926"/>
        <w:gridCol w:w="1926"/>
      </w:tblGrid>
      <w:tr w:rsidR="00292D99" w:rsidRPr="00292D99" w14:paraId="1E4AFEE0" w14:textId="77777777" w:rsidTr="004603A5">
        <w:tc>
          <w:tcPr>
            <w:tcW w:w="1925" w:type="dxa"/>
          </w:tcPr>
          <w:p w14:paraId="61117B82" w14:textId="77777777" w:rsidR="00292D99" w:rsidRPr="00292D99" w:rsidRDefault="00292D99" w:rsidP="00292D99">
            <w:pPr>
              <w:widowControl w:val="0"/>
              <w:spacing w:after="0" w:line="240" w:lineRule="auto"/>
              <w:jc w:val="center"/>
              <w:rPr>
                <w:rFonts w:ascii="Times New Roman" w:eastAsia="Times New Roman" w:hAnsi="Times New Roman"/>
                <w:sz w:val="24"/>
                <w:lang w:eastAsia="ru-RU"/>
              </w:rPr>
            </w:pPr>
            <w:r w:rsidRPr="00292D99">
              <w:rPr>
                <w:rFonts w:ascii="Times New Roman" w:eastAsia="Times New Roman" w:hAnsi="Times New Roman"/>
                <w:sz w:val="24"/>
                <w:lang w:eastAsia="ru-RU"/>
              </w:rPr>
              <w:t>Уровень декомпозиции</w:t>
            </w:r>
          </w:p>
        </w:tc>
        <w:tc>
          <w:tcPr>
            <w:tcW w:w="1926" w:type="dxa"/>
          </w:tcPr>
          <w:p w14:paraId="76BC166C" w14:textId="77777777" w:rsidR="00292D99" w:rsidRPr="00292D99" w:rsidRDefault="00292D99" w:rsidP="00292D99">
            <w:pPr>
              <w:widowControl w:val="0"/>
              <w:spacing w:after="0" w:line="240" w:lineRule="auto"/>
              <w:jc w:val="center"/>
              <w:rPr>
                <w:rFonts w:ascii="Times New Roman" w:eastAsia="Times New Roman" w:hAnsi="Times New Roman"/>
                <w:sz w:val="24"/>
                <w:lang w:eastAsia="ru-RU"/>
              </w:rPr>
            </w:pPr>
            <w:r w:rsidRPr="00292D99">
              <w:rPr>
                <w:rFonts w:ascii="Times New Roman" w:eastAsia="Times New Roman" w:hAnsi="Times New Roman"/>
                <w:sz w:val="24"/>
                <w:lang w:eastAsia="ru-RU"/>
              </w:rPr>
              <w:t xml:space="preserve">Значение </w:t>
            </w:r>
            <w:r w:rsidRPr="00292D99">
              <w:rPr>
                <w:rFonts w:ascii="Times New Roman" w:eastAsia="Times New Roman" w:hAnsi="Times New Roman"/>
                <w:sz w:val="24"/>
                <w:lang w:val="en-US" w:eastAsia="ru-RU"/>
              </w:rPr>
              <w:t>N</w:t>
            </w:r>
          </w:p>
        </w:tc>
        <w:tc>
          <w:tcPr>
            <w:tcW w:w="1925" w:type="dxa"/>
          </w:tcPr>
          <w:p w14:paraId="28B5122A" w14:textId="77777777" w:rsidR="00292D99" w:rsidRPr="00292D99" w:rsidRDefault="00292D99" w:rsidP="00292D99">
            <w:pPr>
              <w:widowControl w:val="0"/>
              <w:spacing w:after="0" w:line="240" w:lineRule="auto"/>
              <w:jc w:val="center"/>
              <w:rPr>
                <w:rFonts w:ascii="Times New Roman" w:eastAsia="Times New Roman" w:hAnsi="Times New Roman"/>
                <w:sz w:val="24"/>
                <w:lang w:eastAsia="ru-RU"/>
              </w:rPr>
            </w:pPr>
            <w:r w:rsidRPr="00292D99">
              <w:rPr>
                <w:rFonts w:ascii="Times New Roman" w:eastAsia="Times New Roman" w:hAnsi="Times New Roman"/>
                <w:sz w:val="24"/>
                <w:lang w:eastAsia="ru-RU"/>
              </w:rPr>
              <w:t xml:space="preserve">Значение </w:t>
            </w:r>
            <w:proofErr w:type="spellStart"/>
            <w:r w:rsidRPr="00292D99">
              <w:rPr>
                <w:rFonts w:ascii="Times New Roman" w:eastAsia="Times New Roman" w:hAnsi="Times New Roman"/>
                <w:sz w:val="24"/>
                <w:lang w:eastAsia="ru-RU"/>
              </w:rPr>
              <w:t>N</w:t>
            </w:r>
            <w:r w:rsidRPr="00292D99">
              <w:rPr>
                <w:rFonts w:ascii="Times New Roman" w:eastAsia="Times New Roman" w:hAnsi="Times New Roman"/>
                <w:sz w:val="24"/>
                <w:vertAlign w:val="subscript"/>
                <w:lang w:eastAsia="ru-RU"/>
              </w:rPr>
              <w:t>эл.ф</w:t>
            </w:r>
            <w:proofErr w:type="spellEnd"/>
            <w:r w:rsidRPr="00292D99">
              <w:rPr>
                <w:rFonts w:ascii="Times New Roman" w:eastAsia="Times New Roman" w:hAnsi="Times New Roman"/>
                <w:sz w:val="24"/>
                <w:vertAlign w:val="subscript"/>
                <w:lang w:eastAsia="ru-RU"/>
              </w:rPr>
              <w:t>.</w:t>
            </w:r>
          </w:p>
        </w:tc>
        <w:tc>
          <w:tcPr>
            <w:tcW w:w="1926" w:type="dxa"/>
          </w:tcPr>
          <w:p w14:paraId="4586A282" w14:textId="77777777" w:rsidR="00292D99" w:rsidRPr="00292D99" w:rsidRDefault="00292D99" w:rsidP="00292D99">
            <w:pPr>
              <w:widowControl w:val="0"/>
              <w:spacing w:after="0" w:line="240" w:lineRule="auto"/>
              <w:jc w:val="center"/>
              <w:rPr>
                <w:rFonts w:ascii="Times New Roman" w:eastAsia="Times New Roman" w:hAnsi="Times New Roman"/>
                <w:sz w:val="24"/>
                <w:lang w:eastAsia="ru-RU"/>
              </w:rPr>
            </w:pPr>
            <w:r w:rsidRPr="00292D99">
              <w:rPr>
                <w:rFonts w:ascii="Times New Roman" w:eastAsia="Times New Roman" w:hAnsi="Times New Roman"/>
                <w:sz w:val="24"/>
                <w:lang w:eastAsia="ru-RU"/>
              </w:rPr>
              <w:t xml:space="preserve">Значение </w:t>
            </w:r>
            <w:r w:rsidRPr="00292D99">
              <w:rPr>
                <w:rFonts w:ascii="Times New Roman" w:eastAsia="Times New Roman" w:hAnsi="Times New Roman"/>
                <w:sz w:val="24"/>
                <w:lang w:val="en-US" w:eastAsia="ru-RU"/>
              </w:rPr>
              <w:t>L</w:t>
            </w:r>
          </w:p>
        </w:tc>
        <w:tc>
          <w:tcPr>
            <w:tcW w:w="1926" w:type="dxa"/>
          </w:tcPr>
          <w:p w14:paraId="5915397B" w14:textId="77777777" w:rsidR="00292D99" w:rsidRPr="00292D99" w:rsidRDefault="00292D99" w:rsidP="00292D99">
            <w:pPr>
              <w:widowControl w:val="0"/>
              <w:spacing w:after="0" w:line="240" w:lineRule="auto"/>
              <w:jc w:val="center"/>
              <w:rPr>
                <w:rFonts w:ascii="Times New Roman" w:eastAsia="Times New Roman" w:hAnsi="Times New Roman"/>
                <w:sz w:val="24"/>
                <w:lang w:val="en-US" w:eastAsia="ru-RU"/>
              </w:rPr>
            </w:pPr>
            <w:r w:rsidRPr="00292D99">
              <w:rPr>
                <w:rFonts w:ascii="Times New Roman" w:eastAsia="Times New Roman" w:hAnsi="Times New Roman"/>
                <w:sz w:val="24"/>
                <w:lang w:eastAsia="ru-RU"/>
              </w:rPr>
              <w:t xml:space="preserve">Значение </w:t>
            </w:r>
            <w:proofErr w:type="spellStart"/>
            <w:r w:rsidRPr="00292D99">
              <w:rPr>
                <w:rFonts w:ascii="Times New Roman" w:eastAsia="Times New Roman" w:hAnsi="Times New Roman"/>
                <w:sz w:val="24"/>
                <w:lang w:eastAsia="ru-RU"/>
              </w:rPr>
              <w:t>К</w:t>
            </w:r>
            <w:r w:rsidRPr="00292D99">
              <w:rPr>
                <w:rFonts w:ascii="Times New Roman" w:eastAsia="Times New Roman" w:hAnsi="Times New Roman"/>
                <w:sz w:val="24"/>
                <w:vertAlign w:val="subscript"/>
                <w:lang w:eastAsia="ru-RU"/>
              </w:rPr>
              <w:t>эл.ф</w:t>
            </w:r>
            <w:proofErr w:type="spellEnd"/>
            <w:r w:rsidRPr="00292D99">
              <w:rPr>
                <w:rFonts w:ascii="Times New Roman" w:eastAsia="Times New Roman" w:hAnsi="Times New Roman"/>
                <w:sz w:val="24"/>
                <w:vertAlign w:val="subscript"/>
                <w:lang w:eastAsia="ru-RU"/>
              </w:rPr>
              <w:t>.</w:t>
            </w:r>
          </w:p>
        </w:tc>
      </w:tr>
      <w:tr w:rsidR="00292D99" w:rsidRPr="00292D99" w14:paraId="38A8A569" w14:textId="77777777" w:rsidTr="004603A5">
        <w:tc>
          <w:tcPr>
            <w:tcW w:w="1925" w:type="dxa"/>
          </w:tcPr>
          <w:p w14:paraId="3E208D06" w14:textId="77777777" w:rsidR="00292D99" w:rsidRPr="00292D99" w:rsidRDefault="00292D99" w:rsidP="00292D99">
            <w:pPr>
              <w:widowControl w:val="0"/>
              <w:spacing w:after="0" w:line="240" w:lineRule="auto"/>
              <w:jc w:val="center"/>
              <w:rPr>
                <w:rFonts w:ascii="Times New Roman" w:eastAsia="Times New Roman" w:hAnsi="Times New Roman"/>
                <w:sz w:val="24"/>
                <w:lang w:eastAsia="ru-RU"/>
              </w:rPr>
            </w:pPr>
            <w:r w:rsidRPr="00292D99">
              <w:rPr>
                <w:rFonts w:ascii="Times New Roman" w:eastAsia="Times New Roman" w:hAnsi="Times New Roman"/>
                <w:sz w:val="24"/>
                <w:lang w:eastAsia="ru-RU"/>
              </w:rPr>
              <w:t>0</w:t>
            </w:r>
          </w:p>
        </w:tc>
        <w:tc>
          <w:tcPr>
            <w:tcW w:w="1926" w:type="dxa"/>
          </w:tcPr>
          <w:p w14:paraId="01CEFB1F" w14:textId="77777777" w:rsidR="00292D99" w:rsidRPr="00292D99" w:rsidRDefault="00292D99" w:rsidP="00292D99">
            <w:pPr>
              <w:widowControl w:val="0"/>
              <w:spacing w:after="0" w:line="240" w:lineRule="auto"/>
              <w:jc w:val="center"/>
              <w:rPr>
                <w:rFonts w:ascii="Times New Roman" w:eastAsia="Times New Roman" w:hAnsi="Times New Roman"/>
                <w:sz w:val="24"/>
                <w:lang w:eastAsia="ru-RU"/>
              </w:rPr>
            </w:pPr>
            <w:r w:rsidRPr="00292D99">
              <w:rPr>
                <w:rFonts w:ascii="Times New Roman" w:eastAsia="Times New Roman" w:hAnsi="Times New Roman"/>
                <w:sz w:val="24"/>
                <w:lang w:eastAsia="ru-RU"/>
              </w:rPr>
              <w:t>1</w:t>
            </w:r>
          </w:p>
        </w:tc>
        <w:tc>
          <w:tcPr>
            <w:tcW w:w="1925" w:type="dxa"/>
          </w:tcPr>
          <w:p w14:paraId="7C8482DD" w14:textId="77777777" w:rsidR="00292D99" w:rsidRPr="00292D99" w:rsidRDefault="00292D99" w:rsidP="00292D99">
            <w:pPr>
              <w:widowControl w:val="0"/>
              <w:spacing w:after="0" w:line="240" w:lineRule="auto"/>
              <w:jc w:val="center"/>
              <w:rPr>
                <w:rFonts w:ascii="Times New Roman" w:eastAsia="Times New Roman" w:hAnsi="Times New Roman"/>
                <w:sz w:val="24"/>
                <w:lang w:eastAsia="ru-RU"/>
              </w:rPr>
            </w:pPr>
            <w:r w:rsidRPr="00292D99">
              <w:rPr>
                <w:rFonts w:ascii="Times New Roman" w:eastAsia="Times New Roman" w:hAnsi="Times New Roman"/>
                <w:sz w:val="24"/>
                <w:lang w:eastAsia="ru-RU"/>
              </w:rPr>
              <w:t>0</w:t>
            </w:r>
          </w:p>
        </w:tc>
        <w:tc>
          <w:tcPr>
            <w:tcW w:w="1926" w:type="dxa"/>
          </w:tcPr>
          <w:p w14:paraId="029D57BF" w14:textId="77777777" w:rsidR="00292D99" w:rsidRPr="00292D99" w:rsidRDefault="00292D99" w:rsidP="00292D99">
            <w:pPr>
              <w:widowControl w:val="0"/>
              <w:spacing w:after="0" w:line="240" w:lineRule="auto"/>
              <w:jc w:val="center"/>
              <w:rPr>
                <w:rFonts w:ascii="Times New Roman" w:eastAsia="Times New Roman" w:hAnsi="Times New Roman"/>
                <w:sz w:val="24"/>
                <w:lang w:val="en-US" w:eastAsia="ru-RU"/>
              </w:rPr>
            </w:pPr>
            <w:r w:rsidRPr="00292D99">
              <w:rPr>
                <w:rFonts w:ascii="Times New Roman" w:eastAsia="Times New Roman" w:hAnsi="Times New Roman"/>
                <w:sz w:val="24"/>
                <w:lang w:eastAsia="ru-RU"/>
              </w:rPr>
              <w:t>0</w:t>
            </w:r>
          </w:p>
        </w:tc>
        <w:tc>
          <w:tcPr>
            <w:tcW w:w="1926" w:type="dxa"/>
          </w:tcPr>
          <w:p w14:paraId="693BDD60" w14:textId="77777777" w:rsidR="00292D99" w:rsidRPr="00292D99" w:rsidRDefault="00292D99" w:rsidP="00292D99">
            <w:pPr>
              <w:widowControl w:val="0"/>
              <w:spacing w:after="0" w:line="240" w:lineRule="auto"/>
              <w:jc w:val="center"/>
              <w:rPr>
                <w:rFonts w:ascii="Times New Roman" w:eastAsia="Times New Roman" w:hAnsi="Times New Roman"/>
                <w:sz w:val="24"/>
                <w:lang w:val="en-US" w:eastAsia="ru-RU"/>
              </w:rPr>
            </w:pPr>
            <w:r w:rsidRPr="00292D99">
              <w:rPr>
                <w:rFonts w:ascii="Times New Roman" w:eastAsia="Times New Roman" w:hAnsi="Times New Roman"/>
                <w:sz w:val="24"/>
                <w:lang w:val="en-US" w:eastAsia="ru-RU"/>
              </w:rPr>
              <w:t>0,00</w:t>
            </w:r>
          </w:p>
        </w:tc>
      </w:tr>
      <w:tr w:rsidR="00292D99" w:rsidRPr="00292D99" w14:paraId="1EEB84BB" w14:textId="77777777" w:rsidTr="004603A5">
        <w:tc>
          <w:tcPr>
            <w:tcW w:w="1925" w:type="dxa"/>
          </w:tcPr>
          <w:p w14:paraId="38DE8F74" w14:textId="77777777" w:rsidR="00292D99" w:rsidRPr="00292D99" w:rsidRDefault="00292D99" w:rsidP="00292D99">
            <w:pPr>
              <w:widowControl w:val="0"/>
              <w:spacing w:after="0" w:line="240" w:lineRule="auto"/>
              <w:jc w:val="center"/>
              <w:rPr>
                <w:rFonts w:ascii="Times New Roman" w:eastAsia="Times New Roman" w:hAnsi="Times New Roman"/>
                <w:sz w:val="24"/>
                <w:lang w:eastAsia="ru-RU"/>
              </w:rPr>
            </w:pPr>
            <w:r w:rsidRPr="00292D99">
              <w:rPr>
                <w:rFonts w:ascii="Times New Roman" w:eastAsia="Times New Roman" w:hAnsi="Times New Roman"/>
                <w:sz w:val="24"/>
                <w:lang w:eastAsia="ru-RU"/>
              </w:rPr>
              <w:t>1</w:t>
            </w:r>
          </w:p>
        </w:tc>
        <w:tc>
          <w:tcPr>
            <w:tcW w:w="1926" w:type="dxa"/>
          </w:tcPr>
          <w:p w14:paraId="4D32149B" w14:textId="77777777" w:rsidR="00292D99" w:rsidRPr="00292D99" w:rsidRDefault="00292D99" w:rsidP="00292D99">
            <w:pPr>
              <w:widowControl w:val="0"/>
              <w:spacing w:after="0" w:line="240" w:lineRule="auto"/>
              <w:jc w:val="center"/>
              <w:rPr>
                <w:rFonts w:ascii="Times New Roman" w:eastAsia="Times New Roman" w:hAnsi="Times New Roman"/>
                <w:sz w:val="24"/>
                <w:lang w:val="en-US" w:eastAsia="ru-RU"/>
              </w:rPr>
            </w:pPr>
            <w:r w:rsidRPr="00292D99">
              <w:rPr>
                <w:rFonts w:ascii="Times New Roman" w:eastAsia="Times New Roman" w:hAnsi="Times New Roman"/>
                <w:sz w:val="24"/>
                <w:lang w:val="en-US" w:eastAsia="ru-RU"/>
              </w:rPr>
              <w:t>4</w:t>
            </w:r>
          </w:p>
        </w:tc>
        <w:tc>
          <w:tcPr>
            <w:tcW w:w="1925" w:type="dxa"/>
          </w:tcPr>
          <w:p w14:paraId="154D5262" w14:textId="77777777" w:rsidR="00292D99" w:rsidRPr="00292D99" w:rsidRDefault="00292D99" w:rsidP="00292D99">
            <w:pPr>
              <w:widowControl w:val="0"/>
              <w:spacing w:after="0" w:line="240" w:lineRule="auto"/>
              <w:jc w:val="center"/>
              <w:rPr>
                <w:rFonts w:ascii="Times New Roman" w:eastAsia="Times New Roman" w:hAnsi="Times New Roman"/>
                <w:sz w:val="24"/>
                <w:lang w:eastAsia="ru-RU"/>
              </w:rPr>
            </w:pPr>
            <w:r w:rsidRPr="00292D99">
              <w:rPr>
                <w:rFonts w:ascii="Times New Roman" w:eastAsia="Times New Roman" w:hAnsi="Times New Roman"/>
                <w:sz w:val="24"/>
                <w:lang w:eastAsia="ru-RU"/>
              </w:rPr>
              <w:t>1</w:t>
            </w:r>
          </w:p>
        </w:tc>
        <w:tc>
          <w:tcPr>
            <w:tcW w:w="1926" w:type="dxa"/>
          </w:tcPr>
          <w:p w14:paraId="525E256F" w14:textId="77777777" w:rsidR="00292D99" w:rsidRPr="00292D99" w:rsidRDefault="00292D99" w:rsidP="00292D99">
            <w:pPr>
              <w:widowControl w:val="0"/>
              <w:spacing w:after="0" w:line="240" w:lineRule="auto"/>
              <w:jc w:val="center"/>
              <w:rPr>
                <w:rFonts w:ascii="Times New Roman" w:eastAsia="Times New Roman" w:hAnsi="Times New Roman"/>
                <w:sz w:val="24"/>
                <w:lang w:val="en-US" w:eastAsia="ru-RU"/>
              </w:rPr>
            </w:pPr>
            <w:r w:rsidRPr="00292D99">
              <w:rPr>
                <w:rFonts w:ascii="Times New Roman" w:eastAsia="Times New Roman" w:hAnsi="Times New Roman"/>
                <w:sz w:val="24"/>
                <w:lang w:eastAsia="ru-RU"/>
              </w:rPr>
              <w:t>1</w:t>
            </w:r>
          </w:p>
        </w:tc>
        <w:tc>
          <w:tcPr>
            <w:tcW w:w="1926" w:type="dxa"/>
          </w:tcPr>
          <w:p w14:paraId="00CEF722" w14:textId="77777777" w:rsidR="00292D99" w:rsidRPr="00292D99" w:rsidRDefault="00292D99" w:rsidP="00292D99">
            <w:pPr>
              <w:widowControl w:val="0"/>
              <w:spacing w:after="0" w:line="240" w:lineRule="auto"/>
              <w:jc w:val="center"/>
              <w:rPr>
                <w:rFonts w:ascii="Times New Roman" w:eastAsia="Times New Roman" w:hAnsi="Times New Roman"/>
                <w:sz w:val="24"/>
                <w:lang w:eastAsia="ru-RU"/>
              </w:rPr>
            </w:pPr>
            <w:r w:rsidRPr="00292D99">
              <w:rPr>
                <w:rFonts w:ascii="Times New Roman" w:eastAsia="Times New Roman" w:hAnsi="Times New Roman"/>
                <w:sz w:val="24"/>
                <w:lang w:eastAsia="ru-RU"/>
              </w:rPr>
              <w:t>0,25</w:t>
            </w:r>
          </w:p>
        </w:tc>
      </w:tr>
      <w:tr w:rsidR="00292D99" w:rsidRPr="00292D99" w14:paraId="4F55B9DE" w14:textId="77777777" w:rsidTr="004603A5">
        <w:tc>
          <w:tcPr>
            <w:tcW w:w="1925" w:type="dxa"/>
          </w:tcPr>
          <w:p w14:paraId="4C4FC84F" w14:textId="77777777" w:rsidR="00292D99" w:rsidRPr="00292D99" w:rsidRDefault="00292D99" w:rsidP="00292D99">
            <w:pPr>
              <w:widowControl w:val="0"/>
              <w:spacing w:after="0" w:line="240" w:lineRule="auto"/>
              <w:jc w:val="center"/>
              <w:rPr>
                <w:rFonts w:ascii="Times New Roman" w:eastAsia="Times New Roman" w:hAnsi="Times New Roman"/>
                <w:sz w:val="24"/>
                <w:lang w:eastAsia="ru-RU"/>
              </w:rPr>
            </w:pPr>
            <w:r w:rsidRPr="00292D99">
              <w:rPr>
                <w:rFonts w:ascii="Times New Roman" w:eastAsia="Times New Roman" w:hAnsi="Times New Roman"/>
                <w:sz w:val="24"/>
                <w:lang w:eastAsia="ru-RU"/>
              </w:rPr>
              <w:t>2</w:t>
            </w:r>
          </w:p>
        </w:tc>
        <w:tc>
          <w:tcPr>
            <w:tcW w:w="1926" w:type="dxa"/>
          </w:tcPr>
          <w:p w14:paraId="2BC463E4" w14:textId="77777777" w:rsidR="00292D99" w:rsidRPr="00292D99" w:rsidRDefault="00292D99" w:rsidP="00292D99">
            <w:pPr>
              <w:widowControl w:val="0"/>
              <w:spacing w:after="0" w:line="240" w:lineRule="auto"/>
              <w:jc w:val="center"/>
              <w:rPr>
                <w:rFonts w:ascii="Times New Roman" w:eastAsia="Times New Roman" w:hAnsi="Times New Roman"/>
                <w:sz w:val="24"/>
                <w:lang w:val="en-US" w:eastAsia="ru-RU"/>
              </w:rPr>
            </w:pPr>
            <w:r w:rsidRPr="00292D99">
              <w:rPr>
                <w:rFonts w:ascii="Times New Roman" w:eastAsia="Times New Roman" w:hAnsi="Times New Roman"/>
                <w:sz w:val="24"/>
                <w:lang w:val="en-US" w:eastAsia="ru-RU"/>
              </w:rPr>
              <w:t>10</w:t>
            </w:r>
          </w:p>
        </w:tc>
        <w:tc>
          <w:tcPr>
            <w:tcW w:w="1925" w:type="dxa"/>
          </w:tcPr>
          <w:p w14:paraId="2838F440" w14:textId="77777777" w:rsidR="00292D99" w:rsidRPr="00292D99" w:rsidRDefault="00292D99" w:rsidP="00292D99">
            <w:pPr>
              <w:widowControl w:val="0"/>
              <w:spacing w:after="0" w:line="240" w:lineRule="auto"/>
              <w:jc w:val="center"/>
              <w:rPr>
                <w:rFonts w:ascii="Times New Roman" w:eastAsia="Times New Roman" w:hAnsi="Times New Roman"/>
                <w:sz w:val="24"/>
                <w:lang w:val="en-US" w:eastAsia="ru-RU"/>
              </w:rPr>
            </w:pPr>
            <w:r w:rsidRPr="00292D99">
              <w:rPr>
                <w:rFonts w:ascii="Times New Roman" w:eastAsia="Times New Roman" w:hAnsi="Times New Roman"/>
                <w:sz w:val="24"/>
                <w:lang w:val="en-US" w:eastAsia="ru-RU"/>
              </w:rPr>
              <w:t>10</w:t>
            </w:r>
          </w:p>
        </w:tc>
        <w:tc>
          <w:tcPr>
            <w:tcW w:w="1926" w:type="dxa"/>
          </w:tcPr>
          <w:p w14:paraId="2BFF0D99" w14:textId="77777777" w:rsidR="00292D99" w:rsidRPr="00292D99" w:rsidRDefault="00292D99" w:rsidP="00292D99">
            <w:pPr>
              <w:widowControl w:val="0"/>
              <w:spacing w:after="0" w:line="240" w:lineRule="auto"/>
              <w:jc w:val="center"/>
              <w:rPr>
                <w:rFonts w:ascii="Times New Roman" w:eastAsia="Times New Roman" w:hAnsi="Times New Roman"/>
                <w:sz w:val="24"/>
                <w:lang w:val="en-US" w:eastAsia="ru-RU"/>
              </w:rPr>
            </w:pPr>
            <w:r w:rsidRPr="00292D99">
              <w:rPr>
                <w:rFonts w:ascii="Times New Roman" w:eastAsia="Times New Roman" w:hAnsi="Times New Roman"/>
                <w:sz w:val="24"/>
                <w:lang w:val="en-US" w:eastAsia="ru-RU"/>
              </w:rPr>
              <w:t>2</w:t>
            </w:r>
          </w:p>
        </w:tc>
        <w:tc>
          <w:tcPr>
            <w:tcW w:w="1926" w:type="dxa"/>
          </w:tcPr>
          <w:p w14:paraId="72B971F5" w14:textId="77777777" w:rsidR="00292D99" w:rsidRPr="00292D99" w:rsidRDefault="00292D99" w:rsidP="00292D99">
            <w:pPr>
              <w:widowControl w:val="0"/>
              <w:spacing w:after="0" w:line="240" w:lineRule="auto"/>
              <w:jc w:val="center"/>
              <w:rPr>
                <w:rFonts w:ascii="Times New Roman" w:eastAsia="Times New Roman" w:hAnsi="Times New Roman"/>
                <w:sz w:val="24"/>
                <w:lang w:val="en-US" w:eastAsia="ru-RU"/>
              </w:rPr>
            </w:pPr>
            <w:r w:rsidRPr="00292D99">
              <w:rPr>
                <w:rFonts w:ascii="Times New Roman" w:eastAsia="Times New Roman" w:hAnsi="Times New Roman"/>
                <w:sz w:val="24"/>
                <w:lang w:val="en-US" w:eastAsia="ru-RU"/>
              </w:rPr>
              <w:t>2</w:t>
            </w:r>
          </w:p>
        </w:tc>
      </w:tr>
    </w:tbl>
    <w:p w14:paraId="26C848D9" w14:textId="77777777" w:rsidR="00292D99" w:rsidRPr="00292D99" w:rsidRDefault="00292D99" w:rsidP="00292D99">
      <w:pPr>
        <w:spacing w:after="160" w:line="259" w:lineRule="auto"/>
        <w:rPr>
          <w:rFonts w:ascii="Times New Roman" w:hAnsi="Times New Roman"/>
          <w:sz w:val="28"/>
        </w:rPr>
      </w:pPr>
      <w:r w:rsidRPr="00292D99">
        <w:rPr>
          <w:rFonts w:ascii="Times New Roman" w:hAnsi="Times New Roman"/>
          <w:sz w:val="28"/>
        </w:rPr>
        <w:br w:type="page"/>
      </w:r>
    </w:p>
    <w:p w14:paraId="6C9F8672" w14:textId="77777777" w:rsidR="00292D99" w:rsidRDefault="00292D99" w:rsidP="00292D99">
      <w:pPr>
        <w:keepNext/>
        <w:widowControl w:val="0"/>
        <w:spacing w:after="0" w:line="360" w:lineRule="auto"/>
        <w:jc w:val="center"/>
        <w:outlineLvl w:val="0"/>
        <w:rPr>
          <w:rFonts w:ascii="Times New Roman" w:eastAsia="Times New Roman" w:hAnsi="Times New Roman" w:cs="Arial"/>
          <w:b/>
          <w:bCs/>
          <w:kern w:val="32"/>
          <w:sz w:val="28"/>
          <w:szCs w:val="32"/>
          <w:lang w:val="en-US" w:eastAsia="ru-RU"/>
        </w:rPr>
      </w:pPr>
      <w:bookmarkStart w:id="33" w:name="_Toc196594388"/>
      <w:r w:rsidRPr="00292D99">
        <w:rPr>
          <w:rFonts w:ascii="Times New Roman" w:eastAsia="Times New Roman" w:hAnsi="Times New Roman" w:cs="Arial"/>
          <w:b/>
          <w:bCs/>
          <w:kern w:val="32"/>
          <w:sz w:val="28"/>
          <w:szCs w:val="32"/>
          <w:lang w:eastAsia="ru-RU"/>
        </w:rPr>
        <w:lastRenderedPageBreak/>
        <w:t>ПРИЛОЖЕНИЕ Г</w:t>
      </w:r>
      <w:bookmarkEnd w:id="33"/>
    </w:p>
    <w:p w14:paraId="437641E6" w14:textId="77777777" w:rsidR="0013724B" w:rsidRPr="00292D99" w:rsidRDefault="0013724B" w:rsidP="00292D99">
      <w:pPr>
        <w:keepNext/>
        <w:widowControl w:val="0"/>
        <w:spacing w:after="0" w:line="360" w:lineRule="auto"/>
        <w:jc w:val="center"/>
        <w:outlineLvl w:val="0"/>
        <w:rPr>
          <w:rFonts w:ascii="Times New Roman" w:hAnsi="Times New Roman" w:cs="Arial"/>
          <w:b/>
          <w:bCs/>
          <w:kern w:val="32"/>
          <w:sz w:val="28"/>
          <w:szCs w:val="32"/>
          <w:lang w:val="en-US" w:eastAsia="ru-RU"/>
        </w:rPr>
      </w:pPr>
    </w:p>
    <w:p w14:paraId="3EF5A68B" w14:textId="77777777" w:rsidR="00292D99" w:rsidRPr="00292D99" w:rsidRDefault="00292D99" w:rsidP="00292D99">
      <w:pPr>
        <w:spacing w:after="0" w:line="360" w:lineRule="auto"/>
        <w:jc w:val="center"/>
        <w:rPr>
          <w:rFonts w:ascii="Times New Roman" w:hAnsi="Times New Roman"/>
          <w:sz w:val="28"/>
        </w:rPr>
      </w:pPr>
      <w:r w:rsidRPr="00292D99">
        <w:rPr>
          <w:rFonts w:ascii="Times New Roman" w:hAnsi="Times New Roman"/>
          <w:sz w:val="28"/>
        </w:rPr>
        <w:t xml:space="preserve">Диаграммы декомпозиции модели </w:t>
      </w:r>
      <w:r w:rsidRPr="00292D99">
        <w:rPr>
          <w:rFonts w:ascii="Times New Roman" w:hAnsi="Times New Roman"/>
          <w:sz w:val="28"/>
          <w:lang w:val="en-US"/>
        </w:rPr>
        <w:t>TO</w:t>
      </w:r>
      <w:r w:rsidRPr="00292D99">
        <w:rPr>
          <w:rFonts w:ascii="Times New Roman" w:hAnsi="Times New Roman"/>
          <w:sz w:val="28"/>
        </w:rPr>
        <w:t>-</w:t>
      </w:r>
      <w:r w:rsidRPr="00292D99">
        <w:rPr>
          <w:rFonts w:ascii="Times New Roman" w:hAnsi="Times New Roman"/>
          <w:sz w:val="28"/>
          <w:lang w:val="en-US"/>
        </w:rPr>
        <w:t>BE</w:t>
      </w:r>
      <w:r w:rsidRPr="00292D99">
        <w:rPr>
          <w:rFonts w:ascii="Times New Roman" w:hAnsi="Times New Roman"/>
          <w:sz w:val="28"/>
        </w:rPr>
        <w:t xml:space="preserve"> бизнес-процесса продаж музыкального оборудования</w:t>
      </w:r>
    </w:p>
    <w:p w14:paraId="71030852" w14:textId="77777777" w:rsidR="00292D99" w:rsidRPr="00292D99" w:rsidRDefault="00292D99" w:rsidP="00292D99">
      <w:pPr>
        <w:spacing w:after="0" w:line="360" w:lineRule="auto"/>
        <w:jc w:val="both"/>
        <w:rPr>
          <w:rFonts w:ascii="Times New Roman" w:hAnsi="Times New Roman"/>
          <w:sz w:val="28"/>
          <w:lang w:eastAsia="ru-RU"/>
        </w:rPr>
      </w:pPr>
    </w:p>
    <w:p w14:paraId="1C632C39" w14:textId="77777777" w:rsidR="00292D99" w:rsidRPr="00292D99" w:rsidRDefault="00292D99" w:rsidP="00292D99">
      <w:pPr>
        <w:spacing w:after="0" w:line="240" w:lineRule="auto"/>
        <w:jc w:val="center"/>
        <w:rPr>
          <w:rFonts w:ascii="Times New Roman" w:hAnsi="Times New Roman"/>
          <w:sz w:val="28"/>
          <w:lang w:eastAsia="ru-RU"/>
        </w:rPr>
      </w:pPr>
      <w:r w:rsidRPr="00292D99">
        <w:rPr>
          <w:rFonts w:ascii="Times New Roman" w:hAnsi="Times New Roman"/>
          <w:noProof/>
          <w:sz w:val="28"/>
          <w:lang w:eastAsia="ru-RU"/>
        </w:rPr>
        <w:drawing>
          <wp:inline distT="0" distB="0" distL="0" distR="0" wp14:anchorId="62F179A6" wp14:editId="64D4B091">
            <wp:extent cx="6120130" cy="3315335"/>
            <wp:effectExtent l="0" t="0" r="0" b="0"/>
            <wp:docPr id="5431028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102862" name=""/>
                    <pic:cNvPicPr/>
                  </pic:nvPicPr>
                  <pic:blipFill>
                    <a:blip r:embed="rId21"/>
                    <a:stretch>
                      <a:fillRect/>
                    </a:stretch>
                  </pic:blipFill>
                  <pic:spPr>
                    <a:xfrm>
                      <a:off x="0" y="0"/>
                      <a:ext cx="6120130" cy="3315335"/>
                    </a:xfrm>
                    <a:prstGeom prst="rect">
                      <a:avLst/>
                    </a:prstGeom>
                  </pic:spPr>
                </pic:pic>
              </a:graphicData>
            </a:graphic>
          </wp:inline>
        </w:drawing>
      </w:r>
    </w:p>
    <w:p w14:paraId="23A4590E" w14:textId="77777777" w:rsidR="00292D99" w:rsidRPr="00292D99" w:rsidRDefault="00292D99" w:rsidP="00292D99">
      <w:pPr>
        <w:spacing w:after="0" w:line="240" w:lineRule="auto"/>
        <w:jc w:val="center"/>
        <w:rPr>
          <w:rFonts w:ascii="Times New Roman" w:hAnsi="Times New Roman"/>
          <w:sz w:val="28"/>
          <w:lang w:eastAsia="ru-RU"/>
        </w:rPr>
      </w:pPr>
      <w:r w:rsidRPr="00292D99">
        <w:rPr>
          <w:rFonts w:ascii="Times New Roman" w:hAnsi="Times New Roman"/>
          <w:sz w:val="28"/>
          <w:lang w:eastAsia="ru-RU"/>
        </w:rPr>
        <w:t xml:space="preserve">Рисунок Г.1 – Декомпозиция первого уровня модели </w:t>
      </w:r>
      <w:r w:rsidRPr="00292D99">
        <w:rPr>
          <w:rFonts w:ascii="Times New Roman" w:hAnsi="Times New Roman"/>
          <w:sz w:val="28"/>
          <w:lang w:val="en-US" w:eastAsia="ru-RU"/>
        </w:rPr>
        <w:t>TO</w:t>
      </w:r>
      <w:r w:rsidRPr="00292D99">
        <w:rPr>
          <w:rFonts w:ascii="Times New Roman" w:hAnsi="Times New Roman"/>
          <w:sz w:val="28"/>
          <w:lang w:eastAsia="ru-RU"/>
        </w:rPr>
        <w:t>-</w:t>
      </w:r>
      <w:r w:rsidRPr="00292D99">
        <w:rPr>
          <w:rFonts w:ascii="Times New Roman" w:hAnsi="Times New Roman"/>
          <w:sz w:val="28"/>
          <w:lang w:val="en-US" w:eastAsia="ru-RU"/>
        </w:rPr>
        <w:t>BE</w:t>
      </w:r>
      <w:r w:rsidRPr="00292D99">
        <w:rPr>
          <w:rFonts w:ascii="Times New Roman" w:hAnsi="Times New Roman"/>
          <w:sz w:val="28"/>
          <w:lang w:eastAsia="ru-RU"/>
        </w:rPr>
        <w:t xml:space="preserve"> рассматриваемого процесса</w:t>
      </w:r>
    </w:p>
    <w:p w14:paraId="72F93976" w14:textId="77777777" w:rsidR="00292D99" w:rsidRPr="00292D99" w:rsidRDefault="00292D99" w:rsidP="00292D99">
      <w:pPr>
        <w:spacing w:after="0" w:line="360" w:lineRule="auto"/>
        <w:jc w:val="both"/>
        <w:rPr>
          <w:rFonts w:ascii="Times New Roman" w:hAnsi="Times New Roman"/>
          <w:sz w:val="28"/>
          <w:lang w:eastAsia="ru-RU"/>
        </w:rPr>
      </w:pPr>
    </w:p>
    <w:p w14:paraId="5E1E59BA" w14:textId="77777777" w:rsidR="00292D99" w:rsidRPr="00292D99" w:rsidRDefault="00292D99" w:rsidP="00292D99">
      <w:pPr>
        <w:spacing w:after="0" w:line="240" w:lineRule="auto"/>
        <w:jc w:val="center"/>
        <w:rPr>
          <w:rFonts w:ascii="Times New Roman" w:hAnsi="Times New Roman"/>
          <w:sz w:val="28"/>
          <w:lang w:eastAsia="ru-RU"/>
        </w:rPr>
      </w:pPr>
      <w:r w:rsidRPr="00292D99">
        <w:rPr>
          <w:rFonts w:ascii="Times New Roman" w:hAnsi="Times New Roman"/>
          <w:noProof/>
          <w:sz w:val="28"/>
          <w:lang w:eastAsia="ru-RU"/>
        </w:rPr>
        <w:drawing>
          <wp:inline distT="0" distB="0" distL="0" distR="0" wp14:anchorId="4E868DA8" wp14:editId="49A8DF95">
            <wp:extent cx="5873422" cy="3197536"/>
            <wp:effectExtent l="0" t="0" r="0" b="3175"/>
            <wp:docPr id="17827702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770210" name=""/>
                    <pic:cNvPicPr/>
                  </pic:nvPicPr>
                  <pic:blipFill>
                    <a:blip r:embed="rId22"/>
                    <a:stretch>
                      <a:fillRect/>
                    </a:stretch>
                  </pic:blipFill>
                  <pic:spPr>
                    <a:xfrm>
                      <a:off x="0" y="0"/>
                      <a:ext cx="5931737" cy="3229283"/>
                    </a:xfrm>
                    <a:prstGeom prst="rect">
                      <a:avLst/>
                    </a:prstGeom>
                  </pic:spPr>
                </pic:pic>
              </a:graphicData>
            </a:graphic>
          </wp:inline>
        </w:drawing>
      </w:r>
    </w:p>
    <w:p w14:paraId="4D652A22" w14:textId="77777777" w:rsidR="00292D99" w:rsidRPr="00292D99" w:rsidRDefault="00292D99" w:rsidP="00292D99">
      <w:pPr>
        <w:spacing w:after="0" w:line="240" w:lineRule="auto"/>
        <w:jc w:val="center"/>
        <w:rPr>
          <w:rFonts w:ascii="Times New Roman" w:hAnsi="Times New Roman"/>
          <w:sz w:val="28"/>
          <w:lang w:eastAsia="ru-RU"/>
        </w:rPr>
      </w:pPr>
      <w:r w:rsidRPr="00292D99">
        <w:rPr>
          <w:rFonts w:ascii="Times New Roman" w:hAnsi="Times New Roman"/>
          <w:sz w:val="28"/>
          <w:lang w:eastAsia="ru-RU"/>
        </w:rPr>
        <w:t xml:space="preserve">Рисунок Г.2 – Декомпозиция второго уровня модели </w:t>
      </w:r>
      <w:r w:rsidRPr="00292D99">
        <w:rPr>
          <w:rFonts w:ascii="Times New Roman" w:hAnsi="Times New Roman"/>
          <w:sz w:val="28"/>
          <w:lang w:val="en-US" w:eastAsia="ru-RU"/>
        </w:rPr>
        <w:t>TO</w:t>
      </w:r>
      <w:r w:rsidRPr="00292D99">
        <w:rPr>
          <w:rFonts w:ascii="Times New Roman" w:hAnsi="Times New Roman"/>
          <w:sz w:val="28"/>
          <w:lang w:eastAsia="ru-RU"/>
        </w:rPr>
        <w:t>-</w:t>
      </w:r>
      <w:r w:rsidRPr="00292D99">
        <w:rPr>
          <w:rFonts w:ascii="Times New Roman" w:hAnsi="Times New Roman"/>
          <w:sz w:val="28"/>
          <w:lang w:val="en-US" w:eastAsia="ru-RU"/>
        </w:rPr>
        <w:t>BE</w:t>
      </w:r>
      <w:r w:rsidRPr="00292D99">
        <w:rPr>
          <w:rFonts w:ascii="Times New Roman" w:hAnsi="Times New Roman"/>
          <w:sz w:val="28"/>
          <w:lang w:eastAsia="ru-RU"/>
        </w:rPr>
        <w:t xml:space="preserve"> – управление поставками товара</w:t>
      </w:r>
    </w:p>
    <w:p w14:paraId="3D0E33F7" w14:textId="77777777" w:rsidR="00292D99" w:rsidRPr="00292D99" w:rsidRDefault="00292D99" w:rsidP="00292D99">
      <w:pPr>
        <w:spacing w:after="0" w:line="240" w:lineRule="auto"/>
        <w:jc w:val="center"/>
        <w:rPr>
          <w:rFonts w:ascii="Times New Roman" w:hAnsi="Times New Roman"/>
          <w:sz w:val="28"/>
          <w:lang w:eastAsia="ru-RU"/>
        </w:rPr>
      </w:pPr>
      <w:r w:rsidRPr="00292D99">
        <w:rPr>
          <w:rFonts w:ascii="Times New Roman" w:hAnsi="Times New Roman"/>
          <w:noProof/>
          <w:sz w:val="28"/>
          <w:lang w:eastAsia="ru-RU"/>
        </w:rPr>
        <w:lastRenderedPageBreak/>
        <w:drawing>
          <wp:inline distT="0" distB="0" distL="0" distR="0" wp14:anchorId="4D52832D" wp14:editId="717F2AEA">
            <wp:extent cx="6120130" cy="3366770"/>
            <wp:effectExtent l="0" t="0" r="0" b="5080"/>
            <wp:docPr id="905075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07505" name=""/>
                    <pic:cNvPicPr/>
                  </pic:nvPicPr>
                  <pic:blipFill>
                    <a:blip r:embed="rId23"/>
                    <a:stretch>
                      <a:fillRect/>
                    </a:stretch>
                  </pic:blipFill>
                  <pic:spPr>
                    <a:xfrm>
                      <a:off x="0" y="0"/>
                      <a:ext cx="6120130" cy="3366770"/>
                    </a:xfrm>
                    <a:prstGeom prst="rect">
                      <a:avLst/>
                    </a:prstGeom>
                  </pic:spPr>
                </pic:pic>
              </a:graphicData>
            </a:graphic>
          </wp:inline>
        </w:drawing>
      </w:r>
    </w:p>
    <w:p w14:paraId="64EC6DDC" w14:textId="77777777" w:rsidR="00292D99" w:rsidRPr="00292D99" w:rsidRDefault="00292D99" w:rsidP="00292D99">
      <w:pPr>
        <w:spacing w:after="0" w:line="240" w:lineRule="auto"/>
        <w:jc w:val="center"/>
        <w:rPr>
          <w:rFonts w:ascii="Times New Roman" w:hAnsi="Times New Roman"/>
          <w:sz w:val="28"/>
          <w:lang w:eastAsia="ru-RU"/>
        </w:rPr>
      </w:pPr>
      <w:r w:rsidRPr="00292D99">
        <w:rPr>
          <w:rFonts w:ascii="Times New Roman" w:hAnsi="Times New Roman"/>
          <w:sz w:val="28"/>
          <w:lang w:eastAsia="ru-RU"/>
        </w:rPr>
        <w:t xml:space="preserve">Рисунок Г.3 – Декомпозиция второго уровня модели </w:t>
      </w:r>
      <w:r w:rsidRPr="00292D99">
        <w:rPr>
          <w:rFonts w:ascii="Times New Roman" w:hAnsi="Times New Roman"/>
          <w:sz w:val="28"/>
          <w:lang w:val="en-US" w:eastAsia="ru-RU"/>
        </w:rPr>
        <w:t>TO</w:t>
      </w:r>
      <w:r w:rsidRPr="00292D99">
        <w:rPr>
          <w:rFonts w:ascii="Times New Roman" w:hAnsi="Times New Roman"/>
          <w:sz w:val="28"/>
          <w:lang w:eastAsia="ru-RU"/>
        </w:rPr>
        <w:t>-</w:t>
      </w:r>
      <w:r w:rsidRPr="00292D99">
        <w:rPr>
          <w:rFonts w:ascii="Times New Roman" w:hAnsi="Times New Roman"/>
          <w:sz w:val="28"/>
          <w:lang w:val="en-US" w:eastAsia="ru-RU"/>
        </w:rPr>
        <w:t>BE</w:t>
      </w:r>
      <w:r w:rsidRPr="00292D99">
        <w:rPr>
          <w:rFonts w:ascii="Times New Roman" w:hAnsi="Times New Roman"/>
          <w:sz w:val="28"/>
          <w:lang w:eastAsia="ru-RU"/>
        </w:rPr>
        <w:t xml:space="preserve"> – добавление </w:t>
      </w:r>
      <w:proofErr w:type="spellStart"/>
      <w:r w:rsidRPr="00292D99">
        <w:rPr>
          <w:rFonts w:ascii="Times New Roman" w:hAnsi="Times New Roman"/>
          <w:sz w:val="28"/>
          <w:lang w:eastAsia="ru-RU"/>
        </w:rPr>
        <w:t>приобритаемых</w:t>
      </w:r>
      <w:proofErr w:type="spellEnd"/>
      <w:r w:rsidRPr="00292D99">
        <w:rPr>
          <w:rFonts w:ascii="Times New Roman" w:hAnsi="Times New Roman"/>
          <w:sz w:val="28"/>
          <w:lang w:eastAsia="ru-RU"/>
        </w:rPr>
        <w:t xml:space="preserve"> клиентом товаров в корзину</w:t>
      </w:r>
    </w:p>
    <w:p w14:paraId="5D3F76AC" w14:textId="77777777" w:rsidR="00292D99" w:rsidRPr="00292D99" w:rsidRDefault="00292D99" w:rsidP="00292D99">
      <w:pPr>
        <w:spacing w:after="0" w:line="360" w:lineRule="auto"/>
        <w:jc w:val="both"/>
        <w:rPr>
          <w:rFonts w:ascii="Times New Roman" w:hAnsi="Times New Roman"/>
          <w:sz w:val="28"/>
        </w:rPr>
      </w:pPr>
    </w:p>
    <w:p w14:paraId="66B897F2" w14:textId="77777777" w:rsidR="00292D99" w:rsidRPr="00292D99" w:rsidRDefault="00292D99" w:rsidP="00292D99">
      <w:pPr>
        <w:spacing w:after="0" w:line="240" w:lineRule="auto"/>
        <w:jc w:val="center"/>
        <w:rPr>
          <w:rFonts w:ascii="Times New Roman" w:hAnsi="Times New Roman"/>
          <w:sz w:val="28"/>
        </w:rPr>
      </w:pPr>
      <w:r w:rsidRPr="00292D99">
        <w:rPr>
          <w:rFonts w:ascii="Times New Roman" w:hAnsi="Times New Roman"/>
          <w:noProof/>
          <w:sz w:val="28"/>
        </w:rPr>
        <w:drawing>
          <wp:inline distT="0" distB="0" distL="0" distR="0" wp14:anchorId="369E3D7B" wp14:editId="6FA975DE">
            <wp:extent cx="6120130" cy="3304540"/>
            <wp:effectExtent l="0" t="0" r="0" b="0"/>
            <wp:docPr id="14314445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444508" name=""/>
                    <pic:cNvPicPr/>
                  </pic:nvPicPr>
                  <pic:blipFill>
                    <a:blip r:embed="rId24"/>
                    <a:stretch>
                      <a:fillRect/>
                    </a:stretch>
                  </pic:blipFill>
                  <pic:spPr>
                    <a:xfrm>
                      <a:off x="0" y="0"/>
                      <a:ext cx="6120130" cy="3304540"/>
                    </a:xfrm>
                    <a:prstGeom prst="rect">
                      <a:avLst/>
                    </a:prstGeom>
                  </pic:spPr>
                </pic:pic>
              </a:graphicData>
            </a:graphic>
          </wp:inline>
        </w:drawing>
      </w:r>
    </w:p>
    <w:p w14:paraId="1C06BEE3" w14:textId="4706D891" w:rsidR="0074476A" w:rsidRPr="00292D99" w:rsidRDefault="00292D99" w:rsidP="00292D99">
      <w:pPr>
        <w:spacing w:after="0" w:line="360" w:lineRule="auto"/>
        <w:jc w:val="center"/>
        <w:rPr>
          <w:rFonts w:ascii="Times New Roman" w:eastAsia="Times New Roman" w:hAnsi="Times New Roman"/>
          <w:sz w:val="28"/>
          <w:szCs w:val="28"/>
          <w:lang w:eastAsia="ru-RU"/>
        </w:rPr>
      </w:pPr>
      <w:r w:rsidRPr="00292D99">
        <w:rPr>
          <w:rFonts w:ascii="Times New Roman" w:hAnsi="Times New Roman"/>
          <w:sz w:val="28"/>
          <w:lang w:eastAsia="ru-RU"/>
        </w:rPr>
        <w:t xml:space="preserve">Рисунок Г.4 – Декомпозиция второго уровня модели </w:t>
      </w:r>
      <w:r w:rsidRPr="00292D99">
        <w:rPr>
          <w:rFonts w:ascii="Times New Roman" w:hAnsi="Times New Roman"/>
          <w:sz w:val="28"/>
          <w:lang w:val="en-US" w:eastAsia="ru-RU"/>
        </w:rPr>
        <w:t>TO</w:t>
      </w:r>
      <w:r w:rsidRPr="00292D99">
        <w:rPr>
          <w:rFonts w:ascii="Times New Roman" w:hAnsi="Times New Roman"/>
          <w:sz w:val="28"/>
          <w:lang w:eastAsia="ru-RU"/>
        </w:rPr>
        <w:t>-</w:t>
      </w:r>
      <w:r w:rsidRPr="00292D99">
        <w:rPr>
          <w:rFonts w:ascii="Times New Roman" w:hAnsi="Times New Roman"/>
          <w:sz w:val="28"/>
          <w:lang w:val="en-US" w:eastAsia="ru-RU"/>
        </w:rPr>
        <w:t>BE</w:t>
      </w:r>
      <w:r w:rsidRPr="00292D99">
        <w:rPr>
          <w:rFonts w:ascii="Times New Roman" w:hAnsi="Times New Roman"/>
          <w:sz w:val="28"/>
          <w:lang w:eastAsia="ru-RU"/>
        </w:rPr>
        <w:t xml:space="preserve"> – оформление продажи</w:t>
      </w:r>
    </w:p>
    <w:p w14:paraId="3DA3ADBB" w14:textId="77777777" w:rsidR="005F5AC0" w:rsidRPr="005F5AC0" w:rsidRDefault="005F5AC0" w:rsidP="005F5AC0">
      <w:pPr>
        <w:spacing w:after="0" w:line="360" w:lineRule="auto"/>
        <w:jc w:val="both"/>
        <w:rPr>
          <w:rFonts w:ascii="Times New Roman" w:eastAsia="Times New Roman" w:hAnsi="Times New Roman"/>
          <w:sz w:val="28"/>
          <w:szCs w:val="28"/>
          <w:lang w:eastAsia="ru-RU"/>
        </w:rPr>
      </w:pPr>
    </w:p>
    <w:p w14:paraId="229FB51E" w14:textId="77777777" w:rsidR="003415A2" w:rsidRDefault="003415A2" w:rsidP="003F6B67">
      <w:pPr>
        <w:spacing w:after="0" w:line="360" w:lineRule="auto"/>
        <w:rPr>
          <w:rFonts w:ascii="Times New Roman" w:hAnsi="Times New Roman"/>
          <w:bCs/>
          <w:sz w:val="28"/>
          <w:szCs w:val="28"/>
        </w:rPr>
      </w:pPr>
    </w:p>
    <w:sectPr w:rsidR="003415A2" w:rsidSect="0046105A">
      <w:footerReference w:type="even" r:id="rId25"/>
      <w:footerReference w:type="default" r:id="rId26"/>
      <w:pgSz w:w="11906" w:h="16838"/>
      <w:pgMar w:top="1134" w:right="567" w:bottom="1134" w:left="1701"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248D8C" w14:textId="77777777" w:rsidR="00091090" w:rsidRDefault="00091090" w:rsidP="001B6F49">
      <w:pPr>
        <w:spacing w:after="0" w:line="240" w:lineRule="auto"/>
      </w:pPr>
      <w:r>
        <w:separator/>
      </w:r>
    </w:p>
  </w:endnote>
  <w:endnote w:type="continuationSeparator" w:id="0">
    <w:p w14:paraId="1A024C2C" w14:textId="77777777" w:rsidR="00091090" w:rsidRDefault="00091090" w:rsidP="001B6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Lucida Grande">
    <w:altName w:val="Times New Roman"/>
    <w:charset w:val="00"/>
    <w:family w:val="auto"/>
    <w:pitch w:val="variable"/>
  </w:font>
  <w:font w:name="ヒラギノ角ゴ Pro W3">
    <w:altName w:val="Times New Roman"/>
    <w:charset w:val="00"/>
    <w:family w:val="roman"/>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ADD35C" w14:textId="1BE10AA6" w:rsidR="007F521A" w:rsidRDefault="007F521A" w:rsidP="003646E9">
    <w:pPr>
      <w:pStyle w:val="a9"/>
      <w:framePr w:wrap="around" w:vAnchor="text" w:hAnchor="margin" w:xAlign="right" w:y="1"/>
      <w:rPr>
        <w:rStyle w:val="affa"/>
      </w:rPr>
    </w:pPr>
    <w:r>
      <w:rPr>
        <w:rStyle w:val="affa"/>
      </w:rPr>
      <w:fldChar w:fldCharType="begin"/>
    </w:r>
    <w:r>
      <w:rPr>
        <w:rStyle w:val="affa"/>
      </w:rPr>
      <w:instrText xml:space="preserve">PAGE  </w:instrText>
    </w:r>
    <w:r>
      <w:rPr>
        <w:rStyle w:val="affa"/>
      </w:rPr>
      <w:fldChar w:fldCharType="separate"/>
    </w:r>
    <w:r w:rsidR="00276A29">
      <w:rPr>
        <w:rStyle w:val="affa"/>
        <w:noProof/>
      </w:rPr>
      <w:t>2</w:t>
    </w:r>
    <w:r>
      <w:rPr>
        <w:rStyle w:val="affa"/>
      </w:rPr>
      <w:fldChar w:fldCharType="end"/>
    </w:r>
  </w:p>
  <w:p w14:paraId="049227B9" w14:textId="77777777" w:rsidR="007F521A" w:rsidRDefault="007F521A" w:rsidP="007A542C">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35246997"/>
      <w:docPartObj>
        <w:docPartGallery w:val="Page Numbers (Bottom of Page)"/>
        <w:docPartUnique/>
      </w:docPartObj>
    </w:sdtPr>
    <w:sdtEndPr>
      <w:rPr>
        <w:rFonts w:ascii="Times New Roman" w:hAnsi="Times New Roman"/>
        <w:sz w:val="28"/>
        <w:szCs w:val="28"/>
      </w:rPr>
    </w:sdtEndPr>
    <w:sdtContent>
      <w:p w14:paraId="234BB5CC" w14:textId="7C65C34E" w:rsidR="007F521A" w:rsidRPr="00E822BC" w:rsidRDefault="00E822BC" w:rsidP="00E822BC">
        <w:pPr>
          <w:pStyle w:val="a9"/>
          <w:jc w:val="center"/>
          <w:rPr>
            <w:rFonts w:ascii="Times New Roman" w:hAnsi="Times New Roman"/>
            <w:sz w:val="28"/>
            <w:szCs w:val="28"/>
          </w:rPr>
        </w:pPr>
        <w:r w:rsidRPr="00E822BC">
          <w:rPr>
            <w:rFonts w:ascii="Times New Roman" w:hAnsi="Times New Roman"/>
            <w:sz w:val="28"/>
            <w:szCs w:val="28"/>
          </w:rPr>
          <w:fldChar w:fldCharType="begin"/>
        </w:r>
        <w:r w:rsidRPr="00E822BC">
          <w:rPr>
            <w:rFonts w:ascii="Times New Roman" w:hAnsi="Times New Roman"/>
            <w:sz w:val="28"/>
            <w:szCs w:val="28"/>
          </w:rPr>
          <w:instrText>PAGE   \* MERGEFORMAT</w:instrText>
        </w:r>
        <w:r w:rsidRPr="00E822BC">
          <w:rPr>
            <w:rFonts w:ascii="Times New Roman" w:hAnsi="Times New Roman"/>
            <w:sz w:val="28"/>
            <w:szCs w:val="28"/>
          </w:rPr>
          <w:fldChar w:fldCharType="separate"/>
        </w:r>
        <w:r w:rsidRPr="00E822BC">
          <w:rPr>
            <w:rFonts w:ascii="Times New Roman" w:hAnsi="Times New Roman"/>
            <w:sz w:val="28"/>
            <w:szCs w:val="28"/>
          </w:rPr>
          <w:t>2</w:t>
        </w:r>
        <w:r w:rsidRPr="00E822BC">
          <w:rPr>
            <w:rFonts w:ascii="Times New Roman" w:hAnsi="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8D1CD7" w14:textId="77777777" w:rsidR="00091090" w:rsidRDefault="00091090" w:rsidP="001B6F49">
      <w:pPr>
        <w:spacing w:after="0" w:line="240" w:lineRule="auto"/>
      </w:pPr>
      <w:r>
        <w:separator/>
      </w:r>
    </w:p>
  </w:footnote>
  <w:footnote w:type="continuationSeparator" w:id="0">
    <w:p w14:paraId="6ECA49E8" w14:textId="77777777" w:rsidR="00091090" w:rsidRDefault="00091090" w:rsidP="001B6F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4"/>
    <w:multiLevelType w:val="multilevel"/>
    <w:tmpl w:val="00000004"/>
    <w:name w:val="WW8Num4"/>
    <w:lvl w:ilvl="0">
      <w:start w:val="1"/>
      <w:numFmt w:val="none"/>
      <w:lvlText w:val=""/>
      <w:lvlJc w:val="left"/>
      <w:pPr>
        <w:tabs>
          <w:tab w:val="num" w:pos="432"/>
        </w:tabs>
        <w:ind w:left="432" w:hanging="432"/>
      </w:pPr>
      <w:rPr>
        <w:rFonts w:cs="Times New Roman"/>
      </w:rPr>
    </w:lvl>
    <w:lvl w:ilvl="1">
      <w:start w:val="1"/>
      <w:numFmt w:val="none"/>
      <w:lvlText w:val=""/>
      <w:lvlJc w:val="left"/>
      <w:pPr>
        <w:tabs>
          <w:tab w:val="num" w:pos="576"/>
        </w:tabs>
        <w:ind w:left="576" w:hanging="576"/>
      </w:pPr>
      <w:rPr>
        <w:rFonts w:cs="Times New Roman"/>
      </w:rPr>
    </w:lvl>
    <w:lvl w:ilvl="2">
      <w:start w:val="1"/>
      <w:numFmt w:val="none"/>
      <w:lvlText w:val=""/>
      <w:lvlJc w:val="left"/>
      <w:pPr>
        <w:tabs>
          <w:tab w:val="num" w:pos="720"/>
        </w:tabs>
        <w:ind w:left="720" w:hanging="720"/>
      </w:pPr>
      <w:rPr>
        <w:rFonts w:cs="Times New Roman"/>
      </w:rPr>
    </w:lvl>
    <w:lvl w:ilvl="3">
      <w:start w:val="1"/>
      <w:numFmt w:val="none"/>
      <w:lvlText w:val=""/>
      <w:lvlJc w:val="left"/>
      <w:pPr>
        <w:tabs>
          <w:tab w:val="num" w:pos="864"/>
        </w:tabs>
        <w:ind w:left="864" w:hanging="864"/>
      </w:pPr>
      <w:rPr>
        <w:rFonts w:cs="Times New Roman"/>
      </w:rPr>
    </w:lvl>
    <w:lvl w:ilvl="4">
      <w:start w:val="1"/>
      <w:numFmt w:val="none"/>
      <w:lvlText w:val=""/>
      <w:lvlJc w:val="left"/>
      <w:pPr>
        <w:tabs>
          <w:tab w:val="num" w:pos="1008"/>
        </w:tabs>
        <w:ind w:left="1008" w:hanging="1008"/>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1" w15:restartNumberingAfterBreak="0">
    <w:nsid w:val="00000005"/>
    <w:multiLevelType w:val="singleLevel"/>
    <w:tmpl w:val="00000005"/>
    <w:name w:val="WW8Num5"/>
    <w:lvl w:ilvl="0">
      <w:start w:val="1"/>
      <w:numFmt w:val="bullet"/>
      <w:lvlText w:val="-"/>
      <w:lvlJc w:val="left"/>
      <w:pPr>
        <w:tabs>
          <w:tab w:val="num" w:pos="1069"/>
        </w:tabs>
        <w:ind w:left="1069" w:hanging="360"/>
      </w:pPr>
      <w:rPr>
        <w:rFonts w:ascii="OpenSymbol" w:eastAsia="OpenSymbol"/>
      </w:rPr>
    </w:lvl>
  </w:abstractNum>
  <w:abstractNum w:abstractNumId="2" w15:restartNumberingAfterBreak="0">
    <w:nsid w:val="00000006"/>
    <w:multiLevelType w:val="singleLevel"/>
    <w:tmpl w:val="00000006"/>
    <w:name w:val="WW8Num6"/>
    <w:lvl w:ilvl="0">
      <w:start w:val="1"/>
      <w:numFmt w:val="bullet"/>
      <w:lvlText w:val="-"/>
      <w:lvlJc w:val="left"/>
      <w:pPr>
        <w:tabs>
          <w:tab w:val="num" w:pos="360"/>
        </w:tabs>
        <w:ind w:left="360" w:hanging="360"/>
      </w:pPr>
      <w:rPr>
        <w:rFonts w:ascii="OpenSymbol" w:eastAsia="OpenSymbol"/>
      </w:rPr>
    </w:lvl>
  </w:abstractNum>
  <w:abstractNum w:abstractNumId="3" w15:restartNumberingAfterBreak="0">
    <w:nsid w:val="00000007"/>
    <w:multiLevelType w:val="singleLevel"/>
    <w:tmpl w:val="00000007"/>
    <w:name w:val="WW8Num7"/>
    <w:lvl w:ilvl="0">
      <w:start w:val="1"/>
      <w:numFmt w:val="decimal"/>
      <w:lvlText w:val="%1."/>
      <w:lvlJc w:val="left"/>
      <w:pPr>
        <w:tabs>
          <w:tab w:val="num" w:pos="0"/>
        </w:tabs>
        <w:ind w:left="1069" w:hanging="360"/>
      </w:pPr>
      <w:rPr>
        <w:rFonts w:cs="Times New Roman"/>
      </w:rPr>
    </w:lvl>
  </w:abstractNum>
  <w:abstractNum w:abstractNumId="4" w15:restartNumberingAfterBreak="0">
    <w:nsid w:val="002D7E19"/>
    <w:multiLevelType w:val="hybridMultilevel"/>
    <w:tmpl w:val="73089418"/>
    <w:lvl w:ilvl="0" w:tplc="F3CA4EE8">
      <w:start w:val="1"/>
      <w:numFmt w:val="decimal"/>
      <w:lvlText w:val="%1."/>
      <w:lvlJc w:val="left"/>
      <w:pPr>
        <w:ind w:left="1428" w:hanging="360"/>
      </w:pPr>
      <w:rPr>
        <w:b w:val="0"/>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06B21338"/>
    <w:multiLevelType w:val="hybridMultilevel"/>
    <w:tmpl w:val="D990FFE6"/>
    <w:lvl w:ilvl="0" w:tplc="4208AE8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0C6F2612"/>
    <w:multiLevelType w:val="hybridMultilevel"/>
    <w:tmpl w:val="53FEA77E"/>
    <w:lvl w:ilvl="0" w:tplc="0AEA35F4">
      <w:start w:val="1"/>
      <w:numFmt w:val="decimal"/>
      <w:lvlText w:val="%1."/>
      <w:lvlJc w:val="left"/>
      <w:pPr>
        <w:ind w:left="720" w:hanging="360"/>
      </w:pPr>
      <w:rPr>
        <w:rFonts w:ascii="Calibri" w:hAnsi="Calibri" w:hint="default"/>
        <w:b w:val="0"/>
        <w:i w:val="0"/>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D3977A5"/>
    <w:multiLevelType w:val="multilevel"/>
    <w:tmpl w:val="8BFE0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6B2BE7"/>
    <w:multiLevelType w:val="hybridMultilevel"/>
    <w:tmpl w:val="D2E64E62"/>
    <w:lvl w:ilvl="0" w:tplc="0419000F">
      <w:start w:val="1"/>
      <w:numFmt w:val="decimal"/>
      <w:lvlText w:val="%1."/>
      <w:lvlJc w:val="left"/>
      <w:pPr>
        <w:ind w:left="1077" w:hanging="360"/>
      </w:p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9" w15:restartNumberingAfterBreak="0">
    <w:nsid w:val="11A63F92"/>
    <w:multiLevelType w:val="hybridMultilevel"/>
    <w:tmpl w:val="EA28AC4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10C06A7"/>
    <w:multiLevelType w:val="hybridMultilevel"/>
    <w:tmpl w:val="E9BC8CFE"/>
    <w:lvl w:ilvl="0" w:tplc="CE3437B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3C319A3"/>
    <w:multiLevelType w:val="hybridMultilevel"/>
    <w:tmpl w:val="B178D7C8"/>
    <w:lvl w:ilvl="0" w:tplc="32CE625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B744075"/>
    <w:multiLevelType w:val="hybridMultilevel"/>
    <w:tmpl w:val="FCFA8670"/>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3" w15:restartNumberingAfterBreak="0">
    <w:nsid w:val="2D8A30F9"/>
    <w:multiLevelType w:val="hybridMultilevel"/>
    <w:tmpl w:val="1A4400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F660D78"/>
    <w:multiLevelType w:val="hybridMultilevel"/>
    <w:tmpl w:val="FCFA8670"/>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5" w15:restartNumberingAfterBreak="0">
    <w:nsid w:val="32076871"/>
    <w:multiLevelType w:val="hybridMultilevel"/>
    <w:tmpl w:val="218AF052"/>
    <w:lvl w:ilvl="0" w:tplc="CE3437B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36982132"/>
    <w:multiLevelType w:val="multilevel"/>
    <w:tmpl w:val="D28CCE6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eastAsia="Calibri" w:hint="default"/>
        <w:sz w:val="22"/>
      </w:rPr>
    </w:lvl>
    <w:lvl w:ilvl="2">
      <w:start w:val="1"/>
      <w:numFmt w:val="decimal"/>
      <w:isLgl/>
      <w:lvlText w:val="%1.%2.%3."/>
      <w:lvlJc w:val="left"/>
      <w:pPr>
        <w:ind w:left="1080" w:hanging="720"/>
      </w:pPr>
      <w:rPr>
        <w:rFonts w:eastAsia="Calibri" w:hint="default"/>
        <w:sz w:val="22"/>
      </w:rPr>
    </w:lvl>
    <w:lvl w:ilvl="3">
      <w:start w:val="1"/>
      <w:numFmt w:val="decimal"/>
      <w:isLgl/>
      <w:lvlText w:val="%1.%2.%3.%4."/>
      <w:lvlJc w:val="left"/>
      <w:pPr>
        <w:ind w:left="1080" w:hanging="720"/>
      </w:pPr>
      <w:rPr>
        <w:rFonts w:eastAsia="Calibri" w:hint="default"/>
        <w:sz w:val="22"/>
      </w:rPr>
    </w:lvl>
    <w:lvl w:ilvl="4">
      <w:start w:val="1"/>
      <w:numFmt w:val="decimal"/>
      <w:isLgl/>
      <w:lvlText w:val="%1.%2.%3.%4.%5."/>
      <w:lvlJc w:val="left"/>
      <w:pPr>
        <w:ind w:left="1440" w:hanging="1080"/>
      </w:pPr>
      <w:rPr>
        <w:rFonts w:eastAsia="Calibri" w:hint="default"/>
        <w:sz w:val="22"/>
      </w:rPr>
    </w:lvl>
    <w:lvl w:ilvl="5">
      <w:start w:val="1"/>
      <w:numFmt w:val="decimal"/>
      <w:isLgl/>
      <w:lvlText w:val="%1.%2.%3.%4.%5.%6."/>
      <w:lvlJc w:val="left"/>
      <w:pPr>
        <w:ind w:left="1440" w:hanging="1080"/>
      </w:pPr>
      <w:rPr>
        <w:rFonts w:eastAsia="Calibri" w:hint="default"/>
        <w:sz w:val="22"/>
      </w:rPr>
    </w:lvl>
    <w:lvl w:ilvl="6">
      <w:start w:val="1"/>
      <w:numFmt w:val="decimal"/>
      <w:isLgl/>
      <w:lvlText w:val="%1.%2.%3.%4.%5.%6.%7."/>
      <w:lvlJc w:val="left"/>
      <w:pPr>
        <w:ind w:left="1800" w:hanging="1440"/>
      </w:pPr>
      <w:rPr>
        <w:rFonts w:eastAsia="Calibri" w:hint="default"/>
        <w:sz w:val="22"/>
      </w:rPr>
    </w:lvl>
    <w:lvl w:ilvl="7">
      <w:start w:val="1"/>
      <w:numFmt w:val="decimal"/>
      <w:isLgl/>
      <w:lvlText w:val="%1.%2.%3.%4.%5.%6.%7.%8."/>
      <w:lvlJc w:val="left"/>
      <w:pPr>
        <w:ind w:left="1800" w:hanging="1440"/>
      </w:pPr>
      <w:rPr>
        <w:rFonts w:eastAsia="Calibri" w:hint="default"/>
        <w:sz w:val="22"/>
      </w:rPr>
    </w:lvl>
    <w:lvl w:ilvl="8">
      <w:start w:val="1"/>
      <w:numFmt w:val="decimal"/>
      <w:isLgl/>
      <w:lvlText w:val="%1.%2.%3.%4.%5.%6.%7.%8.%9."/>
      <w:lvlJc w:val="left"/>
      <w:pPr>
        <w:ind w:left="2160" w:hanging="1800"/>
      </w:pPr>
      <w:rPr>
        <w:rFonts w:eastAsia="Calibri" w:hint="default"/>
        <w:sz w:val="22"/>
      </w:rPr>
    </w:lvl>
  </w:abstractNum>
  <w:abstractNum w:abstractNumId="17" w15:restartNumberingAfterBreak="0">
    <w:nsid w:val="38D16F44"/>
    <w:multiLevelType w:val="hybridMultilevel"/>
    <w:tmpl w:val="456816CC"/>
    <w:lvl w:ilvl="0" w:tplc="6212D678">
      <w:start w:val="1"/>
      <w:numFmt w:val="decimal"/>
      <w:lvlText w:val="%1."/>
      <w:lvlJc w:val="left"/>
      <w:pPr>
        <w:ind w:left="2160" w:hanging="360"/>
      </w:pPr>
      <w:rPr>
        <w:rFonts w:hint="default"/>
      </w:rPr>
    </w:lvl>
    <w:lvl w:ilvl="1" w:tplc="04190019">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8" w15:restartNumberingAfterBreak="0">
    <w:nsid w:val="39E37A20"/>
    <w:multiLevelType w:val="hybridMultilevel"/>
    <w:tmpl w:val="C478B144"/>
    <w:lvl w:ilvl="0" w:tplc="0419000F">
      <w:start w:val="1"/>
      <w:numFmt w:val="decimal"/>
      <w:lvlText w:val="%1."/>
      <w:lvlJc w:val="left"/>
      <w:pPr>
        <w:ind w:left="1070"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9" w15:restartNumberingAfterBreak="0">
    <w:nsid w:val="3B7528A2"/>
    <w:multiLevelType w:val="hybridMultilevel"/>
    <w:tmpl w:val="2794A42C"/>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20" w15:restartNumberingAfterBreak="0">
    <w:nsid w:val="3C652EAE"/>
    <w:multiLevelType w:val="hybridMultilevel"/>
    <w:tmpl w:val="4C5CF282"/>
    <w:lvl w:ilvl="0" w:tplc="2D64BAA8">
      <w:start w:val="7"/>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1" w15:restartNumberingAfterBreak="0">
    <w:nsid w:val="3F9858A6"/>
    <w:multiLevelType w:val="multilevel"/>
    <w:tmpl w:val="FFB8DD00"/>
    <w:lvl w:ilvl="0">
      <w:start w:val="1"/>
      <w:numFmt w:val="decimal"/>
      <w:lvlText w:val="%1."/>
      <w:lvlJc w:val="left"/>
      <w:pPr>
        <w:tabs>
          <w:tab w:val="num" w:pos="720"/>
        </w:tabs>
        <w:ind w:left="720" w:hanging="360"/>
      </w:pPr>
    </w:lvl>
    <w:lvl w:ilvl="1">
      <w:start w:val="5"/>
      <w:numFmt w:val="decimal"/>
      <w:lvlText w:val="%2"/>
      <w:lvlJc w:val="left"/>
      <w:pPr>
        <w:ind w:left="1440" w:hanging="360"/>
      </w:pPr>
      <w:rPr>
        <w:rFonts w:eastAsia="SimSun" w:hint="default"/>
        <w:b/>
      </w:rPr>
    </w:lvl>
    <w:lvl w:ilvl="2">
      <w:start w:val="1"/>
      <w:numFmt w:val="decimal"/>
      <w:lvlText w:val="%3."/>
      <w:lvlJc w:val="left"/>
      <w:pPr>
        <w:ind w:left="2160" w:hanging="360"/>
      </w:pPr>
      <w:rPr>
        <w:rFonts w:hint="default"/>
        <w:color w:val="00000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F35EC5"/>
    <w:multiLevelType w:val="hybridMultilevel"/>
    <w:tmpl w:val="E5B882B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 w15:restartNumberingAfterBreak="0">
    <w:nsid w:val="4633536E"/>
    <w:multiLevelType w:val="multilevel"/>
    <w:tmpl w:val="C4B62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8E6F0B"/>
    <w:multiLevelType w:val="hybridMultilevel"/>
    <w:tmpl w:val="2D80E244"/>
    <w:lvl w:ilvl="0" w:tplc="36BEA832">
      <w:start w:val="1"/>
      <w:numFmt w:val="decimal"/>
      <w:lvlText w:val="%1."/>
      <w:lvlJc w:val="left"/>
      <w:pPr>
        <w:ind w:left="720" w:hanging="360"/>
      </w:pPr>
      <w:rPr>
        <w:rFonts w:ascii="Calibri" w:hAnsi="Calibri"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7B070C8"/>
    <w:multiLevelType w:val="multilevel"/>
    <w:tmpl w:val="D9869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06398C"/>
    <w:multiLevelType w:val="hybridMultilevel"/>
    <w:tmpl w:val="BF5CD6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9633123"/>
    <w:multiLevelType w:val="multilevel"/>
    <w:tmpl w:val="A5B81ED0"/>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A393227"/>
    <w:multiLevelType w:val="multilevel"/>
    <w:tmpl w:val="12B8823E"/>
    <w:lvl w:ilvl="0">
      <w:start w:val="8"/>
      <w:numFmt w:val="decimal"/>
      <w:lvlText w:val="%1."/>
      <w:lvlJc w:val="left"/>
      <w:pPr>
        <w:tabs>
          <w:tab w:val="num" w:pos="1800"/>
        </w:tabs>
        <w:ind w:left="1800" w:hanging="360"/>
      </w:pPr>
      <w:rPr>
        <w:rFonts w:hint="default"/>
      </w:rPr>
    </w:lvl>
    <w:lvl w:ilvl="1">
      <w:start w:val="1"/>
      <w:numFmt w:val="decimal"/>
      <w:isLgl/>
      <w:lvlText w:val="%1.%2."/>
      <w:lvlJc w:val="left"/>
      <w:pPr>
        <w:ind w:left="186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9" w15:restartNumberingAfterBreak="0">
    <w:nsid w:val="52C63897"/>
    <w:multiLevelType w:val="hybridMultilevel"/>
    <w:tmpl w:val="0CE62A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2FA767C"/>
    <w:multiLevelType w:val="hybridMultilevel"/>
    <w:tmpl w:val="8410D86C"/>
    <w:lvl w:ilvl="0" w:tplc="107A93C0">
      <w:start w:val="1"/>
      <w:numFmt w:val="bullet"/>
      <w:lvlText w:val=""/>
      <w:lvlJc w:val="left"/>
      <w:pPr>
        <w:tabs>
          <w:tab w:val="num" w:pos="1980"/>
        </w:tabs>
        <w:ind w:left="198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550026CA"/>
    <w:multiLevelType w:val="multilevel"/>
    <w:tmpl w:val="7D4C2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DB3543"/>
    <w:multiLevelType w:val="hybridMultilevel"/>
    <w:tmpl w:val="CB309A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9850E4A"/>
    <w:multiLevelType w:val="hybridMultilevel"/>
    <w:tmpl w:val="AF781C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A426EB9"/>
    <w:multiLevelType w:val="hybridMultilevel"/>
    <w:tmpl w:val="FA088B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CCA7F4F"/>
    <w:multiLevelType w:val="hybridMultilevel"/>
    <w:tmpl w:val="160ACCDC"/>
    <w:lvl w:ilvl="0" w:tplc="7E36746E">
      <w:start w:val="1"/>
      <w:numFmt w:val="decimal"/>
      <w:lvlText w:val="%1."/>
      <w:lvlJc w:val="left"/>
      <w:pPr>
        <w:ind w:left="720" w:hanging="360"/>
      </w:pPr>
      <w:rPr>
        <w:rFonts w:ascii="Calibri" w:eastAsia="Calibri" w:hAnsi="Calibri"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2D84409"/>
    <w:multiLevelType w:val="hybridMultilevel"/>
    <w:tmpl w:val="6ECC0D84"/>
    <w:lvl w:ilvl="0" w:tplc="CA8630D6">
      <w:start w:val="6"/>
      <w:numFmt w:val="decimal"/>
      <w:lvlText w:val="%1."/>
      <w:lvlJc w:val="left"/>
      <w:pPr>
        <w:ind w:left="1260" w:hanging="360"/>
      </w:pPr>
      <w:rPr>
        <w:rFonts w:hint="default"/>
      </w:rPr>
    </w:lvl>
    <w:lvl w:ilvl="1" w:tplc="EE724896">
      <w:numFmt w:val="none"/>
      <w:lvlText w:val=""/>
      <w:lvlJc w:val="left"/>
      <w:pPr>
        <w:tabs>
          <w:tab w:val="num" w:pos="3600"/>
        </w:tabs>
      </w:pPr>
    </w:lvl>
    <w:lvl w:ilvl="2" w:tplc="061821C8">
      <w:start w:val="1"/>
      <w:numFmt w:val="upperLetter"/>
      <w:lvlText w:val="%3."/>
      <w:lvlJc w:val="left"/>
      <w:pPr>
        <w:tabs>
          <w:tab w:val="num" w:pos="3960"/>
        </w:tabs>
        <w:ind w:left="3960" w:hanging="360"/>
      </w:pPr>
      <w:rPr>
        <w:rFonts w:hint="default"/>
      </w:rPr>
    </w:lvl>
    <w:lvl w:ilvl="3" w:tplc="7EF6342A">
      <w:numFmt w:val="none"/>
      <w:lvlText w:val=""/>
      <w:lvlJc w:val="left"/>
      <w:pPr>
        <w:tabs>
          <w:tab w:val="num" w:pos="3600"/>
        </w:tabs>
      </w:pPr>
    </w:lvl>
    <w:lvl w:ilvl="4" w:tplc="B6DA5B5A">
      <w:numFmt w:val="none"/>
      <w:lvlText w:val=""/>
      <w:lvlJc w:val="left"/>
      <w:pPr>
        <w:tabs>
          <w:tab w:val="num" w:pos="3600"/>
        </w:tabs>
      </w:pPr>
    </w:lvl>
    <w:lvl w:ilvl="5" w:tplc="FFEC8858">
      <w:numFmt w:val="none"/>
      <w:lvlText w:val=""/>
      <w:lvlJc w:val="left"/>
      <w:pPr>
        <w:tabs>
          <w:tab w:val="num" w:pos="3600"/>
        </w:tabs>
      </w:pPr>
    </w:lvl>
    <w:lvl w:ilvl="6" w:tplc="F774BC92">
      <w:numFmt w:val="none"/>
      <w:lvlText w:val=""/>
      <w:lvlJc w:val="left"/>
      <w:pPr>
        <w:tabs>
          <w:tab w:val="num" w:pos="3600"/>
        </w:tabs>
      </w:pPr>
    </w:lvl>
    <w:lvl w:ilvl="7" w:tplc="BB121C08">
      <w:numFmt w:val="none"/>
      <w:lvlText w:val=""/>
      <w:lvlJc w:val="left"/>
      <w:pPr>
        <w:tabs>
          <w:tab w:val="num" w:pos="3600"/>
        </w:tabs>
      </w:pPr>
    </w:lvl>
    <w:lvl w:ilvl="8" w:tplc="E17E2D6C">
      <w:numFmt w:val="none"/>
      <w:lvlText w:val=""/>
      <w:lvlJc w:val="left"/>
      <w:pPr>
        <w:tabs>
          <w:tab w:val="num" w:pos="3600"/>
        </w:tabs>
      </w:pPr>
    </w:lvl>
  </w:abstractNum>
  <w:abstractNum w:abstractNumId="37" w15:restartNumberingAfterBreak="0">
    <w:nsid w:val="6AEE67DC"/>
    <w:multiLevelType w:val="hybridMultilevel"/>
    <w:tmpl w:val="77AED0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EB26847"/>
    <w:multiLevelType w:val="hybridMultilevel"/>
    <w:tmpl w:val="56BCF160"/>
    <w:lvl w:ilvl="0" w:tplc="7D78E6CA">
      <w:start w:val="1"/>
      <w:numFmt w:val="decimal"/>
      <w:lvlText w:val="%1."/>
      <w:lvlJc w:val="left"/>
      <w:pPr>
        <w:ind w:left="1080" w:hanging="360"/>
      </w:pPr>
      <w:rPr>
        <w:rFonts w:hint="default"/>
        <w:sz w:val="22"/>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9" w15:restartNumberingAfterBreak="0">
    <w:nsid w:val="7117571A"/>
    <w:multiLevelType w:val="multilevel"/>
    <w:tmpl w:val="A10E45E8"/>
    <w:lvl w:ilvl="0">
      <w:start w:val="1"/>
      <w:numFmt w:val="decimal"/>
      <w:lvlText w:val="%1."/>
      <w:lvlJc w:val="left"/>
      <w:pPr>
        <w:tabs>
          <w:tab w:val="num" w:pos="1800"/>
        </w:tabs>
        <w:ind w:left="1800" w:hanging="360"/>
      </w:pPr>
      <w:rPr>
        <w:rFonts w:hint="default"/>
      </w:rPr>
    </w:lvl>
    <w:lvl w:ilvl="1">
      <w:start w:val="1"/>
      <w:numFmt w:val="decimal"/>
      <w:isLgl/>
      <w:lvlText w:val="%1.%2."/>
      <w:lvlJc w:val="left"/>
      <w:pPr>
        <w:ind w:left="186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40" w15:restartNumberingAfterBreak="0">
    <w:nsid w:val="72E04D06"/>
    <w:multiLevelType w:val="hybridMultilevel"/>
    <w:tmpl w:val="A8D2FF8C"/>
    <w:lvl w:ilvl="0" w:tplc="B0D0B38C">
      <w:start w:val="1"/>
      <w:numFmt w:val="decimal"/>
      <w:lvlText w:val="%1."/>
      <w:lvlJc w:val="left"/>
      <w:pPr>
        <w:ind w:left="1080" w:hanging="360"/>
      </w:pPr>
      <w:rPr>
        <w:rFonts w:ascii="Calibri" w:hAnsi="Calibri" w:hint="default"/>
        <w:sz w:val="22"/>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1" w15:restartNumberingAfterBreak="0">
    <w:nsid w:val="734458B6"/>
    <w:multiLevelType w:val="hybridMultilevel"/>
    <w:tmpl w:val="FB048EA0"/>
    <w:lvl w:ilvl="0" w:tplc="107A93C0">
      <w:start w:val="1"/>
      <w:numFmt w:val="bullet"/>
      <w:lvlText w:val=""/>
      <w:lvlJc w:val="left"/>
      <w:pPr>
        <w:tabs>
          <w:tab w:val="num" w:pos="2340"/>
        </w:tabs>
        <w:ind w:left="2340" w:hanging="360"/>
      </w:pPr>
      <w:rPr>
        <w:rFonts w:ascii="Symbol" w:hAnsi="Symbol" w:hint="default"/>
      </w:rPr>
    </w:lvl>
    <w:lvl w:ilvl="1" w:tplc="04190003" w:tentative="1">
      <w:start w:val="1"/>
      <w:numFmt w:val="bullet"/>
      <w:lvlText w:val="o"/>
      <w:lvlJc w:val="left"/>
      <w:pPr>
        <w:tabs>
          <w:tab w:val="num" w:pos="2520"/>
        </w:tabs>
        <w:ind w:left="2520" w:hanging="360"/>
      </w:pPr>
      <w:rPr>
        <w:rFonts w:ascii="Courier New" w:hAnsi="Courier New" w:cs="Courier New" w:hint="default"/>
      </w:rPr>
    </w:lvl>
    <w:lvl w:ilvl="2" w:tplc="04190005" w:tentative="1">
      <w:start w:val="1"/>
      <w:numFmt w:val="bullet"/>
      <w:lvlText w:val=""/>
      <w:lvlJc w:val="left"/>
      <w:pPr>
        <w:tabs>
          <w:tab w:val="num" w:pos="3240"/>
        </w:tabs>
        <w:ind w:left="3240" w:hanging="360"/>
      </w:pPr>
      <w:rPr>
        <w:rFonts w:ascii="Wingdings" w:hAnsi="Wingdings" w:hint="default"/>
      </w:rPr>
    </w:lvl>
    <w:lvl w:ilvl="3" w:tplc="04190001" w:tentative="1">
      <w:start w:val="1"/>
      <w:numFmt w:val="bullet"/>
      <w:lvlText w:val=""/>
      <w:lvlJc w:val="left"/>
      <w:pPr>
        <w:tabs>
          <w:tab w:val="num" w:pos="3960"/>
        </w:tabs>
        <w:ind w:left="3960" w:hanging="360"/>
      </w:pPr>
      <w:rPr>
        <w:rFonts w:ascii="Symbol" w:hAnsi="Symbol" w:hint="default"/>
      </w:rPr>
    </w:lvl>
    <w:lvl w:ilvl="4" w:tplc="04190003" w:tentative="1">
      <w:start w:val="1"/>
      <w:numFmt w:val="bullet"/>
      <w:lvlText w:val="o"/>
      <w:lvlJc w:val="left"/>
      <w:pPr>
        <w:tabs>
          <w:tab w:val="num" w:pos="4680"/>
        </w:tabs>
        <w:ind w:left="4680" w:hanging="360"/>
      </w:pPr>
      <w:rPr>
        <w:rFonts w:ascii="Courier New" w:hAnsi="Courier New" w:cs="Courier New" w:hint="default"/>
      </w:rPr>
    </w:lvl>
    <w:lvl w:ilvl="5" w:tplc="04190005" w:tentative="1">
      <w:start w:val="1"/>
      <w:numFmt w:val="bullet"/>
      <w:lvlText w:val=""/>
      <w:lvlJc w:val="left"/>
      <w:pPr>
        <w:tabs>
          <w:tab w:val="num" w:pos="5400"/>
        </w:tabs>
        <w:ind w:left="5400" w:hanging="360"/>
      </w:pPr>
      <w:rPr>
        <w:rFonts w:ascii="Wingdings" w:hAnsi="Wingdings" w:hint="default"/>
      </w:rPr>
    </w:lvl>
    <w:lvl w:ilvl="6" w:tplc="04190001" w:tentative="1">
      <w:start w:val="1"/>
      <w:numFmt w:val="bullet"/>
      <w:lvlText w:val=""/>
      <w:lvlJc w:val="left"/>
      <w:pPr>
        <w:tabs>
          <w:tab w:val="num" w:pos="6120"/>
        </w:tabs>
        <w:ind w:left="6120" w:hanging="360"/>
      </w:pPr>
      <w:rPr>
        <w:rFonts w:ascii="Symbol" w:hAnsi="Symbol" w:hint="default"/>
      </w:rPr>
    </w:lvl>
    <w:lvl w:ilvl="7" w:tplc="04190003" w:tentative="1">
      <w:start w:val="1"/>
      <w:numFmt w:val="bullet"/>
      <w:lvlText w:val="o"/>
      <w:lvlJc w:val="left"/>
      <w:pPr>
        <w:tabs>
          <w:tab w:val="num" w:pos="6840"/>
        </w:tabs>
        <w:ind w:left="6840" w:hanging="360"/>
      </w:pPr>
      <w:rPr>
        <w:rFonts w:ascii="Courier New" w:hAnsi="Courier New" w:cs="Courier New" w:hint="default"/>
      </w:rPr>
    </w:lvl>
    <w:lvl w:ilvl="8" w:tplc="04190005" w:tentative="1">
      <w:start w:val="1"/>
      <w:numFmt w:val="bullet"/>
      <w:lvlText w:val=""/>
      <w:lvlJc w:val="left"/>
      <w:pPr>
        <w:tabs>
          <w:tab w:val="num" w:pos="7560"/>
        </w:tabs>
        <w:ind w:left="7560" w:hanging="360"/>
      </w:pPr>
      <w:rPr>
        <w:rFonts w:ascii="Wingdings" w:hAnsi="Wingdings" w:hint="default"/>
      </w:rPr>
    </w:lvl>
  </w:abstractNum>
  <w:abstractNum w:abstractNumId="42" w15:restartNumberingAfterBreak="0">
    <w:nsid w:val="74192205"/>
    <w:multiLevelType w:val="hybridMultilevel"/>
    <w:tmpl w:val="AC90A77E"/>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43" w15:restartNumberingAfterBreak="0">
    <w:nsid w:val="750E6A7D"/>
    <w:multiLevelType w:val="hybridMultilevel"/>
    <w:tmpl w:val="2978472E"/>
    <w:lvl w:ilvl="0" w:tplc="107A93C0">
      <w:start w:val="1"/>
      <w:numFmt w:val="bullet"/>
      <w:lvlText w:val=""/>
      <w:lvlJc w:val="left"/>
      <w:pPr>
        <w:tabs>
          <w:tab w:val="num" w:pos="1980"/>
        </w:tabs>
        <w:ind w:left="198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44" w15:restartNumberingAfterBreak="0">
    <w:nsid w:val="79C71DBF"/>
    <w:multiLevelType w:val="multilevel"/>
    <w:tmpl w:val="B36C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1C63D8"/>
    <w:multiLevelType w:val="hybridMultilevel"/>
    <w:tmpl w:val="3D68127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6" w15:restartNumberingAfterBreak="0">
    <w:nsid w:val="7D7B219A"/>
    <w:multiLevelType w:val="hybridMultilevel"/>
    <w:tmpl w:val="A7748CD0"/>
    <w:lvl w:ilvl="0" w:tplc="107A93C0">
      <w:start w:val="1"/>
      <w:numFmt w:val="bullet"/>
      <w:lvlText w:val=""/>
      <w:lvlJc w:val="left"/>
      <w:pPr>
        <w:tabs>
          <w:tab w:val="num" w:pos="1980"/>
        </w:tabs>
        <w:ind w:left="198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num w:numId="1" w16cid:durableId="162205392">
    <w:abstractNumId w:val="36"/>
  </w:num>
  <w:num w:numId="2" w16cid:durableId="888615710">
    <w:abstractNumId w:val="28"/>
  </w:num>
  <w:num w:numId="3" w16cid:durableId="2098405064">
    <w:abstractNumId w:val="16"/>
  </w:num>
  <w:num w:numId="4" w16cid:durableId="1267343633">
    <w:abstractNumId w:val="44"/>
  </w:num>
  <w:num w:numId="5" w16cid:durableId="496194798">
    <w:abstractNumId w:val="7"/>
  </w:num>
  <w:num w:numId="6" w16cid:durableId="252982327">
    <w:abstractNumId w:val="25"/>
  </w:num>
  <w:num w:numId="7" w16cid:durableId="122768426">
    <w:abstractNumId w:val="25"/>
  </w:num>
  <w:num w:numId="8" w16cid:durableId="1729766087">
    <w:abstractNumId w:val="41"/>
  </w:num>
  <w:num w:numId="9" w16cid:durableId="523641992">
    <w:abstractNumId w:val="46"/>
  </w:num>
  <w:num w:numId="10" w16cid:durableId="2066219631">
    <w:abstractNumId w:val="30"/>
  </w:num>
  <w:num w:numId="11" w16cid:durableId="1142576263">
    <w:abstractNumId w:val="43"/>
  </w:num>
  <w:num w:numId="12" w16cid:durableId="375472130">
    <w:abstractNumId w:val="31"/>
  </w:num>
  <w:num w:numId="13" w16cid:durableId="2125464011">
    <w:abstractNumId w:val="21"/>
  </w:num>
  <w:num w:numId="14" w16cid:durableId="59443521">
    <w:abstractNumId w:val="23"/>
  </w:num>
  <w:num w:numId="15" w16cid:durableId="839780901">
    <w:abstractNumId w:val="18"/>
  </w:num>
  <w:num w:numId="16" w16cid:durableId="1447501865">
    <w:abstractNumId w:val="39"/>
  </w:num>
  <w:num w:numId="17" w16cid:durableId="2074817608">
    <w:abstractNumId w:val="35"/>
  </w:num>
  <w:num w:numId="18" w16cid:durableId="713963054">
    <w:abstractNumId w:val="29"/>
  </w:num>
  <w:num w:numId="19" w16cid:durableId="993602595">
    <w:abstractNumId w:val="32"/>
  </w:num>
  <w:num w:numId="20" w16cid:durableId="1336155250">
    <w:abstractNumId w:val="40"/>
  </w:num>
  <w:num w:numId="21" w16cid:durableId="2098935658">
    <w:abstractNumId w:val="6"/>
  </w:num>
  <w:num w:numId="22" w16cid:durableId="778185994">
    <w:abstractNumId w:val="9"/>
  </w:num>
  <w:num w:numId="23" w16cid:durableId="738408219">
    <w:abstractNumId w:val="24"/>
  </w:num>
  <w:num w:numId="24" w16cid:durableId="1904026639">
    <w:abstractNumId w:val="19"/>
  </w:num>
  <w:num w:numId="25" w16cid:durableId="293028933">
    <w:abstractNumId w:val="13"/>
  </w:num>
  <w:num w:numId="26" w16cid:durableId="1652295170">
    <w:abstractNumId w:val="15"/>
  </w:num>
  <w:num w:numId="27" w16cid:durableId="1213620507">
    <w:abstractNumId w:val="20"/>
  </w:num>
  <w:num w:numId="28" w16cid:durableId="5727852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47291575">
    <w:abstractNumId w:val="45"/>
  </w:num>
  <w:num w:numId="30" w16cid:durableId="1108623030">
    <w:abstractNumId w:val="42"/>
  </w:num>
  <w:num w:numId="31" w16cid:durableId="1535121982">
    <w:abstractNumId w:val="33"/>
  </w:num>
  <w:num w:numId="32" w16cid:durableId="1964655064">
    <w:abstractNumId w:val="17"/>
  </w:num>
  <w:num w:numId="33" w16cid:durableId="992292604">
    <w:abstractNumId w:val="10"/>
  </w:num>
  <w:num w:numId="34" w16cid:durableId="1947928031">
    <w:abstractNumId w:val="34"/>
  </w:num>
  <w:num w:numId="35" w16cid:durableId="273093592">
    <w:abstractNumId w:val="8"/>
  </w:num>
  <w:num w:numId="36" w16cid:durableId="608245721">
    <w:abstractNumId w:val="4"/>
  </w:num>
  <w:num w:numId="37" w16cid:durableId="45615880">
    <w:abstractNumId w:val="12"/>
  </w:num>
  <w:num w:numId="38" w16cid:durableId="1252660120">
    <w:abstractNumId w:val="37"/>
  </w:num>
  <w:num w:numId="39" w16cid:durableId="1553542543">
    <w:abstractNumId w:val="27"/>
  </w:num>
  <w:num w:numId="40" w16cid:durableId="1436944843">
    <w:abstractNumId w:val="14"/>
  </w:num>
  <w:num w:numId="41" w16cid:durableId="1375040203">
    <w:abstractNumId w:val="38"/>
  </w:num>
  <w:num w:numId="42" w16cid:durableId="295109434">
    <w:abstractNumId w:val="5"/>
  </w:num>
  <w:num w:numId="43" w16cid:durableId="179245624">
    <w:abstractNumId w:val="11"/>
  </w:num>
  <w:num w:numId="44" w16cid:durableId="539704829">
    <w:abstractNumId w:val="2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hideSpellingErrors/>
  <w:hideGrammaticalErrors/>
  <w:proofState w:spelling="clean" w:grammar="clean"/>
  <w:defaultTabStop w:val="708"/>
  <w:characterSpacingControl w:val="doNotCompress"/>
  <w:hdrShapeDefaults>
    <o:shapedefaults v:ext="edit" spidmax="2050"/>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B12"/>
    <w:rsid w:val="00000075"/>
    <w:rsid w:val="000003EC"/>
    <w:rsid w:val="000008B8"/>
    <w:rsid w:val="00000CC2"/>
    <w:rsid w:val="00000D20"/>
    <w:rsid w:val="00000DAC"/>
    <w:rsid w:val="00000F85"/>
    <w:rsid w:val="000012EE"/>
    <w:rsid w:val="000032BE"/>
    <w:rsid w:val="000033E5"/>
    <w:rsid w:val="000035EB"/>
    <w:rsid w:val="00003A66"/>
    <w:rsid w:val="00004ECC"/>
    <w:rsid w:val="00004FEA"/>
    <w:rsid w:val="0000507E"/>
    <w:rsid w:val="00005FAC"/>
    <w:rsid w:val="00006AA4"/>
    <w:rsid w:val="00006FF2"/>
    <w:rsid w:val="0000748F"/>
    <w:rsid w:val="000105D2"/>
    <w:rsid w:val="0001144F"/>
    <w:rsid w:val="00011DB9"/>
    <w:rsid w:val="00011E04"/>
    <w:rsid w:val="000124C7"/>
    <w:rsid w:val="0001267B"/>
    <w:rsid w:val="00012E6C"/>
    <w:rsid w:val="000136D3"/>
    <w:rsid w:val="00014A20"/>
    <w:rsid w:val="00014B7F"/>
    <w:rsid w:val="00014F81"/>
    <w:rsid w:val="00015BFC"/>
    <w:rsid w:val="00015EC5"/>
    <w:rsid w:val="0001634B"/>
    <w:rsid w:val="00016526"/>
    <w:rsid w:val="000169D0"/>
    <w:rsid w:val="000175F0"/>
    <w:rsid w:val="000205D0"/>
    <w:rsid w:val="0002193F"/>
    <w:rsid w:val="00021AE4"/>
    <w:rsid w:val="00021B31"/>
    <w:rsid w:val="00021EA3"/>
    <w:rsid w:val="000226CE"/>
    <w:rsid w:val="00022A5D"/>
    <w:rsid w:val="0002372C"/>
    <w:rsid w:val="000246F4"/>
    <w:rsid w:val="00025E88"/>
    <w:rsid w:val="0002688D"/>
    <w:rsid w:val="00026F8E"/>
    <w:rsid w:val="00026FFF"/>
    <w:rsid w:val="0002711B"/>
    <w:rsid w:val="00027315"/>
    <w:rsid w:val="000278A4"/>
    <w:rsid w:val="0003147A"/>
    <w:rsid w:val="000325F8"/>
    <w:rsid w:val="00032B00"/>
    <w:rsid w:val="00032B2D"/>
    <w:rsid w:val="00032B96"/>
    <w:rsid w:val="000340AA"/>
    <w:rsid w:val="0003426C"/>
    <w:rsid w:val="00034AB8"/>
    <w:rsid w:val="000350D5"/>
    <w:rsid w:val="00035355"/>
    <w:rsid w:val="00035978"/>
    <w:rsid w:val="00036560"/>
    <w:rsid w:val="00036C02"/>
    <w:rsid w:val="00037220"/>
    <w:rsid w:val="000372C3"/>
    <w:rsid w:val="0004067A"/>
    <w:rsid w:val="0004084E"/>
    <w:rsid w:val="00040DC2"/>
    <w:rsid w:val="000411CF"/>
    <w:rsid w:val="000420A2"/>
    <w:rsid w:val="00042E19"/>
    <w:rsid w:val="00042EBD"/>
    <w:rsid w:val="00042FB2"/>
    <w:rsid w:val="0004324E"/>
    <w:rsid w:val="000441DE"/>
    <w:rsid w:val="000442E6"/>
    <w:rsid w:val="000448CD"/>
    <w:rsid w:val="00044F4D"/>
    <w:rsid w:val="00045C97"/>
    <w:rsid w:val="00045F5A"/>
    <w:rsid w:val="000462E1"/>
    <w:rsid w:val="0004647C"/>
    <w:rsid w:val="00046F30"/>
    <w:rsid w:val="0004720B"/>
    <w:rsid w:val="00047BF2"/>
    <w:rsid w:val="000509C7"/>
    <w:rsid w:val="00050E27"/>
    <w:rsid w:val="000515A6"/>
    <w:rsid w:val="00051E6C"/>
    <w:rsid w:val="00052232"/>
    <w:rsid w:val="000526AF"/>
    <w:rsid w:val="00052F3E"/>
    <w:rsid w:val="0005461C"/>
    <w:rsid w:val="00054ECB"/>
    <w:rsid w:val="000555DC"/>
    <w:rsid w:val="00056070"/>
    <w:rsid w:val="0005620E"/>
    <w:rsid w:val="0005666D"/>
    <w:rsid w:val="00056C6E"/>
    <w:rsid w:val="0005749C"/>
    <w:rsid w:val="0006047F"/>
    <w:rsid w:val="00060544"/>
    <w:rsid w:val="0006177D"/>
    <w:rsid w:val="000619C0"/>
    <w:rsid w:val="00061D59"/>
    <w:rsid w:val="00061F9E"/>
    <w:rsid w:val="00061FA6"/>
    <w:rsid w:val="00063FCC"/>
    <w:rsid w:val="00064C62"/>
    <w:rsid w:val="000650A1"/>
    <w:rsid w:val="0006608D"/>
    <w:rsid w:val="00066225"/>
    <w:rsid w:val="00066726"/>
    <w:rsid w:val="0006691E"/>
    <w:rsid w:val="00066B5D"/>
    <w:rsid w:val="0006738D"/>
    <w:rsid w:val="0006752B"/>
    <w:rsid w:val="000701CA"/>
    <w:rsid w:val="00070249"/>
    <w:rsid w:val="00070AFD"/>
    <w:rsid w:val="00071081"/>
    <w:rsid w:val="000715B0"/>
    <w:rsid w:val="00071C1F"/>
    <w:rsid w:val="00071E77"/>
    <w:rsid w:val="000721F3"/>
    <w:rsid w:val="000728CE"/>
    <w:rsid w:val="00072FBC"/>
    <w:rsid w:val="0007376C"/>
    <w:rsid w:val="00074248"/>
    <w:rsid w:val="00074454"/>
    <w:rsid w:val="0007500A"/>
    <w:rsid w:val="00076ADD"/>
    <w:rsid w:val="00076C54"/>
    <w:rsid w:val="00077030"/>
    <w:rsid w:val="00080022"/>
    <w:rsid w:val="0008030B"/>
    <w:rsid w:val="00081EE1"/>
    <w:rsid w:val="00082743"/>
    <w:rsid w:val="00082F9D"/>
    <w:rsid w:val="00083814"/>
    <w:rsid w:val="00083C9C"/>
    <w:rsid w:val="00083D94"/>
    <w:rsid w:val="00084292"/>
    <w:rsid w:val="0008430A"/>
    <w:rsid w:val="00084EE9"/>
    <w:rsid w:val="000851BA"/>
    <w:rsid w:val="00085638"/>
    <w:rsid w:val="0008599E"/>
    <w:rsid w:val="00085A0D"/>
    <w:rsid w:val="00085BDF"/>
    <w:rsid w:val="00086DD0"/>
    <w:rsid w:val="00086F01"/>
    <w:rsid w:val="00086F02"/>
    <w:rsid w:val="00087735"/>
    <w:rsid w:val="00087D50"/>
    <w:rsid w:val="000907C1"/>
    <w:rsid w:val="00091090"/>
    <w:rsid w:val="00091222"/>
    <w:rsid w:val="000919C2"/>
    <w:rsid w:val="0009245F"/>
    <w:rsid w:val="00092756"/>
    <w:rsid w:val="00093B4A"/>
    <w:rsid w:val="00093C40"/>
    <w:rsid w:val="00094130"/>
    <w:rsid w:val="0009447B"/>
    <w:rsid w:val="00095A21"/>
    <w:rsid w:val="00096077"/>
    <w:rsid w:val="000960B2"/>
    <w:rsid w:val="0009661C"/>
    <w:rsid w:val="00096B95"/>
    <w:rsid w:val="000A0C51"/>
    <w:rsid w:val="000A2029"/>
    <w:rsid w:val="000A2140"/>
    <w:rsid w:val="000A276F"/>
    <w:rsid w:val="000A2F0D"/>
    <w:rsid w:val="000A397B"/>
    <w:rsid w:val="000A3FD8"/>
    <w:rsid w:val="000A4263"/>
    <w:rsid w:val="000A52EC"/>
    <w:rsid w:val="000A640F"/>
    <w:rsid w:val="000A668B"/>
    <w:rsid w:val="000A66A5"/>
    <w:rsid w:val="000A6A32"/>
    <w:rsid w:val="000B0F67"/>
    <w:rsid w:val="000B105D"/>
    <w:rsid w:val="000B23F5"/>
    <w:rsid w:val="000B2654"/>
    <w:rsid w:val="000B2A32"/>
    <w:rsid w:val="000B3908"/>
    <w:rsid w:val="000B3B9B"/>
    <w:rsid w:val="000B408E"/>
    <w:rsid w:val="000B5D01"/>
    <w:rsid w:val="000B5F55"/>
    <w:rsid w:val="000B6755"/>
    <w:rsid w:val="000B744A"/>
    <w:rsid w:val="000B7522"/>
    <w:rsid w:val="000B7643"/>
    <w:rsid w:val="000B7DC6"/>
    <w:rsid w:val="000B7F02"/>
    <w:rsid w:val="000C052D"/>
    <w:rsid w:val="000C0B39"/>
    <w:rsid w:val="000C0B6C"/>
    <w:rsid w:val="000C144D"/>
    <w:rsid w:val="000C17BD"/>
    <w:rsid w:val="000C189C"/>
    <w:rsid w:val="000C2322"/>
    <w:rsid w:val="000C2624"/>
    <w:rsid w:val="000C40EB"/>
    <w:rsid w:val="000C49B0"/>
    <w:rsid w:val="000C4EB3"/>
    <w:rsid w:val="000C4FEF"/>
    <w:rsid w:val="000C5B07"/>
    <w:rsid w:val="000C655D"/>
    <w:rsid w:val="000C6D8B"/>
    <w:rsid w:val="000C6EEC"/>
    <w:rsid w:val="000C7713"/>
    <w:rsid w:val="000C798E"/>
    <w:rsid w:val="000C7DFE"/>
    <w:rsid w:val="000C7FD2"/>
    <w:rsid w:val="000D07C6"/>
    <w:rsid w:val="000D1201"/>
    <w:rsid w:val="000D13F2"/>
    <w:rsid w:val="000D1F01"/>
    <w:rsid w:val="000D2F5F"/>
    <w:rsid w:val="000D3951"/>
    <w:rsid w:val="000D3A08"/>
    <w:rsid w:val="000D44FE"/>
    <w:rsid w:val="000D4DAE"/>
    <w:rsid w:val="000D51D7"/>
    <w:rsid w:val="000D5991"/>
    <w:rsid w:val="000D5B95"/>
    <w:rsid w:val="000D5E75"/>
    <w:rsid w:val="000D6218"/>
    <w:rsid w:val="000D6957"/>
    <w:rsid w:val="000D697A"/>
    <w:rsid w:val="000D6C3F"/>
    <w:rsid w:val="000D6D1B"/>
    <w:rsid w:val="000D6E60"/>
    <w:rsid w:val="000D7C9E"/>
    <w:rsid w:val="000D7D94"/>
    <w:rsid w:val="000E0103"/>
    <w:rsid w:val="000E0858"/>
    <w:rsid w:val="000E0DE1"/>
    <w:rsid w:val="000E12C7"/>
    <w:rsid w:val="000E20B9"/>
    <w:rsid w:val="000E3264"/>
    <w:rsid w:val="000E380D"/>
    <w:rsid w:val="000E4673"/>
    <w:rsid w:val="000E4B37"/>
    <w:rsid w:val="000E5BE7"/>
    <w:rsid w:val="000E643F"/>
    <w:rsid w:val="000F159C"/>
    <w:rsid w:val="000F16A0"/>
    <w:rsid w:val="000F1893"/>
    <w:rsid w:val="000F1FBB"/>
    <w:rsid w:val="000F24FE"/>
    <w:rsid w:val="000F318B"/>
    <w:rsid w:val="000F3714"/>
    <w:rsid w:val="000F45C2"/>
    <w:rsid w:val="000F4677"/>
    <w:rsid w:val="000F4848"/>
    <w:rsid w:val="000F688D"/>
    <w:rsid w:val="000F744F"/>
    <w:rsid w:val="000F767C"/>
    <w:rsid w:val="00102093"/>
    <w:rsid w:val="00103DFC"/>
    <w:rsid w:val="001041F3"/>
    <w:rsid w:val="00104A65"/>
    <w:rsid w:val="00104EEC"/>
    <w:rsid w:val="00104EED"/>
    <w:rsid w:val="0010540F"/>
    <w:rsid w:val="0010638B"/>
    <w:rsid w:val="0010667E"/>
    <w:rsid w:val="00106801"/>
    <w:rsid w:val="0011031F"/>
    <w:rsid w:val="001103C2"/>
    <w:rsid w:val="00110AC0"/>
    <w:rsid w:val="00110B5F"/>
    <w:rsid w:val="00110E04"/>
    <w:rsid w:val="0011127E"/>
    <w:rsid w:val="00111B0B"/>
    <w:rsid w:val="00112068"/>
    <w:rsid w:val="00112A4B"/>
    <w:rsid w:val="00113610"/>
    <w:rsid w:val="001142A3"/>
    <w:rsid w:val="001147DC"/>
    <w:rsid w:val="00114821"/>
    <w:rsid w:val="00115E50"/>
    <w:rsid w:val="00116BD3"/>
    <w:rsid w:val="0011745D"/>
    <w:rsid w:val="00117CFC"/>
    <w:rsid w:val="00120B5B"/>
    <w:rsid w:val="001212B4"/>
    <w:rsid w:val="00121D8D"/>
    <w:rsid w:val="00121DD2"/>
    <w:rsid w:val="00121DDD"/>
    <w:rsid w:val="00122171"/>
    <w:rsid w:val="00122348"/>
    <w:rsid w:val="0012268A"/>
    <w:rsid w:val="001226BA"/>
    <w:rsid w:val="00122922"/>
    <w:rsid w:val="00122ABE"/>
    <w:rsid w:val="001243BA"/>
    <w:rsid w:val="00124729"/>
    <w:rsid w:val="00124867"/>
    <w:rsid w:val="0012487A"/>
    <w:rsid w:val="00124E32"/>
    <w:rsid w:val="0012534D"/>
    <w:rsid w:val="001253EB"/>
    <w:rsid w:val="00125BBD"/>
    <w:rsid w:val="001260DD"/>
    <w:rsid w:val="00126986"/>
    <w:rsid w:val="00126D9D"/>
    <w:rsid w:val="00126ECD"/>
    <w:rsid w:val="00126F33"/>
    <w:rsid w:val="00127FE3"/>
    <w:rsid w:val="00130799"/>
    <w:rsid w:val="0013094E"/>
    <w:rsid w:val="001309FC"/>
    <w:rsid w:val="00130FC3"/>
    <w:rsid w:val="00132BB8"/>
    <w:rsid w:val="00132CD9"/>
    <w:rsid w:val="001339F2"/>
    <w:rsid w:val="0013544A"/>
    <w:rsid w:val="00135F38"/>
    <w:rsid w:val="001370DC"/>
    <w:rsid w:val="0013724B"/>
    <w:rsid w:val="00140455"/>
    <w:rsid w:val="00140837"/>
    <w:rsid w:val="00140F43"/>
    <w:rsid w:val="00141240"/>
    <w:rsid w:val="00141451"/>
    <w:rsid w:val="0014157F"/>
    <w:rsid w:val="00141707"/>
    <w:rsid w:val="001425AD"/>
    <w:rsid w:val="001426FA"/>
    <w:rsid w:val="0014275F"/>
    <w:rsid w:val="0014296D"/>
    <w:rsid w:val="00142B32"/>
    <w:rsid w:val="0014346F"/>
    <w:rsid w:val="00143BEE"/>
    <w:rsid w:val="00144533"/>
    <w:rsid w:val="00145F43"/>
    <w:rsid w:val="00146692"/>
    <w:rsid w:val="0014733B"/>
    <w:rsid w:val="001500D4"/>
    <w:rsid w:val="001500E4"/>
    <w:rsid w:val="001525EB"/>
    <w:rsid w:val="0015296E"/>
    <w:rsid w:val="00152D2E"/>
    <w:rsid w:val="00152E17"/>
    <w:rsid w:val="00152E9C"/>
    <w:rsid w:val="001531B5"/>
    <w:rsid w:val="00153587"/>
    <w:rsid w:val="00154003"/>
    <w:rsid w:val="0015473C"/>
    <w:rsid w:val="00154760"/>
    <w:rsid w:val="00154ECE"/>
    <w:rsid w:val="00155056"/>
    <w:rsid w:val="00155242"/>
    <w:rsid w:val="00155468"/>
    <w:rsid w:val="00155554"/>
    <w:rsid w:val="00155D4C"/>
    <w:rsid w:val="00155EA8"/>
    <w:rsid w:val="0015628C"/>
    <w:rsid w:val="0015698F"/>
    <w:rsid w:val="001577B1"/>
    <w:rsid w:val="00157D48"/>
    <w:rsid w:val="00161534"/>
    <w:rsid w:val="00161CBD"/>
    <w:rsid w:val="00161F10"/>
    <w:rsid w:val="00161F37"/>
    <w:rsid w:val="0016222D"/>
    <w:rsid w:val="00162D2C"/>
    <w:rsid w:val="00162E07"/>
    <w:rsid w:val="0016428F"/>
    <w:rsid w:val="001643AD"/>
    <w:rsid w:val="001645A7"/>
    <w:rsid w:val="00164A56"/>
    <w:rsid w:val="00164CA4"/>
    <w:rsid w:val="00164D03"/>
    <w:rsid w:val="00164E7B"/>
    <w:rsid w:val="0016549D"/>
    <w:rsid w:val="001656D7"/>
    <w:rsid w:val="00165874"/>
    <w:rsid w:val="00165C07"/>
    <w:rsid w:val="00166218"/>
    <w:rsid w:val="0016690F"/>
    <w:rsid w:val="00166D2C"/>
    <w:rsid w:val="00166DD7"/>
    <w:rsid w:val="0016799A"/>
    <w:rsid w:val="00167DB6"/>
    <w:rsid w:val="0017135F"/>
    <w:rsid w:val="00172155"/>
    <w:rsid w:val="00173539"/>
    <w:rsid w:val="0017396D"/>
    <w:rsid w:val="00173AA5"/>
    <w:rsid w:val="00173D40"/>
    <w:rsid w:val="001745ED"/>
    <w:rsid w:val="00174843"/>
    <w:rsid w:val="00174FC6"/>
    <w:rsid w:val="00175958"/>
    <w:rsid w:val="00176382"/>
    <w:rsid w:val="00176BE1"/>
    <w:rsid w:val="0017706F"/>
    <w:rsid w:val="00177331"/>
    <w:rsid w:val="0017743E"/>
    <w:rsid w:val="0017747D"/>
    <w:rsid w:val="001800A4"/>
    <w:rsid w:val="00180293"/>
    <w:rsid w:val="0018058F"/>
    <w:rsid w:val="00180787"/>
    <w:rsid w:val="0018216A"/>
    <w:rsid w:val="00182532"/>
    <w:rsid w:val="0018348B"/>
    <w:rsid w:val="00183815"/>
    <w:rsid w:val="00183A08"/>
    <w:rsid w:val="00183C92"/>
    <w:rsid w:val="00184859"/>
    <w:rsid w:val="001854DB"/>
    <w:rsid w:val="00186068"/>
    <w:rsid w:val="001870E7"/>
    <w:rsid w:val="00187294"/>
    <w:rsid w:val="001875B7"/>
    <w:rsid w:val="00187E5A"/>
    <w:rsid w:val="00187EFF"/>
    <w:rsid w:val="001901D4"/>
    <w:rsid w:val="0019023B"/>
    <w:rsid w:val="00190CEA"/>
    <w:rsid w:val="00191310"/>
    <w:rsid w:val="001914F2"/>
    <w:rsid w:val="00191691"/>
    <w:rsid w:val="001919BD"/>
    <w:rsid w:val="00192117"/>
    <w:rsid w:val="00192162"/>
    <w:rsid w:val="0019276B"/>
    <w:rsid w:val="00192856"/>
    <w:rsid w:val="00192D77"/>
    <w:rsid w:val="00192FCD"/>
    <w:rsid w:val="00193697"/>
    <w:rsid w:val="001937BC"/>
    <w:rsid w:val="00193C68"/>
    <w:rsid w:val="00194332"/>
    <w:rsid w:val="0019537A"/>
    <w:rsid w:val="001953CC"/>
    <w:rsid w:val="001956C4"/>
    <w:rsid w:val="00195B3D"/>
    <w:rsid w:val="00196093"/>
    <w:rsid w:val="0019754D"/>
    <w:rsid w:val="00197D9A"/>
    <w:rsid w:val="001A0BF4"/>
    <w:rsid w:val="001A1B51"/>
    <w:rsid w:val="001A271A"/>
    <w:rsid w:val="001A3375"/>
    <w:rsid w:val="001A3653"/>
    <w:rsid w:val="001A3693"/>
    <w:rsid w:val="001A475F"/>
    <w:rsid w:val="001A49D9"/>
    <w:rsid w:val="001A4A05"/>
    <w:rsid w:val="001A4A10"/>
    <w:rsid w:val="001A4B60"/>
    <w:rsid w:val="001A5152"/>
    <w:rsid w:val="001A54A1"/>
    <w:rsid w:val="001A5754"/>
    <w:rsid w:val="001A62A8"/>
    <w:rsid w:val="001A6546"/>
    <w:rsid w:val="001A6D2F"/>
    <w:rsid w:val="001A6F15"/>
    <w:rsid w:val="001A7709"/>
    <w:rsid w:val="001A7A97"/>
    <w:rsid w:val="001A7E52"/>
    <w:rsid w:val="001B0DBF"/>
    <w:rsid w:val="001B2C57"/>
    <w:rsid w:val="001B2F71"/>
    <w:rsid w:val="001B304C"/>
    <w:rsid w:val="001B3273"/>
    <w:rsid w:val="001B446D"/>
    <w:rsid w:val="001B496C"/>
    <w:rsid w:val="001B543D"/>
    <w:rsid w:val="001B6F49"/>
    <w:rsid w:val="001B704D"/>
    <w:rsid w:val="001B73C0"/>
    <w:rsid w:val="001C0CAE"/>
    <w:rsid w:val="001C0D32"/>
    <w:rsid w:val="001C10F2"/>
    <w:rsid w:val="001C10F4"/>
    <w:rsid w:val="001C1430"/>
    <w:rsid w:val="001C143D"/>
    <w:rsid w:val="001C18A1"/>
    <w:rsid w:val="001C3160"/>
    <w:rsid w:val="001C3949"/>
    <w:rsid w:val="001C41EC"/>
    <w:rsid w:val="001C66B0"/>
    <w:rsid w:val="001C66FA"/>
    <w:rsid w:val="001C7140"/>
    <w:rsid w:val="001C76DC"/>
    <w:rsid w:val="001C77BD"/>
    <w:rsid w:val="001D03E4"/>
    <w:rsid w:val="001D0B44"/>
    <w:rsid w:val="001D113B"/>
    <w:rsid w:val="001D1606"/>
    <w:rsid w:val="001D1ECE"/>
    <w:rsid w:val="001D21CB"/>
    <w:rsid w:val="001D2549"/>
    <w:rsid w:val="001D2A57"/>
    <w:rsid w:val="001D410E"/>
    <w:rsid w:val="001D4401"/>
    <w:rsid w:val="001D4838"/>
    <w:rsid w:val="001D4C54"/>
    <w:rsid w:val="001D4DA9"/>
    <w:rsid w:val="001D5246"/>
    <w:rsid w:val="001D5D54"/>
    <w:rsid w:val="001D6275"/>
    <w:rsid w:val="001D6E2D"/>
    <w:rsid w:val="001D76ED"/>
    <w:rsid w:val="001D7C1D"/>
    <w:rsid w:val="001E03C1"/>
    <w:rsid w:val="001E11D8"/>
    <w:rsid w:val="001E1344"/>
    <w:rsid w:val="001E1D36"/>
    <w:rsid w:val="001E1E4C"/>
    <w:rsid w:val="001E2074"/>
    <w:rsid w:val="001E29C3"/>
    <w:rsid w:val="001E2C15"/>
    <w:rsid w:val="001E2D8C"/>
    <w:rsid w:val="001E301F"/>
    <w:rsid w:val="001E3DCD"/>
    <w:rsid w:val="001E3E6A"/>
    <w:rsid w:val="001E4030"/>
    <w:rsid w:val="001E460B"/>
    <w:rsid w:val="001E5CC6"/>
    <w:rsid w:val="001E5F4D"/>
    <w:rsid w:val="001E5FAC"/>
    <w:rsid w:val="001E6403"/>
    <w:rsid w:val="001E6435"/>
    <w:rsid w:val="001E65DF"/>
    <w:rsid w:val="001E67E5"/>
    <w:rsid w:val="001E79A7"/>
    <w:rsid w:val="001E7AB4"/>
    <w:rsid w:val="001F077B"/>
    <w:rsid w:val="001F162B"/>
    <w:rsid w:val="001F1CEB"/>
    <w:rsid w:val="001F2756"/>
    <w:rsid w:val="001F2DD1"/>
    <w:rsid w:val="001F352F"/>
    <w:rsid w:val="001F3904"/>
    <w:rsid w:val="001F39E7"/>
    <w:rsid w:val="001F3A0A"/>
    <w:rsid w:val="001F4296"/>
    <w:rsid w:val="001F43D0"/>
    <w:rsid w:val="001F45EE"/>
    <w:rsid w:val="001F4D4F"/>
    <w:rsid w:val="001F5FF9"/>
    <w:rsid w:val="001F606F"/>
    <w:rsid w:val="00201CF6"/>
    <w:rsid w:val="002022C8"/>
    <w:rsid w:val="00202E3D"/>
    <w:rsid w:val="00202F00"/>
    <w:rsid w:val="00203807"/>
    <w:rsid w:val="00204A01"/>
    <w:rsid w:val="00204F72"/>
    <w:rsid w:val="00205D04"/>
    <w:rsid w:val="0020687B"/>
    <w:rsid w:val="00207294"/>
    <w:rsid w:val="00207D28"/>
    <w:rsid w:val="00207E3E"/>
    <w:rsid w:val="00210919"/>
    <w:rsid w:val="00210B73"/>
    <w:rsid w:val="002113B0"/>
    <w:rsid w:val="00211A44"/>
    <w:rsid w:val="00211C6F"/>
    <w:rsid w:val="00212106"/>
    <w:rsid w:val="00212163"/>
    <w:rsid w:val="0021404C"/>
    <w:rsid w:val="00214516"/>
    <w:rsid w:val="0021484A"/>
    <w:rsid w:val="00214962"/>
    <w:rsid w:val="00214E4D"/>
    <w:rsid w:val="00215069"/>
    <w:rsid w:val="002156C7"/>
    <w:rsid w:val="0021594E"/>
    <w:rsid w:val="00215D90"/>
    <w:rsid w:val="00216075"/>
    <w:rsid w:val="002160C7"/>
    <w:rsid w:val="00216947"/>
    <w:rsid w:val="00216A9D"/>
    <w:rsid w:val="002172F9"/>
    <w:rsid w:val="00217716"/>
    <w:rsid w:val="00217965"/>
    <w:rsid w:val="00217D23"/>
    <w:rsid w:val="00217F40"/>
    <w:rsid w:val="00221C7D"/>
    <w:rsid w:val="002225B6"/>
    <w:rsid w:val="00222FF9"/>
    <w:rsid w:val="002231DD"/>
    <w:rsid w:val="0022335D"/>
    <w:rsid w:val="00224051"/>
    <w:rsid w:val="002241A4"/>
    <w:rsid w:val="00224DBB"/>
    <w:rsid w:val="00225248"/>
    <w:rsid w:val="002256AC"/>
    <w:rsid w:val="00226FF1"/>
    <w:rsid w:val="002277BF"/>
    <w:rsid w:val="00227896"/>
    <w:rsid w:val="00227CB4"/>
    <w:rsid w:val="00232103"/>
    <w:rsid w:val="002326A1"/>
    <w:rsid w:val="002328EB"/>
    <w:rsid w:val="00232CC7"/>
    <w:rsid w:val="00232D2B"/>
    <w:rsid w:val="00233012"/>
    <w:rsid w:val="00233BB1"/>
    <w:rsid w:val="002346F9"/>
    <w:rsid w:val="00234B08"/>
    <w:rsid w:val="0023508D"/>
    <w:rsid w:val="00235757"/>
    <w:rsid w:val="002357DA"/>
    <w:rsid w:val="00235AE6"/>
    <w:rsid w:val="002402B5"/>
    <w:rsid w:val="00240A59"/>
    <w:rsid w:val="00240AE9"/>
    <w:rsid w:val="00240FCE"/>
    <w:rsid w:val="002412E5"/>
    <w:rsid w:val="0024157D"/>
    <w:rsid w:val="00241E81"/>
    <w:rsid w:val="00242BC1"/>
    <w:rsid w:val="00242F6B"/>
    <w:rsid w:val="00243217"/>
    <w:rsid w:val="00243644"/>
    <w:rsid w:val="00243651"/>
    <w:rsid w:val="002439B5"/>
    <w:rsid w:val="00243A40"/>
    <w:rsid w:val="00243DD8"/>
    <w:rsid w:val="00243EBA"/>
    <w:rsid w:val="00244B51"/>
    <w:rsid w:val="002450F9"/>
    <w:rsid w:val="00245559"/>
    <w:rsid w:val="00245DC2"/>
    <w:rsid w:val="002463FC"/>
    <w:rsid w:val="002464F2"/>
    <w:rsid w:val="00246674"/>
    <w:rsid w:val="00246D93"/>
    <w:rsid w:val="00247ACD"/>
    <w:rsid w:val="00250454"/>
    <w:rsid w:val="002509FD"/>
    <w:rsid w:val="00250D51"/>
    <w:rsid w:val="00251357"/>
    <w:rsid w:val="002516D2"/>
    <w:rsid w:val="002518FA"/>
    <w:rsid w:val="00252466"/>
    <w:rsid w:val="00252947"/>
    <w:rsid w:val="00253C91"/>
    <w:rsid w:val="0025448E"/>
    <w:rsid w:val="002555E8"/>
    <w:rsid w:val="00255FBE"/>
    <w:rsid w:val="00256E58"/>
    <w:rsid w:val="00257078"/>
    <w:rsid w:val="0025741F"/>
    <w:rsid w:val="0025756D"/>
    <w:rsid w:val="002576D0"/>
    <w:rsid w:val="0025798F"/>
    <w:rsid w:val="00261182"/>
    <w:rsid w:val="00261BBA"/>
    <w:rsid w:val="002622EB"/>
    <w:rsid w:val="002624B0"/>
    <w:rsid w:val="0026271C"/>
    <w:rsid w:val="00262D37"/>
    <w:rsid w:val="002633A6"/>
    <w:rsid w:val="00263ACB"/>
    <w:rsid w:val="00264008"/>
    <w:rsid w:val="00264AC6"/>
    <w:rsid w:val="00264CD4"/>
    <w:rsid w:val="00265197"/>
    <w:rsid w:val="00267295"/>
    <w:rsid w:val="00270301"/>
    <w:rsid w:val="002719CE"/>
    <w:rsid w:val="00271BE4"/>
    <w:rsid w:val="00271D20"/>
    <w:rsid w:val="00271EC0"/>
    <w:rsid w:val="002723E0"/>
    <w:rsid w:val="0027248C"/>
    <w:rsid w:val="00272CA6"/>
    <w:rsid w:val="00272DBB"/>
    <w:rsid w:val="0027351A"/>
    <w:rsid w:val="00273F9C"/>
    <w:rsid w:val="00274489"/>
    <w:rsid w:val="0027449D"/>
    <w:rsid w:val="00275107"/>
    <w:rsid w:val="002753B9"/>
    <w:rsid w:val="00275436"/>
    <w:rsid w:val="00275786"/>
    <w:rsid w:val="00275959"/>
    <w:rsid w:val="002759A6"/>
    <w:rsid w:val="002759DE"/>
    <w:rsid w:val="00275DEE"/>
    <w:rsid w:val="00276A29"/>
    <w:rsid w:val="002770EB"/>
    <w:rsid w:val="0028072D"/>
    <w:rsid w:val="00280F85"/>
    <w:rsid w:val="0028102D"/>
    <w:rsid w:val="0028103F"/>
    <w:rsid w:val="00281363"/>
    <w:rsid w:val="0028195B"/>
    <w:rsid w:val="00281B35"/>
    <w:rsid w:val="0028460E"/>
    <w:rsid w:val="002846E9"/>
    <w:rsid w:val="002849DA"/>
    <w:rsid w:val="00285336"/>
    <w:rsid w:val="002874BC"/>
    <w:rsid w:val="00287912"/>
    <w:rsid w:val="00290FB3"/>
    <w:rsid w:val="00290FD1"/>
    <w:rsid w:val="0029144E"/>
    <w:rsid w:val="00292D99"/>
    <w:rsid w:val="00293729"/>
    <w:rsid w:val="00293809"/>
    <w:rsid w:val="00293A1C"/>
    <w:rsid w:val="00294081"/>
    <w:rsid w:val="00294204"/>
    <w:rsid w:val="00295DE7"/>
    <w:rsid w:val="00295EB6"/>
    <w:rsid w:val="00296306"/>
    <w:rsid w:val="002964B1"/>
    <w:rsid w:val="00297F7F"/>
    <w:rsid w:val="002A0998"/>
    <w:rsid w:val="002A169B"/>
    <w:rsid w:val="002A220B"/>
    <w:rsid w:val="002A2879"/>
    <w:rsid w:val="002A2D84"/>
    <w:rsid w:val="002A2FC7"/>
    <w:rsid w:val="002A32B1"/>
    <w:rsid w:val="002A35D0"/>
    <w:rsid w:val="002A36EC"/>
    <w:rsid w:val="002A40A9"/>
    <w:rsid w:val="002A4559"/>
    <w:rsid w:val="002A4761"/>
    <w:rsid w:val="002A54EE"/>
    <w:rsid w:val="002A55B5"/>
    <w:rsid w:val="002A61B8"/>
    <w:rsid w:val="002B0166"/>
    <w:rsid w:val="002B0A3A"/>
    <w:rsid w:val="002B0F07"/>
    <w:rsid w:val="002B20F5"/>
    <w:rsid w:val="002B249C"/>
    <w:rsid w:val="002B2AFB"/>
    <w:rsid w:val="002B34D9"/>
    <w:rsid w:val="002B3E9C"/>
    <w:rsid w:val="002B42D3"/>
    <w:rsid w:val="002B53D3"/>
    <w:rsid w:val="002B5AE4"/>
    <w:rsid w:val="002B5B86"/>
    <w:rsid w:val="002B5BBF"/>
    <w:rsid w:val="002B5D4F"/>
    <w:rsid w:val="002B66A9"/>
    <w:rsid w:val="002B66B5"/>
    <w:rsid w:val="002B6C48"/>
    <w:rsid w:val="002B76DC"/>
    <w:rsid w:val="002B7F0F"/>
    <w:rsid w:val="002C0586"/>
    <w:rsid w:val="002C06E8"/>
    <w:rsid w:val="002C0BF1"/>
    <w:rsid w:val="002C1510"/>
    <w:rsid w:val="002C1CB2"/>
    <w:rsid w:val="002C2631"/>
    <w:rsid w:val="002C2A02"/>
    <w:rsid w:val="002C2E9B"/>
    <w:rsid w:val="002C3286"/>
    <w:rsid w:val="002C3811"/>
    <w:rsid w:val="002C3971"/>
    <w:rsid w:val="002C3F45"/>
    <w:rsid w:val="002C3F94"/>
    <w:rsid w:val="002C435A"/>
    <w:rsid w:val="002C47AA"/>
    <w:rsid w:val="002C493E"/>
    <w:rsid w:val="002C4E2C"/>
    <w:rsid w:val="002C6256"/>
    <w:rsid w:val="002C682A"/>
    <w:rsid w:val="002C686E"/>
    <w:rsid w:val="002C704A"/>
    <w:rsid w:val="002D10B8"/>
    <w:rsid w:val="002D1B0D"/>
    <w:rsid w:val="002D1FD0"/>
    <w:rsid w:val="002D22B6"/>
    <w:rsid w:val="002D2544"/>
    <w:rsid w:val="002D2BCD"/>
    <w:rsid w:val="002D69BE"/>
    <w:rsid w:val="002D712E"/>
    <w:rsid w:val="002D754C"/>
    <w:rsid w:val="002D7DD3"/>
    <w:rsid w:val="002D7ED3"/>
    <w:rsid w:val="002E0572"/>
    <w:rsid w:val="002E05CF"/>
    <w:rsid w:val="002E0B95"/>
    <w:rsid w:val="002E0BA1"/>
    <w:rsid w:val="002E128C"/>
    <w:rsid w:val="002E1FC2"/>
    <w:rsid w:val="002E5973"/>
    <w:rsid w:val="002E5D86"/>
    <w:rsid w:val="002E6BE1"/>
    <w:rsid w:val="002E7276"/>
    <w:rsid w:val="002E784D"/>
    <w:rsid w:val="002F031E"/>
    <w:rsid w:val="002F16C1"/>
    <w:rsid w:val="002F1B65"/>
    <w:rsid w:val="002F29C7"/>
    <w:rsid w:val="002F2BFA"/>
    <w:rsid w:val="002F2E71"/>
    <w:rsid w:val="002F3466"/>
    <w:rsid w:val="002F353A"/>
    <w:rsid w:val="002F3977"/>
    <w:rsid w:val="002F49AE"/>
    <w:rsid w:val="002F5629"/>
    <w:rsid w:val="002F6F46"/>
    <w:rsid w:val="00300392"/>
    <w:rsid w:val="003006F7"/>
    <w:rsid w:val="0030129C"/>
    <w:rsid w:val="00301B4F"/>
    <w:rsid w:val="00302B9C"/>
    <w:rsid w:val="0030304A"/>
    <w:rsid w:val="0030321B"/>
    <w:rsid w:val="00303B81"/>
    <w:rsid w:val="003040AF"/>
    <w:rsid w:val="00304361"/>
    <w:rsid w:val="00304E05"/>
    <w:rsid w:val="003055D1"/>
    <w:rsid w:val="003059B6"/>
    <w:rsid w:val="00305C81"/>
    <w:rsid w:val="00306462"/>
    <w:rsid w:val="00306BB0"/>
    <w:rsid w:val="00306DBE"/>
    <w:rsid w:val="003070CC"/>
    <w:rsid w:val="00310929"/>
    <w:rsid w:val="00310B19"/>
    <w:rsid w:val="00310B70"/>
    <w:rsid w:val="003116B6"/>
    <w:rsid w:val="0031239C"/>
    <w:rsid w:val="00312734"/>
    <w:rsid w:val="00312C12"/>
    <w:rsid w:val="003131A1"/>
    <w:rsid w:val="003134D4"/>
    <w:rsid w:val="00313A29"/>
    <w:rsid w:val="00313B15"/>
    <w:rsid w:val="00313FDB"/>
    <w:rsid w:val="00314131"/>
    <w:rsid w:val="003158C4"/>
    <w:rsid w:val="0031611F"/>
    <w:rsid w:val="0031629A"/>
    <w:rsid w:val="0031630E"/>
    <w:rsid w:val="003167BC"/>
    <w:rsid w:val="00316A5D"/>
    <w:rsid w:val="00316FAD"/>
    <w:rsid w:val="0031774E"/>
    <w:rsid w:val="00317838"/>
    <w:rsid w:val="00317C53"/>
    <w:rsid w:val="00317EF7"/>
    <w:rsid w:val="003204CA"/>
    <w:rsid w:val="00320962"/>
    <w:rsid w:val="00321083"/>
    <w:rsid w:val="003212D5"/>
    <w:rsid w:val="003216BE"/>
    <w:rsid w:val="00321C1E"/>
    <w:rsid w:val="00321DDC"/>
    <w:rsid w:val="003223B7"/>
    <w:rsid w:val="00322B89"/>
    <w:rsid w:val="00322CF9"/>
    <w:rsid w:val="003231BB"/>
    <w:rsid w:val="00323219"/>
    <w:rsid w:val="0032324B"/>
    <w:rsid w:val="00323C04"/>
    <w:rsid w:val="00323DE7"/>
    <w:rsid w:val="003264AF"/>
    <w:rsid w:val="003266C3"/>
    <w:rsid w:val="0032698D"/>
    <w:rsid w:val="00326E88"/>
    <w:rsid w:val="00327383"/>
    <w:rsid w:val="0032743A"/>
    <w:rsid w:val="003302AE"/>
    <w:rsid w:val="003304D6"/>
    <w:rsid w:val="00330AE1"/>
    <w:rsid w:val="00330D56"/>
    <w:rsid w:val="003326CC"/>
    <w:rsid w:val="00332891"/>
    <w:rsid w:val="003333D9"/>
    <w:rsid w:val="00334284"/>
    <w:rsid w:val="00334B38"/>
    <w:rsid w:val="00334E22"/>
    <w:rsid w:val="00334FDD"/>
    <w:rsid w:val="00335811"/>
    <w:rsid w:val="00335ADA"/>
    <w:rsid w:val="00335E40"/>
    <w:rsid w:val="003373EB"/>
    <w:rsid w:val="003374C5"/>
    <w:rsid w:val="003374C6"/>
    <w:rsid w:val="00337F46"/>
    <w:rsid w:val="0034003F"/>
    <w:rsid w:val="003403D9"/>
    <w:rsid w:val="00340794"/>
    <w:rsid w:val="00340ACC"/>
    <w:rsid w:val="00341168"/>
    <w:rsid w:val="0034118C"/>
    <w:rsid w:val="003415A2"/>
    <w:rsid w:val="00341E91"/>
    <w:rsid w:val="0034273D"/>
    <w:rsid w:val="003427F5"/>
    <w:rsid w:val="003445DE"/>
    <w:rsid w:val="003446DC"/>
    <w:rsid w:val="00344762"/>
    <w:rsid w:val="00344F07"/>
    <w:rsid w:val="00345263"/>
    <w:rsid w:val="00346360"/>
    <w:rsid w:val="0034686E"/>
    <w:rsid w:val="00346CCA"/>
    <w:rsid w:val="003477C6"/>
    <w:rsid w:val="00347BA7"/>
    <w:rsid w:val="00347BC6"/>
    <w:rsid w:val="00347E45"/>
    <w:rsid w:val="00347F87"/>
    <w:rsid w:val="003511C2"/>
    <w:rsid w:val="00351D66"/>
    <w:rsid w:val="00352014"/>
    <w:rsid w:val="0035205A"/>
    <w:rsid w:val="00352577"/>
    <w:rsid w:val="0035311F"/>
    <w:rsid w:val="003532A5"/>
    <w:rsid w:val="00354366"/>
    <w:rsid w:val="0035538A"/>
    <w:rsid w:val="003553D3"/>
    <w:rsid w:val="0035594A"/>
    <w:rsid w:val="00355BC2"/>
    <w:rsid w:val="00355F53"/>
    <w:rsid w:val="00356061"/>
    <w:rsid w:val="00356CD6"/>
    <w:rsid w:val="00356D2D"/>
    <w:rsid w:val="00357188"/>
    <w:rsid w:val="00357843"/>
    <w:rsid w:val="00360508"/>
    <w:rsid w:val="00360E47"/>
    <w:rsid w:val="00360E78"/>
    <w:rsid w:val="00361348"/>
    <w:rsid w:val="003616C1"/>
    <w:rsid w:val="00363A76"/>
    <w:rsid w:val="003646E9"/>
    <w:rsid w:val="00364E31"/>
    <w:rsid w:val="00365659"/>
    <w:rsid w:val="003661BC"/>
    <w:rsid w:val="0036667E"/>
    <w:rsid w:val="003672DF"/>
    <w:rsid w:val="00367350"/>
    <w:rsid w:val="003676C2"/>
    <w:rsid w:val="003679CA"/>
    <w:rsid w:val="00367E05"/>
    <w:rsid w:val="00370B32"/>
    <w:rsid w:val="00370F57"/>
    <w:rsid w:val="003710CE"/>
    <w:rsid w:val="00371684"/>
    <w:rsid w:val="003722A9"/>
    <w:rsid w:val="003728BA"/>
    <w:rsid w:val="00372CBC"/>
    <w:rsid w:val="003732B0"/>
    <w:rsid w:val="003735E2"/>
    <w:rsid w:val="00374E4A"/>
    <w:rsid w:val="00375CB7"/>
    <w:rsid w:val="00375FD8"/>
    <w:rsid w:val="0037600E"/>
    <w:rsid w:val="00376384"/>
    <w:rsid w:val="00376414"/>
    <w:rsid w:val="00376A3E"/>
    <w:rsid w:val="00376C4E"/>
    <w:rsid w:val="00376D78"/>
    <w:rsid w:val="00376F16"/>
    <w:rsid w:val="0037736C"/>
    <w:rsid w:val="0037747E"/>
    <w:rsid w:val="0037789D"/>
    <w:rsid w:val="003779F4"/>
    <w:rsid w:val="0038004C"/>
    <w:rsid w:val="00381245"/>
    <w:rsid w:val="00381283"/>
    <w:rsid w:val="00381A52"/>
    <w:rsid w:val="00381F2B"/>
    <w:rsid w:val="00382B33"/>
    <w:rsid w:val="00383DFB"/>
    <w:rsid w:val="0038418B"/>
    <w:rsid w:val="00384BE6"/>
    <w:rsid w:val="00384E6F"/>
    <w:rsid w:val="003855D1"/>
    <w:rsid w:val="0038583B"/>
    <w:rsid w:val="00385D6E"/>
    <w:rsid w:val="00386633"/>
    <w:rsid w:val="00386B80"/>
    <w:rsid w:val="00386F80"/>
    <w:rsid w:val="0039020C"/>
    <w:rsid w:val="00390D49"/>
    <w:rsid w:val="00392E52"/>
    <w:rsid w:val="003931B4"/>
    <w:rsid w:val="00393A4F"/>
    <w:rsid w:val="00393FE5"/>
    <w:rsid w:val="00394550"/>
    <w:rsid w:val="00394693"/>
    <w:rsid w:val="0039480F"/>
    <w:rsid w:val="00394FED"/>
    <w:rsid w:val="00394FF9"/>
    <w:rsid w:val="00395259"/>
    <w:rsid w:val="0039610D"/>
    <w:rsid w:val="00396496"/>
    <w:rsid w:val="00396722"/>
    <w:rsid w:val="00396984"/>
    <w:rsid w:val="003969F3"/>
    <w:rsid w:val="0039719B"/>
    <w:rsid w:val="00397B43"/>
    <w:rsid w:val="003A03F4"/>
    <w:rsid w:val="003A0810"/>
    <w:rsid w:val="003A0C93"/>
    <w:rsid w:val="003A0F7E"/>
    <w:rsid w:val="003A0FD5"/>
    <w:rsid w:val="003A10EE"/>
    <w:rsid w:val="003A1352"/>
    <w:rsid w:val="003A1533"/>
    <w:rsid w:val="003A1FC5"/>
    <w:rsid w:val="003A21F9"/>
    <w:rsid w:val="003A2C91"/>
    <w:rsid w:val="003A305C"/>
    <w:rsid w:val="003A3198"/>
    <w:rsid w:val="003A3423"/>
    <w:rsid w:val="003A3910"/>
    <w:rsid w:val="003A3D8F"/>
    <w:rsid w:val="003A40BD"/>
    <w:rsid w:val="003A4621"/>
    <w:rsid w:val="003A59DE"/>
    <w:rsid w:val="003A5CE9"/>
    <w:rsid w:val="003A5F86"/>
    <w:rsid w:val="003A6CAF"/>
    <w:rsid w:val="003A7315"/>
    <w:rsid w:val="003A7341"/>
    <w:rsid w:val="003A7441"/>
    <w:rsid w:val="003A770C"/>
    <w:rsid w:val="003B0499"/>
    <w:rsid w:val="003B0C31"/>
    <w:rsid w:val="003B0EF5"/>
    <w:rsid w:val="003B1249"/>
    <w:rsid w:val="003B25E9"/>
    <w:rsid w:val="003B262E"/>
    <w:rsid w:val="003B2DCF"/>
    <w:rsid w:val="003B350E"/>
    <w:rsid w:val="003B3644"/>
    <w:rsid w:val="003B3726"/>
    <w:rsid w:val="003B3DE7"/>
    <w:rsid w:val="003B4399"/>
    <w:rsid w:val="003B5DAA"/>
    <w:rsid w:val="003B5F57"/>
    <w:rsid w:val="003B60A5"/>
    <w:rsid w:val="003B69A2"/>
    <w:rsid w:val="003B742E"/>
    <w:rsid w:val="003B7719"/>
    <w:rsid w:val="003C0080"/>
    <w:rsid w:val="003C0399"/>
    <w:rsid w:val="003C080C"/>
    <w:rsid w:val="003C08CD"/>
    <w:rsid w:val="003C0941"/>
    <w:rsid w:val="003C1AE6"/>
    <w:rsid w:val="003C1F32"/>
    <w:rsid w:val="003C2320"/>
    <w:rsid w:val="003C3FF2"/>
    <w:rsid w:val="003C47E1"/>
    <w:rsid w:val="003C52CE"/>
    <w:rsid w:val="003C5C27"/>
    <w:rsid w:val="003C5F20"/>
    <w:rsid w:val="003C6382"/>
    <w:rsid w:val="003C6C3E"/>
    <w:rsid w:val="003C6F3F"/>
    <w:rsid w:val="003D12D1"/>
    <w:rsid w:val="003D1317"/>
    <w:rsid w:val="003D1609"/>
    <w:rsid w:val="003D16ED"/>
    <w:rsid w:val="003D1AC9"/>
    <w:rsid w:val="003D1C83"/>
    <w:rsid w:val="003D25D2"/>
    <w:rsid w:val="003D2965"/>
    <w:rsid w:val="003D29CD"/>
    <w:rsid w:val="003D3982"/>
    <w:rsid w:val="003D3C43"/>
    <w:rsid w:val="003D414C"/>
    <w:rsid w:val="003D4486"/>
    <w:rsid w:val="003D50AA"/>
    <w:rsid w:val="003D553F"/>
    <w:rsid w:val="003D5CC5"/>
    <w:rsid w:val="003D6E67"/>
    <w:rsid w:val="003D7615"/>
    <w:rsid w:val="003D7825"/>
    <w:rsid w:val="003D7A30"/>
    <w:rsid w:val="003D7DE4"/>
    <w:rsid w:val="003E00E1"/>
    <w:rsid w:val="003E0ACA"/>
    <w:rsid w:val="003E0AD7"/>
    <w:rsid w:val="003E0CCB"/>
    <w:rsid w:val="003E1AB8"/>
    <w:rsid w:val="003E1B93"/>
    <w:rsid w:val="003E1C02"/>
    <w:rsid w:val="003E377E"/>
    <w:rsid w:val="003E4533"/>
    <w:rsid w:val="003E45B5"/>
    <w:rsid w:val="003E4922"/>
    <w:rsid w:val="003E5E7B"/>
    <w:rsid w:val="003E646E"/>
    <w:rsid w:val="003E6B6F"/>
    <w:rsid w:val="003F0447"/>
    <w:rsid w:val="003F0924"/>
    <w:rsid w:val="003F1417"/>
    <w:rsid w:val="003F16D0"/>
    <w:rsid w:val="003F1BA0"/>
    <w:rsid w:val="003F2632"/>
    <w:rsid w:val="003F281B"/>
    <w:rsid w:val="003F29C1"/>
    <w:rsid w:val="003F2F0C"/>
    <w:rsid w:val="003F31D5"/>
    <w:rsid w:val="003F32BA"/>
    <w:rsid w:val="003F3C7C"/>
    <w:rsid w:val="003F3E16"/>
    <w:rsid w:val="003F424A"/>
    <w:rsid w:val="003F4DAE"/>
    <w:rsid w:val="003F5912"/>
    <w:rsid w:val="003F6284"/>
    <w:rsid w:val="003F67D6"/>
    <w:rsid w:val="003F6871"/>
    <w:rsid w:val="003F69CC"/>
    <w:rsid w:val="003F6B67"/>
    <w:rsid w:val="003F6E27"/>
    <w:rsid w:val="003F7188"/>
    <w:rsid w:val="003F7A73"/>
    <w:rsid w:val="004005A6"/>
    <w:rsid w:val="00401411"/>
    <w:rsid w:val="004019B4"/>
    <w:rsid w:val="004019CD"/>
    <w:rsid w:val="00401E29"/>
    <w:rsid w:val="00402107"/>
    <w:rsid w:val="004021D8"/>
    <w:rsid w:val="004023D0"/>
    <w:rsid w:val="00402779"/>
    <w:rsid w:val="00403498"/>
    <w:rsid w:val="004047B6"/>
    <w:rsid w:val="004061E3"/>
    <w:rsid w:val="00406D62"/>
    <w:rsid w:val="0040761E"/>
    <w:rsid w:val="00410C14"/>
    <w:rsid w:val="0041197B"/>
    <w:rsid w:val="00412330"/>
    <w:rsid w:val="00412D17"/>
    <w:rsid w:val="00413F97"/>
    <w:rsid w:val="0041410C"/>
    <w:rsid w:val="00414E65"/>
    <w:rsid w:val="00414FE6"/>
    <w:rsid w:val="00415164"/>
    <w:rsid w:val="00415273"/>
    <w:rsid w:val="004152F0"/>
    <w:rsid w:val="00415D9C"/>
    <w:rsid w:val="00415FF5"/>
    <w:rsid w:val="00416605"/>
    <w:rsid w:val="004178FE"/>
    <w:rsid w:val="00417D99"/>
    <w:rsid w:val="0042001E"/>
    <w:rsid w:val="00420A4F"/>
    <w:rsid w:val="0042178F"/>
    <w:rsid w:val="00421876"/>
    <w:rsid w:val="004219CE"/>
    <w:rsid w:val="00421DB6"/>
    <w:rsid w:val="00422CAB"/>
    <w:rsid w:val="0042326B"/>
    <w:rsid w:val="00423896"/>
    <w:rsid w:val="00423CD2"/>
    <w:rsid w:val="00423DCD"/>
    <w:rsid w:val="004241AA"/>
    <w:rsid w:val="004245E6"/>
    <w:rsid w:val="00424A0A"/>
    <w:rsid w:val="00424DDA"/>
    <w:rsid w:val="00425990"/>
    <w:rsid w:val="00426694"/>
    <w:rsid w:val="00426D84"/>
    <w:rsid w:val="00426E79"/>
    <w:rsid w:val="00426F08"/>
    <w:rsid w:val="0042763A"/>
    <w:rsid w:val="00427EE1"/>
    <w:rsid w:val="004300C5"/>
    <w:rsid w:val="00430154"/>
    <w:rsid w:val="00430415"/>
    <w:rsid w:val="004306CC"/>
    <w:rsid w:val="00431043"/>
    <w:rsid w:val="00431C0D"/>
    <w:rsid w:val="00431E90"/>
    <w:rsid w:val="004320F1"/>
    <w:rsid w:val="004326D9"/>
    <w:rsid w:val="00432860"/>
    <w:rsid w:val="00432A34"/>
    <w:rsid w:val="00433399"/>
    <w:rsid w:val="00433EB9"/>
    <w:rsid w:val="00434854"/>
    <w:rsid w:val="00434E9E"/>
    <w:rsid w:val="00435157"/>
    <w:rsid w:val="0043577E"/>
    <w:rsid w:val="0043595E"/>
    <w:rsid w:val="00435CA1"/>
    <w:rsid w:val="004365C5"/>
    <w:rsid w:val="0043685F"/>
    <w:rsid w:val="00437479"/>
    <w:rsid w:val="00437C74"/>
    <w:rsid w:val="0044087E"/>
    <w:rsid w:val="004416FA"/>
    <w:rsid w:val="00441C8F"/>
    <w:rsid w:val="00441E2F"/>
    <w:rsid w:val="00442010"/>
    <w:rsid w:val="00442109"/>
    <w:rsid w:val="00442507"/>
    <w:rsid w:val="004438AB"/>
    <w:rsid w:val="00443C4D"/>
    <w:rsid w:val="00444532"/>
    <w:rsid w:val="0044458B"/>
    <w:rsid w:val="00445036"/>
    <w:rsid w:val="00445E64"/>
    <w:rsid w:val="00445E9E"/>
    <w:rsid w:val="00446450"/>
    <w:rsid w:val="0044676B"/>
    <w:rsid w:val="00446785"/>
    <w:rsid w:val="0044692C"/>
    <w:rsid w:val="004472E1"/>
    <w:rsid w:val="00447969"/>
    <w:rsid w:val="00447B6B"/>
    <w:rsid w:val="00450844"/>
    <w:rsid w:val="00450F48"/>
    <w:rsid w:val="00450FD2"/>
    <w:rsid w:val="00451199"/>
    <w:rsid w:val="004517E7"/>
    <w:rsid w:val="00452490"/>
    <w:rsid w:val="0045291E"/>
    <w:rsid w:val="00452C10"/>
    <w:rsid w:val="00453014"/>
    <w:rsid w:val="00453E9E"/>
    <w:rsid w:val="00454BB8"/>
    <w:rsid w:val="0045522A"/>
    <w:rsid w:val="0045657C"/>
    <w:rsid w:val="00456FCA"/>
    <w:rsid w:val="0045740F"/>
    <w:rsid w:val="0045783C"/>
    <w:rsid w:val="00457AB9"/>
    <w:rsid w:val="00457B5F"/>
    <w:rsid w:val="00460C43"/>
    <w:rsid w:val="0046105A"/>
    <w:rsid w:val="00461397"/>
    <w:rsid w:val="004619AA"/>
    <w:rsid w:val="00461F2C"/>
    <w:rsid w:val="00462686"/>
    <w:rsid w:val="00462E9C"/>
    <w:rsid w:val="00462ECA"/>
    <w:rsid w:val="00463C13"/>
    <w:rsid w:val="00464046"/>
    <w:rsid w:val="00464BDB"/>
    <w:rsid w:val="004662F4"/>
    <w:rsid w:val="00466DFD"/>
    <w:rsid w:val="004672DC"/>
    <w:rsid w:val="00467706"/>
    <w:rsid w:val="00467888"/>
    <w:rsid w:val="00470290"/>
    <w:rsid w:val="004703BE"/>
    <w:rsid w:val="0047064F"/>
    <w:rsid w:val="0047171F"/>
    <w:rsid w:val="004729F3"/>
    <w:rsid w:val="00472F26"/>
    <w:rsid w:val="0047325B"/>
    <w:rsid w:val="00473350"/>
    <w:rsid w:val="0047386F"/>
    <w:rsid w:val="004738A5"/>
    <w:rsid w:val="00473F82"/>
    <w:rsid w:val="00475590"/>
    <w:rsid w:val="00475DC2"/>
    <w:rsid w:val="0047653C"/>
    <w:rsid w:val="00476BE2"/>
    <w:rsid w:val="00476C1A"/>
    <w:rsid w:val="004773D2"/>
    <w:rsid w:val="00480386"/>
    <w:rsid w:val="004806A0"/>
    <w:rsid w:val="00480F1D"/>
    <w:rsid w:val="00481143"/>
    <w:rsid w:val="004811D2"/>
    <w:rsid w:val="00481526"/>
    <w:rsid w:val="004825B3"/>
    <w:rsid w:val="00482623"/>
    <w:rsid w:val="004826B1"/>
    <w:rsid w:val="004827D4"/>
    <w:rsid w:val="00482ED9"/>
    <w:rsid w:val="00483E81"/>
    <w:rsid w:val="004847D0"/>
    <w:rsid w:val="00484A27"/>
    <w:rsid w:val="0048567B"/>
    <w:rsid w:val="00485A8D"/>
    <w:rsid w:val="00486047"/>
    <w:rsid w:val="004862B6"/>
    <w:rsid w:val="00486434"/>
    <w:rsid w:val="00487815"/>
    <w:rsid w:val="004879DC"/>
    <w:rsid w:val="004910C9"/>
    <w:rsid w:val="004919E9"/>
    <w:rsid w:val="00492BB3"/>
    <w:rsid w:val="00493431"/>
    <w:rsid w:val="004934A8"/>
    <w:rsid w:val="00493BA4"/>
    <w:rsid w:val="00493EA0"/>
    <w:rsid w:val="00494C0E"/>
    <w:rsid w:val="004958D2"/>
    <w:rsid w:val="00496B7F"/>
    <w:rsid w:val="00496E36"/>
    <w:rsid w:val="00497062"/>
    <w:rsid w:val="0049716B"/>
    <w:rsid w:val="004972DF"/>
    <w:rsid w:val="004A084B"/>
    <w:rsid w:val="004A0901"/>
    <w:rsid w:val="004A09A0"/>
    <w:rsid w:val="004A16A9"/>
    <w:rsid w:val="004A1FB3"/>
    <w:rsid w:val="004A358E"/>
    <w:rsid w:val="004A38A5"/>
    <w:rsid w:val="004A4978"/>
    <w:rsid w:val="004A4EE4"/>
    <w:rsid w:val="004A51A7"/>
    <w:rsid w:val="004A655E"/>
    <w:rsid w:val="004A6563"/>
    <w:rsid w:val="004A6AC7"/>
    <w:rsid w:val="004A6CD8"/>
    <w:rsid w:val="004A6FA6"/>
    <w:rsid w:val="004A76BB"/>
    <w:rsid w:val="004A798B"/>
    <w:rsid w:val="004B031D"/>
    <w:rsid w:val="004B33FC"/>
    <w:rsid w:val="004B3659"/>
    <w:rsid w:val="004B3AE2"/>
    <w:rsid w:val="004B3DC7"/>
    <w:rsid w:val="004B4165"/>
    <w:rsid w:val="004B4A07"/>
    <w:rsid w:val="004B4C83"/>
    <w:rsid w:val="004B57B7"/>
    <w:rsid w:val="004B5C67"/>
    <w:rsid w:val="004B5DF6"/>
    <w:rsid w:val="004B63EF"/>
    <w:rsid w:val="004B6D26"/>
    <w:rsid w:val="004B7212"/>
    <w:rsid w:val="004B7A1A"/>
    <w:rsid w:val="004B7D8B"/>
    <w:rsid w:val="004B7EF5"/>
    <w:rsid w:val="004C0B4F"/>
    <w:rsid w:val="004C0DCB"/>
    <w:rsid w:val="004C124B"/>
    <w:rsid w:val="004C1365"/>
    <w:rsid w:val="004C1EA0"/>
    <w:rsid w:val="004C4813"/>
    <w:rsid w:val="004C4EBA"/>
    <w:rsid w:val="004C56D1"/>
    <w:rsid w:val="004C5CD0"/>
    <w:rsid w:val="004C78CE"/>
    <w:rsid w:val="004C7C06"/>
    <w:rsid w:val="004C7EC8"/>
    <w:rsid w:val="004D0358"/>
    <w:rsid w:val="004D0581"/>
    <w:rsid w:val="004D09D0"/>
    <w:rsid w:val="004D1C24"/>
    <w:rsid w:val="004D1FC1"/>
    <w:rsid w:val="004D21D1"/>
    <w:rsid w:val="004D2317"/>
    <w:rsid w:val="004D35DC"/>
    <w:rsid w:val="004D3600"/>
    <w:rsid w:val="004D4095"/>
    <w:rsid w:val="004D49C3"/>
    <w:rsid w:val="004D59E2"/>
    <w:rsid w:val="004D5CA0"/>
    <w:rsid w:val="004D6CEF"/>
    <w:rsid w:val="004D7756"/>
    <w:rsid w:val="004D7DAE"/>
    <w:rsid w:val="004E0C2C"/>
    <w:rsid w:val="004E192D"/>
    <w:rsid w:val="004E1D50"/>
    <w:rsid w:val="004E2B4E"/>
    <w:rsid w:val="004E2BE1"/>
    <w:rsid w:val="004E3C66"/>
    <w:rsid w:val="004E3C72"/>
    <w:rsid w:val="004E440A"/>
    <w:rsid w:val="004E5911"/>
    <w:rsid w:val="004E63C1"/>
    <w:rsid w:val="004E6ABD"/>
    <w:rsid w:val="004E6BFB"/>
    <w:rsid w:val="004E6DB0"/>
    <w:rsid w:val="004E6F07"/>
    <w:rsid w:val="004E7444"/>
    <w:rsid w:val="004E7CCD"/>
    <w:rsid w:val="004F094D"/>
    <w:rsid w:val="004F0C9A"/>
    <w:rsid w:val="004F0CC0"/>
    <w:rsid w:val="004F22B7"/>
    <w:rsid w:val="004F2359"/>
    <w:rsid w:val="004F2419"/>
    <w:rsid w:val="004F2885"/>
    <w:rsid w:val="004F2D6B"/>
    <w:rsid w:val="004F30F8"/>
    <w:rsid w:val="004F3AF3"/>
    <w:rsid w:val="004F564B"/>
    <w:rsid w:val="004F580B"/>
    <w:rsid w:val="004F5B14"/>
    <w:rsid w:val="004F5E84"/>
    <w:rsid w:val="004F6689"/>
    <w:rsid w:val="004F76EE"/>
    <w:rsid w:val="00500480"/>
    <w:rsid w:val="00500D73"/>
    <w:rsid w:val="00500F14"/>
    <w:rsid w:val="00500FE4"/>
    <w:rsid w:val="00503D7C"/>
    <w:rsid w:val="00504261"/>
    <w:rsid w:val="005048D2"/>
    <w:rsid w:val="005048F5"/>
    <w:rsid w:val="00506909"/>
    <w:rsid w:val="0050720C"/>
    <w:rsid w:val="00507422"/>
    <w:rsid w:val="00510463"/>
    <w:rsid w:val="005112AC"/>
    <w:rsid w:val="005118D1"/>
    <w:rsid w:val="00511EA6"/>
    <w:rsid w:val="00511FE6"/>
    <w:rsid w:val="00512B53"/>
    <w:rsid w:val="00512C9B"/>
    <w:rsid w:val="00512CB9"/>
    <w:rsid w:val="00513C3F"/>
    <w:rsid w:val="005143D5"/>
    <w:rsid w:val="0051468C"/>
    <w:rsid w:val="005151C6"/>
    <w:rsid w:val="005155DC"/>
    <w:rsid w:val="00515B5D"/>
    <w:rsid w:val="00516292"/>
    <w:rsid w:val="0051752F"/>
    <w:rsid w:val="00517863"/>
    <w:rsid w:val="00517906"/>
    <w:rsid w:val="00520065"/>
    <w:rsid w:val="00520A14"/>
    <w:rsid w:val="00521575"/>
    <w:rsid w:val="00521ABB"/>
    <w:rsid w:val="00521EFC"/>
    <w:rsid w:val="00522354"/>
    <w:rsid w:val="00522480"/>
    <w:rsid w:val="00522FA9"/>
    <w:rsid w:val="005234F3"/>
    <w:rsid w:val="005235F5"/>
    <w:rsid w:val="005237FA"/>
    <w:rsid w:val="005239CF"/>
    <w:rsid w:val="005244F1"/>
    <w:rsid w:val="0052488D"/>
    <w:rsid w:val="00524CF7"/>
    <w:rsid w:val="00525AC2"/>
    <w:rsid w:val="00526401"/>
    <w:rsid w:val="005268A1"/>
    <w:rsid w:val="00526DB4"/>
    <w:rsid w:val="0052755E"/>
    <w:rsid w:val="00527FCF"/>
    <w:rsid w:val="00530090"/>
    <w:rsid w:val="00530417"/>
    <w:rsid w:val="00530B27"/>
    <w:rsid w:val="0053132D"/>
    <w:rsid w:val="00531CCA"/>
    <w:rsid w:val="00532EF1"/>
    <w:rsid w:val="0053313C"/>
    <w:rsid w:val="00533F16"/>
    <w:rsid w:val="005347B3"/>
    <w:rsid w:val="00534DD4"/>
    <w:rsid w:val="00534E2C"/>
    <w:rsid w:val="00535250"/>
    <w:rsid w:val="00535B48"/>
    <w:rsid w:val="00535EB4"/>
    <w:rsid w:val="005365BD"/>
    <w:rsid w:val="00536EC6"/>
    <w:rsid w:val="0053732C"/>
    <w:rsid w:val="005377EA"/>
    <w:rsid w:val="005414F2"/>
    <w:rsid w:val="00541BF3"/>
    <w:rsid w:val="00542501"/>
    <w:rsid w:val="00542513"/>
    <w:rsid w:val="005429F7"/>
    <w:rsid w:val="005436F3"/>
    <w:rsid w:val="005439B5"/>
    <w:rsid w:val="00543B1C"/>
    <w:rsid w:val="0054432C"/>
    <w:rsid w:val="005450A5"/>
    <w:rsid w:val="00546204"/>
    <w:rsid w:val="0054642A"/>
    <w:rsid w:val="00547043"/>
    <w:rsid w:val="00547E16"/>
    <w:rsid w:val="00550C1D"/>
    <w:rsid w:val="00550C73"/>
    <w:rsid w:val="0055155B"/>
    <w:rsid w:val="00551B4A"/>
    <w:rsid w:val="00551E1B"/>
    <w:rsid w:val="00553483"/>
    <w:rsid w:val="00553F29"/>
    <w:rsid w:val="00553F6B"/>
    <w:rsid w:val="00555123"/>
    <w:rsid w:val="00555A02"/>
    <w:rsid w:val="00555A24"/>
    <w:rsid w:val="00555B61"/>
    <w:rsid w:val="00555FAC"/>
    <w:rsid w:val="00556A77"/>
    <w:rsid w:val="00556BD7"/>
    <w:rsid w:val="0055791A"/>
    <w:rsid w:val="005602BA"/>
    <w:rsid w:val="005609EA"/>
    <w:rsid w:val="0056218B"/>
    <w:rsid w:val="005623F2"/>
    <w:rsid w:val="00562F70"/>
    <w:rsid w:val="0056329F"/>
    <w:rsid w:val="00564A83"/>
    <w:rsid w:val="00564B6E"/>
    <w:rsid w:val="0056651D"/>
    <w:rsid w:val="0056673D"/>
    <w:rsid w:val="00566969"/>
    <w:rsid w:val="00566AB0"/>
    <w:rsid w:val="00566CDA"/>
    <w:rsid w:val="00567C8E"/>
    <w:rsid w:val="00570958"/>
    <w:rsid w:val="00571059"/>
    <w:rsid w:val="00571599"/>
    <w:rsid w:val="005725F0"/>
    <w:rsid w:val="00572D8C"/>
    <w:rsid w:val="005732F9"/>
    <w:rsid w:val="005734CF"/>
    <w:rsid w:val="00573EF6"/>
    <w:rsid w:val="00575231"/>
    <w:rsid w:val="00575CDC"/>
    <w:rsid w:val="00576A05"/>
    <w:rsid w:val="0058066B"/>
    <w:rsid w:val="005809B2"/>
    <w:rsid w:val="00580BF7"/>
    <w:rsid w:val="00581532"/>
    <w:rsid w:val="00581944"/>
    <w:rsid w:val="00581BE8"/>
    <w:rsid w:val="005820DA"/>
    <w:rsid w:val="0058220F"/>
    <w:rsid w:val="00582E32"/>
    <w:rsid w:val="00582E61"/>
    <w:rsid w:val="00582E77"/>
    <w:rsid w:val="00583773"/>
    <w:rsid w:val="005841F1"/>
    <w:rsid w:val="00585004"/>
    <w:rsid w:val="00585571"/>
    <w:rsid w:val="0058606E"/>
    <w:rsid w:val="0058613F"/>
    <w:rsid w:val="00586777"/>
    <w:rsid w:val="00586D90"/>
    <w:rsid w:val="00586FAF"/>
    <w:rsid w:val="00587B5E"/>
    <w:rsid w:val="00590207"/>
    <w:rsid w:val="005904EA"/>
    <w:rsid w:val="00590618"/>
    <w:rsid w:val="00590882"/>
    <w:rsid w:val="00590A8A"/>
    <w:rsid w:val="0059121A"/>
    <w:rsid w:val="0059228C"/>
    <w:rsid w:val="00592892"/>
    <w:rsid w:val="00593553"/>
    <w:rsid w:val="00594E12"/>
    <w:rsid w:val="0059530A"/>
    <w:rsid w:val="005955E4"/>
    <w:rsid w:val="00595D80"/>
    <w:rsid w:val="00595EF7"/>
    <w:rsid w:val="005963C9"/>
    <w:rsid w:val="00597596"/>
    <w:rsid w:val="00597FF6"/>
    <w:rsid w:val="005A01F4"/>
    <w:rsid w:val="005A20B0"/>
    <w:rsid w:val="005A3669"/>
    <w:rsid w:val="005A394A"/>
    <w:rsid w:val="005A4A66"/>
    <w:rsid w:val="005A4E74"/>
    <w:rsid w:val="005A5445"/>
    <w:rsid w:val="005A61B0"/>
    <w:rsid w:val="005A61D0"/>
    <w:rsid w:val="005A6700"/>
    <w:rsid w:val="005A6AA8"/>
    <w:rsid w:val="005A6C30"/>
    <w:rsid w:val="005A780B"/>
    <w:rsid w:val="005B02F2"/>
    <w:rsid w:val="005B07C7"/>
    <w:rsid w:val="005B08DA"/>
    <w:rsid w:val="005B0960"/>
    <w:rsid w:val="005B145A"/>
    <w:rsid w:val="005B1626"/>
    <w:rsid w:val="005B283E"/>
    <w:rsid w:val="005B2DFE"/>
    <w:rsid w:val="005B2E6E"/>
    <w:rsid w:val="005B31DA"/>
    <w:rsid w:val="005B40BB"/>
    <w:rsid w:val="005B427D"/>
    <w:rsid w:val="005B4504"/>
    <w:rsid w:val="005B49EC"/>
    <w:rsid w:val="005B4E55"/>
    <w:rsid w:val="005B4F6E"/>
    <w:rsid w:val="005B648F"/>
    <w:rsid w:val="005B690A"/>
    <w:rsid w:val="005C05AB"/>
    <w:rsid w:val="005C10B3"/>
    <w:rsid w:val="005C1831"/>
    <w:rsid w:val="005C1DA0"/>
    <w:rsid w:val="005C2376"/>
    <w:rsid w:val="005C25F9"/>
    <w:rsid w:val="005C291B"/>
    <w:rsid w:val="005C2B01"/>
    <w:rsid w:val="005C3119"/>
    <w:rsid w:val="005C426A"/>
    <w:rsid w:val="005C43BE"/>
    <w:rsid w:val="005C4786"/>
    <w:rsid w:val="005C49CF"/>
    <w:rsid w:val="005C5004"/>
    <w:rsid w:val="005C6C43"/>
    <w:rsid w:val="005C77D7"/>
    <w:rsid w:val="005D01F2"/>
    <w:rsid w:val="005D12AF"/>
    <w:rsid w:val="005D1931"/>
    <w:rsid w:val="005D1D3E"/>
    <w:rsid w:val="005D1ED5"/>
    <w:rsid w:val="005D2443"/>
    <w:rsid w:val="005D38BC"/>
    <w:rsid w:val="005D4634"/>
    <w:rsid w:val="005D4809"/>
    <w:rsid w:val="005D4DD0"/>
    <w:rsid w:val="005D5015"/>
    <w:rsid w:val="005D54F5"/>
    <w:rsid w:val="005D7375"/>
    <w:rsid w:val="005D76FB"/>
    <w:rsid w:val="005D78E4"/>
    <w:rsid w:val="005D7BDA"/>
    <w:rsid w:val="005E05BC"/>
    <w:rsid w:val="005E0960"/>
    <w:rsid w:val="005E0FC9"/>
    <w:rsid w:val="005E1197"/>
    <w:rsid w:val="005E17D9"/>
    <w:rsid w:val="005E1995"/>
    <w:rsid w:val="005E1D7D"/>
    <w:rsid w:val="005E2AA8"/>
    <w:rsid w:val="005E2EEB"/>
    <w:rsid w:val="005E3198"/>
    <w:rsid w:val="005E326C"/>
    <w:rsid w:val="005E419E"/>
    <w:rsid w:val="005E48D2"/>
    <w:rsid w:val="005E4AE5"/>
    <w:rsid w:val="005E4B74"/>
    <w:rsid w:val="005E4E6C"/>
    <w:rsid w:val="005E52FB"/>
    <w:rsid w:val="005E58E8"/>
    <w:rsid w:val="005E5C5D"/>
    <w:rsid w:val="005E5CA9"/>
    <w:rsid w:val="005E649D"/>
    <w:rsid w:val="005E6509"/>
    <w:rsid w:val="005E6ADF"/>
    <w:rsid w:val="005E6E88"/>
    <w:rsid w:val="005E72E1"/>
    <w:rsid w:val="005F0062"/>
    <w:rsid w:val="005F047A"/>
    <w:rsid w:val="005F077F"/>
    <w:rsid w:val="005F119F"/>
    <w:rsid w:val="005F11FB"/>
    <w:rsid w:val="005F1CCB"/>
    <w:rsid w:val="005F1D87"/>
    <w:rsid w:val="005F2551"/>
    <w:rsid w:val="005F2963"/>
    <w:rsid w:val="005F2CF8"/>
    <w:rsid w:val="005F3825"/>
    <w:rsid w:val="005F45C6"/>
    <w:rsid w:val="005F5AC0"/>
    <w:rsid w:val="005F5F4F"/>
    <w:rsid w:val="005F670E"/>
    <w:rsid w:val="005F6C5D"/>
    <w:rsid w:val="005F7245"/>
    <w:rsid w:val="005F7696"/>
    <w:rsid w:val="0060042D"/>
    <w:rsid w:val="006005C5"/>
    <w:rsid w:val="006011AB"/>
    <w:rsid w:val="00601B1C"/>
    <w:rsid w:val="006025F8"/>
    <w:rsid w:val="006026BD"/>
    <w:rsid w:val="00602B98"/>
    <w:rsid w:val="00602D75"/>
    <w:rsid w:val="0060306C"/>
    <w:rsid w:val="00603301"/>
    <w:rsid w:val="00603329"/>
    <w:rsid w:val="0060387D"/>
    <w:rsid w:val="00604128"/>
    <w:rsid w:val="006043F8"/>
    <w:rsid w:val="00604B14"/>
    <w:rsid w:val="0060526D"/>
    <w:rsid w:val="006058ED"/>
    <w:rsid w:val="00605D2B"/>
    <w:rsid w:val="00607C90"/>
    <w:rsid w:val="00607FC4"/>
    <w:rsid w:val="006104C1"/>
    <w:rsid w:val="00610B87"/>
    <w:rsid w:val="00611D8D"/>
    <w:rsid w:val="00611F43"/>
    <w:rsid w:val="00612434"/>
    <w:rsid w:val="00612B5E"/>
    <w:rsid w:val="006134CB"/>
    <w:rsid w:val="0061381B"/>
    <w:rsid w:val="006145A0"/>
    <w:rsid w:val="006145C9"/>
    <w:rsid w:val="00614D0E"/>
    <w:rsid w:val="0061572D"/>
    <w:rsid w:val="00615FFD"/>
    <w:rsid w:val="0061615F"/>
    <w:rsid w:val="006161C6"/>
    <w:rsid w:val="006164A7"/>
    <w:rsid w:val="0061681B"/>
    <w:rsid w:val="00616A8C"/>
    <w:rsid w:val="00617D3C"/>
    <w:rsid w:val="006205BC"/>
    <w:rsid w:val="006208B3"/>
    <w:rsid w:val="006213F9"/>
    <w:rsid w:val="00623103"/>
    <w:rsid w:val="00623969"/>
    <w:rsid w:val="00624B93"/>
    <w:rsid w:val="00624CCF"/>
    <w:rsid w:val="00625497"/>
    <w:rsid w:val="00625E28"/>
    <w:rsid w:val="0062617B"/>
    <w:rsid w:val="0062628A"/>
    <w:rsid w:val="0062634A"/>
    <w:rsid w:val="006277DB"/>
    <w:rsid w:val="006277FA"/>
    <w:rsid w:val="006279ED"/>
    <w:rsid w:val="00627AF1"/>
    <w:rsid w:val="00630146"/>
    <w:rsid w:val="00630C44"/>
    <w:rsid w:val="00632334"/>
    <w:rsid w:val="00632AAA"/>
    <w:rsid w:val="00632B00"/>
    <w:rsid w:val="0063309D"/>
    <w:rsid w:val="00633127"/>
    <w:rsid w:val="006331D2"/>
    <w:rsid w:val="006338A0"/>
    <w:rsid w:val="00633FE4"/>
    <w:rsid w:val="006347DA"/>
    <w:rsid w:val="00634B1F"/>
    <w:rsid w:val="00634BFC"/>
    <w:rsid w:val="006373D6"/>
    <w:rsid w:val="00637E51"/>
    <w:rsid w:val="0064013F"/>
    <w:rsid w:val="00642125"/>
    <w:rsid w:val="0064274F"/>
    <w:rsid w:val="00642E80"/>
    <w:rsid w:val="00643615"/>
    <w:rsid w:val="00643B0A"/>
    <w:rsid w:val="00643DA1"/>
    <w:rsid w:val="00643E40"/>
    <w:rsid w:val="00644963"/>
    <w:rsid w:val="006449D2"/>
    <w:rsid w:val="00645CD9"/>
    <w:rsid w:val="006463F1"/>
    <w:rsid w:val="00646567"/>
    <w:rsid w:val="006470BE"/>
    <w:rsid w:val="00647132"/>
    <w:rsid w:val="00650676"/>
    <w:rsid w:val="006509CB"/>
    <w:rsid w:val="006513AE"/>
    <w:rsid w:val="006515EA"/>
    <w:rsid w:val="006528CB"/>
    <w:rsid w:val="00653616"/>
    <w:rsid w:val="006536BF"/>
    <w:rsid w:val="006539EB"/>
    <w:rsid w:val="006543DD"/>
    <w:rsid w:val="00654783"/>
    <w:rsid w:val="00654B7F"/>
    <w:rsid w:val="0065554F"/>
    <w:rsid w:val="00655CD9"/>
    <w:rsid w:val="00657372"/>
    <w:rsid w:val="006576BC"/>
    <w:rsid w:val="00657938"/>
    <w:rsid w:val="0066042D"/>
    <w:rsid w:val="00660EC9"/>
    <w:rsid w:val="006614E5"/>
    <w:rsid w:val="006625D0"/>
    <w:rsid w:val="00664193"/>
    <w:rsid w:val="00665288"/>
    <w:rsid w:val="00665512"/>
    <w:rsid w:val="0066552A"/>
    <w:rsid w:val="006658E8"/>
    <w:rsid w:val="00670B86"/>
    <w:rsid w:val="00670E31"/>
    <w:rsid w:val="0067102F"/>
    <w:rsid w:val="006717BD"/>
    <w:rsid w:val="00672130"/>
    <w:rsid w:val="00672A5B"/>
    <w:rsid w:val="00672FEE"/>
    <w:rsid w:val="0067300C"/>
    <w:rsid w:val="006733D5"/>
    <w:rsid w:val="00674B0D"/>
    <w:rsid w:val="00675395"/>
    <w:rsid w:val="0067562F"/>
    <w:rsid w:val="006759CA"/>
    <w:rsid w:val="00675D11"/>
    <w:rsid w:val="0067751E"/>
    <w:rsid w:val="0067756D"/>
    <w:rsid w:val="00677A6F"/>
    <w:rsid w:val="00677CDE"/>
    <w:rsid w:val="0068031E"/>
    <w:rsid w:val="00680AE6"/>
    <w:rsid w:val="00680D37"/>
    <w:rsid w:val="006812B6"/>
    <w:rsid w:val="0068273F"/>
    <w:rsid w:val="00683695"/>
    <w:rsid w:val="00684CC7"/>
    <w:rsid w:val="00684DCA"/>
    <w:rsid w:val="006851C3"/>
    <w:rsid w:val="00685D40"/>
    <w:rsid w:val="00686D93"/>
    <w:rsid w:val="006874C0"/>
    <w:rsid w:val="00690DF3"/>
    <w:rsid w:val="00690FC6"/>
    <w:rsid w:val="006911E8"/>
    <w:rsid w:val="0069245B"/>
    <w:rsid w:val="0069245E"/>
    <w:rsid w:val="00692B5A"/>
    <w:rsid w:val="00694490"/>
    <w:rsid w:val="00694584"/>
    <w:rsid w:val="00694F5F"/>
    <w:rsid w:val="006954C5"/>
    <w:rsid w:val="00695610"/>
    <w:rsid w:val="00695988"/>
    <w:rsid w:val="006959E3"/>
    <w:rsid w:val="00695B7D"/>
    <w:rsid w:val="00695BA7"/>
    <w:rsid w:val="006968C2"/>
    <w:rsid w:val="0069708D"/>
    <w:rsid w:val="00697211"/>
    <w:rsid w:val="006A1226"/>
    <w:rsid w:val="006A1261"/>
    <w:rsid w:val="006A1984"/>
    <w:rsid w:val="006A1BC2"/>
    <w:rsid w:val="006A229F"/>
    <w:rsid w:val="006A2779"/>
    <w:rsid w:val="006A3101"/>
    <w:rsid w:val="006A3985"/>
    <w:rsid w:val="006A3DE8"/>
    <w:rsid w:val="006A4277"/>
    <w:rsid w:val="006A5022"/>
    <w:rsid w:val="006A59EA"/>
    <w:rsid w:val="006A5DAD"/>
    <w:rsid w:val="006A660F"/>
    <w:rsid w:val="006A6789"/>
    <w:rsid w:val="006A69EE"/>
    <w:rsid w:val="006A6A76"/>
    <w:rsid w:val="006A6D0B"/>
    <w:rsid w:val="006A6F17"/>
    <w:rsid w:val="006A74AC"/>
    <w:rsid w:val="006A767A"/>
    <w:rsid w:val="006A7EAB"/>
    <w:rsid w:val="006B04E8"/>
    <w:rsid w:val="006B0671"/>
    <w:rsid w:val="006B0F15"/>
    <w:rsid w:val="006B15FB"/>
    <w:rsid w:val="006B2511"/>
    <w:rsid w:val="006B2681"/>
    <w:rsid w:val="006B2954"/>
    <w:rsid w:val="006B29A8"/>
    <w:rsid w:val="006B32AC"/>
    <w:rsid w:val="006B3359"/>
    <w:rsid w:val="006B4167"/>
    <w:rsid w:val="006B476E"/>
    <w:rsid w:val="006B47D0"/>
    <w:rsid w:val="006B53B2"/>
    <w:rsid w:val="006B598B"/>
    <w:rsid w:val="006B5F7E"/>
    <w:rsid w:val="006B5FAC"/>
    <w:rsid w:val="006B62A8"/>
    <w:rsid w:val="006B6470"/>
    <w:rsid w:val="006B6ED9"/>
    <w:rsid w:val="006B7A61"/>
    <w:rsid w:val="006C05D6"/>
    <w:rsid w:val="006C0ED8"/>
    <w:rsid w:val="006C11E0"/>
    <w:rsid w:val="006C148D"/>
    <w:rsid w:val="006C1B1C"/>
    <w:rsid w:val="006C269B"/>
    <w:rsid w:val="006C2A63"/>
    <w:rsid w:val="006C30E4"/>
    <w:rsid w:val="006C34BC"/>
    <w:rsid w:val="006C4281"/>
    <w:rsid w:val="006C4D4D"/>
    <w:rsid w:val="006C522B"/>
    <w:rsid w:val="006C5C4F"/>
    <w:rsid w:val="006C5DAC"/>
    <w:rsid w:val="006C6738"/>
    <w:rsid w:val="006C6E16"/>
    <w:rsid w:val="006C7875"/>
    <w:rsid w:val="006C7E6C"/>
    <w:rsid w:val="006D02EB"/>
    <w:rsid w:val="006D0B07"/>
    <w:rsid w:val="006D1698"/>
    <w:rsid w:val="006D1853"/>
    <w:rsid w:val="006D18BD"/>
    <w:rsid w:val="006D196D"/>
    <w:rsid w:val="006D1D6E"/>
    <w:rsid w:val="006D27FE"/>
    <w:rsid w:val="006D28F2"/>
    <w:rsid w:val="006D35CE"/>
    <w:rsid w:val="006D36F6"/>
    <w:rsid w:val="006D3A44"/>
    <w:rsid w:val="006D3AF2"/>
    <w:rsid w:val="006D3F04"/>
    <w:rsid w:val="006D3F26"/>
    <w:rsid w:val="006D47CB"/>
    <w:rsid w:val="006D4B91"/>
    <w:rsid w:val="006D5744"/>
    <w:rsid w:val="006D5DB6"/>
    <w:rsid w:val="006D66BE"/>
    <w:rsid w:val="006D6EEA"/>
    <w:rsid w:val="006E181D"/>
    <w:rsid w:val="006E1BE6"/>
    <w:rsid w:val="006E1D89"/>
    <w:rsid w:val="006E1F69"/>
    <w:rsid w:val="006E201C"/>
    <w:rsid w:val="006E27E4"/>
    <w:rsid w:val="006E2F93"/>
    <w:rsid w:val="006E3141"/>
    <w:rsid w:val="006E379A"/>
    <w:rsid w:val="006E4C99"/>
    <w:rsid w:val="006E5295"/>
    <w:rsid w:val="006E5A63"/>
    <w:rsid w:val="006E5DC9"/>
    <w:rsid w:val="006E6269"/>
    <w:rsid w:val="006E651C"/>
    <w:rsid w:val="006E65A6"/>
    <w:rsid w:val="006E7547"/>
    <w:rsid w:val="006E79F4"/>
    <w:rsid w:val="006F0514"/>
    <w:rsid w:val="006F0E5D"/>
    <w:rsid w:val="006F1011"/>
    <w:rsid w:val="006F2117"/>
    <w:rsid w:val="006F2695"/>
    <w:rsid w:val="006F2E75"/>
    <w:rsid w:val="006F385A"/>
    <w:rsid w:val="006F3CC5"/>
    <w:rsid w:val="006F4318"/>
    <w:rsid w:val="006F5864"/>
    <w:rsid w:val="006F66FC"/>
    <w:rsid w:val="006F6872"/>
    <w:rsid w:val="006F6E78"/>
    <w:rsid w:val="006F784A"/>
    <w:rsid w:val="006F7893"/>
    <w:rsid w:val="00700150"/>
    <w:rsid w:val="007007D2"/>
    <w:rsid w:val="00700FCE"/>
    <w:rsid w:val="00701698"/>
    <w:rsid w:val="00701F1F"/>
    <w:rsid w:val="00702135"/>
    <w:rsid w:val="007021AD"/>
    <w:rsid w:val="007026E3"/>
    <w:rsid w:val="00702799"/>
    <w:rsid w:val="00702C7F"/>
    <w:rsid w:val="00702E1E"/>
    <w:rsid w:val="00703600"/>
    <w:rsid w:val="0070388B"/>
    <w:rsid w:val="00703BD2"/>
    <w:rsid w:val="007043CC"/>
    <w:rsid w:val="00704571"/>
    <w:rsid w:val="00704D4D"/>
    <w:rsid w:val="00704D4F"/>
    <w:rsid w:val="00705917"/>
    <w:rsid w:val="00705A1A"/>
    <w:rsid w:val="00705A90"/>
    <w:rsid w:val="00705ED5"/>
    <w:rsid w:val="0070663C"/>
    <w:rsid w:val="007069CA"/>
    <w:rsid w:val="00706B42"/>
    <w:rsid w:val="007078B2"/>
    <w:rsid w:val="00707B2C"/>
    <w:rsid w:val="007108A0"/>
    <w:rsid w:val="00712320"/>
    <w:rsid w:val="007129ED"/>
    <w:rsid w:val="007136B1"/>
    <w:rsid w:val="0071399E"/>
    <w:rsid w:val="007141A9"/>
    <w:rsid w:val="007146AB"/>
    <w:rsid w:val="00715466"/>
    <w:rsid w:val="00715873"/>
    <w:rsid w:val="00715DE7"/>
    <w:rsid w:val="00715E17"/>
    <w:rsid w:val="00716980"/>
    <w:rsid w:val="00716A8D"/>
    <w:rsid w:val="007179E3"/>
    <w:rsid w:val="00717FBE"/>
    <w:rsid w:val="00721116"/>
    <w:rsid w:val="007214DD"/>
    <w:rsid w:val="007216DA"/>
    <w:rsid w:val="007228E8"/>
    <w:rsid w:val="00722EEB"/>
    <w:rsid w:val="00724A62"/>
    <w:rsid w:val="00724AE0"/>
    <w:rsid w:val="0072524E"/>
    <w:rsid w:val="00725B9D"/>
    <w:rsid w:val="00725C6C"/>
    <w:rsid w:val="00726020"/>
    <w:rsid w:val="00726FB4"/>
    <w:rsid w:val="007273DA"/>
    <w:rsid w:val="00727985"/>
    <w:rsid w:val="00727A2B"/>
    <w:rsid w:val="00727AC5"/>
    <w:rsid w:val="00727B46"/>
    <w:rsid w:val="00727FA6"/>
    <w:rsid w:val="00730CBA"/>
    <w:rsid w:val="007310E4"/>
    <w:rsid w:val="007334EB"/>
    <w:rsid w:val="00735131"/>
    <w:rsid w:val="00735ED7"/>
    <w:rsid w:val="00737096"/>
    <w:rsid w:val="0073756E"/>
    <w:rsid w:val="0073793C"/>
    <w:rsid w:val="007409C0"/>
    <w:rsid w:val="00740B85"/>
    <w:rsid w:val="0074107B"/>
    <w:rsid w:val="007413BB"/>
    <w:rsid w:val="00741EAF"/>
    <w:rsid w:val="007420DC"/>
    <w:rsid w:val="00743195"/>
    <w:rsid w:val="0074389D"/>
    <w:rsid w:val="00743E28"/>
    <w:rsid w:val="00744216"/>
    <w:rsid w:val="0074476A"/>
    <w:rsid w:val="00744C5F"/>
    <w:rsid w:val="007458C7"/>
    <w:rsid w:val="007458D9"/>
    <w:rsid w:val="007459FB"/>
    <w:rsid w:val="00746561"/>
    <w:rsid w:val="00746D7F"/>
    <w:rsid w:val="00746F46"/>
    <w:rsid w:val="007472EF"/>
    <w:rsid w:val="007474B5"/>
    <w:rsid w:val="0074790C"/>
    <w:rsid w:val="0074792B"/>
    <w:rsid w:val="00747A27"/>
    <w:rsid w:val="00750042"/>
    <w:rsid w:val="007507AC"/>
    <w:rsid w:val="00750D39"/>
    <w:rsid w:val="00751145"/>
    <w:rsid w:val="0075199C"/>
    <w:rsid w:val="00752520"/>
    <w:rsid w:val="00752ABF"/>
    <w:rsid w:val="00753514"/>
    <w:rsid w:val="007535A5"/>
    <w:rsid w:val="00754A2C"/>
    <w:rsid w:val="00755530"/>
    <w:rsid w:val="0075557F"/>
    <w:rsid w:val="0075573C"/>
    <w:rsid w:val="00755AE4"/>
    <w:rsid w:val="00756289"/>
    <w:rsid w:val="00756EA1"/>
    <w:rsid w:val="00757232"/>
    <w:rsid w:val="00757EDC"/>
    <w:rsid w:val="0076040D"/>
    <w:rsid w:val="00760F63"/>
    <w:rsid w:val="00760FFA"/>
    <w:rsid w:val="00761737"/>
    <w:rsid w:val="00761F90"/>
    <w:rsid w:val="0076246C"/>
    <w:rsid w:val="0076377B"/>
    <w:rsid w:val="00763E8C"/>
    <w:rsid w:val="00764223"/>
    <w:rsid w:val="00764490"/>
    <w:rsid w:val="007648E8"/>
    <w:rsid w:val="00764BBD"/>
    <w:rsid w:val="00765309"/>
    <w:rsid w:val="0076580C"/>
    <w:rsid w:val="0076613A"/>
    <w:rsid w:val="00767BBF"/>
    <w:rsid w:val="00767C16"/>
    <w:rsid w:val="00770548"/>
    <w:rsid w:val="00770B53"/>
    <w:rsid w:val="00770CC7"/>
    <w:rsid w:val="00771811"/>
    <w:rsid w:val="0077210D"/>
    <w:rsid w:val="00772173"/>
    <w:rsid w:val="00772F5A"/>
    <w:rsid w:val="00772F81"/>
    <w:rsid w:val="0077338B"/>
    <w:rsid w:val="007735E6"/>
    <w:rsid w:val="007745F3"/>
    <w:rsid w:val="00774D0B"/>
    <w:rsid w:val="007751C6"/>
    <w:rsid w:val="0077606A"/>
    <w:rsid w:val="00776A0D"/>
    <w:rsid w:val="0077743B"/>
    <w:rsid w:val="007800C7"/>
    <w:rsid w:val="007800FC"/>
    <w:rsid w:val="00781107"/>
    <w:rsid w:val="00781210"/>
    <w:rsid w:val="007817AD"/>
    <w:rsid w:val="00781CE7"/>
    <w:rsid w:val="007821C7"/>
    <w:rsid w:val="007823FD"/>
    <w:rsid w:val="0078260B"/>
    <w:rsid w:val="00783733"/>
    <w:rsid w:val="00783A62"/>
    <w:rsid w:val="00783B8C"/>
    <w:rsid w:val="00784640"/>
    <w:rsid w:val="00784717"/>
    <w:rsid w:val="00784A8C"/>
    <w:rsid w:val="00784CD0"/>
    <w:rsid w:val="00784CDF"/>
    <w:rsid w:val="00784E5E"/>
    <w:rsid w:val="0078547D"/>
    <w:rsid w:val="0078555C"/>
    <w:rsid w:val="00785A4F"/>
    <w:rsid w:val="00785D67"/>
    <w:rsid w:val="00786B71"/>
    <w:rsid w:val="00786C97"/>
    <w:rsid w:val="00786F2E"/>
    <w:rsid w:val="00787510"/>
    <w:rsid w:val="0079106D"/>
    <w:rsid w:val="007914AD"/>
    <w:rsid w:val="007914BC"/>
    <w:rsid w:val="00791E03"/>
    <w:rsid w:val="0079404F"/>
    <w:rsid w:val="00794774"/>
    <w:rsid w:val="00794837"/>
    <w:rsid w:val="007949AE"/>
    <w:rsid w:val="00794ED0"/>
    <w:rsid w:val="00795299"/>
    <w:rsid w:val="00795389"/>
    <w:rsid w:val="0079681D"/>
    <w:rsid w:val="00796A67"/>
    <w:rsid w:val="00796A93"/>
    <w:rsid w:val="007970EF"/>
    <w:rsid w:val="00797B8B"/>
    <w:rsid w:val="007A0752"/>
    <w:rsid w:val="007A1952"/>
    <w:rsid w:val="007A1CB3"/>
    <w:rsid w:val="007A316A"/>
    <w:rsid w:val="007A34F0"/>
    <w:rsid w:val="007A35B5"/>
    <w:rsid w:val="007A43C4"/>
    <w:rsid w:val="007A4882"/>
    <w:rsid w:val="007A48A3"/>
    <w:rsid w:val="007A4E19"/>
    <w:rsid w:val="007A542C"/>
    <w:rsid w:val="007A694F"/>
    <w:rsid w:val="007A6C82"/>
    <w:rsid w:val="007B0A29"/>
    <w:rsid w:val="007B137D"/>
    <w:rsid w:val="007B1639"/>
    <w:rsid w:val="007B175F"/>
    <w:rsid w:val="007B1BFC"/>
    <w:rsid w:val="007B1C34"/>
    <w:rsid w:val="007B2BD5"/>
    <w:rsid w:val="007B2F60"/>
    <w:rsid w:val="007B3A09"/>
    <w:rsid w:val="007B5572"/>
    <w:rsid w:val="007B56B3"/>
    <w:rsid w:val="007B60E9"/>
    <w:rsid w:val="007C0416"/>
    <w:rsid w:val="007C1896"/>
    <w:rsid w:val="007C1ED2"/>
    <w:rsid w:val="007C25A0"/>
    <w:rsid w:val="007C2729"/>
    <w:rsid w:val="007C3A3A"/>
    <w:rsid w:val="007C3C4D"/>
    <w:rsid w:val="007C3FBD"/>
    <w:rsid w:val="007C45E5"/>
    <w:rsid w:val="007C50FD"/>
    <w:rsid w:val="007C5250"/>
    <w:rsid w:val="007C54A6"/>
    <w:rsid w:val="007C5CD5"/>
    <w:rsid w:val="007C5F2E"/>
    <w:rsid w:val="007C6C57"/>
    <w:rsid w:val="007C740A"/>
    <w:rsid w:val="007D0D11"/>
    <w:rsid w:val="007D0DEE"/>
    <w:rsid w:val="007D168C"/>
    <w:rsid w:val="007D2622"/>
    <w:rsid w:val="007D2CFA"/>
    <w:rsid w:val="007D33BF"/>
    <w:rsid w:val="007D4911"/>
    <w:rsid w:val="007D4C66"/>
    <w:rsid w:val="007D55A7"/>
    <w:rsid w:val="007D5675"/>
    <w:rsid w:val="007D5846"/>
    <w:rsid w:val="007D5A1E"/>
    <w:rsid w:val="007D6031"/>
    <w:rsid w:val="007E0ADF"/>
    <w:rsid w:val="007E0B1F"/>
    <w:rsid w:val="007E1AD8"/>
    <w:rsid w:val="007E36A1"/>
    <w:rsid w:val="007E3FC4"/>
    <w:rsid w:val="007E53A3"/>
    <w:rsid w:val="007E5497"/>
    <w:rsid w:val="007E55A0"/>
    <w:rsid w:val="007E62A4"/>
    <w:rsid w:val="007E65AB"/>
    <w:rsid w:val="007E7170"/>
    <w:rsid w:val="007E725F"/>
    <w:rsid w:val="007E7A15"/>
    <w:rsid w:val="007E7BE8"/>
    <w:rsid w:val="007E7E28"/>
    <w:rsid w:val="007F0171"/>
    <w:rsid w:val="007F12E1"/>
    <w:rsid w:val="007F149F"/>
    <w:rsid w:val="007F19EC"/>
    <w:rsid w:val="007F2278"/>
    <w:rsid w:val="007F241D"/>
    <w:rsid w:val="007F2901"/>
    <w:rsid w:val="007F31AA"/>
    <w:rsid w:val="007F3458"/>
    <w:rsid w:val="007F3602"/>
    <w:rsid w:val="007F440F"/>
    <w:rsid w:val="007F449A"/>
    <w:rsid w:val="007F4AE0"/>
    <w:rsid w:val="007F5020"/>
    <w:rsid w:val="007F511A"/>
    <w:rsid w:val="007F5186"/>
    <w:rsid w:val="007F5188"/>
    <w:rsid w:val="007F521A"/>
    <w:rsid w:val="007F575F"/>
    <w:rsid w:val="007F609C"/>
    <w:rsid w:val="007F63B9"/>
    <w:rsid w:val="007F69C5"/>
    <w:rsid w:val="007F7C49"/>
    <w:rsid w:val="0080046F"/>
    <w:rsid w:val="0080051B"/>
    <w:rsid w:val="00800BD1"/>
    <w:rsid w:val="00800DBB"/>
    <w:rsid w:val="008012E8"/>
    <w:rsid w:val="0080216D"/>
    <w:rsid w:val="0080221F"/>
    <w:rsid w:val="0080396A"/>
    <w:rsid w:val="00803F11"/>
    <w:rsid w:val="00804388"/>
    <w:rsid w:val="008056F2"/>
    <w:rsid w:val="008074FC"/>
    <w:rsid w:val="00807C67"/>
    <w:rsid w:val="00807CE0"/>
    <w:rsid w:val="00810416"/>
    <w:rsid w:val="00810A94"/>
    <w:rsid w:val="008111C5"/>
    <w:rsid w:val="008112FF"/>
    <w:rsid w:val="008115C2"/>
    <w:rsid w:val="008115F7"/>
    <w:rsid w:val="0081185F"/>
    <w:rsid w:val="00811987"/>
    <w:rsid w:val="00811CAD"/>
    <w:rsid w:val="00812692"/>
    <w:rsid w:val="00812A5B"/>
    <w:rsid w:val="008130C9"/>
    <w:rsid w:val="0081419E"/>
    <w:rsid w:val="008149A0"/>
    <w:rsid w:val="00814E5E"/>
    <w:rsid w:val="00814F3F"/>
    <w:rsid w:val="00815016"/>
    <w:rsid w:val="008150A5"/>
    <w:rsid w:val="00815F47"/>
    <w:rsid w:val="00816095"/>
    <w:rsid w:val="00816466"/>
    <w:rsid w:val="0081692A"/>
    <w:rsid w:val="00816E89"/>
    <w:rsid w:val="008170BB"/>
    <w:rsid w:val="0081723D"/>
    <w:rsid w:val="00817831"/>
    <w:rsid w:val="00817D66"/>
    <w:rsid w:val="00817E80"/>
    <w:rsid w:val="0082006B"/>
    <w:rsid w:val="00820A31"/>
    <w:rsid w:val="00820C82"/>
    <w:rsid w:val="0082146F"/>
    <w:rsid w:val="008218C3"/>
    <w:rsid w:val="00821B79"/>
    <w:rsid w:val="00821DC2"/>
    <w:rsid w:val="00821EA1"/>
    <w:rsid w:val="00822B1A"/>
    <w:rsid w:val="00822CF5"/>
    <w:rsid w:val="00824092"/>
    <w:rsid w:val="00824273"/>
    <w:rsid w:val="00824352"/>
    <w:rsid w:val="00824686"/>
    <w:rsid w:val="00824985"/>
    <w:rsid w:val="008249DB"/>
    <w:rsid w:val="00824AA5"/>
    <w:rsid w:val="00825C81"/>
    <w:rsid w:val="00826151"/>
    <w:rsid w:val="00826F6C"/>
    <w:rsid w:val="008271CE"/>
    <w:rsid w:val="00827481"/>
    <w:rsid w:val="008274D5"/>
    <w:rsid w:val="00827E5A"/>
    <w:rsid w:val="00830B14"/>
    <w:rsid w:val="00830BF8"/>
    <w:rsid w:val="00831C34"/>
    <w:rsid w:val="0083266F"/>
    <w:rsid w:val="00833C22"/>
    <w:rsid w:val="0083420F"/>
    <w:rsid w:val="008343C8"/>
    <w:rsid w:val="0083453A"/>
    <w:rsid w:val="00834869"/>
    <w:rsid w:val="00834A14"/>
    <w:rsid w:val="00834AED"/>
    <w:rsid w:val="0083577D"/>
    <w:rsid w:val="00835F06"/>
    <w:rsid w:val="00835F21"/>
    <w:rsid w:val="00836439"/>
    <w:rsid w:val="00836882"/>
    <w:rsid w:val="00836BFF"/>
    <w:rsid w:val="00837AE3"/>
    <w:rsid w:val="00837D11"/>
    <w:rsid w:val="00837E9E"/>
    <w:rsid w:val="0084010F"/>
    <w:rsid w:val="008403D2"/>
    <w:rsid w:val="0084087E"/>
    <w:rsid w:val="0084099C"/>
    <w:rsid w:val="00841B7E"/>
    <w:rsid w:val="0084239E"/>
    <w:rsid w:val="00842C13"/>
    <w:rsid w:val="00842EDF"/>
    <w:rsid w:val="0084345D"/>
    <w:rsid w:val="00843471"/>
    <w:rsid w:val="00843833"/>
    <w:rsid w:val="00843E77"/>
    <w:rsid w:val="008440F0"/>
    <w:rsid w:val="00844E80"/>
    <w:rsid w:val="008455E8"/>
    <w:rsid w:val="008457BC"/>
    <w:rsid w:val="00845902"/>
    <w:rsid w:val="00845D06"/>
    <w:rsid w:val="0084785B"/>
    <w:rsid w:val="008504B9"/>
    <w:rsid w:val="00850AC1"/>
    <w:rsid w:val="00851C2F"/>
    <w:rsid w:val="0085229F"/>
    <w:rsid w:val="0085268B"/>
    <w:rsid w:val="00852DE7"/>
    <w:rsid w:val="0085354F"/>
    <w:rsid w:val="008538BD"/>
    <w:rsid w:val="00853C70"/>
    <w:rsid w:val="00853CC1"/>
    <w:rsid w:val="0085491C"/>
    <w:rsid w:val="00854A4A"/>
    <w:rsid w:val="00854B3B"/>
    <w:rsid w:val="00854F24"/>
    <w:rsid w:val="00855F6E"/>
    <w:rsid w:val="00860ABB"/>
    <w:rsid w:val="00860DFB"/>
    <w:rsid w:val="00861665"/>
    <w:rsid w:val="00861B35"/>
    <w:rsid w:val="00861F27"/>
    <w:rsid w:val="0086202D"/>
    <w:rsid w:val="00862700"/>
    <w:rsid w:val="00862803"/>
    <w:rsid w:val="008637F0"/>
    <w:rsid w:val="00863D85"/>
    <w:rsid w:val="00863DEF"/>
    <w:rsid w:val="0086448C"/>
    <w:rsid w:val="008647AD"/>
    <w:rsid w:val="00864DE6"/>
    <w:rsid w:val="00864E22"/>
    <w:rsid w:val="00865526"/>
    <w:rsid w:val="00866C36"/>
    <w:rsid w:val="008674D8"/>
    <w:rsid w:val="008701F8"/>
    <w:rsid w:val="00871973"/>
    <w:rsid w:val="0087227B"/>
    <w:rsid w:val="00872812"/>
    <w:rsid w:val="00872AC2"/>
    <w:rsid w:val="00872CA7"/>
    <w:rsid w:val="0087313B"/>
    <w:rsid w:val="0087357E"/>
    <w:rsid w:val="00873ABB"/>
    <w:rsid w:val="00874419"/>
    <w:rsid w:val="008745DE"/>
    <w:rsid w:val="00874F08"/>
    <w:rsid w:val="00875399"/>
    <w:rsid w:val="00875AD2"/>
    <w:rsid w:val="00876277"/>
    <w:rsid w:val="00880C1D"/>
    <w:rsid w:val="00880F71"/>
    <w:rsid w:val="00880FFD"/>
    <w:rsid w:val="00881A0A"/>
    <w:rsid w:val="008821DB"/>
    <w:rsid w:val="008823FE"/>
    <w:rsid w:val="008844F2"/>
    <w:rsid w:val="00884646"/>
    <w:rsid w:val="00886B9C"/>
    <w:rsid w:val="00887443"/>
    <w:rsid w:val="0088763F"/>
    <w:rsid w:val="00890BB3"/>
    <w:rsid w:val="00891B33"/>
    <w:rsid w:val="00891B34"/>
    <w:rsid w:val="0089235B"/>
    <w:rsid w:val="00892921"/>
    <w:rsid w:val="00892A96"/>
    <w:rsid w:val="00893E8A"/>
    <w:rsid w:val="0089422E"/>
    <w:rsid w:val="00894CD8"/>
    <w:rsid w:val="00894F46"/>
    <w:rsid w:val="00894F53"/>
    <w:rsid w:val="00895177"/>
    <w:rsid w:val="0089562D"/>
    <w:rsid w:val="00895D63"/>
    <w:rsid w:val="00896459"/>
    <w:rsid w:val="008969C2"/>
    <w:rsid w:val="008970BE"/>
    <w:rsid w:val="008972F4"/>
    <w:rsid w:val="008A175A"/>
    <w:rsid w:val="008A1A16"/>
    <w:rsid w:val="008A1D6A"/>
    <w:rsid w:val="008A246D"/>
    <w:rsid w:val="008A2DCC"/>
    <w:rsid w:val="008A371B"/>
    <w:rsid w:val="008A39B0"/>
    <w:rsid w:val="008A3A15"/>
    <w:rsid w:val="008A3FC6"/>
    <w:rsid w:val="008A44D4"/>
    <w:rsid w:val="008A45AC"/>
    <w:rsid w:val="008A46BE"/>
    <w:rsid w:val="008A4A2E"/>
    <w:rsid w:val="008A4C0B"/>
    <w:rsid w:val="008A4CC7"/>
    <w:rsid w:val="008A4F23"/>
    <w:rsid w:val="008A532E"/>
    <w:rsid w:val="008A5DE1"/>
    <w:rsid w:val="008A6010"/>
    <w:rsid w:val="008A615F"/>
    <w:rsid w:val="008A63D8"/>
    <w:rsid w:val="008A6B0E"/>
    <w:rsid w:val="008A73E8"/>
    <w:rsid w:val="008A7C2F"/>
    <w:rsid w:val="008B041A"/>
    <w:rsid w:val="008B0CEB"/>
    <w:rsid w:val="008B208E"/>
    <w:rsid w:val="008B315F"/>
    <w:rsid w:val="008B3FF9"/>
    <w:rsid w:val="008B40E2"/>
    <w:rsid w:val="008B426B"/>
    <w:rsid w:val="008B4984"/>
    <w:rsid w:val="008B4CA8"/>
    <w:rsid w:val="008B6A83"/>
    <w:rsid w:val="008B6D2D"/>
    <w:rsid w:val="008B6D9A"/>
    <w:rsid w:val="008B7AE0"/>
    <w:rsid w:val="008B7BFF"/>
    <w:rsid w:val="008B7E9A"/>
    <w:rsid w:val="008C1850"/>
    <w:rsid w:val="008C1A05"/>
    <w:rsid w:val="008C25F1"/>
    <w:rsid w:val="008C32F8"/>
    <w:rsid w:val="008C393B"/>
    <w:rsid w:val="008C464C"/>
    <w:rsid w:val="008C4DD3"/>
    <w:rsid w:val="008C5EF7"/>
    <w:rsid w:val="008C6736"/>
    <w:rsid w:val="008C7F51"/>
    <w:rsid w:val="008D0E62"/>
    <w:rsid w:val="008D1476"/>
    <w:rsid w:val="008D210A"/>
    <w:rsid w:val="008D2461"/>
    <w:rsid w:val="008D377F"/>
    <w:rsid w:val="008D3D58"/>
    <w:rsid w:val="008D40B7"/>
    <w:rsid w:val="008D4109"/>
    <w:rsid w:val="008D4449"/>
    <w:rsid w:val="008D4A68"/>
    <w:rsid w:val="008D562E"/>
    <w:rsid w:val="008D5D38"/>
    <w:rsid w:val="008D5DF5"/>
    <w:rsid w:val="008D5E39"/>
    <w:rsid w:val="008D5FCE"/>
    <w:rsid w:val="008D6175"/>
    <w:rsid w:val="008D659C"/>
    <w:rsid w:val="008D7011"/>
    <w:rsid w:val="008D73B2"/>
    <w:rsid w:val="008D75DE"/>
    <w:rsid w:val="008D7DAE"/>
    <w:rsid w:val="008E12DA"/>
    <w:rsid w:val="008E1465"/>
    <w:rsid w:val="008E1E08"/>
    <w:rsid w:val="008E355F"/>
    <w:rsid w:val="008E3B8B"/>
    <w:rsid w:val="008E3D8F"/>
    <w:rsid w:val="008E3DC8"/>
    <w:rsid w:val="008E4CC8"/>
    <w:rsid w:val="008E6097"/>
    <w:rsid w:val="008E76E3"/>
    <w:rsid w:val="008E7FFC"/>
    <w:rsid w:val="008F0331"/>
    <w:rsid w:val="008F0AA8"/>
    <w:rsid w:val="008F0B10"/>
    <w:rsid w:val="008F13B0"/>
    <w:rsid w:val="008F277D"/>
    <w:rsid w:val="008F2AD0"/>
    <w:rsid w:val="008F2B75"/>
    <w:rsid w:val="008F4F70"/>
    <w:rsid w:val="008F54B8"/>
    <w:rsid w:val="008F5F70"/>
    <w:rsid w:val="008F63E0"/>
    <w:rsid w:val="008F68B2"/>
    <w:rsid w:val="008F7276"/>
    <w:rsid w:val="008F7823"/>
    <w:rsid w:val="008F78EB"/>
    <w:rsid w:val="008F7AF8"/>
    <w:rsid w:val="00900348"/>
    <w:rsid w:val="0090089D"/>
    <w:rsid w:val="00902511"/>
    <w:rsid w:val="009025C8"/>
    <w:rsid w:val="009028C5"/>
    <w:rsid w:val="00902ABA"/>
    <w:rsid w:val="009037DD"/>
    <w:rsid w:val="00903FFC"/>
    <w:rsid w:val="009040CD"/>
    <w:rsid w:val="009049EB"/>
    <w:rsid w:val="00905DF1"/>
    <w:rsid w:val="009060EC"/>
    <w:rsid w:val="009068B6"/>
    <w:rsid w:val="0090726D"/>
    <w:rsid w:val="009074BB"/>
    <w:rsid w:val="00907E9D"/>
    <w:rsid w:val="00907FB9"/>
    <w:rsid w:val="0091003C"/>
    <w:rsid w:val="009101AF"/>
    <w:rsid w:val="00910565"/>
    <w:rsid w:val="00910C2E"/>
    <w:rsid w:val="00910D5C"/>
    <w:rsid w:val="009110CF"/>
    <w:rsid w:val="0091210C"/>
    <w:rsid w:val="00912CEF"/>
    <w:rsid w:val="00912F42"/>
    <w:rsid w:val="009130EB"/>
    <w:rsid w:val="009143C0"/>
    <w:rsid w:val="00914C81"/>
    <w:rsid w:val="00915026"/>
    <w:rsid w:val="00917347"/>
    <w:rsid w:val="0091767B"/>
    <w:rsid w:val="00920148"/>
    <w:rsid w:val="00920657"/>
    <w:rsid w:val="00920773"/>
    <w:rsid w:val="00920955"/>
    <w:rsid w:val="00920D2B"/>
    <w:rsid w:val="00920D53"/>
    <w:rsid w:val="00921159"/>
    <w:rsid w:val="00921EDD"/>
    <w:rsid w:val="00922DBB"/>
    <w:rsid w:val="00924925"/>
    <w:rsid w:val="00924B2A"/>
    <w:rsid w:val="00925C2D"/>
    <w:rsid w:val="00925CFA"/>
    <w:rsid w:val="00926241"/>
    <w:rsid w:val="00926E46"/>
    <w:rsid w:val="0092727A"/>
    <w:rsid w:val="00927AB8"/>
    <w:rsid w:val="009305FE"/>
    <w:rsid w:val="00931482"/>
    <w:rsid w:val="009326BA"/>
    <w:rsid w:val="00932C5C"/>
    <w:rsid w:val="00933991"/>
    <w:rsid w:val="00933A29"/>
    <w:rsid w:val="009343EA"/>
    <w:rsid w:val="0093468F"/>
    <w:rsid w:val="00934767"/>
    <w:rsid w:val="009376EB"/>
    <w:rsid w:val="00937E6B"/>
    <w:rsid w:val="00940676"/>
    <w:rsid w:val="00942214"/>
    <w:rsid w:val="00942907"/>
    <w:rsid w:val="00942B1D"/>
    <w:rsid w:val="009431EC"/>
    <w:rsid w:val="00944743"/>
    <w:rsid w:val="009447C9"/>
    <w:rsid w:val="00944F51"/>
    <w:rsid w:val="00945168"/>
    <w:rsid w:val="00945178"/>
    <w:rsid w:val="00945325"/>
    <w:rsid w:val="00945807"/>
    <w:rsid w:val="00945B2B"/>
    <w:rsid w:val="00945B91"/>
    <w:rsid w:val="009461CA"/>
    <w:rsid w:val="00946AE8"/>
    <w:rsid w:val="00947599"/>
    <w:rsid w:val="00947A32"/>
    <w:rsid w:val="00950601"/>
    <w:rsid w:val="009512F8"/>
    <w:rsid w:val="00951BF3"/>
    <w:rsid w:val="00951FD8"/>
    <w:rsid w:val="00953072"/>
    <w:rsid w:val="009530CA"/>
    <w:rsid w:val="00953A51"/>
    <w:rsid w:val="00955E94"/>
    <w:rsid w:val="00955F3C"/>
    <w:rsid w:val="00955F7D"/>
    <w:rsid w:val="00956239"/>
    <w:rsid w:val="00956840"/>
    <w:rsid w:val="009568E8"/>
    <w:rsid w:val="009569AC"/>
    <w:rsid w:val="00960A77"/>
    <w:rsid w:val="00960EE8"/>
    <w:rsid w:val="00961638"/>
    <w:rsid w:val="00962098"/>
    <w:rsid w:val="0096223A"/>
    <w:rsid w:val="009627C6"/>
    <w:rsid w:val="009633E1"/>
    <w:rsid w:val="00963830"/>
    <w:rsid w:val="00963C4B"/>
    <w:rsid w:val="00964047"/>
    <w:rsid w:val="009640E3"/>
    <w:rsid w:val="009646D7"/>
    <w:rsid w:val="00964765"/>
    <w:rsid w:val="00965A55"/>
    <w:rsid w:val="00965B38"/>
    <w:rsid w:val="00965E63"/>
    <w:rsid w:val="009662C1"/>
    <w:rsid w:val="009678E4"/>
    <w:rsid w:val="009679CF"/>
    <w:rsid w:val="009704CA"/>
    <w:rsid w:val="009707EA"/>
    <w:rsid w:val="009718D1"/>
    <w:rsid w:val="00971AB4"/>
    <w:rsid w:val="0097266B"/>
    <w:rsid w:val="00972746"/>
    <w:rsid w:val="0097280D"/>
    <w:rsid w:val="00972C4F"/>
    <w:rsid w:val="00973136"/>
    <w:rsid w:val="0097401C"/>
    <w:rsid w:val="00974856"/>
    <w:rsid w:val="00974AB2"/>
    <w:rsid w:val="00974F80"/>
    <w:rsid w:val="009751F7"/>
    <w:rsid w:val="0097581C"/>
    <w:rsid w:val="00975BBD"/>
    <w:rsid w:val="0097620E"/>
    <w:rsid w:val="00976FC7"/>
    <w:rsid w:val="00977B67"/>
    <w:rsid w:val="0098056E"/>
    <w:rsid w:val="00980635"/>
    <w:rsid w:val="00980697"/>
    <w:rsid w:val="009809AD"/>
    <w:rsid w:val="0098199F"/>
    <w:rsid w:val="00981C0B"/>
    <w:rsid w:val="009834B7"/>
    <w:rsid w:val="00984785"/>
    <w:rsid w:val="00984AE2"/>
    <w:rsid w:val="00984B43"/>
    <w:rsid w:val="00984FB4"/>
    <w:rsid w:val="00984FBB"/>
    <w:rsid w:val="00985632"/>
    <w:rsid w:val="00985B5C"/>
    <w:rsid w:val="00985F70"/>
    <w:rsid w:val="00985F71"/>
    <w:rsid w:val="009866D5"/>
    <w:rsid w:val="00987343"/>
    <w:rsid w:val="00987CE9"/>
    <w:rsid w:val="00987ECE"/>
    <w:rsid w:val="00987F97"/>
    <w:rsid w:val="00990109"/>
    <w:rsid w:val="0099084A"/>
    <w:rsid w:val="009909F9"/>
    <w:rsid w:val="0099163B"/>
    <w:rsid w:val="00991C69"/>
    <w:rsid w:val="00991F27"/>
    <w:rsid w:val="0099201D"/>
    <w:rsid w:val="0099331E"/>
    <w:rsid w:val="00993F62"/>
    <w:rsid w:val="00993FF3"/>
    <w:rsid w:val="0099400C"/>
    <w:rsid w:val="0099428C"/>
    <w:rsid w:val="009946E1"/>
    <w:rsid w:val="00994F80"/>
    <w:rsid w:val="00995466"/>
    <w:rsid w:val="00995AD5"/>
    <w:rsid w:val="00995AEB"/>
    <w:rsid w:val="00995E90"/>
    <w:rsid w:val="00996756"/>
    <w:rsid w:val="00996B06"/>
    <w:rsid w:val="00996B20"/>
    <w:rsid w:val="00997222"/>
    <w:rsid w:val="009A033A"/>
    <w:rsid w:val="009A08DF"/>
    <w:rsid w:val="009A0956"/>
    <w:rsid w:val="009A0C47"/>
    <w:rsid w:val="009A1111"/>
    <w:rsid w:val="009A1235"/>
    <w:rsid w:val="009A1841"/>
    <w:rsid w:val="009A1FC2"/>
    <w:rsid w:val="009A256F"/>
    <w:rsid w:val="009A2E86"/>
    <w:rsid w:val="009A2F8A"/>
    <w:rsid w:val="009A3AEA"/>
    <w:rsid w:val="009A4228"/>
    <w:rsid w:val="009A42A3"/>
    <w:rsid w:val="009A4F0D"/>
    <w:rsid w:val="009A63EC"/>
    <w:rsid w:val="009A6C75"/>
    <w:rsid w:val="009A6E03"/>
    <w:rsid w:val="009A711E"/>
    <w:rsid w:val="009A776A"/>
    <w:rsid w:val="009A78E9"/>
    <w:rsid w:val="009A7C4C"/>
    <w:rsid w:val="009B03CA"/>
    <w:rsid w:val="009B0B5E"/>
    <w:rsid w:val="009B0C4B"/>
    <w:rsid w:val="009B1E02"/>
    <w:rsid w:val="009B27F7"/>
    <w:rsid w:val="009B2B78"/>
    <w:rsid w:val="009B352E"/>
    <w:rsid w:val="009B3798"/>
    <w:rsid w:val="009B53A1"/>
    <w:rsid w:val="009B5B07"/>
    <w:rsid w:val="009B5D7D"/>
    <w:rsid w:val="009B5FD4"/>
    <w:rsid w:val="009B64F7"/>
    <w:rsid w:val="009B6754"/>
    <w:rsid w:val="009B7710"/>
    <w:rsid w:val="009B7898"/>
    <w:rsid w:val="009B79CD"/>
    <w:rsid w:val="009C1181"/>
    <w:rsid w:val="009C169A"/>
    <w:rsid w:val="009C170D"/>
    <w:rsid w:val="009C2690"/>
    <w:rsid w:val="009C324E"/>
    <w:rsid w:val="009C3357"/>
    <w:rsid w:val="009C35F3"/>
    <w:rsid w:val="009C3810"/>
    <w:rsid w:val="009C3AF7"/>
    <w:rsid w:val="009C42B5"/>
    <w:rsid w:val="009C44C2"/>
    <w:rsid w:val="009C57F1"/>
    <w:rsid w:val="009C60D7"/>
    <w:rsid w:val="009C6401"/>
    <w:rsid w:val="009C6857"/>
    <w:rsid w:val="009C7346"/>
    <w:rsid w:val="009C7892"/>
    <w:rsid w:val="009C78B6"/>
    <w:rsid w:val="009D02DC"/>
    <w:rsid w:val="009D0DEE"/>
    <w:rsid w:val="009D1A07"/>
    <w:rsid w:val="009D25F1"/>
    <w:rsid w:val="009D3019"/>
    <w:rsid w:val="009D319D"/>
    <w:rsid w:val="009D3451"/>
    <w:rsid w:val="009D4484"/>
    <w:rsid w:val="009D4E9C"/>
    <w:rsid w:val="009D4F22"/>
    <w:rsid w:val="009D5085"/>
    <w:rsid w:val="009D5EAC"/>
    <w:rsid w:val="009D611A"/>
    <w:rsid w:val="009D66E0"/>
    <w:rsid w:val="009D69D3"/>
    <w:rsid w:val="009E14FB"/>
    <w:rsid w:val="009E4403"/>
    <w:rsid w:val="009E6F34"/>
    <w:rsid w:val="009E7022"/>
    <w:rsid w:val="009E71F4"/>
    <w:rsid w:val="009E7FD4"/>
    <w:rsid w:val="009F060A"/>
    <w:rsid w:val="009F17D6"/>
    <w:rsid w:val="009F1D14"/>
    <w:rsid w:val="009F1E94"/>
    <w:rsid w:val="009F2F34"/>
    <w:rsid w:val="009F34B1"/>
    <w:rsid w:val="009F42C9"/>
    <w:rsid w:val="009F6374"/>
    <w:rsid w:val="009F6896"/>
    <w:rsid w:val="009F72E9"/>
    <w:rsid w:val="009F733B"/>
    <w:rsid w:val="009F7703"/>
    <w:rsid w:val="009F7883"/>
    <w:rsid w:val="00A007F3"/>
    <w:rsid w:val="00A00E94"/>
    <w:rsid w:val="00A01D0F"/>
    <w:rsid w:val="00A01E5A"/>
    <w:rsid w:val="00A023B6"/>
    <w:rsid w:val="00A03517"/>
    <w:rsid w:val="00A03645"/>
    <w:rsid w:val="00A03AF3"/>
    <w:rsid w:val="00A03B0D"/>
    <w:rsid w:val="00A03B53"/>
    <w:rsid w:val="00A03F4D"/>
    <w:rsid w:val="00A04302"/>
    <w:rsid w:val="00A0475E"/>
    <w:rsid w:val="00A048B1"/>
    <w:rsid w:val="00A049B8"/>
    <w:rsid w:val="00A04ACD"/>
    <w:rsid w:val="00A04B81"/>
    <w:rsid w:val="00A0578A"/>
    <w:rsid w:val="00A05DC7"/>
    <w:rsid w:val="00A063A3"/>
    <w:rsid w:val="00A06DAC"/>
    <w:rsid w:val="00A073FB"/>
    <w:rsid w:val="00A0786F"/>
    <w:rsid w:val="00A07D96"/>
    <w:rsid w:val="00A07DBF"/>
    <w:rsid w:val="00A10558"/>
    <w:rsid w:val="00A10964"/>
    <w:rsid w:val="00A10B91"/>
    <w:rsid w:val="00A12C3C"/>
    <w:rsid w:val="00A13424"/>
    <w:rsid w:val="00A136DA"/>
    <w:rsid w:val="00A13D69"/>
    <w:rsid w:val="00A149BC"/>
    <w:rsid w:val="00A14C60"/>
    <w:rsid w:val="00A14F26"/>
    <w:rsid w:val="00A162E4"/>
    <w:rsid w:val="00A16C02"/>
    <w:rsid w:val="00A170C4"/>
    <w:rsid w:val="00A17126"/>
    <w:rsid w:val="00A17327"/>
    <w:rsid w:val="00A204AF"/>
    <w:rsid w:val="00A20950"/>
    <w:rsid w:val="00A214F4"/>
    <w:rsid w:val="00A21E95"/>
    <w:rsid w:val="00A22949"/>
    <w:rsid w:val="00A229EE"/>
    <w:rsid w:val="00A22FC5"/>
    <w:rsid w:val="00A248BD"/>
    <w:rsid w:val="00A25352"/>
    <w:rsid w:val="00A2541E"/>
    <w:rsid w:val="00A25A01"/>
    <w:rsid w:val="00A25D3D"/>
    <w:rsid w:val="00A25EAD"/>
    <w:rsid w:val="00A26463"/>
    <w:rsid w:val="00A26EED"/>
    <w:rsid w:val="00A30077"/>
    <w:rsid w:val="00A3036D"/>
    <w:rsid w:val="00A3043B"/>
    <w:rsid w:val="00A306FF"/>
    <w:rsid w:val="00A31813"/>
    <w:rsid w:val="00A31B29"/>
    <w:rsid w:val="00A3230E"/>
    <w:rsid w:val="00A324AB"/>
    <w:rsid w:val="00A32B10"/>
    <w:rsid w:val="00A33578"/>
    <w:rsid w:val="00A33EC7"/>
    <w:rsid w:val="00A3448A"/>
    <w:rsid w:val="00A355FF"/>
    <w:rsid w:val="00A35BFC"/>
    <w:rsid w:val="00A35FCA"/>
    <w:rsid w:val="00A35FCF"/>
    <w:rsid w:val="00A36277"/>
    <w:rsid w:val="00A36473"/>
    <w:rsid w:val="00A37D30"/>
    <w:rsid w:val="00A37DF1"/>
    <w:rsid w:val="00A400C6"/>
    <w:rsid w:val="00A4030C"/>
    <w:rsid w:val="00A4088F"/>
    <w:rsid w:val="00A413F1"/>
    <w:rsid w:val="00A416AE"/>
    <w:rsid w:val="00A4210A"/>
    <w:rsid w:val="00A42123"/>
    <w:rsid w:val="00A426D2"/>
    <w:rsid w:val="00A4273D"/>
    <w:rsid w:val="00A428A7"/>
    <w:rsid w:val="00A42DEC"/>
    <w:rsid w:val="00A43F36"/>
    <w:rsid w:val="00A44211"/>
    <w:rsid w:val="00A44B77"/>
    <w:rsid w:val="00A44D34"/>
    <w:rsid w:val="00A45966"/>
    <w:rsid w:val="00A45D17"/>
    <w:rsid w:val="00A45F1A"/>
    <w:rsid w:val="00A461C9"/>
    <w:rsid w:val="00A4620A"/>
    <w:rsid w:val="00A462F9"/>
    <w:rsid w:val="00A470E1"/>
    <w:rsid w:val="00A473F7"/>
    <w:rsid w:val="00A505B5"/>
    <w:rsid w:val="00A50937"/>
    <w:rsid w:val="00A50A83"/>
    <w:rsid w:val="00A50C42"/>
    <w:rsid w:val="00A51100"/>
    <w:rsid w:val="00A51894"/>
    <w:rsid w:val="00A526BE"/>
    <w:rsid w:val="00A52929"/>
    <w:rsid w:val="00A5353C"/>
    <w:rsid w:val="00A53723"/>
    <w:rsid w:val="00A53E98"/>
    <w:rsid w:val="00A54607"/>
    <w:rsid w:val="00A55D45"/>
    <w:rsid w:val="00A567AA"/>
    <w:rsid w:val="00A56B94"/>
    <w:rsid w:val="00A56FF1"/>
    <w:rsid w:val="00A57251"/>
    <w:rsid w:val="00A5738E"/>
    <w:rsid w:val="00A57703"/>
    <w:rsid w:val="00A57917"/>
    <w:rsid w:val="00A579F6"/>
    <w:rsid w:val="00A6064B"/>
    <w:rsid w:val="00A60EA2"/>
    <w:rsid w:val="00A61A91"/>
    <w:rsid w:val="00A61B5E"/>
    <w:rsid w:val="00A62855"/>
    <w:rsid w:val="00A63C83"/>
    <w:rsid w:val="00A65060"/>
    <w:rsid w:val="00A65536"/>
    <w:rsid w:val="00A65876"/>
    <w:rsid w:val="00A65B58"/>
    <w:rsid w:val="00A65BA5"/>
    <w:rsid w:val="00A67558"/>
    <w:rsid w:val="00A676D0"/>
    <w:rsid w:val="00A70598"/>
    <w:rsid w:val="00A711D4"/>
    <w:rsid w:val="00A7123D"/>
    <w:rsid w:val="00A713B2"/>
    <w:rsid w:val="00A71678"/>
    <w:rsid w:val="00A71F47"/>
    <w:rsid w:val="00A7281F"/>
    <w:rsid w:val="00A72D1C"/>
    <w:rsid w:val="00A73595"/>
    <w:rsid w:val="00A73B95"/>
    <w:rsid w:val="00A73D69"/>
    <w:rsid w:val="00A741F3"/>
    <w:rsid w:val="00A7474D"/>
    <w:rsid w:val="00A74AF0"/>
    <w:rsid w:val="00A74CF0"/>
    <w:rsid w:val="00A75B86"/>
    <w:rsid w:val="00A75D39"/>
    <w:rsid w:val="00A76166"/>
    <w:rsid w:val="00A761E0"/>
    <w:rsid w:val="00A7638D"/>
    <w:rsid w:val="00A76562"/>
    <w:rsid w:val="00A76FB6"/>
    <w:rsid w:val="00A77D46"/>
    <w:rsid w:val="00A80396"/>
    <w:rsid w:val="00A806F8"/>
    <w:rsid w:val="00A82B01"/>
    <w:rsid w:val="00A832CC"/>
    <w:rsid w:val="00A849D0"/>
    <w:rsid w:val="00A84A15"/>
    <w:rsid w:val="00A84CF0"/>
    <w:rsid w:val="00A853F8"/>
    <w:rsid w:val="00A864DC"/>
    <w:rsid w:val="00A879E0"/>
    <w:rsid w:val="00A900FE"/>
    <w:rsid w:val="00A905ED"/>
    <w:rsid w:val="00A90692"/>
    <w:rsid w:val="00A90DA2"/>
    <w:rsid w:val="00A91312"/>
    <w:rsid w:val="00A9165E"/>
    <w:rsid w:val="00A91C83"/>
    <w:rsid w:val="00A92059"/>
    <w:rsid w:val="00A9275A"/>
    <w:rsid w:val="00A92B0A"/>
    <w:rsid w:val="00A9373D"/>
    <w:rsid w:val="00A937DC"/>
    <w:rsid w:val="00A93F8D"/>
    <w:rsid w:val="00A94FAD"/>
    <w:rsid w:val="00A961E1"/>
    <w:rsid w:val="00A967A9"/>
    <w:rsid w:val="00A970D4"/>
    <w:rsid w:val="00A97160"/>
    <w:rsid w:val="00AA0249"/>
    <w:rsid w:val="00AA0991"/>
    <w:rsid w:val="00AA0ED5"/>
    <w:rsid w:val="00AA0F72"/>
    <w:rsid w:val="00AA1E44"/>
    <w:rsid w:val="00AA2688"/>
    <w:rsid w:val="00AA3CD4"/>
    <w:rsid w:val="00AA3D21"/>
    <w:rsid w:val="00AA4922"/>
    <w:rsid w:val="00AA4C4F"/>
    <w:rsid w:val="00AA66A2"/>
    <w:rsid w:val="00AA6A46"/>
    <w:rsid w:val="00AA6C4D"/>
    <w:rsid w:val="00AA73DD"/>
    <w:rsid w:val="00AA73F4"/>
    <w:rsid w:val="00AA7A0D"/>
    <w:rsid w:val="00AB010A"/>
    <w:rsid w:val="00AB044E"/>
    <w:rsid w:val="00AB06BB"/>
    <w:rsid w:val="00AB0C11"/>
    <w:rsid w:val="00AB0FD9"/>
    <w:rsid w:val="00AB1733"/>
    <w:rsid w:val="00AB1A74"/>
    <w:rsid w:val="00AB28A8"/>
    <w:rsid w:val="00AB34FC"/>
    <w:rsid w:val="00AB3A98"/>
    <w:rsid w:val="00AB3F3F"/>
    <w:rsid w:val="00AB4AF0"/>
    <w:rsid w:val="00AB5C90"/>
    <w:rsid w:val="00AB5E9A"/>
    <w:rsid w:val="00AB7220"/>
    <w:rsid w:val="00AB7BDA"/>
    <w:rsid w:val="00AB7BED"/>
    <w:rsid w:val="00AC056E"/>
    <w:rsid w:val="00AC14C1"/>
    <w:rsid w:val="00AC15F5"/>
    <w:rsid w:val="00AC1917"/>
    <w:rsid w:val="00AC3154"/>
    <w:rsid w:val="00AC3AF4"/>
    <w:rsid w:val="00AC3BB2"/>
    <w:rsid w:val="00AC604B"/>
    <w:rsid w:val="00AC6203"/>
    <w:rsid w:val="00AC78E7"/>
    <w:rsid w:val="00AD0B4A"/>
    <w:rsid w:val="00AD1599"/>
    <w:rsid w:val="00AD1910"/>
    <w:rsid w:val="00AD1F9D"/>
    <w:rsid w:val="00AD2580"/>
    <w:rsid w:val="00AD27B6"/>
    <w:rsid w:val="00AD3544"/>
    <w:rsid w:val="00AD3BB2"/>
    <w:rsid w:val="00AD4085"/>
    <w:rsid w:val="00AD4947"/>
    <w:rsid w:val="00AD5C46"/>
    <w:rsid w:val="00AD5EB8"/>
    <w:rsid w:val="00AD5F14"/>
    <w:rsid w:val="00AD6090"/>
    <w:rsid w:val="00AD63F7"/>
    <w:rsid w:val="00AD6A3C"/>
    <w:rsid w:val="00AD6A71"/>
    <w:rsid w:val="00AD6DEC"/>
    <w:rsid w:val="00AD750D"/>
    <w:rsid w:val="00AD796C"/>
    <w:rsid w:val="00AE00DC"/>
    <w:rsid w:val="00AE0473"/>
    <w:rsid w:val="00AE0652"/>
    <w:rsid w:val="00AE14D7"/>
    <w:rsid w:val="00AE337C"/>
    <w:rsid w:val="00AE4E36"/>
    <w:rsid w:val="00AE522B"/>
    <w:rsid w:val="00AE5D5E"/>
    <w:rsid w:val="00AE5E2F"/>
    <w:rsid w:val="00AE6778"/>
    <w:rsid w:val="00AE7F27"/>
    <w:rsid w:val="00AF0336"/>
    <w:rsid w:val="00AF0D2D"/>
    <w:rsid w:val="00AF12D5"/>
    <w:rsid w:val="00AF199A"/>
    <w:rsid w:val="00AF1F44"/>
    <w:rsid w:val="00AF2968"/>
    <w:rsid w:val="00AF3135"/>
    <w:rsid w:val="00AF3675"/>
    <w:rsid w:val="00AF37DD"/>
    <w:rsid w:val="00AF4107"/>
    <w:rsid w:val="00AF4510"/>
    <w:rsid w:val="00AF4A16"/>
    <w:rsid w:val="00AF5CC2"/>
    <w:rsid w:val="00AF6001"/>
    <w:rsid w:val="00AF677F"/>
    <w:rsid w:val="00AF7E01"/>
    <w:rsid w:val="00AF7F48"/>
    <w:rsid w:val="00B0094D"/>
    <w:rsid w:val="00B00C99"/>
    <w:rsid w:val="00B011E6"/>
    <w:rsid w:val="00B01B7F"/>
    <w:rsid w:val="00B02206"/>
    <w:rsid w:val="00B025C4"/>
    <w:rsid w:val="00B02FE3"/>
    <w:rsid w:val="00B033C1"/>
    <w:rsid w:val="00B048B5"/>
    <w:rsid w:val="00B04A43"/>
    <w:rsid w:val="00B04EF4"/>
    <w:rsid w:val="00B05377"/>
    <w:rsid w:val="00B0566B"/>
    <w:rsid w:val="00B05EBC"/>
    <w:rsid w:val="00B064D4"/>
    <w:rsid w:val="00B06A0B"/>
    <w:rsid w:val="00B077A2"/>
    <w:rsid w:val="00B07E8D"/>
    <w:rsid w:val="00B10D82"/>
    <w:rsid w:val="00B10E80"/>
    <w:rsid w:val="00B1199C"/>
    <w:rsid w:val="00B12340"/>
    <w:rsid w:val="00B1261B"/>
    <w:rsid w:val="00B12D40"/>
    <w:rsid w:val="00B12EAF"/>
    <w:rsid w:val="00B13397"/>
    <w:rsid w:val="00B134D6"/>
    <w:rsid w:val="00B139C6"/>
    <w:rsid w:val="00B13CB3"/>
    <w:rsid w:val="00B14719"/>
    <w:rsid w:val="00B14B65"/>
    <w:rsid w:val="00B14FC4"/>
    <w:rsid w:val="00B15243"/>
    <w:rsid w:val="00B15C19"/>
    <w:rsid w:val="00B16AC0"/>
    <w:rsid w:val="00B173CB"/>
    <w:rsid w:val="00B175BA"/>
    <w:rsid w:val="00B176F0"/>
    <w:rsid w:val="00B17BEC"/>
    <w:rsid w:val="00B17F57"/>
    <w:rsid w:val="00B2222F"/>
    <w:rsid w:val="00B22718"/>
    <w:rsid w:val="00B22794"/>
    <w:rsid w:val="00B23686"/>
    <w:rsid w:val="00B239ED"/>
    <w:rsid w:val="00B24901"/>
    <w:rsid w:val="00B26686"/>
    <w:rsid w:val="00B27127"/>
    <w:rsid w:val="00B27301"/>
    <w:rsid w:val="00B27A01"/>
    <w:rsid w:val="00B27B98"/>
    <w:rsid w:val="00B27C0F"/>
    <w:rsid w:val="00B27D9C"/>
    <w:rsid w:val="00B27E6F"/>
    <w:rsid w:val="00B27EC6"/>
    <w:rsid w:val="00B300DD"/>
    <w:rsid w:val="00B302EF"/>
    <w:rsid w:val="00B30D0F"/>
    <w:rsid w:val="00B3129E"/>
    <w:rsid w:val="00B31AA6"/>
    <w:rsid w:val="00B32773"/>
    <w:rsid w:val="00B32DB6"/>
    <w:rsid w:val="00B32FC9"/>
    <w:rsid w:val="00B33662"/>
    <w:rsid w:val="00B336DB"/>
    <w:rsid w:val="00B337BF"/>
    <w:rsid w:val="00B33BBC"/>
    <w:rsid w:val="00B33EEA"/>
    <w:rsid w:val="00B34108"/>
    <w:rsid w:val="00B34A62"/>
    <w:rsid w:val="00B34C77"/>
    <w:rsid w:val="00B350C4"/>
    <w:rsid w:val="00B35590"/>
    <w:rsid w:val="00B35BC6"/>
    <w:rsid w:val="00B40125"/>
    <w:rsid w:val="00B40775"/>
    <w:rsid w:val="00B407AD"/>
    <w:rsid w:val="00B40C41"/>
    <w:rsid w:val="00B414D5"/>
    <w:rsid w:val="00B41527"/>
    <w:rsid w:val="00B41E46"/>
    <w:rsid w:val="00B423A7"/>
    <w:rsid w:val="00B42A19"/>
    <w:rsid w:val="00B43013"/>
    <w:rsid w:val="00B43CF3"/>
    <w:rsid w:val="00B43E52"/>
    <w:rsid w:val="00B44155"/>
    <w:rsid w:val="00B45B43"/>
    <w:rsid w:val="00B4659D"/>
    <w:rsid w:val="00B46C15"/>
    <w:rsid w:val="00B47718"/>
    <w:rsid w:val="00B478E1"/>
    <w:rsid w:val="00B47DF6"/>
    <w:rsid w:val="00B513DF"/>
    <w:rsid w:val="00B51A63"/>
    <w:rsid w:val="00B51BDF"/>
    <w:rsid w:val="00B52DC1"/>
    <w:rsid w:val="00B5372A"/>
    <w:rsid w:val="00B537F1"/>
    <w:rsid w:val="00B53AFF"/>
    <w:rsid w:val="00B5446B"/>
    <w:rsid w:val="00B54516"/>
    <w:rsid w:val="00B5497E"/>
    <w:rsid w:val="00B54F9B"/>
    <w:rsid w:val="00B55AF9"/>
    <w:rsid w:val="00B55C02"/>
    <w:rsid w:val="00B55EC5"/>
    <w:rsid w:val="00B573FD"/>
    <w:rsid w:val="00B575C4"/>
    <w:rsid w:val="00B5763C"/>
    <w:rsid w:val="00B5774A"/>
    <w:rsid w:val="00B57797"/>
    <w:rsid w:val="00B57854"/>
    <w:rsid w:val="00B5789A"/>
    <w:rsid w:val="00B57D4A"/>
    <w:rsid w:val="00B57D6F"/>
    <w:rsid w:val="00B6104D"/>
    <w:rsid w:val="00B620F8"/>
    <w:rsid w:val="00B625D2"/>
    <w:rsid w:val="00B63290"/>
    <w:rsid w:val="00B647FE"/>
    <w:rsid w:val="00B656A5"/>
    <w:rsid w:val="00B65C5D"/>
    <w:rsid w:val="00B66F24"/>
    <w:rsid w:val="00B6708A"/>
    <w:rsid w:val="00B67B8B"/>
    <w:rsid w:val="00B7083E"/>
    <w:rsid w:val="00B70C45"/>
    <w:rsid w:val="00B718C1"/>
    <w:rsid w:val="00B72CD3"/>
    <w:rsid w:val="00B730C1"/>
    <w:rsid w:val="00B73424"/>
    <w:rsid w:val="00B73A97"/>
    <w:rsid w:val="00B748DC"/>
    <w:rsid w:val="00B74A7A"/>
    <w:rsid w:val="00B74FC0"/>
    <w:rsid w:val="00B7587D"/>
    <w:rsid w:val="00B76069"/>
    <w:rsid w:val="00B7681E"/>
    <w:rsid w:val="00B7745B"/>
    <w:rsid w:val="00B77FF2"/>
    <w:rsid w:val="00B80234"/>
    <w:rsid w:val="00B80934"/>
    <w:rsid w:val="00B81F7A"/>
    <w:rsid w:val="00B8280F"/>
    <w:rsid w:val="00B83232"/>
    <w:rsid w:val="00B83FE3"/>
    <w:rsid w:val="00B8492D"/>
    <w:rsid w:val="00B84DAA"/>
    <w:rsid w:val="00B878D9"/>
    <w:rsid w:val="00B9006F"/>
    <w:rsid w:val="00B9117C"/>
    <w:rsid w:val="00B91533"/>
    <w:rsid w:val="00B917C6"/>
    <w:rsid w:val="00B91E7C"/>
    <w:rsid w:val="00B92473"/>
    <w:rsid w:val="00B924E5"/>
    <w:rsid w:val="00B92C76"/>
    <w:rsid w:val="00B934B0"/>
    <w:rsid w:val="00B934E3"/>
    <w:rsid w:val="00B93A79"/>
    <w:rsid w:val="00B9442D"/>
    <w:rsid w:val="00B9448D"/>
    <w:rsid w:val="00B94CAF"/>
    <w:rsid w:val="00B9548E"/>
    <w:rsid w:val="00B95C26"/>
    <w:rsid w:val="00B95E10"/>
    <w:rsid w:val="00B960AD"/>
    <w:rsid w:val="00B96509"/>
    <w:rsid w:val="00B9765D"/>
    <w:rsid w:val="00B97698"/>
    <w:rsid w:val="00B97737"/>
    <w:rsid w:val="00B97BE7"/>
    <w:rsid w:val="00B97E51"/>
    <w:rsid w:val="00BA03BC"/>
    <w:rsid w:val="00BA0AEC"/>
    <w:rsid w:val="00BA12A5"/>
    <w:rsid w:val="00BA16D6"/>
    <w:rsid w:val="00BA1865"/>
    <w:rsid w:val="00BA1CA0"/>
    <w:rsid w:val="00BA1CF8"/>
    <w:rsid w:val="00BA2813"/>
    <w:rsid w:val="00BA35A8"/>
    <w:rsid w:val="00BA3926"/>
    <w:rsid w:val="00BA3E0A"/>
    <w:rsid w:val="00BA4ECF"/>
    <w:rsid w:val="00BA5B4A"/>
    <w:rsid w:val="00BA5FCE"/>
    <w:rsid w:val="00BA6065"/>
    <w:rsid w:val="00BA7207"/>
    <w:rsid w:val="00BA7E0F"/>
    <w:rsid w:val="00BA7E2A"/>
    <w:rsid w:val="00BB000E"/>
    <w:rsid w:val="00BB0D6A"/>
    <w:rsid w:val="00BB14B1"/>
    <w:rsid w:val="00BB1814"/>
    <w:rsid w:val="00BB1F82"/>
    <w:rsid w:val="00BB1FA7"/>
    <w:rsid w:val="00BB31A7"/>
    <w:rsid w:val="00BB337A"/>
    <w:rsid w:val="00BB4329"/>
    <w:rsid w:val="00BB4514"/>
    <w:rsid w:val="00BB460C"/>
    <w:rsid w:val="00BB47F2"/>
    <w:rsid w:val="00BB4D86"/>
    <w:rsid w:val="00BB4E54"/>
    <w:rsid w:val="00BB5AC6"/>
    <w:rsid w:val="00BB6058"/>
    <w:rsid w:val="00BB6FD4"/>
    <w:rsid w:val="00BB72DF"/>
    <w:rsid w:val="00BB77B6"/>
    <w:rsid w:val="00BB7D50"/>
    <w:rsid w:val="00BB7FEB"/>
    <w:rsid w:val="00BC0E74"/>
    <w:rsid w:val="00BC17CC"/>
    <w:rsid w:val="00BC1ACB"/>
    <w:rsid w:val="00BC238A"/>
    <w:rsid w:val="00BC2F04"/>
    <w:rsid w:val="00BC2FDC"/>
    <w:rsid w:val="00BC3AA2"/>
    <w:rsid w:val="00BC3C5B"/>
    <w:rsid w:val="00BC3C9B"/>
    <w:rsid w:val="00BC3D51"/>
    <w:rsid w:val="00BC4034"/>
    <w:rsid w:val="00BC45EC"/>
    <w:rsid w:val="00BC56C6"/>
    <w:rsid w:val="00BC5DD4"/>
    <w:rsid w:val="00BC6271"/>
    <w:rsid w:val="00BC6360"/>
    <w:rsid w:val="00BC6A61"/>
    <w:rsid w:val="00BC6C43"/>
    <w:rsid w:val="00BC6C67"/>
    <w:rsid w:val="00BC723C"/>
    <w:rsid w:val="00BC72F7"/>
    <w:rsid w:val="00BC7863"/>
    <w:rsid w:val="00BD00B5"/>
    <w:rsid w:val="00BD0461"/>
    <w:rsid w:val="00BD098C"/>
    <w:rsid w:val="00BD118E"/>
    <w:rsid w:val="00BD15D5"/>
    <w:rsid w:val="00BD2437"/>
    <w:rsid w:val="00BD2903"/>
    <w:rsid w:val="00BD34E6"/>
    <w:rsid w:val="00BD3595"/>
    <w:rsid w:val="00BD35CE"/>
    <w:rsid w:val="00BD3777"/>
    <w:rsid w:val="00BD3997"/>
    <w:rsid w:val="00BD3CE7"/>
    <w:rsid w:val="00BD3D28"/>
    <w:rsid w:val="00BD3DB7"/>
    <w:rsid w:val="00BD3DD1"/>
    <w:rsid w:val="00BD4BED"/>
    <w:rsid w:val="00BD4D37"/>
    <w:rsid w:val="00BD53FA"/>
    <w:rsid w:val="00BD54B6"/>
    <w:rsid w:val="00BD5701"/>
    <w:rsid w:val="00BD572D"/>
    <w:rsid w:val="00BD6C59"/>
    <w:rsid w:val="00BD7842"/>
    <w:rsid w:val="00BD799D"/>
    <w:rsid w:val="00BD7BEF"/>
    <w:rsid w:val="00BE024E"/>
    <w:rsid w:val="00BE0C00"/>
    <w:rsid w:val="00BE1407"/>
    <w:rsid w:val="00BE1579"/>
    <w:rsid w:val="00BE1809"/>
    <w:rsid w:val="00BE1CB3"/>
    <w:rsid w:val="00BE238E"/>
    <w:rsid w:val="00BE2E95"/>
    <w:rsid w:val="00BE36A2"/>
    <w:rsid w:val="00BE38ED"/>
    <w:rsid w:val="00BE457A"/>
    <w:rsid w:val="00BE4CE8"/>
    <w:rsid w:val="00BE6095"/>
    <w:rsid w:val="00BE6269"/>
    <w:rsid w:val="00BE6697"/>
    <w:rsid w:val="00BE66C7"/>
    <w:rsid w:val="00BE67C1"/>
    <w:rsid w:val="00BE71BF"/>
    <w:rsid w:val="00BE76D7"/>
    <w:rsid w:val="00BE774A"/>
    <w:rsid w:val="00BF0E57"/>
    <w:rsid w:val="00BF0E9D"/>
    <w:rsid w:val="00BF0EAD"/>
    <w:rsid w:val="00BF2597"/>
    <w:rsid w:val="00BF3E9F"/>
    <w:rsid w:val="00BF3ED9"/>
    <w:rsid w:val="00BF6D2F"/>
    <w:rsid w:val="00BF7B57"/>
    <w:rsid w:val="00C016D0"/>
    <w:rsid w:val="00C02F4E"/>
    <w:rsid w:val="00C03027"/>
    <w:rsid w:val="00C0371C"/>
    <w:rsid w:val="00C037CE"/>
    <w:rsid w:val="00C03AD3"/>
    <w:rsid w:val="00C0412B"/>
    <w:rsid w:val="00C04B23"/>
    <w:rsid w:val="00C04D83"/>
    <w:rsid w:val="00C05119"/>
    <w:rsid w:val="00C051E7"/>
    <w:rsid w:val="00C063DD"/>
    <w:rsid w:val="00C06EB6"/>
    <w:rsid w:val="00C07606"/>
    <w:rsid w:val="00C07644"/>
    <w:rsid w:val="00C077F9"/>
    <w:rsid w:val="00C07E83"/>
    <w:rsid w:val="00C103CA"/>
    <w:rsid w:val="00C103FD"/>
    <w:rsid w:val="00C10896"/>
    <w:rsid w:val="00C10E57"/>
    <w:rsid w:val="00C10F06"/>
    <w:rsid w:val="00C11770"/>
    <w:rsid w:val="00C11C26"/>
    <w:rsid w:val="00C11F27"/>
    <w:rsid w:val="00C12829"/>
    <w:rsid w:val="00C130D2"/>
    <w:rsid w:val="00C1386B"/>
    <w:rsid w:val="00C1416A"/>
    <w:rsid w:val="00C14A89"/>
    <w:rsid w:val="00C14ACC"/>
    <w:rsid w:val="00C15368"/>
    <w:rsid w:val="00C1546F"/>
    <w:rsid w:val="00C15FA8"/>
    <w:rsid w:val="00C16A75"/>
    <w:rsid w:val="00C17E4F"/>
    <w:rsid w:val="00C210E0"/>
    <w:rsid w:val="00C21521"/>
    <w:rsid w:val="00C22251"/>
    <w:rsid w:val="00C22DCD"/>
    <w:rsid w:val="00C22F02"/>
    <w:rsid w:val="00C241CC"/>
    <w:rsid w:val="00C24BD2"/>
    <w:rsid w:val="00C258F0"/>
    <w:rsid w:val="00C25B2D"/>
    <w:rsid w:val="00C26D8A"/>
    <w:rsid w:val="00C27296"/>
    <w:rsid w:val="00C27525"/>
    <w:rsid w:val="00C275DF"/>
    <w:rsid w:val="00C27B3A"/>
    <w:rsid w:val="00C302B1"/>
    <w:rsid w:val="00C31715"/>
    <w:rsid w:val="00C31A6E"/>
    <w:rsid w:val="00C31B14"/>
    <w:rsid w:val="00C31C95"/>
    <w:rsid w:val="00C332FF"/>
    <w:rsid w:val="00C33507"/>
    <w:rsid w:val="00C33959"/>
    <w:rsid w:val="00C33AED"/>
    <w:rsid w:val="00C33D90"/>
    <w:rsid w:val="00C350A2"/>
    <w:rsid w:val="00C354A2"/>
    <w:rsid w:val="00C36506"/>
    <w:rsid w:val="00C36567"/>
    <w:rsid w:val="00C36BB1"/>
    <w:rsid w:val="00C36C8B"/>
    <w:rsid w:val="00C37656"/>
    <w:rsid w:val="00C37DDE"/>
    <w:rsid w:val="00C409D4"/>
    <w:rsid w:val="00C40AD9"/>
    <w:rsid w:val="00C4136D"/>
    <w:rsid w:val="00C41628"/>
    <w:rsid w:val="00C42E96"/>
    <w:rsid w:val="00C433EB"/>
    <w:rsid w:val="00C43727"/>
    <w:rsid w:val="00C439DB"/>
    <w:rsid w:val="00C43D40"/>
    <w:rsid w:val="00C44546"/>
    <w:rsid w:val="00C44641"/>
    <w:rsid w:val="00C44B1F"/>
    <w:rsid w:val="00C45B28"/>
    <w:rsid w:val="00C45E64"/>
    <w:rsid w:val="00C462E9"/>
    <w:rsid w:val="00C46510"/>
    <w:rsid w:val="00C47A56"/>
    <w:rsid w:val="00C47B3B"/>
    <w:rsid w:val="00C47C7C"/>
    <w:rsid w:val="00C50434"/>
    <w:rsid w:val="00C5055A"/>
    <w:rsid w:val="00C51142"/>
    <w:rsid w:val="00C51F00"/>
    <w:rsid w:val="00C521EC"/>
    <w:rsid w:val="00C52545"/>
    <w:rsid w:val="00C5255A"/>
    <w:rsid w:val="00C53235"/>
    <w:rsid w:val="00C53C3C"/>
    <w:rsid w:val="00C542D9"/>
    <w:rsid w:val="00C54FF7"/>
    <w:rsid w:val="00C5528D"/>
    <w:rsid w:val="00C55DB9"/>
    <w:rsid w:val="00C55F13"/>
    <w:rsid w:val="00C55F78"/>
    <w:rsid w:val="00C56682"/>
    <w:rsid w:val="00C56DBA"/>
    <w:rsid w:val="00C56E1A"/>
    <w:rsid w:val="00C574C6"/>
    <w:rsid w:val="00C574E3"/>
    <w:rsid w:val="00C57BCF"/>
    <w:rsid w:val="00C57C74"/>
    <w:rsid w:val="00C57D92"/>
    <w:rsid w:val="00C600DE"/>
    <w:rsid w:val="00C605DC"/>
    <w:rsid w:val="00C606CA"/>
    <w:rsid w:val="00C606EE"/>
    <w:rsid w:val="00C60B66"/>
    <w:rsid w:val="00C61AA1"/>
    <w:rsid w:val="00C62078"/>
    <w:rsid w:val="00C62B78"/>
    <w:rsid w:val="00C62BC5"/>
    <w:rsid w:val="00C62C12"/>
    <w:rsid w:val="00C64728"/>
    <w:rsid w:val="00C64C96"/>
    <w:rsid w:val="00C65643"/>
    <w:rsid w:val="00C65FBB"/>
    <w:rsid w:val="00C6610F"/>
    <w:rsid w:val="00C66357"/>
    <w:rsid w:val="00C66623"/>
    <w:rsid w:val="00C66A22"/>
    <w:rsid w:val="00C66F01"/>
    <w:rsid w:val="00C679C1"/>
    <w:rsid w:val="00C679CE"/>
    <w:rsid w:val="00C703FA"/>
    <w:rsid w:val="00C72322"/>
    <w:rsid w:val="00C72AF9"/>
    <w:rsid w:val="00C72D82"/>
    <w:rsid w:val="00C741CC"/>
    <w:rsid w:val="00C7469D"/>
    <w:rsid w:val="00C75302"/>
    <w:rsid w:val="00C75BD3"/>
    <w:rsid w:val="00C75E2F"/>
    <w:rsid w:val="00C76107"/>
    <w:rsid w:val="00C77216"/>
    <w:rsid w:val="00C80472"/>
    <w:rsid w:val="00C80483"/>
    <w:rsid w:val="00C80C47"/>
    <w:rsid w:val="00C81A64"/>
    <w:rsid w:val="00C820C5"/>
    <w:rsid w:val="00C82DBE"/>
    <w:rsid w:val="00C837E9"/>
    <w:rsid w:val="00C84005"/>
    <w:rsid w:val="00C84638"/>
    <w:rsid w:val="00C8487E"/>
    <w:rsid w:val="00C84CAF"/>
    <w:rsid w:val="00C854D1"/>
    <w:rsid w:val="00C8595D"/>
    <w:rsid w:val="00C85D35"/>
    <w:rsid w:val="00C85D66"/>
    <w:rsid w:val="00C86246"/>
    <w:rsid w:val="00C86403"/>
    <w:rsid w:val="00C871F4"/>
    <w:rsid w:val="00C872A5"/>
    <w:rsid w:val="00C87C07"/>
    <w:rsid w:val="00C87D59"/>
    <w:rsid w:val="00C87D84"/>
    <w:rsid w:val="00C90805"/>
    <w:rsid w:val="00C90A47"/>
    <w:rsid w:val="00C91B98"/>
    <w:rsid w:val="00C91D1E"/>
    <w:rsid w:val="00C9279D"/>
    <w:rsid w:val="00C93C5A"/>
    <w:rsid w:val="00C94165"/>
    <w:rsid w:val="00C953F6"/>
    <w:rsid w:val="00C9551A"/>
    <w:rsid w:val="00C95948"/>
    <w:rsid w:val="00C961B9"/>
    <w:rsid w:val="00C96A66"/>
    <w:rsid w:val="00C96EF5"/>
    <w:rsid w:val="00C971F3"/>
    <w:rsid w:val="00C9745B"/>
    <w:rsid w:val="00C97712"/>
    <w:rsid w:val="00C97990"/>
    <w:rsid w:val="00C97F97"/>
    <w:rsid w:val="00CA048D"/>
    <w:rsid w:val="00CA0CA7"/>
    <w:rsid w:val="00CA0E99"/>
    <w:rsid w:val="00CA10D2"/>
    <w:rsid w:val="00CA17E8"/>
    <w:rsid w:val="00CA23AE"/>
    <w:rsid w:val="00CA23B6"/>
    <w:rsid w:val="00CA2583"/>
    <w:rsid w:val="00CA3AC6"/>
    <w:rsid w:val="00CA4A53"/>
    <w:rsid w:val="00CA4B82"/>
    <w:rsid w:val="00CA542E"/>
    <w:rsid w:val="00CA5713"/>
    <w:rsid w:val="00CA6240"/>
    <w:rsid w:val="00CA6BF2"/>
    <w:rsid w:val="00CA6FA7"/>
    <w:rsid w:val="00CA6FE8"/>
    <w:rsid w:val="00CA7409"/>
    <w:rsid w:val="00CB0302"/>
    <w:rsid w:val="00CB051D"/>
    <w:rsid w:val="00CB2296"/>
    <w:rsid w:val="00CB3650"/>
    <w:rsid w:val="00CB3A26"/>
    <w:rsid w:val="00CB3D10"/>
    <w:rsid w:val="00CB4443"/>
    <w:rsid w:val="00CB45B6"/>
    <w:rsid w:val="00CB539A"/>
    <w:rsid w:val="00CB692F"/>
    <w:rsid w:val="00CB7097"/>
    <w:rsid w:val="00CB709E"/>
    <w:rsid w:val="00CB7546"/>
    <w:rsid w:val="00CB781D"/>
    <w:rsid w:val="00CB7EEC"/>
    <w:rsid w:val="00CC03A5"/>
    <w:rsid w:val="00CC06D9"/>
    <w:rsid w:val="00CC07C3"/>
    <w:rsid w:val="00CC24F6"/>
    <w:rsid w:val="00CC2E31"/>
    <w:rsid w:val="00CC303A"/>
    <w:rsid w:val="00CC353C"/>
    <w:rsid w:val="00CC3D15"/>
    <w:rsid w:val="00CC3E3A"/>
    <w:rsid w:val="00CC3E6A"/>
    <w:rsid w:val="00CC46FF"/>
    <w:rsid w:val="00CC4F4E"/>
    <w:rsid w:val="00CC4FEC"/>
    <w:rsid w:val="00CC52E2"/>
    <w:rsid w:val="00CC5F6C"/>
    <w:rsid w:val="00CC633C"/>
    <w:rsid w:val="00CC6BCD"/>
    <w:rsid w:val="00CD0499"/>
    <w:rsid w:val="00CD06BF"/>
    <w:rsid w:val="00CD0A14"/>
    <w:rsid w:val="00CD1B8A"/>
    <w:rsid w:val="00CD23FB"/>
    <w:rsid w:val="00CD32B5"/>
    <w:rsid w:val="00CD3A25"/>
    <w:rsid w:val="00CD3CBE"/>
    <w:rsid w:val="00CD401F"/>
    <w:rsid w:val="00CD428A"/>
    <w:rsid w:val="00CD5019"/>
    <w:rsid w:val="00CD510B"/>
    <w:rsid w:val="00CD524C"/>
    <w:rsid w:val="00CD525F"/>
    <w:rsid w:val="00CD5383"/>
    <w:rsid w:val="00CD5773"/>
    <w:rsid w:val="00CD6002"/>
    <w:rsid w:val="00CD6A1E"/>
    <w:rsid w:val="00CD712B"/>
    <w:rsid w:val="00CD7958"/>
    <w:rsid w:val="00CD7A85"/>
    <w:rsid w:val="00CD7DF5"/>
    <w:rsid w:val="00CE17EB"/>
    <w:rsid w:val="00CE1878"/>
    <w:rsid w:val="00CE24CA"/>
    <w:rsid w:val="00CE25E4"/>
    <w:rsid w:val="00CE25FE"/>
    <w:rsid w:val="00CE281B"/>
    <w:rsid w:val="00CE3106"/>
    <w:rsid w:val="00CE3B54"/>
    <w:rsid w:val="00CE3FFE"/>
    <w:rsid w:val="00CE4EB5"/>
    <w:rsid w:val="00CE5EB3"/>
    <w:rsid w:val="00CE612E"/>
    <w:rsid w:val="00CE6ACA"/>
    <w:rsid w:val="00CE6C5C"/>
    <w:rsid w:val="00CE7A0D"/>
    <w:rsid w:val="00CF0633"/>
    <w:rsid w:val="00CF071A"/>
    <w:rsid w:val="00CF149F"/>
    <w:rsid w:val="00CF152C"/>
    <w:rsid w:val="00CF17AD"/>
    <w:rsid w:val="00CF221E"/>
    <w:rsid w:val="00CF2476"/>
    <w:rsid w:val="00CF2822"/>
    <w:rsid w:val="00CF299B"/>
    <w:rsid w:val="00CF2A78"/>
    <w:rsid w:val="00CF2ADA"/>
    <w:rsid w:val="00CF2C92"/>
    <w:rsid w:val="00CF3105"/>
    <w:rsid w:val="00CF3EA9"/>
    <w:rsid w:val="00CF46D5"/>
    <w:rsid w:val="00CF5A3F"/>
    <w:rsid w:val="00CF5A93"/>
    <w:rsid w:val="00CF61A4"/>
    <w:rsid w:val="00CF675B"/>
    <w:rsid w:val="00CF6830"/>
    <w:rsid w:val="00CF6BFE"/>
    <w:rsid w:val="00CF6F0F"/>
    <w:rsid w:val="00CF7E5F"/>
    <w:rsid w:val="00D0090A"/>
    <w:rsid w:val="00D00A3E"/>
    <w:rsid w:val="00D0235F"/>
    <w:rsid w:val="00D0239D"/>
    <w:rsid w:val="00D02543"/>
    <w:rsid w:val="00D02D16"/>
    <w:rsid w:val="00D0374F"/>
    <w:rsid w:val="00D0384F"/>
    <w:rsid w:val="00D0410E"/>
    <w:rsid w:val="00D041B8"/>
    <w:rsid w:val="00D04525"/>
    <w:rsid w:val="00D0507F"/>
    <w:rsid w:val="00D05819"/>
    <w:rsid w:val="00D05FB3"/>
    <w:rsid w:val="00D065FC"/>
    <w:rsid w:val="00D067DC"/>
    <w:rsid w:val="00D10003"/>
    <w:rsid w:val="00D1027C"/>
    <w:rsid w:val="00D110DA"/>
    <w:rsid w:val="00D11A5D"/>
    <w:rsid w:val="00D13235"/>
    <w:rsid w:val="00D13863"/>
    <w:rsid w:val="00D1408F"/>
    <w:rsid w:val="00D14684"/>
    <w:rsid w:val="00D14957"/>
    <w:rsid w:val="00D14AAF"/>
    <w:rsid w:val="00D156A8"/>
    <w:rsid w:val="00D157B1"/>
    <w:rsid w:val="00D15EB2"/>
    <w:rsid w:val="00D1603E"/>
    <w:rsid w:val="00D163B8"/>
    <w:rsid w:val="00D16A10"/>
    <w:rsid w:val="00D16CA3"/>
    <w:rsid w:val="00D16CE0"/>
    <w:rsid w:val="00D16D68"/>
    <w:rsid w:val="00D173DC"/>
    <w:rsid w:val="00D17B07"/>
    <w:rsid w:val="00D17E32"/>
    <w:rsid w:val="00D207FA"/>
    <w:rsid w:val="00D20A7C"/>
    <w:rsid w:val="00D21559"/>
    <w:rsid w:val="00D22BD4"/>
    <w:rsid w:val="00D22D5E"/>
    <w:rsid w:val="00D23471"/>
    <w:rsid w:val="00D2368F"/>
    <w:rsid w:val="00D238CE"/>
    <w:rsid w:val="00D24F39"/>
    <w:rsid w:val="00D25A85"/>
    <w:rsid w:val="00D25B4E"/>
    <w:rsid w:val="00D27186"/>
    <w:rsid w:val="00D27539"/>
    <w:rsid w:val="00D27958"/>
    <w:rsid w:val="00D30223"/>
    <w:rsid w:val="00D313F2"/>
    <w:rsid w:val="00D319CA"/>
    <w:rsid w:val="00D31C9B"/>
    <w:rsid w:val="00D32840"/>
    <w:rsid w:val="00D32FA6"/>
    <w:rsid w:val="00D33A84"/>
    <w:rsid w:val="00D33CE5"/>
    <w:rsid w:val="00D340D6"/>
    <w:rsid w:val="00D345E5"/>
    <w:rsid w:val="00D34D29"/>
    <w:rsid w:val="00D34D30"/>
    <w:rsid w:val="00D3546D"/>
    <w:rsid w:val="00D354C6"/>
    <w:rsid w:val="00D35699"/>
    <w:rsid w:val="00D35B80"/>
    <w:rsid w:val="00D35D15"/>
    <w:rsid w:val="00D35E4A"/>
    <w:rsid w:val="00D3661B"/>
    <w:rsid w:val="00D36815"/>
    <w:rsid w:val="00D368B6"/>
    <w:rsid w:val="00D36E85"/>
    <w:rsid w:val="00D37573"/>
    <w:rsid w:val="00D37779"/>
    <w:rsid w:val="00D378D6"/>
    <w:rsid w:val="00D37B34"/>
    <w:rsid w:val="00D37DCB"/>
    <w:rsid w:val="00D403C0"/>
    <w:rsid w:val="00D4073C"/>
    <w:rsid w:val="00D411D4"/>
    <w:rsid w:val="00D41771"/>
    <w:rsid w:val="00D419E1"/>
    <w:rsid w:val="00D41CCB"/>
    <w:rsid w:val="00D420A2"/>
    <w:rsid w:val="00D42B92"/>
    <w:rsid w:val="00D43178"/>
    <w:rsid w:val="00D435FE"/>
    <w:rsid w:val="00D43723"/>
    <w:rsid w:val="00D43DA2"/>
    <w:rsid w:val="00D442B1"/>
    <w:rsid w:val="00D45332"/>
    <w:rsid w:val="00D45883"/>
    <w:rsid w:val="00D45F46"/>
    <w:rsid w:val="00D464D6"/>
    <w:rsid w:val="00D470BF"/>
    <w:rsid w:val="00D505C6"/>
    <w:rsid w:val="00D50B0B"/>
    <w:rsid w:val="00D50D1A"/>
    <w:rsid w:val="00D50D33"/>
    <w:rsid w:val="00D50FAD"/>
    <w:rsid w:val="00D50FE5"/>
    <w:rsid w:val="00D518E4"/>
    <w:rsid w:val="00D51C93"/>
    <w:rsid w:val="00D526DF"/>
    <w:rsid w:val="00D53D6A"/>
    <w:rsid w:val="00D54771"/>
    <w:rsid w:val="00D551E7"/>
    <w:rsid w:val="00D555C1"/>
    <w:rsid w:val="00D55EE1"/>
    <w:rsid w:val="00D57265"/>
    <w:rsid w:val="00D576FF"/>
    <w:rsid w:val="00D577D6"/>
    <w:rsid w:val="00D57B32"/>
    <w:rsid w:val="00D57B50"/>
    <w:rsid w:val="00D57F8D"/>
    <w:rsid w:val="00D60B77"/>
    <w:rsid w:val="00D6113B"/>
    <w:rsid w:val="00D616AD"/>
    <w:rsid w:val="00D64856"/>
    <w:rsid w:val="00D658AA"/>
    <w:rsid w:val="00D66443"/>
    <w:rsid w:val="00D66AC3"/>
    <w:rsid w:val="00D676AE"/>
    <w:rsid w:val="00D70254"/>
    <w:rsid w:val="00D71A45"/>
    <w:rsid w:val="00D71BD8"/>
    <w:rsid w:val="00D72945"/>
    <w:rsid w:val="00D72CE5"/>
    <w:rsid w:val="00D7346C"/>
    <w:rsid w:val="00D735C2"/>
    <w:rsid w:val="00D739A3"/>
    <w:rsid w:val="00D73C12"/>
    <w:rsid w:val="00D742E2"/>
    <w:rsid w:val="00D74320"/>
    <w:rsid w:val="00D74384"/>
    <w:rsid w:val="00D74710"/>
    <w:rsid w:val="00D75AE9"/>
    <w:rsid w:val="00D7672D"/>
    <w:rsid w:val="00D76D8D"/>
    <w:rsid w:val="00D773E0"/>
    <w:rsid w:val="00D77FE4"/>
    <w:rsid w:val="00D8049C"/>
    <w:rsid w:val="00D808ED"/>
    <w:rsid w:val="00D80BF9"/>
    <w:rsid w:val="00D81F9D"/>
    <w:rsid w:val="00D82613"/>
    <w:rsid w:val="00D82E51"/>
    <w:rsid w:val="00D84B57"/>
    <w:rsid w:val="00D8684F"/>
    <w:rsid w:val="00D8737A"/>
    <w:rsid w:val="00D87488"/>
    <w:rsid w:val="00D87DCD"/>
    <w:rsid w:val="00D90274"/>
    <w:rsid w:val="00D9061E"/>
    <w:rsid w:val="00D9149A"/>
    <w:rsid w:val="00D91647"/>
    <w:rsid w:val="00D9185F"/>
    <w:rsid w:val="00D92B4F"/>
    <w:rsid w:val="00D93AE3"/>
    <w:rsid w:val="00D93AFD"/>
    <w:rsid w:val="00D93DD3"/>
    <w:rsid w:val="00D94F4C"/>
    <w:rsid w:val="00D9605D"/>
    <w:rsid w:val="00D9696E"/>
    <w:rsid w:val="00D96BD9"/>
    <w:rsid w:val="00D96D08"/>
    <w:rsid w:val="00DA099E"/>
    <w:rsid w:val="00DA0D5F"/>
    <w:rsid w:val="00DA1026"/>
    <w:rsid w:val="00DA1C6F"/>
    <w:rsid w:val="00DA1D51"/>
    <w:rsid w:val="00DA1DC8"/>
    <w:rsid w:val="00DA22B3"/>
    <w:rsid w:val="00DA29B9"/>
    <w:rsid w:val="00DA3109"/>
    <w:rsid w:val="00DA3D68"/>
    <w:rsid w:val="00DA4EEF"/>
    <w:rsid w:val="00DA5ABF"/>
    <w:rsid w:val="00DA6040"/>
    <w:rsid w:val="00DA6181"/>
    <w:rsid w:val="00DA69CF"/>
    <w:rsid w:val="00DA704F"/>
    <w:rsid w:val="00DA7320"/>
    <w:rsid w:val="00DA736E"/>
    <w:rsid w:val="00DA779C"/>
    <w:rsid w:val="00DB08C4"/>
    <w:rsid w:val="00DB0F72"/>
    <w:rsid w:val="00DB0FE0"/>
    <w:rsid w:val="00DB35FA"/>
    <w:rsid w:val="00DB3A41"/>
    <w:rsid w:val="00DB3B02"/>
    <w:rsid w:val="00DB4311"/>
    <w:rsid w:val="00DB4AEE"/>
    <w:rsid w:val="00DB5D5C"/>
    <w:rsid w:val="00DB5EF9"/>
    <w:rsid w:val="00DB6044"/>
    <w:rsid w:val="00DB624B"/>
    <w:rsid w:val="00DB62D0"/>
    <w:rsid w:val="00DB658D"/>
    <w:rsid w:val="00DB6849"/>
    <w:rsid w:val="00DB6FB0"/>
    <w:rsid w:val="00DB7B33"/>
    <w:rsid w:val="00DC0343"/>
    <w:rsid w:val="00DC077C"/>
    <w:rsid w:val="00DC0CC2"/>
    <w:rsid w:val="00DC0F0D"/>
    <w:rsid w:val="00DC169B"/>
    <w:rsid w:val="00DC22E3"/>
    <w:rsid w:val="00DC2676"/>
    <w:rsid w:val="00DC26A0"/>
    <w:rsid w:val="00DC2771"/>
    <w:rsid w:val="00DC2CB3"/>
    <w:rsid w:val="00DC2F79"/>
    <w:rsid w:val="00DC3563"/>
    <w:rsid w:val="00DC41D8"/>
    <w:rsid w:val="00DC4A8F"/>
    <w:rsid w:val="00DC4B11"/>
    <w:rsid w:val="00DC4D6A"/>
    <w:rsid w:val="00DC55BC"/>
    <w:rsid w:val="00DC57CD"/>
    <w:rsid w:val="00DC59C6"/>
    <w:rsid w:val="00DC5CD4"/>
    <w:rsid w:val="00DC65A2"/>
    <w:rsid w:val="00DC6D56"/>
    <w:rsid w:val="00DC6DE2"/>
    <w:rsid w:val="00DC71A5"/>
    <w:rsid w:val="00DC727E"/>
    <w:rsid w:val="00DD066B"/>
    <w:rsid w:val="00DD0CA0"/>
    <w:rsid w:val="00DD15B5"/>
    <w:rsid w:val="00DD1673"/>
    <w:rsid w:val="00DD1687"/>
    <w:rsid w:val="00DD1AB0"/>
    <w:rsid w:val="00DD364E"/>
    <w:rsid w:val="00DD38C2"/>
    <w:rsid w:val="00DD3DCD"/>
    <w:rsid w:val="00DD4390"/>
    <w:rsid w:val="00DD4500"/>
    <w:rsid w:val="00DD4880"/>
    <w:rsid w:val="00DD50BE"/>
    <w:rsid w:val="00DD51CC"/>
    <w:rsid w:val="00DD54AB"/>
    <w:rsid w:val="00DD6337"/>
    <w:rsid w:val="00DD65CE"/>
    <w:rsid w:val="00DD6A8E"/>
    <w:rsid w:val="00DD6AFD"/>
    <w:rsid w:val="00DD6EC5"/>
    <w:rsid w:val="00DD7F87"/>
    <w:rsid w:val="00DE02FD"/>
    <w:rsid w:val="00DE041F"/>
    <w:rsid w:val="00DE14C0"/>
    <w:rsid w:val="00DE1614"/>
    <w:rsid w:val="00DE2719"/>
    <w:rsid w:val="00DE3389"/>
    <w:rsid w:val="00DE3FF9"/>
    <w:rsid w:val="00DE441A"/>
    <w:rsid w:val="00DE4902"/>
    <w:rsid w:val="00DE4F99"/>
    <w:rsid w:val="00DE5387"/>
    <w:rsid w:val="00DE5533"/>
    <w:rsid w:val="00DE571A"/>
    <w:rsid w:val="00DE60AD"/>
    <w:rsid w:val="00DE6E9C"/>
    <w:rsid w:val="00DE77F5"/>
    <w:rsid w:val="00DE79A6"/>
    <w:rsid w:val="00DF07B0"/>
    <w:rsid w:val="00DF0959"/>
    <w:rsid w:val="00DF0C72"/>
    <w:rsid w:val="00DF1211"/>
    <w:rsid w:val="00DF13BE"/>
    <w:rsid w:val="00DF1903"/>
    <w:rsid w:val="00DF204F"/>
    <w:rsid w:val="00DF31A0"/>
    <w:rsid w:val="00DF380A"/>
    <w:rsid w:val="00DF3C86"/>
    <w:rsid w:val="00DF42F6"/>
    <w:rsid w:val="00DF48BE"/>
    <w:rsid w:val="00DF58C9"/>
    <w:rsid w:val="00DF6184"/>
    <w:rsid w:val="00DF63EB"/>
    <w:rsid w:val="00DF6F36"/>
    <w:rsid w:val="00DF70D8"/>
    <w:rsid w:val="00DF7938"/>
    <w:rsid w:val="00E00494"/>
    <w:rsid w:val="00E006B1"/>
    <w:rsid w:val="00E006DD"/>
    <w:rsid w:val="00E010E8"/>
    <w:rsid w:val="00E0233C"/>
    <w:rsid w:val="00E0278B"/>
    <w:rsid w:val="00E02DCE"/>
    <w:rsid w:val="00E04FE6"/>
    <w:rsid w:val="00E056E3"/>
    <w:rsid w:val="00E070DC"/>
    <w:rsid w:val="00E07104"/>
    <w:rsid w:val="00E07C03"/>
    <w:rsid w:val="00E07E4B"/>
    <w:rsid w:val="00E10B6F"/>
    <w:rsid w:val="00E111CB"/>
    <w:rsid w:val="00E12962"/>
    <w:rsid w:val="00E12C67"/>
    <w:rsid w:val="00E12CED"/>
    <w:rsid w:val="00E1442C"/>
    <w:rsid w:val="00E153B3"/>
    <w:rsid w:val="00E15836"/>
    <w:rsid w:val="00E158BA"/>
    <w:rsid w:val="00E15B8E"/>
    <w:rsid w:val="00E17EA2"/>
    <w:rsid w:val="00E20B12"/>
    <w:rsid w:val="00E20F4C"/>
    <w:rsid w:val="00E21DBA"/>
    <w:rsid w:val="00E21EC0"/>
    <w:rsid w:val="00E225C8"/>
    <w:rsid w:val="00E22773"/>
    <w:rsid w:val="00E2363C"/>
    <w:rsid w:val="00E243F2"/>
    <w:rsid w:val="00E25659"/>
    <w:rsid w:val="00E256D6"/>
    <w:rsid w:val="00E25D2E"/>
    <w:rsid w:val="00E26533"/>
    <w:rsid w:val="00E266C4"/>
    <w:rsid w:val="00E26FA4"/>
    <w:rsid w:val="00E27488"/>
    <w:rsid w:val="00E2755A"/>
    <w:rsid w:val="00E27915"/>
    <w:rsid w:val="00E308F4"/>
    <w:rsid w:val="00E3111B"/>
    <w:rsid w:val="00E316CF"/>
    <w:rsid w:val="00E316F4"/>
    <w:rsid w:val="00E3222D"/>
    <w:rsid w:val="00E32590"/>
    <w:rsid w:val="00E32990"/>
    <w:rsid w:val="00E32C33"/>
    <w:rsid w:val="00E33234"/>
    <w:rsid w:val="00E345ED"/>
    <w:rsid w:val="00E36083"/>
    <w:rsid w:val="00E3609C"/>
    <w:rsid w:val="00E37408"/>
    <w:rsid w:val="00E37913"/>
    <w:rsid w:val="00E37E7B"/>
    <w:rsid w:val="00E40067"/>
    <w:rsid w:val="00E41522"/>
    <w:rsid w:val="00E41700"/>
    <w:rsid w:val="00E41972"/>
    <w:rsid w:val="00E427AE"/>
    <w:rsid w:val="00E42C89"/>
    <w:rsid w:val="00E42E23"/>
    <w:rsid w:val="00E42ECE"/>
    <w:rsid w:val="00E43C81"/>
    <w:rsid w:val="00E43C8D"/>
    <w:rsid w:val="00E43F90"/>
    <w:rsid w:val="00E4472A"/>
    <w:rsid w:val="00E4506A"/>
    <w:rsid w:val="00E45A82"/>
    <w:rsid w:val="00E45AAD"/>
    <w:rsid w:val="00E45E49"/>
    <w:rsid w:val="00E46858"/>
    <w:rsid w:val="00E46BD3"/>
    <w:rsid w:val="00E46FA8"/>
    <w:rsid w:val="00E47673"/>
    <w:rsid w:val="00E476AE"/>
    <w:rsid w:val="00E47DE6"/>
    <w:rsid w:val="00E50856"/>
    <w:rsid w:val="00E5141E"/>
    <w:rsid w:val="00E53137"/>
    <w:rsid w:val="00E5397B"/>
    <w:rsid w:val="00E551A4"/>
    <w:rsid w:val="00E55280"/>
    <w:rsid w:val="00E55E23"/>
    <w:rsid w:val="00E56652"/>
    <w:rsid w:val="00E567AC"/>
    <w:rsid w:val="00E56ABD"/>
    <w:rsid w:val="00E57039"/>
    <w:rsid w:val="00E5707C"/>
    <w:rsid w:val="00E57800"/>
    <w:rsid w:val="00E6045D"/>
    <w:rsid w:val="00E6052D"/>
    <w:rsid w:val="00E608C8"/>
    <w:rsid w:val="00E61350"/>
    <w:rsid w:val="00E62B88"/>
    <w:rsid w:val="00E6323B"/>
    <w:rsid w:val="00E636EB"/>
    <w:rsid w:val="00E63E45"/>
    <w:rsid w:val="00E650E0"/>
    <w:rsid w:val="00E65B12"/>
    <w:rsid w:val="00E66823"/>
    <w:rsid w:val="00E67504"/>
    <w:rsid w:val="00E6779F"/>
    <w:rsid w:val="00E67F1E"/>
    <w:rsid w:val="00E705B8"/>
    <w:rsid w:val="00E70B91"/>
    <w:rsid w:val="00E70DF7"/>
    <w:rsid w:val="00E7141E"/>
    <w:rsid w:val="00E7151C"/>
    <w:rsid w:val="00E71B4E"/>
    <w:rsid w:val="00E71C56"/>
    <w:rsid w:val="00E71DA0"/>
    <w:rsid w:val="00E72775"/>
    <w:rsid w:val="00E73228"/>
    <w:rsid w:val="00E7487E"/>
    <w:rsid w:val="00E751D4"/>
    <w:rsid w:val="00E75A25"/>
    <w:rsid w:val="00E75DA8"/>
    <w:rsid w:val="00E77A22"/>
    <w:rsid w:val="00E77BEE"/>
    <w:rsid w:val="00E8178F"/>
    <w:rsid w:val="00E81CAE"/>
    <w:rsid w:val="00E81E34"/>
    <w:rsid w:val="00E81FE8"/>
    <w:rsid w:val="00E822BC"/>
    <w:rsid w:val="00E832A2"/>
    <w:rsid w:val="00E83A4D"/>
    <w:rsid w:val="00E8458F"/>
    <w:rsid w:val="00E8543F"/>
    <w:rsid w:val="00E85F4E"/>
    <w:rsid w:val="00E86300"/>
    <w:rsid w:val="00E86783"/>
    <w:rsid w:val="00E868D1"/>
    <w:rsid w:val="00E86C37"/>
    <w:rsid w:val="00E86DCA"/>
    <w:rsid w:val="00E86ED1"/>
    <w:rsid w:val="00E879A6"/>
    <w:rsid w:val="00E87F3C"/>
    <w:rsid w:val="00E902BF"/>
    <w:rsid w:val="00E915E6"/>
    <w:rsid w:val="00E91BB1"/>
    <w:rsid w:val="00E91CD0"/>
    <w:rsid w:val="00E91EA1"/>
    <w:rsid w:val="00E91F9C"/>
    <w:rsid w:val="00E92223"/>
    <w:rsid w:val="00E922AE"/>
    <w:rsid w:val="00E925EF"/>
    <w:rsid w:val="00E92F38"/>
    <w:rsid w:val="00E93059"/>
    <w:rsid w:val="00E939D0"/>
    <w:rsid w:val="00E94110"/>
    <w:rsid w:val="00E95193"/>
    <w:rsid w:val="00E95614"/>
    <w:rsid w:val="00E95A1C"/>
    <w:rsid w:val="00E96AD1"/>
    <w:rsid w:val="00E96C8D"/>
    <w:rsid w:val="00E97393"/>
    <w:rsid w:val="00E974F5"/>
    <w:rsid w:val="00E97DC4"/>
    <w:rsid w:val="00EA0020"/>
    <w:rsid w:val="00EA0A81"/>
    <w:rsid w:val="00EA0FA9"/>
    <w:rsid w:val="00EA14CD"/>
    <w:rsid w:val="00EA1F88"/>
    <w:rsid w:val="00EA279F"/>
    <w:rsid w:val="00EA30B8"/>
    <w:rsid w:val="00EA32B2"/>
    <w:rsid w:val="00EA3A78"/>
    <w:rsid w:val="00EA3D12"/>
    <w:rsid w:val="00EA3F15"/>
    <w:rsid w:val="00EA417E"/>
    <w:rsid w:val="00EA50BE"/>
    <w:rsid w:val="00EA5946"/>
    <w:rsid w:val="00EA5F94"/>
    <w:rsid w:val="00EA61E1"/>
    <w:rsid w:val="00EA740A"/>
    <w:rsid w:val="00EA7B54"/>
    <w:rsid w:val="00EA7C0B"/>
    <w:rsid w:val="00EA7E74"/>
    <w:rsid w:val="00EA7FD9"/>
    <w:rsid w:val="00EB034A"/>
    <w:rsid w:val="00EB09BE"/>
    <w:rsid w:val="00EB150B"/>
    <w:rsid w:val="00EB16C8"/>
    <w:rsid w:val="00EB1F99"/>
    <w:rsid w:val="00EB2FF5"/>
    <w:rsid w:val="00EB3441"/>
    <w:rsid w:val="00EB42E0"/>
    <w:rsid w:val="00EB52F6"/>
    <w:rsid w:val="00EB5466"/>
    <w:rsid w:val="00EB5B7B"/>
    <w:rsid w:val="00EB6A93"/>
    <w:rsid w:val="00EB6C82"/>
    <w:rsid w:val="00EB78D4"/>
    <w:rsid w:val="00EB7E2A"/>
    <w:rsid w:val="00EC00F2"/>
    <w:rsid w:val="00EC03F1"/>
    <w:rsid w:val="00EC152C"/>
    <w:rsid w:val="00EC2A46"/>
    <w:rsid w:val="00EC2E47"/>
    <w:rsid w:val="00EC3DBE"/>
    <w:rsid w:val="00EC3DDE"/>
    <w:rsid w:val="00EC3F27"/>
    <w:rsid w:val="00EC4384"/>
    <w:rsid w:val="00EC4CEE"/>
    <w:rsid w:val="00EC5336"/>
    <w:rsid w:val="00EC5E29"/>
    <w:rsid w:val="00EC5FF5"/>
    <w:rsid w:val="00EC6472"/>
    <w:rsid w:val="00EC703B"/>
    <w:rsid w:val="00EC77C7"/>
    <w:rsid w:val="00EC7BB0"/>
    <w:rsid w:val="00EC7E84"/>
    <w:rsid w:val="00ED1854"/>
    <w:rsid w:val="00ED1CAA"/>
    <w:rsid w:val="00ED23D6"/>
    <w:rsid w:val="00ED3703"/>
    <w:rsid w:val="00ED3FF2"/>
    <w:rsid w:val="00ED41E1"/>
    <w:rsid w:val="00ED423D"/>
    <w:rsid w:val="00ED4F35"/>
    <w:rsid w:val="00ED5B6A"/>
    <w:rsid w:val="00ED6535"/>
    <w:rsid w:val="00ED6593"/>
    <w:rsid w:val="00ED66B6"/>
    <w:rsid w:val="00ED707F"/>
    <w:rsid w:val="00ED772C"/>
    <w:rsid w:val="00EE085C"/>
    <w:rsid w:val="00EE0C41"/>
    <w:rsid w:val="00EE0F9D"/>
    <w:rsid w:val="00EE1F9E"/>
    <w:rsid w:val="00EE3073"/>
    <w:rsid w:val="00EE35FA"/>
    <w:rsid w:val="00EE3837"/>
    <w:rsid w:val="00EE4021"/>
    <w:rsid w:val="00EE4127"/>
    <w:rsid w:val="00EE43C6"/>
    <w:rsid w:val="00EE4773"/>
    <w:rsid w:val="00EE4F4C"/>
    <w:rsid w:val="00EE5EBC"/>
    <w:rsid w:val="00EE6DBA"/>
    <w:rsid w:val="00EE71B6"/>
    <w:rsid w:val="00EE758A"/>
    <w:rsid w:val="00EE7808"/>
    <w:rsid w:val="00EE7EF5"/>
    <w:rsid w:val="00EF061B"/>
    <w:rsid w:val="00EF06A8"/>
    <w:rsid w:val="00EF2066"/>
    <w:rsid w:val="00EF3BAF"/>
    <w:rsid w:val="00EF3C2C"/>
    <w:rsid w:val="00EF3C7C"/>
    <w:rsid w:val="00EF4190"/>
    <w:rsid w:val="00EF44ED"/>
    <w:rsid w:val="00EF474E"/>
    <w:rsid w:val="00EF4B12"/>
    <w:rsid w:val="00EF511C"/>
    <w:rsid w:val="00EF5629"/>
    <w:rsid w:val="00EF5EC6"/>
    <w:rsid w:val="00EF6408"/>
    <w:rsid w:val="00EF68BC"/>
    <w:rsid w:val="00EF693A"/>
    <w:rsid w:val="00EF6BD2"/>
    <w:rsid w:val="00EF6C52"/>
    <w:rsid w:val="00EF7461"/>
    <w:rsid w:val="00EF7A81"/>
    <w:rsid w:val="00F000C3"/>
    <w:rsid w:val="00F0035F"/>
    <w:rsid w:val="00F00C71"/>
    <w:rsid w:val="00F02440"/>
    <w:rsid w:val="00F03043"/>
    <w:rsid w:val="00F03F8E"/>
    <w:rsid w:val="00F04C2C"/>
    <w:rsid w:val="00F04D70"/>
    <w:rsid w:val="00F056E3"/>
    <w:rsid w:val="00F068AD"/>
    <w:rsid w:val="00F07175"/>
    <w:rsid w:val="00F077D3"/>
    <w:rsid w:val="00F079F0"/>
    <w:rsid w:val="00F07EE4"/>
    <w:rsid w:val="00F1010E"/>
    <w:rsid w:val="00F102F1"/>
    <w:rsid w:val="00F105E4"/>
    <w:rsid w:val="00F11325"/>
    <w:rsid w:val="00F11680"/>
    <w:rsid w:val="00F11C93"/>
    <w:rsid w:val="00F12B77"/>
    <w:rsid w:val="00F1518B"/>
    <w:rsid w:val="00F1561B"/>
    <w:rsid w:val="00F15FB7"/>
    <w:rsid w:val="00F16212"/>
    <w:rsid w:val="00F1637F"/>
    <w:rsid w:val="00F20095"/>
    <w:rsid w:val="00F20389"/>
    <w:rsid w:val="00F20394"/>
    <w:rsid w:val="00F2052C"/>
    <w:rsid w:val="00F222AB"/>
    <w:rsid w:val="00F22A7F"/>
    <w:rsid w:val="00F23359"/>
    <w:rsid w:val="00F23E03"/>
    <w:rsid w:val="00F23FAF"/>
    <w:rsid w:val="00F248A9"/>
    <w:rsid w:val="00F24D77"/>
    <w:rsid w:val="00F27573"/>
    <w:rsid w:val="00F27A29"/>
    <w:rsid w:val="00F27E98"/>
    <w:rsid w:val="00F27FF9"/>
    <w:rsid w:val="00F30AE1"/>
    <w:rsid w:val="00F30F8D"/>
    <w:rsid w:val="00F315D1"/>
    <w:rsid w:val="00F31D79"/>
    <w:rsid w:val="00F31F27"/>
    <w:rsid w:val="00F31F5D"/>
    <w:rsid w:val="00F31FC3"/>
    <w:rsid w:val="00F32C6F"/>
    <w:rsid w:val="00F33325"/>
    <w:rsid w:val="00F33894"/>
    <w:rsid w:val="00F33A41"/>
    <w:rsid w:val="00F347D8"/>
    <w:rsid w:val="00F34CAF"/>
    <w:rsid w:val="00F3509D"/>
    <w:rsid w:val="00F352C5"/>
    <w:rsid w:val="00F35778"/>
    <w:rsid w:val="00F35FEA"/>
    <w:rsid w:val="00F36A89"/>
    <w:rsid w:val="00F3732F"/>
    <w:rsid w:val="00F374BC"/>
    <w:rsid w:val="00F4002B"/>
    <w:rsid w:val="00F40129"/>
    <w:rsid w:val="00F4091F"/>
    <w:rsid w:val="00F409D9"/>
    <w:rsid w:val="00F41C4A"/>
    <w:rsid w:val="00F41EAD"/>
    <w:rsid w:val="00F425E7"/>
    <w:rsid w:val="00F42899"/>
    <w:rsid w:val="00F42BDE"/>
    <w:rsid w:val="00F42D16"/>
    <w:rsid w:val="00F439D6"/>
    <w:rsid w:val="00F43A7D"/>
    <w:rsid w:val="00F4501A"/>
    <w:rsid w:val="00F453B7"/>
    <w:rsid w:val="00F45DFF"/>
    <w:rsid w:val="00F4619A"/>
    <w:rsid w:val="00F46476"/>
    <w:rsid w:val="00F46A8E"/>
    <w:rsid w:val="00F46D2A"/>
    <w:rsid w:val="00F47658"/>
    <w:rsid w:val="00F51413"/>
    <w:rsid w:val="00F5274E"/>
    <w:rsid w:val="00F529D3"/>
    <w:rsid w:val="00F52A55"/>
    <w:rsid w:val="00F52ED8"/>
    <w:rsid w:val="00F52FE0"/>
    <w:rsid w:val="00F534D7"/>
    <w:rsid w:val="00F538B5"/>
    <w:rsid w:val="00F53BC6"/>
    <w:rsid w:val="00F53BCB"/>
    <w:rsid w:val="00F5449A"/>
    <w:rsid w:val="00F545E5"/>
    <w:rsid w:val="00F5478C"/>
    <w:rsid w:val="00F548FC"/>
    <w:rsid w:val="00F55075"/>
    <w:rsid w:val="00F552FF"/>
    <w:rsid w:val="00F56752"/>
    <w:rsid w:val="00F5716B"/>
    <w:rsid w:val="00F572CD"/>
    <w:rsid w:val="00F60263"/>
    <w:rsid w:val="00F61FFA"/>
    <w:rsid w:val="00F6335C"/>
    <w:rsid w:val="00F63B8D"/>
    <w:rsid w:val="00F63D74"/>
    <w:rsid w:val="00F643B7"/>
    <w:rsid w:val="00F65EEB"/>
    <w:rsid w:val="00F66252"/>
    <w:rsid w:val="00F66A15"/>
    <w:rsid w:val="00F66AA2"/>
    <w:rsid w:val="00F6758E"/>
    <w:rsid w:val="00F700FC"/>
    <w:rsid w:val="00F7068C"/>
    <w:rsid w:val="00F70AB2"/>
    <w:rsid w:val="00F713E7"/>
    <w:rsid w:val="00F71A62"/>
    <w:rsid w:val="00F71C9D"/>
    <w:rsid w:val="00F728E1"/>
    <w:rsid w:val="00F73A51"/>
    <w:rsid w:val="00F73C27"/>
    <w:rsid w:val="00F73FF6"/>
    <w:rsid w:val="00F742CA"/>
    <w:rsid w:val="00F746FD"/>
    <w:rsid w:val="00F76424"/>
    <w:rsid w:val="00F767DE"/>
    <w:rsid w:val="00F76DB0"/>
    <w:rsid w:val="00F77345"/>
    <w:rsid w:val="00F80D74"/>
    <w:rsid w:val="00F811FF"/>
    <w:rsid w:val="00F81515"/>
    <w:rsid w:val="00F81DB6"/>
    <w:rsid w:val="00F82A76"/>
    <w:rsid w:val="00F82F31"/>
    <w:rsid w:val="00F83D87"/>
    <w:rsid w:val="00F85319"/>
    <w:rsid w:val="00F8551D"/>
    <w:rsid w:val="00F86915"/>
    <w:rsid w:val="00F869DF"/>
    <w:rsid w:val="00F87880"/>
    <w:rsid w:val="00F87F3E"/>
    <w:rsid w:val="00F90C47"/>
    <w:rsid w:val="00F91D35"/>
    <w:rsid w:val="00F92001"/>
    <w:rsid w:val="00F9315F"/>
    <w:rsid w:val="00F932BD"/>
    <w:rsid w:val="00F9369B"/>
    <w:rsid w:val="00F93997"/>
    <w:rsid w:val="00F93C77"/>
    <w:rsid w:val="00F93EDC"/>
    <w:rsid w:val="00F942DA"/>
    <w:rsid w:val="00F9454C"/>
    <w:rsid w:val="00F947FB"/>
    <w:rsid w:val="00F94DBA"/>
    <w:rsid w:val="00F9520C"/>
    <w:rsid w:val="00F953E7"/>
    <w:rsid w:val="00F95400"/>
    <w:rsid w:val="00F962CA"/>
    <w:rsid w:val="00F96B2A"/>
    <w:rsid w:val="00F972FC"/>
    <w:rsid w:val="00F97530"/>
    <w:rsid w:val="00FA0814"/>
    <w:rsid w:val="00FA0B3A"/>
    <w:rsid w:val="00FA109F"/>
    <w:rsid w:val="00FA11E3"/>
    <w:rsid w:val="00FA1937"/>
    <w:rsid w:val="00FA2A77"/>
    <w:rsid w:val="00FA2E7B"/>
    <w:rsid w:val="00FA3751"/>
    <w:rsid w:val="00FA39A9"/>
    <w:rsid w:val="00FA58DE"/>
    <w:rsid w:val="00FA773E"/>
    <w:rsid w:val="00FA7C5A"/>
    <w:rsid w:val="00FB0616"/>
    <w:rsid w:val="00FB0A41"/>
    <w:rsid w:val="00FB2535"/>
    <w:rsid w:val="00FB30DF"/>
    <w:rsid w:val="00FB3475"/>
    <w:rsid w:val="00FB35F5"/>
    <w:rsid w:val="00FB397A"/>
    <w:rsid w:val="00FB3EBA"/>
    <w:rsid w:val="00FB3FD2"/>
    <w:rsid w:val="00FB419F"/>
    <w:rsid w:val="00FB4575"/>
    <w:rsid w:val="00FB52D7"/>
    <w:rsid w:val="00FB5D5D"/>
    <w:rsid w:val="00FB62E2"/>
    <w:rsid w:val="00FB6648"/>
    <w:rsid w:val="00FB6C26"/>
    <w:rsid w:val="00FB6EF2"/>
    <w:rsid w:val="00FB7C8C"/>
    <w:rsid w:val="00FC04B3"/>
    <w:rsid w:val="00FC0BE1"/>
    <w:rsid w:val="00FC1798"/>
    <w:rsid w:val="00FC2108"/>
    <w:rsid w:val="00FC2DB5"/>
    <w:rsid w:val="00FC3433"/>
    <w:rsid w:val="00FC3996"/>
    <w:rsid w:val="00FC43D7"/>
    <w:rsid w:val="00FC47B2"/>
    <w:rsid w:val="00FC5741"/>
    <w:rsid w:val="00FC5E6B"/>
    <w:rsid w:val="00FC5E93"/>
    <w:rsid w:val="00FC620B"/>
    <w:rsid w:val="00FC7569"/>
    <w:rsid w:val="00FC7689"/>
    <w:rsid w:val="00FD06AB"/>
    <w:rsid w:val="00FD0E2F"/>
    <w:rsid w:val="00FD0F90"/>
    <w:rsid w:val="00FD120C"/>
    <w:rsid w:val="00FD1B96"/>
    <w:rsid w:val="00FD2768"/>
    <w:rsid w:val="00FD2A90"/>
    <w:rsid w:val="00FD3612"/>
    <w:rsid w:val="00FD4731"/>
    <w:rsid w:val="00FD635D"/>
    <w:rsid w:val="00FD6415"/>
    <w:rsid w:val="00FD66DD"/>
    <w:rsid w:val="00FD68E8"/>
    <w:rsid w:val="00FE0029"/>
    <w:rsid w:val="00FE0FD1"/>
    <w:rsid w:val="00FE2676"/>
    <w:rsid w:val="00FE2728"/>
    <w:rsid w:val="00FE272D"/>
    <w:rsid w:val="00FE3D49"/>
    <w:rsid w:val="00FE3E60"/>
    <w:rsid w:val="00FE3EA1"/>
    <w:rsid w:val="00FE40A3"/>
    <w:rsid w:val="00FE46C0"/>
    <w:rsid w:val="00FE5788"/>
    <w:rsid w:val="00FE6DE8"/>
    <w:rsid w:val="00FE7A5F"/>
    <w:rsid w:val="00FE7B34"/>
    <w:rsid w:val="00FE7E67"/>
    <w:rsid w:val="00FF09F3"/>
    <w:rsid w:val="00FF131A"/>
    <w:rsid w:val="00FF163C"/>
    <w:rsid w:val="00FF1C3D"/>
    <w:rsid w:val="00FF2ADC"/>
    <w:rsid w:val="00FF2D60"/>
    <w:rsid w:val="00FF38D1"/>
    <w:rsid w:val="00FF3A60"/>
    <w:rsid w:val="00FF3CD9"/>
    <w:rsid w:val="00FF5173"/>
    <w:rsid w:val="00FF51B8"/>
    <w:rsid w:val="00FF63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E3EA9"/>
  <w15:docId w15:val="{38F6739B-E630-42E9-89A9-8857B5634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000E"/>
    <w:pPr>
      <w:spacing w:after="200" w:line="276" w:lineRule="auto"/>
    </w:pPr>
    <w:rPr>
      <w:sz w:val="22"/>
      <w:szCs w:val="22"/>
      <w:lang w:eastAsia="en-US"/>
    </w:rPr>
  </w:style>
  <w:style w:type="paragraph" w:styleId="1">
    <w:name w:val="heading 1"/>
    <w:basedOn w:val="a"/>
    <w:next w:val="a"/>
    <w:link w:val="10"/>
    <w:uiPriority w:val="99"/>
    <w:qFormat/>
    <w:rsid w:val="009C60D7"/>
    <w:pPr>
      <w:keepNext/>
      <w:spacing w:after="0" w:line="240" w:lineRule="auto"/>
      <w:jc w:val="center"/>
      <w:outlineLvl w:val="0"/>
    </w:pPr>
    <w:rPr>
      <w:rFonts w:ascii="Times New Roman" w:eastAsia="Times New Roman" w:hAnsi="Times New Roman"/>
      <w:b/>
      <w:sz w:val="28"/>
      <w:szCs w:val="24"/>
      <w:lang w:val="x-none" w:eastAsia="ru-RU"/>
    </w:rPr>
  </w:style>
  <w:style w:type="paragraph" w:styleId="2">
    <w:name w:val="heading 2"/>
    <w:basedOn w:val="a"/>
    <w:next w:val="a"/>
    <w:link w:val="20"/>
    <w:uiPriority w:val="9"/>
    <w:qFormat/>
    <w:rsid w:val="009C60D7"/>
    <w:pPr>
      <w:keepNext/>
      <w:spacing w:after="0" w:line="240" w:lineRule="auto"/>
      <w:ind w:firstLine="180"/>
      <w:jc w:val="center"/>
      <w:outlineLvl w:val="1"/>
    </w:pPr>
    <w:rPr>
      <w:rFonts w:ascii="Times New Roman" w:eastAsia="Times New Roman" w:hAnsi="Times New Roman"/>
      <w:b/>
      <w:sz w:val="28"/>
      <w:szCs w:val="24"/>
      <w:lang w:val="x-none" w:eastAsia="ru-RU"/>
    </w:rPr>
  </w:style>
  <w:style w:type="paragraph" w:styleId="3">
    <w:name w:val="heading 3"/>
    <w:basedOn w:val="a"/>
    <w:next w:val="a"/>
    <w:link w:val="30"/>
    <w:qFormat/>
    <w:rsid w:val="009C60D7"/>
    <w:pPr>
      <w:keepNext/>
      <w:spacing w:before="240" w:after="60" w:line="240" w:lineRule="auto"/>
      <w:outlineLvl w:val="2"/>
    </w:pPr>
    <w:rPr>
      <w:rFonts w:ascii="Arial" w:eastAsia="Times New Roman" w:hAnsi="Arial"/>
      <w:b/>
      <w:bCs/>
      <w:sz w:val="26"/>
      <w:szCs w:val="26"/>
      <w:lang w:val="x-none" w:eastAsia="ru-RU"/>
    </w:rPr>
  </w:style>
  <w:style w:type="paragraph" w:styleId="4">
    <w:name w:val="heading 4"/>
    <w:basedOn w:val="a"/>
    <w:next w:val="a"/>
    <w:link w:val="40"/>
    <w:uiPriority w:val="9"/>
    <w:qFormat/>
    <w:rsid w:val="00AF4107"/>
    <w:pPr>
      <w:keepNext/>
      <w:keepLines/>
      <w:spacing w:before="200" w:after="0"/>
      <w:outlineLvl w:val="3"/>
    </w:pPr>
    <w:rPr>
      <w:rFonts w:ascii="Cambria" w:eastAsia="Times New Roman" w:hAnsi="Cambria"/>
      <w:b/>
      <w:bCs/>
      <w:i/>
      <w:iCs/>
      <w:color w:val="4F81BD"/>
      <w:sz w:val="20"/>
      <w:szCs w:val="20"/>
      <w:lang w:val="x-none" w:eastAsia="x-none"/>
    </w:rPr>
  </w:style>
  <w:style w:type="paragraph" w:styleId="5">
    <w:name w:val="heading 5"/>
    <w:basedOn w:val="a"/>
    <w:next w:val="a"/>
    <w:link w:val="50"/>
    <w:qFormat/>
    <w:rsid w:val="009569AC"/>
    <w:pPr>
      <w:tabs>
        <w:tab w:val="left" w:pos="708"/>
      </w:tabs>
      <w:spacing w:before="240" w:after="60" w:line="240" w:lineRule="auto"/>
      <w:ind w:left="1008" w:hanging="1008"/>
      <w:outlineLvl w:val="4"/>
    </w:pPr>
    <w:rPr>
      <w:rFonts w:eastAsia="Times New Roman"/>
      <w:b/>
      <w:bCs/>
      <w:i/>
      <w:iCs/>
      <w:sz w:val="26"/>
      <w:szCs w:val="26"/>
      <w:lang w:val="x-none" w:eastAsia="ru-RU"/>
    </w:rPr>
  </w:style>
  <w:style w:type="paragraph" w:styleId="6">
    <w:name w:val="heading 6"/>
    <w:basedOn w:val="a"/>
    <w:next w:val="a"/>
    <w:link w:val="60"/>
    <w:qFormat/>
    <w:rsid w:val="009569AC"/>
    <w:pPr>
      <w:keepNext/>
      <w:tabs>
        <w:tab w:val="left" w:pos="708"/>
      </w:tabs>
      <w:spacing w:after="0" w:line="240" w:lineRule="auto"/>
      <w:ind w:left="1152" w:hanging="1152"/>
      <w:jc w:val="both"/>
      <w:outlineLvl w:val="5"/>
    </w:pPr>
    <w:rPr>
      <w:rFonts w:ascii="Times New Roman" w:eastAsia="Times New Roman" w:hAnsi="Times New Roman"/>
      <w:sz w:val="28"/>
      <w:szCs w:val="20"/>
      <w:lang w:val="x-none" w:eastAsia="ru-RU"/>
    </w:rPr>
  </w:style>
  <w:style w:type="paragraph" w:styleId="7">
    <w:name w:val="heading 7"/>
    <w:basedOn w:val="a"/>
    <w:next w:val="a"/>
    <w:link w:val="70"/>
    <w:qFormat/>
    <w:rsid w:val="009569AC"/>
    <w:pPr>
      <w:tabs>
        <w:tab w:val="left" w:pos="708"/>
      </w:tabs>
      <w:spacing w:before="240" w:after="60" w:line="240" w:lineRule="auto"/>
      <w:ind w:left="1296" w:hanging="1296"/>
      <w:outlineLvl w:val="6"/>
    </w:pPr>
    <w:rPr>
      <w:rFonts w:eastAsia="Times New Roman"/>
      <w:sz w:val="24"/>
      <w:szCs w:val="24"/>
      <w:lang w:val="x-none" w:eastAsia="ru-RU"/>
    </w:rPr>
  </w:style>
  <w:style w:type="paragraph" w:styleId="8">
    <w:name w:val="heading 8"/>
    <w:basedOn w:val="a"/>
    <w:next w:val="a"/>
    <w:link w:val="80"/>
    <w:qFormat/>
    <w:rsid w:val="009569AC"/>
    <w:pPr>
      <w:tabs>
        <w:tab w:val="left" w:pos="708"/>
      </w:tabs>
      <w:spacing w:before="240" w:after="60" w:line="240" w:lineRule="auto"/>
      <w:ind w:left="1440" w:hanging="1440"/>
      <w:outlineLvl w:val="7"/>
    </w:pPr>
    <w:rPr>
      <w:rFonts w:eastAsia="Times New Roman"/>
      <w:i/>
      <w:iCs/>
      <w:sz w:val="24"/>
      <w:szCs w:val="24"/>
      <w:lang w:val="x-none" w:eastAsia="ru-RU"/>
    </w:rPr>
  </w:style>
  <w:style w:type="paragraph" w:styleId="9">
    <w:name w:val="heading 9"/>
    <w:basedOn w:val="a"/>
    <w:next w:val="a"/>
    <w:link w:val="90"/>
    <w:qFormat/>
    <w:rsid w:val="009569AC"/>
    <w:pPr>
      <w:tabs>
        <w:tab w:val="left" w:pos="708"/>
      </w:tabs>
      <w:spacing w:before="240" w:after="60" w:line="240" w:lineRule="auto"/>
      <w:ind w:left="1584" w:hanging="1584"/>
      <w:outlineLvl w:val="8"/>
    </w:pPr>
    <w:rPr>
      <w:rFonts w:ascii="Cambria" w:eastAsia="Times New Roman" w:hAnsi="Cambria"/>
      <w:sz w:val="20"/>
      <w:szCs w:val="20"/>
      <w:lang w:val="x-none"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9C60D7"/>
    <w:rPr>
      <w:rFonts w:ascii="Times New Roman" w:eastAsia="Times New Roman" w:hAnsi="Times New Roman" w:cs="Times New Roman"/>
      <w:b/>
      <w:sz w:val="28"/>
      <w:szCs w:val="24"/>
      <w:lang w:eastAsia="ru-RU"/>
    </w:rPr>
  </w:style>
  <w:style w:type="character" w:customStyle="1" w:styleId="20">
    <w:name w:val="Заголовок 2 Знак"/>
    <w:link w:val="2"/>
    <w:uiPriority w:val="9"/>
    <w:rsid w:val="009C60D7"/>
    <w:rPr>
      <w:rFonts w:ascii="Times New Roman" w:eastAsia="Times New Roman" w:hAnsi="Times New Roman" w:cs="Times New Roman"/>
      <w:b/>
      <w:sz w:val="28"/>
      <w:szCs w:val="24"/>
      <w:lang w:eastAsia="ru-RU"/>
    </w:rPr>
  </w:style>
  <w:style w:type="character" w:customStyle="1" w:styleId="30">
    <w:name w:val="Заголовок 3 Знак"/>
    <w:link w:val="3"/>
    <w:semiHidden/>
    <w:rsid w:val="009C60D7"/>
    <w:rPr>
      <w:rFonts w:ascii="Arial" w:eastAsia="Times New Roman" w:hAnsi="Arial" w:cs="Arial"/>
      <w:b/>
      <w:bCs/>
      <w:sz w:val="26"/>
      <w:szCs w:val="26"/>
      <w:lang w:eastAsia="ru-RU"/>
    </w:rPr>
  </w:style>
  <w:style w:type="character" w:customStyle="1" w:styleId="40">
    <w:name w:val="Заголовок 4 Знак"/>
    <w:link w:val="4"/>
    <w:uiPriority w:val="9"/>
    <w:semiHidden/>
    <w:rsid w:val="00AF4107"/>
    <w:rPr>
      <w:rFonts w:ascii="Cambria" w:eastAsia="Times New Roman" w:hAnsi="Cambria" w:cs="Times New Roman"/>
      <w:b/>
      <w:bCs/>
      <w:i/>
      <w:iCs/>
      <w:color w:val="4F81BD"/>
    </w:rPr>
  </w:style>
  <w:style w:type="character" w:customStyle="1" w:styleId="50">
    <w:name w:val="Заголовок 5 Знак"/>
    <w:link w:val="5"/>
    <w:semiHidden/>
    <w:rsid w:val="009569AC"/>
    <w:rPr>
      <w:rFonts w:ascii="Calibri" w:eastAsia="Times New Roman" w:hAnsi="Calibri" w:cs="Times New Roman"/>
      <w:b/>
      <w:bCs/>
      <w:i/>
      <w:iCs/>
      <w:sz w:val="26"/>
      <w:szCs w:val="26"/>
      <w:lang w:eastAsia="ru-RU"/>
    </w:rPr>
  </w:style>
  <w:style w:type="character" w:customStyle="1" w:styleId="60">
    <w:name w:val="Заголовок 6 Знак"/>
    <w:link w:val="6"/>
    <w:semiHidden/>
    <w:rsid w:val="009569AC"/>
    <w:rPr>
      <w:rFonts w:ascii="Times New Roman" w:eastAsia="Times New Roman" w:hAnsi="Times New Roman" w:cs="Times New Roman"/>
      <w:sz w:val="28"/>
      <w:szCs w:val="20"/>
      <w:lang w:eastAsia="ru-RU"/>
    </w:rPr>
  </w:style>
  <w:style w:type="character" w:customStyle="1" w:styleId="70">
    <w:name w:val="Заголовок 7 Знак"/>
    <w:link w:val="7"/>
    <w:semiHidden/>
    <w:rsid w:val="009569AC"/>
    <w:rPr>
      <w:rFonts w:ascii="Calibri" w:eastAsia="Times New Roman" w:hAnsi="Calibri" w:cs="Times New Roman"/>
      <w:sz w:val="24"/>
      <w:szCs w:val="24"/>
      <w:lang w:eastAsia="ru-RU"/>
    </w:rPr>
  </w:style>
  <w:style w:type="character" w:customStyle="1" w:styleId="80">
    <w:name w:val="Заголовок 8 Знак"/>
    <w:link w:val="8"/>
    <w:semiHidden/>
    <w:rsid w:val="009569AC"/>
    <w:rPr>
      <w:rFonts w:ascii="Calibri" w:eastAsia="Times New Roman" w:hAnsi="Calibri" w:cs="Times New Roman"/>
      <w:i/>
      <w:iCs/>
      <w:sz w:val="24"/>
      <w:szCs w:val="24"/>
      <w:lang w:eastAsia="ru-RU"/>
    </w:rPr>
  </w:style>
  <w:style w:type="character" w:customStyle="1" w:styleId="90">
    <w:name w:val="Заголовок 9 Знак"/>
    <w:link w:val="9"/>
    <w:semiHidden/>
    <w:rsid w:val="009569AC"/>
    <w:rPr>
      <w:rFonts w:ascii="Cambria" w:eastAsia="Times New Roman" w:hAnsi="Cambria" w:cs="Times New Roman"/>
      <w:lang w:eastAsia="ru-RU"/>
    </w:rPr>
  </w:style>
  <w:style w:type="character" w:customStyle="1" w:styleId="blk">
    <w:name w:val="blk"/>
    <w:basedOn w:val="a0"/>
    <w:rsid w:val="00B27A01"/>
  </w:style>
  <w:style w:type="paragraph" w:styleId="a3">
    <w:name w:val="List Paragraph"/>
    <w:basedOn w:val="a"/>
    <w:uiPriority w:val="34"/>
    <w:qFormat/>
    <w:rsid w:val="00B27A01"/>
    <w:pPr>
      <w:ind w:left="720"/>
      <w:contextualSpacing/>
    </w:pPr>
  </w:style>
  <w:style w:type="paragraph" w:customStyle="1" w:styleId="ConsPlusNormal">
    <w:name w:val="ConsPlusNormal"/>
    <w:rsid w:val="00E316CF"/>
    <w:pPr>
      <w:widowControl w:val="0"/>
      <w:autoSpaceDE w:val="0"/>
      <w:autoSpaceDN w:val="0"/>
      <w:adjustRightInd w:val="0"/>
    </w:pPr>
    <w:rPr>
      <w:rFonts w:ascii="Arial" w:eastAsia="Times New Roman" w:hAnsi="Arial" w:cs="Arial"/>
    </w:rPr>
  </w:style>
  <w:style w:type="paragraph" w:styleId="a4">
    <w:name w:val="footnote text"/>
    <w:basedOn w:val="a"/>
    <w:link w:val="a5"/>
    <w:uiPriority w:val="99"/>
    <w:unhideWhenUsed/>
    <w:rsid w:val="001B6F49"/>
    <w:pPr>
      <w:spacing w:after="0" w:line="240" w:lineRule="auto"/>
    </w:pPr>
    <w:rPr>
      <w:sz w:val="20"/>
      <w:szCs w:val="20"/>
      <w:lang w:val="x-none" w:eastAsia="x-none"/>
    </w:rPr>
  </w:style>
  <w:style w:type="character" w:customStyle="1" w:styleId="a5">
    <w:name w:val="Текст сноски Знак"/>
    <w:link w:val="a4"/>
    <w:uiPriority w:val="99"/>
    <w:rsid w:val="001B6F49"/>
    <w:rPr>
      <w:sz w:val="20"/>
      <w:szCs w:val="20"/>
    </w:rPr>
  </w:style>
  <w:style w:type="character" w:styleId="a6">
    <w:name w:val="footnote reference"/>
    <w:unhideWhenUsed/>
    <w:rsid w:val="001B6F49"/>
    <w:rPr>
      <w:vertAlign w:val="superscript"/>
    </w:rPr>
  </w:style>
  <w:style w:type="paragraph" w:styleId="a7">
    <w:name w:val="header"/>
    <w:basedOn w:val="a"/>
    <w:link w:val="a8"/>
    <w:uiPriority w:val="99"/>
    <w:unhideWhenUsed/>
    <w:rsid w:val="001D76E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D76ED"/>
  </w:style>
  <w:style w:type="paragraph" w:styleId="a9">
    <w:name w:val="footer"/>
    <w:basedOn w:val="a"/>
    <w:link w:val="aa"/>
    <w:uiPriority w:val="99"/>
    <w:unhideWhenUsed/>
    <w:rsid w:val="001D76E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D76ED"/>
  </w:style>
  <w:style w:type="paragraph" w:customStyle="1" w:styleId="Style41">
    <w:name w:val="Style41"/>
    <w:basedOn w:val="a"/>
    <w:rsid w:val="001D76ED"/>
    <w:pPr>
      <w:widowControl w:val="0"/>
      <w:autoSpaceDE w:val="0"/>
      <w:autoSpaceDN w:val="0"/>
      <w:adjustRightInd w:val="0"/>
      <w:spacing w:after="0" w:line="276" w:lineRule="exact"/>
      <w:ind w:firstLine="413"/>
      <w:jc w:val="both"/>
    </w:pPr>
    <w:rPr>
      <w:rFonts w:ascii="Times New Roman" w:eastAsia="Times New Roman" w:hAnsi="Times New Roman"/>
      <w:sz w:val="24"/>
      <w:szCs w:val="24"/>
      <w:lang w:eastAsia="ru-RU"/>
    </w:rPr>
  </w:style>
  <w:style w:type="character" w:customStyle="1" w:styleId="FontStyle124">
    <w:name w:val="Font Style124"/>
    <w:rsid w:val="001D76ED"/>
    <w:rPr>
      <w:rFonts w:ascii="Times New Roman" w:hAnsi="Times New Roman" w:cs="Times New Roman" w:hint="default"/>
      <w:sz w:val="22"/>
      <w:szCs w:val="22"/>
    </w:rPr>
  </w:style>
  <w:style w:type="paragraph" w:styleId="21">
    <w:name w:val="Body Text 2"/>
    <w:basedOn w:val="a"/>
    <w:link w:val="22"/>
    <w:unhideWhenUsed/>
    <w:rsid w:val="00294204"/>
    <w:pPr>
      <w:spacing w:after="120" w:line="480" w:lineRule="auto"/>
    </w:pPr>
    <w:rPr>
      <w:rFonts w:ascii="Times New Roman" w:eastAsia="Times New Roman" w:hAnsi="Times New Roman"/>
      <w:sz w:val="24"/>
      <w:szCs w:val="24"/>
      <w:lang w:val="x-none" w:eastAsia="ru-RU"/>
    </w:rPr>
  </w:style>
  <w:style w:type="character" w:customStyle="1" w:styleId="22">
    <w:name w:val="Основной текст 2 Знак"/>
    <w:link w:val="21"/>
    <w:rsid w:val="00294204"/>
    <w:rPr>
      <w:rFonts w:ascii="Times New Roman" w:eastAsia="Times New Roman" w:hAnsi="Times New Roman" w:cs="Times New Roman"/>
      <w:sz w:val="24"/>
      <w:szCs w:val="24"/>
      <w:lang w:eastAsia="ru-RU"/>
    </w:rPr>
  </w:style>
  <w:style w:type="paragraph" w:styleId="ab">
    <w:name w:val="Body Text"/>
    <w:basedOn w:val="a"/>
    <w:link w:val="ac"/>
    <w:uiPriority w:val="99"/>
    <w:unhideWhenUsed/>
    <w:rsid w:val="00047BF2"/>
    <w:pPr>
      <w:spacing w:after="120"/>
    </w:pPr>
  </w:style>
  <w:style w:type="character" w:customStyle="1" w:styleId="ac">
    <w:name w:val="Основной текст Знак"/>
    <w:basedOn w:val="a0"/>
    <w:link w:val="ab"/>
    <w:uiPriority w:val="99"/>
    <w:rsid w:val="00047BF2"/>
  </w:style>
  <w:style w:type="table" w:styleId="ad">
    <w:name w:val="Table Grid"/>
    <w:basedOn w:val="a1"/>
    <w:uiPriority w:val="59"/>
    <w:rsid w:val="003672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alloon Text"/>
    <w:basedOn w:val="a"/>
    <w:link w:val="af"/>
    <w:uiPriority w:val="99"/>
    <w:semiHidden/>
    <w:unhideWhenUsed/>
    <w:rsid w:val="00497062"/>
    <w:pPr>
      <w:spacing w:after="0" w:line="240" w:lineRule="auto"/>
    </w:pPr>
    <w:rPr>
      <w:rFonts w:ascii="Tahoma" w:hAnsi="Tahoma"/>
      <w:sz w:val="16"/>
      <w:szCs w:val="16"/>
      <w:lang w:val="x-none" w:eastAsia="x-none"/>
    </w:rPr>
  </w:style>
  <w:style w:type="character" w:customStyle="1" w:styleId="af">
    <w:name w:val="Текст выноски Знак"/>
    <w:link w:val="ae"/>
    <w:uiPriority w:val="99"/>
    <w:semiHidden/>
    <w:rsid w:val="00497062"/>
    <w:rPr>
      <w:rFonts w:ascii="Tahoma" w:hAnsi="Tahoma" w:cs="Tahoma"/>
      <w:sz w:val="16"/>
      <w:szCs w:val="16"/>
    </w:rPr>
  </w:style>
  <w:style w:type="paragraph" w:customStyle="1" w:styleId="Style57">
    <w:name w:val="Style57"/>
    <w:basedOn w:val="a"/>
    <w:rsid w:val="005F7245"/>
    <w:pPr>
      <w:widowControl w:val="0"/>
      <w:suppressAutoHyphens/>
      <w:autoSpaceDE w:val="0"/>
      <w:spacing w:after="0" w:line="277" w:lineRule="exact"/>
      <w:ind w:firstLine="701"/>
      <w:jc w:val="both"/>
    </w:pPr>
    <w:rPr>
      <w:rFonts w:ascii="Times New Roman" w:eastAsia="Times New Roman" w:hAnsi="Times New Roman"/>
      <w:sz w:val="24"/>
      <w:szCs w:val="24"/>
      <w:lang w:eastAsia="ar-SA"/>
    </w:rPr>
  </w:style>
  <w:style w:type="paragraph" w:customStyle="1" w:styleId="Style14">
    <w:name w:val="Style14"/>
    <w:basedOn w:val="a"/>
    <w:rsid w:val="005F7245"/>
    <w:pPr>
      <w:widowControl w:val="0"/>
      <w:autoSpaceDE w:val="0"/>
      <w:autoSpaceDN w:val="0"/>
      <w:adjustRightInd w:val="0"/>
      <w:spacing w:after="0" w:line="482" w:lineRule="exact"/>
      <w:ind w:firstLine="701"/>
      <w:jc w:val="both"/>
    </w:pPr>
    <w:rPr>
      <w:rFonts w:ascii="Times New Roman" w:eastAsia="Times New Roman" w:hAnsi="Times New Roman"/>
      <w:sz w:val="24"/>
      <w:szCs w:val="24"/>
      <w:lang w:eastAsia="ru-RU"/>
    </w:rPr>
  </w:style>
  <w:style w:type="character" w:customStyle="1" w:styleId="FontStyle123">
    <w:name w:val="Font Style123"/>
    <w:rsid w:val="005F7245"/>
    <w:rPr>
      <w:rFonts w:ascii="Times New Roman" w:hAnsi="Times New Roman" w:cs="Times New Roman" w:hint="default"/>
      <w:b/>
      <w:bCs/>
      <w:sz w:val="22"/>
      <w:szCs w:val="22"/>
    </w:rPr>
  </w:style>
  <w:style w:type="character" w:customStyle="1" w:styleId="FontStyle35">
    <w:name w:val="Font Style35"/>
    <w:rsid w:val="005F7245"/>
    <w:rPr>
      <w:rFonts w:ascii="Times New Roman" w:hAnsi="Times New Roman" w:cs="Times New Roman" w:hint="default"/>
      <w:sz w:val="26"/>
      <w:szCs w:val="26"/>
    </w:rPr>
  </w:style>
  <w:style w:type="paragraph" w:customStyle="1" w:styleId="Style68">
    <w:name w:val="Style68"/>
    <w:basedOn w:val="a"/>
    <w:rsid w:val="005F7245"/>
    <w:pPr>
      <w:widowControl w:val="0"/>
      <w:suppressAutoHyphens/>
      <w:autoSpaceDE w:val="0"/>
      <w:spacing w:after="0" w:line="278" w:lineRule="exact"/>
      <w:ind w:firstLine="710"/>
      <w:jc w:val="both"/>
    </w:pPr>
    <w:rPr>
      <w:rFonts w:ascii="Times New Roman" w:eastAsia="Times New Roman" w:hAnsi="Times New Roman"/>
      <w:sz w:val="24"/>
      <w:szCs w:val="24"/>
      <w:lang w:eastAsia="ar-SA"/>
    </w:rPr>
  </w:style>
  <w:style w:type="paragraph" w:styleId="31">
    <w:name w:val="Body Text Indent 3"/>
    <w:basedOn w:val="a"/>
    <w:link w:val="32"/>
    <w:uiPriority w:val="99"/>
    <w:unhideWhenUsed/>
    <w:rsid w:val="00A65536"/>
    <w:pPr>
      <w:spacing w:after="120"/>
      <w:ind w:left="283"/>
    </w:pPr>
    <w:rPr>
      <w:sz w:val="16"/>
      <w:szCs w:val="16"/>
      <w:lang w:val="x-none" w:eastAsia="x-none"/>
    </w:rPr>
  </w:style>
  <w:style w:type="character" w:customStyle="1" w:styleId="32">
    <w:name w:val="Основной текст с отступом 3 Знак"/>
    <w:link w:val="31"/>
    <w:uiPriority w:val="99"/>
    <w:rsid w:val="00A65536"/>
    <w:rPr>
      <w:sz w:val="16"/>
      <w:szCs w:val="16"/>
    </w:rPr>
  </w:style>
  <w:style w:type="paragraph" w:styleId="af0">
    <w:name w:val="Body Text Indent"/>
    <w:basedOn w:val="a"/>
    <w:link w:val="af1"/>
    <w:unhideWhenUsed/>
    <w:rsid w:val="00C91B98"/>
    <w:pPr>
      <w:spacing w:after="120" w:line="240" w:lineRule="auto"/>
      <w:ind w:left="283"/>
    </w:pPr>
    <w:rPr>
      <w:rFonts w:ascii="Times New Roman" w:eastAsia="Times New Roman" w:hAnsi="Times New Roman"/>
      <w:sz w:val="24"/>
      <w:szCs w:val="24"/>
      <w:lang w:val="x-none" w:eastAsia="ru-RU"/>
    </w:rPr>
  </w:style>
  <w:style w:type="character" w:customStyle="1" w:styleId="af1">
    <w:name w:val="Основной текст с отступом Знак"/>
    <w:link w:val="af0"/>
    <w:rsid w:val="00C91B98"/>
    <w:rPr>
      <w:rFonts w:ascii="Times New Roman" w:eastAsia="Times New Roman" w:hAnsi="Times New Roman" w:cs="Times New Roman"/>
      <w:sz w:val="24"/>
      <w:szCs w:val="24"/>
      <w:lang w:eastAsia="ru-RU"/>
    </w:rPr>
  </w:style>
  <w:style w:type="paragraph" w:customStyle="1" w:styleId="af2">
    <w:name w:val="список с точками"/>
    <w:basedOn w:val="a"/>
    <w:rsid w:val="004C0DCB"/>
    <w:pPr>
      <w:tabs>
        <w:tab w:val="num" w:pos="720"/>
        <w:tab w:val="num" w:pos="756"/>
      </w:tabs>
      <w:spacing w:after="0" w:line="312" w:lineRule="auto"/>
      <w:ind w:left="756" w:hanging="360"/>
      <w:jc w:val="both"/>
    </w:pPr>
    <w:rPr>
      <w:rFonts w:ascii="Times New Roman" w:eastAsia="Times New Roman" w:hAnsi="Times New Roman"/>
      <w:sz w:val="24"/>
      <w:szCs w:val="24"/>
      <w:lang w:eastAsia="ru-RU"/>
    </w:rPr>
  </w:style>
  <w:style w:type="character" w:styleId="af3">
    <w:name w:val="Strong"/>
    <w:uiPriority w:val="22"/>
    <w:qFormat/>
    <w:rsid w:val="004C0DCB"/>
    <w:rPr>
      <w:b/>
      <w:bCs/>
    </w:rPr>
  </w:style>
  <w:style w:type="character" w:styleId="af4">
    <w:name w:val="annotation reference"/>
    <w:uiPriority w:val="99"/>
    <w:unhideWhenUsed/>
    <w:rsid w:val="00C90805"/>
    <w:rPr>
      <w:sz w:val="16"/>
      <w:szCs w:val="16"/>
    </w:rPr>
  </w:style>
  <w:style w:type="paragraph" w:styleId="af5">
    <w:name w:val="annotation text"/>
    <w:basedOn w:val="a"/>
    <w:link w:val="af6"/>
    <w:uiPriority w:val="99"/>
    <w:unhideWhenUsed/>
    <w:rsid w:val="00C90805"/>
    <w:pPr>
      <w:spacing w:line="240" w:lineRule="auto"/>
    </w:pPr>
    <w:rPr>
      <w:sz w:val="20"/>
      <w:szCs w:val="20"/>
      <w:lang w:val="x-none" w:eastAsia="x-none"/>
    </w:rPr>
  </w:style>
  <w:style w:type="character" w:customStyle="1" w:styleId="af6">
    <w:name w:val="Текст примечания Знак"/>
    <w:link w:val="af5"/>
    <w:uiPriority w:val="99"/>
    <w:rsid w:val="00C90805"/>
    <w:rPr>
      <w:sz w:val="20"/>
      <w:szCs w:val="20"/>
    </w:rPr>
  </w:style>
  <w:style w:type="paragraph" w:styleId="af7">
    <w:name w:val="Normal (Web)"/>
    <w:basedOn w:val="a"/>
    <w:unhideWhenUsed/>
    <w:rsid w:val="00716980"/>
    <w:rPr>
      <w:rFonts w:ascii="Times New Roman" w:hAnsi="Times New Roman"/>
      <w:sz w:val="24"/>
      <w:szCs w:val="24"/>
    </w:rPr>
  </w:style>
  <w:style w:type="paragraph" w:styleId="af8">
    <w:name w:val="endnote text"/>
    <w:basedOn w:val="a"/>
    <w:link w:val="af9"/>
    <w:uiPriority w:val="99"/>
    <w:semiHidden/>
    <w:unhideWhenUsed/>
    <w:rsid w:val="00672A5B"/>
    <w:pPr>
      <w:spacing w:after="0" w:line="240" w:lineRule="auto"/>
    </w:pPr>
    <w:rPr>
      <w:sz w:val="20"/>
      <w:szCs w:val="20"/>
      <w:lang w:val="x-none" w:eastAsia="x-none"/>
    </w:rPr>
  </w:style>
  <w:style w:type="character" w:customStyle="1" w:styleId="af9">
    <w:name w:val="Текст концевой сноски Знак"/>
    <w:link w:val="af8"/>
    <w:uiPriority w:val="99"/>
    <w:semiHidden/>
    <w:rsid w:val="00672A5B"/>
    <w:rPr>
      <w:sz w:val="20"/>
      <w:szCs w:val="20"/>
    </w:rPr>
  </w:style>
  <w:style w:type="character" w:styleId="afa">
    <w:name w:val="endnote reference"/>
    <w:uiPriority w:val="99"/>
    <w:semiHidden/>
    <w:unhideWhenUsed/>
    <w:rsid w:val="00672A5B"/>
    <w:rPr>
      <w:vertAlign w:val="superscript"/>
    </w:rPr>
  </w:style>
  <w:style w:type="paragraph" w:styleId="afb">
    <w:name w:val="annotation subject"/>
    <w:basedOn w:val="af5"/>
    <w:next w:val="af5"/>
    <w:link w:val="afc"/>
    <w:uiPriority w:val="99"/>
    <w:unhideWhenUsed/>
    <w:rsid w:val="00D42B92"/>
    <w:rPr>
      <w:b/>
      <w:bCs/>
    </w:rPr>
  </w:style>
  <w:style w:type="character" w:customStyle="1" w:styleId="afc">
    <w:name w:val="Тема примечания Знак"/>
    <w:link w:val="afb"/>
    <w:uiPriority w:val="99"/>
    <w:rsid w:val="00D42B92"/>
    <w:rPr>
      <w:b/>
      <w:bCs/>
      <w:sz w:val="20"/>
      <w:szCs w:val="20"/>
    </w:rPr>
  </w:style>
  <w:style w:type="character" w:styleId="afd">
    <w:name w:val="Hyperlink"/>
    <w:uiPriority w:val="99"/>
    <w:unhideWhenUsed/>
    <w:rsid w:val="00951BF3"/>
    <w:rPr>
      <w:color w:val="0000FF"/>
      <w:u w:val="single"/>
    </w:rPr>
  </w:style>
  <w:style w:type="paragraph" w:styleId="afe">
    <w:name w:val="TOC Heading"/>
    <w:basedOn w:val="1"/>
    <w:next w:val="a"/>
    <w:uiPriority w:val="39"/>
    <w:qFormat/>
    <w:rsid w:val="00951BF3"/>
    <w:pPr>
      <w:keepLines/>
      <w:spacing w:before="480" w:line="276" w:lineRule="auto"/>
      <w:jc w:val="left"/>
      <w:outlineLvl w:val="9"/>
    </w:pPr>
    <w:rPr>
      <w:rFonts w:ascii="Cambria" w:hAnsi="Cambria"/>
      <w:bCs/>
      <w:color w:val="365F91"/>
      <w:szCs w:val="28"/>
      <w:lang w:eastAsia="en-US"/>
    </w:rPr>
  </w:style>
  <w:style w:type="paragraph" w:customStyle="1" w:styleId="Default">
    <w:name w:val="Default"/>
    <w:uiPriority w:val="99"/>
    <w:rsid w:val="00CC633C"/>
    <w:pPr>
      <w:autoSpaceDE w:val="0"/>
      <w:autoSpaceDN w:val="0"/>
      <w:adjustRightInd w:val="0"/>
    </w:pPr>
    <w:rPr>
      <w:rFonts w:ascii="Times New Roman" w:eastAsia="Times New Roman" w:hAnsi="Times New Roman"/>
      <w:color w:val="000000"/>
      <w:sz w:val="24"/>
      <w:szCs w:val="24"/>
    </w:rPr>
  </w:style>
  <w:style w:type="paragraph" w:styleId="11">
    <w:name w:val="toc 1"/>
    <w:basedOn w:val="a"/>
    <w:next w:val="a"/>
    <w:autoRedefine/>
    <w:uiPriority w:val="39"/>
    <w:unhideWhenUsed/>
    <w:rsid w:val="0046105A"/>
    <w:pPr>
      <w:widowControl w:val="0"/>
      <w:tabs>
        <w:tab w:val="right" w:leader="dot" w:pos="9638"/>
      </w:tabs>
      <w:spacing w:after="0" w:line="360" w:lineRule="auto"/>
    </w:pPr>
    <w:rPr>
      <w:rFonts w:asciiTheme="majorHAnsi" w:hAnsiTheme="majorHAnsi"/>
      <w:b/>
      <w:bCs/>
      <w:caps/>
      <w:sz w:val="24"/>
      <w:szCs w:val="24"/>
    </w:rPr>
  </w:style>
  <w:style w:type="paragraph" w:styleId="aff">
    <w:name w:val="Title"/>
    <w:basedOn w:val="a"/>
    <w:link w:val="aff0"/>
    <w:qFormat/>
    <w:rsid w:val="003F6B67"/>
    <w:pPr>
      <w:tabs>
        <w:tab w:val="left" w:pos="6765"/>
      </w:tabs>
      <w:spacing w:after="0" w:line="240" w:lineRule="auto"/>
      <w:ind w:right="-2"/>
      <w:jc w:val="center"/>
    </w:pPr>
    <w:rPr>
      <w:rFonts w:ascii="Times New Roman" w:hAnsi="Times New Roman"/>
      <w:b/>
      <w:sz w:val="28"/>
      <w:szCs w:val="28"/>
    </w:rPr>
  </w:style>
  <w:style w:type="character" w:customStyle="1" w:styleId="aff0">
    <w:name w:val="Заголовок Знак"/>
    <w:link w:val="aff"/>
    <w:rsid w:val="003F6B67"/>
    <w:rPr>
      <w:rFonts w:ascii="Times New Roman" w:hAnsi="Times New Roman"/>
      <w:b/>
      <w:sz w:val="28"/>
      <w:szCs w:val="28"/>
      <w:lang w:eastAsia="en-US"/>
    </w:rPr>
  </w:style>
  <w:style w:type="character" w:customStyle="1" w:styleId="33">
    <w:name w:val="Основной текст 3 Знак"/>
    <w:link w:val="34"/>
    <w:semiHidden/>
    <w:rsid w:val="009569AC"/>
    <w:rPr>
      <w:rFonts w:ascii="Times New Roman" w:eastAsia="Times New Roman" w:hAnsi="Times New Roman" w:cs="Times New Roman"/>
      <w:sz w:val="28"/>
      <w:szCs w:val="24"/>
      <w:lang w:eastAsia="ru-RU"/>
    </w:rPr>
  </w:style>
  <w:style w:type="paragraph" w:styleId="34">
    <w:name w:val="Body Text 3"/>
    <w:basedOn w:val="a"/>
    <w:link w:val="33"/>
    <w:semiHidden/>
    <w:unhideWhenUsed/>
    <w:rsid w:val="009569AC"/>
    <w:pPr>
      <w:tabs>
        <w:tab w:val="left" w:pos="708"/>
      </w:tabs>
      <w:spacing w:after="0" w:line="240" w:lineRule="auto"/>
    </w:pPr>
    <w:rPr>
      <w:rFonts w:ascii="Times New Roman" w:eastAsia="Times New Roman" w:hAnsi="Times New Roman"/>
      <w:sz w:val="28"/>
      <w:szCs w:val="24"/>
      <w:lang w:val="x-none" w:eastAsia="ru-RU"/>
    </w:rPr>
  </w:style>
  <w:style w:type="character" w:customStyle="1" w:styleId="23">
    <w:name w:val="Основной текст с отступом 2 Знак"/>
    <w:link w:val="24"/>
    <w:rsid w:val="009569AC"/>
    <w:rPr>
      <w:rFonts w:ascii="Times New Roman" w:eastAsia="Times New Roman" w:hAnsi="Times New Roman" w:cs="Times New Roman"/>
      <w:bCs/>
      <w:sz w:val="28"/>
      <w:szCs w:val="20"/>
      <w:lang w:eastAsia="ru-RU"/>
    </w:rPr>
  </w:style>
  <w:style w:type="paragraph" w:styleId="24">
    <w:name w:val="Body Text Indent 2"/>
    <w:basedOn w:val="a"/>
    <w:link w:val="23"/>
    <w:unhideWhenUsed/>
    <w:rsid w:val="009569AC"/>
    <w:pPr>
      <w:tabs>
        <w:tab w:val="left" w:pos="708"/>
      </w:tabs>
      <w:spacing w:before="140" w:after="0" w:line="240" w:lineRule="auto"/>
      <w:ind w:firstLine="720"/>
      <w:jc w:val="both"/>
    </w:pPr>
    <w:rPr>
      <w:rFonts w:ascii="Times New Roman" w:eastAsia="Times New Roman" w:hAnsi="Times New Roman"/>
      <w:bCs/>
      <w:sz w:val="28"/>
      <w:szCs w:val="20"/>
      <w:lang w:val="x-none" w:eastAsia="ru-RU"/>
    </w:rPr>
  </w:style>
  <w:style w:type="character" w:customStyle="1" w:styleId="aff1">
    <w:name w:val="Схема документа Знак"/>
    <w:link w:val="aff2"/>
    <w:semiHidden/>
    <w:rsid w:val="009569AC"/>
    <w:rPr>
      <w:rFonts w:ascii="Tahoma" w:eastAsia="Times New Roman" w:hAnsi="Tahoma" w:cs="Tahoma"/>
      <w:sz w:val="16"/>
      <w:szCs w:val="16"/>
      <w:lang w:eastAsia="ru-RU"/>
    </w:rPr>
  </w:style>
  <w:style w:type="paragraph" w:styleId="aff2">
    <w:name w:val="Document Map"/>
    <w:basedOn w:val="a"/>
    <w:link w:val="aff1"/>
    <w:semiHidden/>
    <w:unhideWhenUsed/>
    <w:rsid w:val="009569AC"/>
    <w:pPr>
      <w:tabs>
        <w:tab w:val="left" w:pos="708"/>
      </w:tabs>
      <w:spacing w:after="0" w:line="240" w:lineRule="auto"/>
    </w:pPr>
    <w:rPr>
      <w:rFonts w:ascii="Tahoma" w:eastAsia="Times New Roman" w:hAnsi="Tahoma"/>
      <w:sz w:val="16"/>
      <w:szCs w:val="16"/>
      <w:lang w:val="x-none" w:eastAsia="ru-RU"/>
    </w:rPr>
  </w:style>
  <w:style w:type="character" w:customStyle="1" w:styleId="aff3">
    <w:name w:val="Текст Знак"/>
    <w:link w:val="aff4"/>
    <w:uiPriority w:val="99"/>
    <w:semiHidden/>
    <w:rsid w:val="009569AC"/>
    <w:rPr>
      <w:rFonts w:ascii="Courier New" w:eastAsia="Times New Roman" w:hAnsi="Courier New" w:cs="Times New Roman"/>
      <w:sz w:val="20"/>
      <w:szCs w:val="20"/>
      <w:lang w:eastAsia="ru-RU"/>
    </w:rPr>
  </w:style>
  <w:style w:type="paragraph" w:styleId="aff4">
    <w:name w:val="Plain Text"/>
    <w:basedOn w:val="a"/>
    <w:link w:val="aff3"/>
    <w:uiPriority w:val="99"/>
    <w:unhideWhenUsed/>
    <w:rsid w:val="009569AC"/>
    <w:pPr>
      <w:tabs>
        <w:tab w:val="left" w:pos="708"/>
      </w:tabs>
      <w:spacing w:after="0" w:line="240" w:lineRule="auto"/>
    </w:pPr>
    <w:rPr>
      <w:rFonts w:ascii="Courier New" w:eastAsia="Times New Roman" w:hAnsi="Courier New"/>
      <w:sz w:val="20"/>
      <w:szCs w:val="20"/>
      <w:lang w:val="x-none" w:eastAsia="ru-RU"/>
    </w:rPr>
  </w:style>
  <w:style w:type="paragraph" w:customStyle="1" w:styleId="aff5">
    <w:name w:val="Знак Знак Знак"/>
    <w:basedOn w:val="a"/>
    <w:rsid w:val="009569AC"/>
    <w:pPr>
      <w:tabs>
        <w:tab w:val="left" w:pos="708"/>
      </w:tabs>
      <w:spacing w:after="160" w:line="240" w:lineRule="exact"/>
    </w:pPr>
    <w:rPr>
      <w:rFonts w:ascii="Verdana" w:eastAsia="Times New Roman" w:hAnsi="Verdana"/>
      <w:sz w:val="24"/>
      <w:szCs w:val="24"/>
      <w:lang w:val="en-US"/>
    </w:rPr>
  </w:style>
  <w:style w:type="character" w:customStyle="1" w:styleId="apple-style-span">
    <w:name w:val="apple-style-span"/>
    <w:basedOn w:val="a0"/>
    <w:rsid w:val="009569AC"/>
  </w:style>
  <w:style w:type="character" w:styleId="aff6">
    <w:name w:val="line number"/>
    <w:basedOn w:val="a0"/>
    <w:uiPriority w:val="99"/>
    <w:semiHidden/>
    <w:unhideWhenUsed/>
    <w:rsid w:val="00695BA7"/>
  </w:style>
  <w:style w:type="paragraph" w:customStyle="1" w:styleId="112">
    <w:name w:val="Стиль Стиль Заголовок 1 + 12 пт полужирный Междустр.интервал:  полу..."/>
    <w:basedOn w:val="a"/>
    <w:rsid w:val="003A10EE"/>
    <w:pPr>
      <w:keepNext/>
      <w:spacing w:after="0" w:line="360" w:lineRule="auto"/>
      <w:ind w:firstLine="708"/>
      <w:outlineLvl w:val="0"/>
    </w:pPr>
    <w:rPr>
      <w:rFonts w:ascii="Times New Roman" w:eastAsia="Times New Roman" w:hAnsi="Times New Roman"/>
      <w:b/>
      <w:bCs/>
      <w:sz w:val="28"/>
      <w:szCs w:val="20"/>
      <w:lang w:eastAsia="ru-RU"/>
    </w:rPr>
  </w:style>
  <w:style w:type="paragraph" w:styleId="25">
    <w:name w:val="toc 2"/>
    <w:basedOn w:val="a"/>
    <w:next w:val="a"/>
    <w:autoRedefine/>
    <w:uiPriority w:val="39"/>
    <w:rsid w:val="0097280D"/>
    <w:pPr>
      <w:spacing w:before="240" w:after="0"/>
    </w:pPr>
    <w:rPr>
      <w:rFonts w:asciiTheme="minorHAnsi" w:hAnsiTheme="minorHAnsi" w:cstheme="minorHAnsi"/>
      <w:b/>
      <w:bCs/>
      <w:sz w:val="20"/>
      <w:szCs w:val="20"/>
    </w:rPr>
  </w:style>
  <w:style w:type="paragraph" w:customStyle="1" w:styleId="Iauiue">
    <w:name w:val="Iau.iue"/>
    <w:basedOn w:val="a"/>
    <w:next w:val="a"/>
    <w:rsid w:val="00B647FE"/>
    <w:pPr>
      <w:autoSpaceDE w:val="0"/>
      <w:autoSpaceDN w:val="0"/>
      <w:adjustRightInd w:val="0"/>
      <w:spacing w:after="0" w:line="240" w:lineRule="auto"/>
    </w:pPr>
    <w:rPr>
      <w:rFonts w:ascii="Times New Roman" w:eastAsia="Times New Roman" w:hAnsi="Times New Roman"/>
      <w:sz w:val="24"/>
      <w:szCs w:val="24"/>
      <w:lang w:eastAsia="ru-RU"/>
    </w:rPr>
  </w:style>
  <w:style w:type="numbering" w:customStyle="1" w:styleId="12">
    <w:name w:val="Нет списка1"/>
    <w:next w:val="a2"/>
    <w:uiPriority w:val="99"/>
    <w:semiHidden/>
    <w:unhideWhenUsed/>
    <w:rsid w:val="00164CA4"/>
  </w:style>
  <w:style w:type="paragraph" w:customStyle="1" w:styleId="ConsNormal">
    <w:name w:val="ConsNormal"/>
    <w:uiPriority w:val="99"/>
    <w:rsid w:val="00164CA4"/>
    <w:pPr>
      <w:widowControl w:val="0"/>
      <w:autoSpaceDE w:val="0"/>
      <w:autoSpaceDN w:val="0"/>
      <w:adjustRightInd w:val="0"/>
      <w:ind w:firstLine="720"/>
    </w:pPr>
    <w:rPr>
      <w:rFonts w:ascii="Arial" w:eastAsia="Times New Roman" w:hAnsi="Arial" w:cs="Arial"/>
    </w:rPr>
  </w:style>
  <w:style w:type="table" w:customStyle="1" w:styleId="13">
    <w:name w:val="Сетка таблицы1"/>
    <w:basedOn w:val="a1"/>
    <w:next w:val="ad"/>
    <w:uiPriority w:val="99"/>
    <w:rsid w:val="00164CA4"/>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7">
    <w:name w:val="Нормальный"/>
    <w:uiPriority w:val="99"/>
    <w:rsid w:val="00164CA4"/>
    <w:pPr>
      <w:ind w:firstLine="397"/>
      <w:jc w:val="both"/>
    </w:pPr>
    <w:rPr>
      <w:rFonts w:ascii="Times New Roman" w:eastAsia="Times New Roman" w:hAnsi="Times New Roman"/>
      <w:lang w:val="en-US"/>
    </w:rPr>
  </w:style>
  <w:style w:type="paragraph" w:customStyle="1" w:styleId="Style3">
    <w:name w:val="Style3"/>
    <w:basedOn w:val="a"/>
    <w:uiPriority w:val="99"/>
    <w:rsid w:val="00164CA4"/>
    <w:pPr>
      <w:widowControl w:val="0"/>
      <w:autoSpaceDE w:val="0"/>
      <w:autoSpaceDN w:val="0"/>
      <w:adjustRightInd w:val="0"/>
      <w:spacing w:after="0" w:line="494" w:lineRule="exact"/>
      <w:ind w:hanging="173"/>
    </w:pPr>
    <w:rPr>
      <w:rFonts w:ascii="Times New Roman" w:eastAsia="Times New Roman" w:hAnsi="Times New Roman"/>
      <w:sz w:val="24"/>
      <w:szCs w:val="24"/>
      <w:lang w:eastAsia="ru-RU"/>
    </w:rPr>
  </w:style>
  <w:style w:type="character" w:customStyle="1" w:styleId="FontStyle13">
    <w:name w:val="Font Style13"/>
    <w:uiPriority w:val="99"/>
    <w:rsid w:val="00164CA4"/>
    <w:rPr>
      <w:rFonts w:ascii="Times New Roman" w:hAnsi="Times New Roman"/>
      <w:b/>
      <w:sz w:val="26"/>
    </w:rPr>
  </w:style>
  <w:style w:type="paragraph" w:customStyle="1" w:styleId="aff8">
    <w:name w:val="Содержимое таблицы"/>
    <w:basedOn w:val="a"/>
    <w:rsid w:val="00164CA4"/>
    <w:pPr>
      <w:suppressLineNumbers/>
      <w:spacing w:after="0" w:line="240" w:lineRule="auto"/>
    </w:pPr>
    <w:rPr>
      <w:rFonts w:ascii="Times New Roman" w:eastAsia="Times New Roman" w:hAnsi="Times New Roman"/>
      <w:sz w:val="24"/>
      <w:szCs w:val="24"/>
      <w:lang w:eastAsia="ar-SA"/>
    </w:rPr>
  </w:style>
  <w:style w:type="character" w:styleId="aff9">
    <w:name w:val="FollowedHyperlink"/>
    <w:uiPriority w:val="99"/>
    <w:rsid w:val="00164CA4"/>
    <w:rPr>
      <w:rFonts w:cs="Times New Roman"/>
      <w:color w:val="800080"/>
      <w:u w:val="single"/>
    </w:rPr>
  </w:style>
  <w:style w:type="character" w:styleId="affa">
    <w:name w:val="page number"/>
    <w:basedOn w:val="a0"/>
    <w:rsid w:val="007A542C"/>
  </w:style>
  <w:style w:type="paragraph" w:customStyle="1" w:styleId="font5">
    <w:name w:val="font5"/>
    <w:basedOn w:val="a"/>
    <w:rsid w:val="005E3198"/>
    <w:pPr>
      <w:spacing w:before="100" w:beforeAutospacing="1" w:after="100" w:afterAutospacing="1" w:line="240" w:lineRule="auto"/>
    </w:pPr>
    <w:rPr>
      <w:rFonts w:ascii="Times New Roman" w:eastAsia="Times New Roman" w:hAnsi="Times New Roman"/>
      <w:color w:val="FF0000"/>
      <w:sz w:val="24"/>
      <w:szCs w:val="24"/>
      <w:lang w:eastAsia="ru-RU"/>
    </w:rPr>
  </w:style>
  <w:style w:type="paragraph" w:customStyle="1" w:styleId="xl65">
    <w:name w:val="xl65"/>
    <w:basedOn w:val="a"/>
    <w:rsid w:val="005E31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66">
    <w:name w:val="xl66"/>
    <w:basedOn w:val="a"/>
    <w:rsid w:val="005E3198"/>
    <w:pPr>
      <w:pBdr>
        <w:top w:val="single" w:sz="4" w:space="0" w:color="auto"/>
        <w:left w:val="single" w:sz="8" w:space="0" w:color="auto"/>
        <w:bottom w:val="single" w:sz="4" w:space="0" w:color="auto"/>
        <w:right w:val="single" w:sz="4" w:space="0" w:color="auto"/>
      </w:pBdr>
      <w:shd w:val="clear" w:color="800000" w:fill="FFFFFF"/>
      <w:spacing w:before="100" w:beforeAutospacing="1" w:after="100" w:afterAutospacing="1" w:line="240" w:lineRule="auto"/>
      <w:jc w:val="center"/>
      <w:textAlignment w:val="center"/>
    </w:pPr>
    <w:rPr>
      <w:rFonts w:ascii="Times New Roman" w:eastAsia="Times New Roman" w:hAnsi="Times New Roman"/>
      <w:color w:val="000000"/>
      <w:sz w:val="20"/>
      <w:szCs w:val="20"/>
      <w:lang w:eastAsia="ru-RU"/>
    </w:rPr>
  </w:style>
  <w:style w:type="paragraph" w:customStyle="1" w:styleId="xl67">
    <w:name w:val="xl67"/>
    <w:basedOn w:val="a"/>
    <w:rsid w:val="005E319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68">
    <w:name w:val="xl68"/>
    <w:basedOn w:val="a"/>
    <w:rsid w:val="005E3198"/>
    <w:pPr>
      <w:pBdr>
        <w:top w:val="single" w:sz="4" w:space="0" w:color="auto"/>
        <w:left w:val="single" w:sz="8" w:space="0" w:color="auto"/>
        <w:bottom w:val="single" w:sz="4" w:space="0" w:color="auto"/>
        <w:right w:val="single" w:sz="4" w:space="0" w:color="auto"/>
      </w:pBdr>
      <w:shd w:val="clear" w:color="800000" w:fill="FFFFFF"/>
      <w:spacing w:before="100" w:beforeAutospacing="1" w:after="100" w:afterAutospacing="1" w:line="240" w:lineRule="auto"/>
      <w:jc w:val="center"/>
      <w:textAlignment w:val="center"/>
    </w:pPr>
    <w:rPr>
      <w:rFonts w:ascii="Times New Roman" w:eastAsia="Times New Roman" w:hAnsi="Times New Roman"/>
      <w:color w:val="000000"/>
      <w:sz w:val="20"/>
      <w:szCs w:val="20"/>
      <w:lang w:eastAsia="ru-RU"/>
    </w:rPr>
  </w:style>
  <w:style w:type="paragraph" w:customStyle="1" w:styleId="xl69">
    <w:name w:val="xl69"/>
    <w:basedOn w:val="a"/>
    <w:rsid w:val="005E3198"/>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70">
    <w:name w:val="xl70"/>
    <w:basedOn w:val="a"/>
    <w:rsid w:val="005E3198"/>
    <w:pPr>
      <w:pBdr>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71">
    <w:name w:val="xl71"/>
    <w:basedOn w:val="a"/>
    <w:rsid w:val="005E3198"/>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72">
    <w:name w:val="xl72"/>
    <w:basedOn w:val="a"/>
    <w:rsid w:val="005E31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73">
    <w:name w:val="xl73"/>
    <w:basedOn w:val="a"/>
    <w:rsid w:val="005E3198"/>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olor w:val="000000"/>
      <w:sz w:val="24"/>
      <w:szCs w:val="24"/>
      <w:lang w:eastAsia="ru-RU"/>
    </w:rPr>
  </w:style>
  <w:style w:type="paragraph" w:customStyle="1" w:styleId="xl74">
    <w:name w:val="xl74"/>
    <w:basedOn w:val="a"/>
    <w:rsid w:val="005E3198"/>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75">
    <w:name w:val="xl75"/>
    <w:basedOn w:val="a"/>
    <w:rsid w:val="005E3198"/>
    <w:pPr>
      <w:pBdr>
        <w:top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sz w:val="20"/>
      <w:szCs w:val="20"/>
      <w:lang w:eastAsia="ru-RU"/>
    </w:rPr>
  </w:style>
  <w:style w:type="paragraph" w:customStyle="1" w:styleId="xl76">
    <w:name w:val="xl76"/>
    <w:basedOn w:val="a"/>
    <w:rsid w:val="005E3198"/>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xl77">
    <w:name w:val="xl77"/>
    <w:basedOn w:val="a"/>
    <w:rsid w:val="005E3198"/>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olor w:val="000000"/>
      <w:sz w:val="24"/>
      <w:szCs w:val="24"/>
      <w:lang w:eastAsia="ru-RU"/>
    </w:rPr>
  </w:style>
  <w:style w:type="paragraph" w:customStyle="1" w:styleId="xl78">
    <w:name w:val="xl78"/>
    <w:basedOn w:val="a"/>
    <w:rsid w:val="005E3198"/>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sz w:val="20"/>
      <w:szCs w:val="20"/>
      <w:lang w:eastAsia="ru-RU"/>
    </w:rPr>
  </w:style>
  <w:style w:type="paragraph" w:customStyle="1" w:styleId="xl79">
    <w:name w:val="xl79"/>
    <w:basedOn w:val="a"/>
    <w:rsid w:val="005E3198"/>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80">
    <w:name w:val="xl80"/>
    <w:basedOn w:val="a"/>
    <w:rsid w:val="005E31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i/>
      <w:iCs/>
      <w:sz w:val="24"/>
      <w:szCs w:val="24"/>
      <w:lang w:eastAsia="ru-RU"/>
    </w:rPr>
  </w:style>
  <w:style w:type="paragraph" w:customStyle="1" w:styleId="xl81">
    <w:name w:val="xl81"/>
    <w:basedOn w:val="a"/>
    <w:rsid w:val="005E3198"/>
    <w:pPr>
      <w:pBdr>
        <w:top w:val="single" w:sz="4" w:space="0" w:color="auto"/>
        <w:left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0"/>
      <w:szCs w:val="20"/>
      <w:lang w:eastAsia="ru-RU"/>
    </w:rPr>
  </w:style>
  <w:style w:type="paragraph" w:customStyle="1" w:styleId="xl82">
    <w:name w:val="xl82"/>
    <w:basedOn w:val="a"/>
    <w:rsid w:val="005E3198"/>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0"/>
      <w:szCs w:val="20"/>
      <w:lang w:eastAsia="ru-RU"/>
    </w:rPr>
  </w:style>
  <w:style w:type="paragraph" w:customStyle="1" w:styleId="xl83">
    <w:name w:val="xl83"/>
    <w:basedOn w:val="a"/>
    <w:rsid w:val="005E3198"/>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olor w:val="000000"/>
      <w:sz w:val="20"/>
      <w:szCs w:val="20"/>
      <w:lang w:eastAsia="ru-RU"/>
    </w:rPr>
  </w:style>
  <w:style w:type="paragraph" w:customStyle="1" w:styleId="xl84">
    <w:name w:val="xl84"/>
    <w:basedOn w:val="a"/>
    <w:rsid w:val="005E3198"/>
    <w:pPr>
      <w:pBdr>
        <w:top w:val="single" w:sz="4" w:space="0" w:color="auto"/>
        <w:left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olor w:val="000000"/>
      <w:sz w:val="20"/>
      <w:szCs w:val="20"/>
      <w:lang w:eastAsia="ru-RU"/>
    </w:rPr>
  </w:style>
  <w:style w:type="paragraph" w:customStyle="1" w:styleId="xl85">
    <w:name w:val="xl85"/>
    <w:basedOn w:val="a"/>
    <w:rsid w:val="005E3198"/>
    <w:pPr>
      <w:pBdr>
        <w:top w:val="single" w:sz="4" w:space="0" w:color="auto"/>
        <w:left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0"/>
      <w:szCs w:val="20"/>
      <w:lang w:eastAsia="ru-RU"/>
    </w:rPr>
  </w:style>
  <w:style w:type="paragraph" w:customStyle="1" w:styleId="xl86">
    <w:name w:val="xl86"/>
    <w:basedOn w:val="a"/>
    <w:rsid w:val="005E3198"/>
    <w:pPr>
      <w:pBdr>
        <w:top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sz w:val="20"/>
      <w:szCs w:val="20"/>
      <w:lang w:eastAsia="ru-RU"/>
    </w:rPr>
  </w:style>
  <w:style w:type="paragraph" w:customStyle="1" w:styleId="xl87">
    <w:name w:val="xl87"/>
    <w:basedOn w:val="a"/>
    <w:rsid w:val="005E3198"/>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olor w:val="000000"/>
      <w:sz w:val="20"/>
      <w:szCs w:val="20"/>
      <w:lang w:eastAsia="ru-RU"/>
    </w:rPr>
  </w:style>
  <w:style w:type="paragraph" w:customStyle="1" w:styleId="xl88">
    <w:name w:val="xl88"/>
    <w:basedOn w:val="a"/>
    <w:rsid w:val="005E3198"/>
    <w:pPr>
      <w:pBdr>
        <w:top w:val="single" w:sz="4" w:space="0" w:color="auto"/>
        <w:left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0"/>
      <w:szCs w:val="20"/>
      <w:lang w:eastAsia="ru-RU"/>
    </w:rPr>
  </w:style>
  <w:style w:type="paragraph" w:customStyle="1" w:styleId="xl89">
    <w:name w:val="xl89"/>
    <w:basedOn w:val="a"/>
    <w:rsid w:val="005E3198"/>
    <w:pPr>
      <w:pBdr>
        <w:top w:val="single" w:sz="4" w:space="0" w:color="auto"/>
        <w:left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0"/>
      <w:szCs w:val="20"/>
      <w:lang w:eastAsia="ru-RU"/>
    </w:rPr>
  </w:style>
  <w:style w:type="paragraph" w:customStyle="1" w:styleId="xl90">
    <w:name w:val="xl90"/>
    <w:basedOn w:val="a"/>
    <w:rsid w:val="005E3198"/>
    <w:pPr>
      <w:pBdr>
        <w:top w:val="single" w:sz="4" w:space="0" w:color="auto"/>
        <w:left w:val="single" w:sz="8"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olor w:val="000000"/>
      <w:sz w:val="20"/>
      <w:szCs w:val="20"/>
      <w:lang w:eastAsia="ru-RU"/>
    </w:rPr>
  </w:style>
  <w:style w:type="paragraph" w:customStyle="1" w:styleId="xl91">
    <w:name w:val="xl91"/>
    <w:basedOn w:val="a"/>
    <w:rsid w:val="005E3198"/>
    <w:pPr>
      <w:pBdr>
        <w:top w:val="single" w:sz="4" w:space="0" w:color="auto"/>
        <w:left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0"/>
      <w:szCs w:val="20"/>
      <w:lang w:eastAsia="ru-RU"/>
    </w:rPr>
  </w:style>
  <w:style w:type="paragraph" w:customStyle="1" w:styleId="xl92">
    <w:name w:val="xl92"/>
    <w:basedOn w:val="a"/>
    <w:rsid w:val="005E3198"/>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color w:val="000000"/>
      <w:sz w:val="20"/>
      <w:szCs w:val="20"/>
      <w:lang w:eastAsia="ru-RU"/>
    </w:rPr>
  </w:style>
  <w:style w:type="paragraph" w:customStyle="1" w:styleId="xl93">
    <w:name w:val="xl93"/>
    <w:basedOn w:val="a"/>
    <w:rsid w:val="005E3198"/>
    <w:pPr>
      <w:pBdr>
        <w:top w:val="single" w:sz="4" w:space="0" w:color="auto"/>
        <w:lef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olor w:val="000000"/>
      <w:sz w:val="20"/>
      <w:szCs w:val="20"/>
      <w:lang w:eastAsia="ru-RU"/>
    </w:rPr>
  </w:style>
  <w:style w:type="paragraph" w:customStyle="1" w:styleId="xl94">
    <w:name w:val="xl94"/>
    <w:basedOn w:val="a"/>
    <w:rsid w:val="005E3198"/>
    <w:pPr>
      <w:pBdr>
        <w:left w:val="single" w:sz="8" w:space="0" w:color="auto"/>
        <w:bottom w:val="single" w:sz="4" w:space="0" w:color="auto"/>
        <w:right w:val="single" w:sz="4" w:space="0" w:color="auto"/>
      </w:pBdr>
      <w:shd w:val="clear" w:color="800000" w:fill="FFFFFF"/>
      <w:spacing w:before="100" w:beforeAutospacing="1" w:after="100" w:afterAutospacing="1" w:line="240" w:lineRule="auto"/>
      <w:jc w:val="center"/>
      <w:textAlignment w:val="center"/>
    </w:pPr>
    <w:rPr>
      <w:rFonts w:ascii="Times New Roman" w:eastAsia="Times New Roman" w:hAnsi="Times New Roman"/>
      <w:color w:val="000000"/>
      <w:sz w:val="20"/>
      <w:szCs w:val="20"/>
      <w:lang w:eastAsia="ru-RU"/>
    </w:rPr>
  </w:style>
  <w:style w:type="paragraph" w:customStyle="1" w:styleId="xl95">
    <w:name w:val="xl95"/>
    <w:basedOn w:val="a"/>
    <w:rsid w:val="005E3198"/>
    <w:pPr>
      <w:pBdr>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96">
    <w:name w:val="xl96"/>
    <w:basedOn w:val="a"/>
    <w:rsid w:val="005E3198"/>
    <w:pPr>
      <w:pBdr>
        <w:left w:val="single" w:sz="8"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olor w:val="000000"/>
      <w:sz w:val="24"/>
      <w:szCs w:val="24"/>
      <w:lang w:eastAsia="ru-RU"/>
    </w:rPr>
  </w:style>
  <w:style w:type="paragraph" w:customStyle="1" w:styleId="xl97">
    <w:name w:val="xl97"/>
    <w:basedOn w:val="a"/>
    <w:rsid w:val="005E3198"/>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98">
    <w:name w:val="xl98"/>
    <w:basedOn w:val="a"/>
    <w:rsid w:val="005E3198"/>
    <w:pP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99">
    <w:name w:val="xl99"/>
    <w:basedOn w:val="a"/>
    <w:rsid w:val="005E3198"/>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00">
    <w:name w:val="xl100"/>
    <w:basedOn w:val="a"/>
    <w:rsid w:val="005E3198"/>
    <w:pPr>
      <w:pBdr>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sz w:val="20"/>
      <w:szCs w:val="20"/>
      <w:lang w:eastAsia="ru-RU"/>
    </w:rPr>
  </w:style>
  <w:style w:type="paragraph" w:customStyle="1" w:styleId="xl101">
    <w:name w:val="xl101"/>
    <w:basedOn w:val="a"/>
    <w:rsid w:val="005E3198"/>
    <w:pPr>
      <w:pBdr>
        <w:left w:val="single" w:sz="8" w:space="0" w:color="auto"/>
        <w:right w:val="single" w:sz="8" w:space="0" w:color="auto"/>
      </w:pBdr>
      <w:shd w:val="clear" w:color="000000" w:fill="EBF1DE"/>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02">
    <w:name w:val="xl102"/>
    <w:basedOn w:val="a"/>
    <w:rsid w:val="005E3198"/>
    <w:pPr>
      <w:pBdr>
        <w:lef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03">
    <w:name w:val="xl103"/>
    <w:basedOn w:val="a"/>
    <w:rsid w:val="005E3198"/>
    <w:pPr>
      <w:pBdr>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04">
    <w:name w:val="xl104"/>
    <w:basedOn w:val="a"/>
    <w:rsid w:val="005E3198"/>
    <w:pPr>
      <w:pBdr>
        <w:left w:val="single" w:sz="4" w:space="0" w:color="auto"/>
        <w:bottom w:val="single" w:sz="4" w:space="0" w:color="auto"/>
        <w:right w:val="single" w:sz="8" w:space="0" w:color="auto"/>
      </w:pBdr>
      <w:shd w:val="clear" w:color="000000" w:fill="EBF1DE"/>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05">
    <w:name w:val="xl105"/>
    <w:basedOn w:val="a"/>
    <w:rsid w:val="005E3198"/>
    <w:pPr>
      <w:pBdr>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06">
    <w:name w:val="xl106"/>
    <w:basedOn w:val="a"/>
    <w:rsid w:val="005E3198"/>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07">
    <w:name w:val="xl107"/>
    <w:basedOn w:val="a"/>
    <w:rsid w:val="005E31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olor w:val="000000"/>
      <w:sz w:val="24"/>
      <w:szCs w:val="24"/>
      <w:lang w:eastAsia="ru-RU"/>
    </w:rPr>
  </w:style>
  <w:style w:type="paragraph" w:customStyle="1" w:styleId="xl108">
    <w:name w:val="xl108"/>
    <w:basedOn w:val="a"/>
    <w:rsid w:val="005E319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09">
    <w:name w:val="xl109"/>
    <w:basedOn w:val="a"/>
    <w:rsid w:val="005E3198"/>
    <w:pPr>
      <w:pBdr>
        <w:top w:val="single" w:sz="4" w:space="0" w:color="auto"/>
        <w:left w:val="single" w:sz="8" w:space="0" w:color="auto"/>
        <w:bottom w:val="single" w:sz="4" w:space="0" w:color="auto"/>
        <w:right w:val="single" w:sz="8" w:space="0" w:color="auto"/>
      </w:pBdr>
      <w:shd w:val="clear" w:color="000000" w:fill="EBF1DE"/>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10">
    <w:name w:val="xl110"/>
    <w:basedOn w:val="a"/>
    <w:rsid w:val="005E3198"/>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11">
    <w:name w:val="xl111"/>
    <w:basedOn w:val="a"/>
    <w:rsid w:val="005E3198"/>
    <w:pPr>
      <w:pBdr>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12">
    <w:name w:val="xl112"/>
    <w:basedOn w:val="a"/>
    <w:rsid w:val="005E319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13">
    <w:name w:val="xl113"/>
    <w:basedOn w:val="a"/>
    <w:rsid w:val="005E3198"/>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14">
    <w:name w:val="xl114"/>
    <w:basedOn w:val="a"/>
    <w:rsid w:val="005E3198"/>
    <w:pPr>
      <w:pBdr>
        <w:top w:val="single" w:sz="4" w:space="0" w:color="auto"/>
        <w:left w:val="single" w:sz="4" w:space="0" w:color="auto"/>
        <w:bottom w:val="single" w:sz="4" w:space="0" w:color="auto"/>
        <w:right w:val="single" w:sz="8" w:space="0" w:color="auto"/>
      </w:pBdr>
      <w:shd w:val="clear" w:color="000000" w:fill="EBF1DE"/>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15">
    <w:name w:val="xl115"/>
    <w:basedOn w:val="a"/>
    <w:rsid w:val="005E3198"/>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16">
    <w:name w:val="xl116"/>
    <w:basedOn w:val="a"/>
    <w:rsid w:val="005E3198"/>
    <w:pPr>
      <w:pBdr>
        <w:top w:val="single" w:sz="4" w:space="0" w:color="auto"/>
        <w:left w:val="single" w:sz="4" w:space="0" w:color="auto"/>
        <w:bottom w:val="single" w:sz="4" w:space="0" w:color="auto"/>
        <w:right w:val="single" w:sz="8" w:space="0" w:color="auto"/>
      </w:pBdr>
      <w:shd w:val="clear" w:color="000000" w:fill="EBF1DE"/>
      <w:spacing w:before="100" w:beforeAutospacing="1" w:after="100" w:afterAutospacing="1" w:line="240" w:lineRule="auto"/>
      <w:jc w:val="center"/>
      <w:textAlignment w:val="center"/>
    </w:pPr>
    <w:rPr>
      <w:rFonts w:ascii="Times New Roman" w:eastAsia="Times New Roman" w:hAnsi="Times New Roman"/>
      <w:color w:val="FF0000"/>
      <w:sz w:val="24"/>
      <w:szCs w:val="24"/>
      <w:lang w:eastAsia="ru-RU"/>
    </w:rPr>
  </w:style>
  <w:style w:type="paragraph" w:customStyle="1" w:styleId="xl117">
    <w:name w:val="xl117"/>
    <w:basedOn w:val="a"/>
    <w:rsid w:val="005E3198"/>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18">
    <w:name w:val="xl118"/>
    <w:basedOn w:val="a"/>
    <w:rsid w:val="005E319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19">
    <w:name w:val="xl119"/>
    <w:basedOn w:val="a"/>
    <w:rsid w:val="005E3198"/>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0"/>
      <w:szCs w:val="20"/>
      <w:lang w:eastAsia="ru-RU"/>
    </w:rPr>
  </w:style>
  <w:style w:type="paragraph" w:customStyle="1" w:styleId="xl120">
    <w:name w:val="xl120"/>
    <w:basedOn w:val="a"/>
    <w:rsid w:val="005E3198"/>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21">
    <w:name w:val="xl121"/>
    <w:basedOn w:val="a"/>
    <w:rsid w:val="005E319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22">
    <w:name w:val="xl122"/>
    <w:basedOn w:val="a"/>
    <w:rsid w:val="005E3198"/>
    <w:pPr>
      <w:pBdr>
        <w:top w:val="single" w:sz="4" w:space="0" w:color="auto"/>
        <w:left w:val="single" w:sz="8" w:space="0" w:color="auto"/>
        <w:right w:val="single" w:sz="8" w:space="0" w:color="auto"/>
      </w:pBdr>
      <w:shd w:val="clear" w:color="000000" w:fill="EBF1DE"/>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23">
    <w:name w:val="xl123"/>
    <w:basedOn w:val="a"/>
    <w:rsid w:val="005E3198"/>
    <w:pPr>
      <w:pBdr>
        <w:top w:val="single" w:sz="4" w:space="0" w:color="auto"/>
        <w:bottom w:val="single" w:sz="4" w:space="0" w:color="auto"/>
        <w:right w:val="single" w:sz="4" w:space="0" w:color="auto"/>
      </w:pBdr>
      <w:shd w:val="clear" w:color="000000" w:fill="EBF1DE"/>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24">
    <w:name w:val="xl124"/>
    <w:basedOn w:val="a"/>
    <w:rsid w:val="005E3198"/>
    <w:pPr>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25">
    <w:name w:val="xl125"/>
    <w:basedOn w:val="a"/>
    <w:rsid w:val="005E3198"/>
    <w:pPr>
      <w:pBdr>
        <w:left w:val="single" w:sz="8" w:space="0" w:color="auto"/>
        <w:bottom w:val="single" w:sz="8" w:space="0" w:color="auto"/>
        <w:right w:val="single" w:sz="8" w:space="0" w:color="auto"/>
      </w:pBdr>
      <w:shd w:val="clear" w:color="000000" w:fill="EBF1DE"/>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26">
    <w:name w:val="xl126"/>
    <w:basedOn w:val="a"/>
    <w:rsid w:val="005E3198"/>
    <w:pPr>
      <w:pBdr>
        <w:top w:val="single" w:sz="4"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27">
    <w:name w:val="xl127"/>
    <w:basedOn w:val="a"/>
    <w:rsid w:val="005E3198"/>
    <w:pPr>
      <w:pBdr>
        <w:top w:val="single" w:sz="4" w:space="0" w:color="auto"/>
        <w:left w:val="single" w:sz="4" w:space="0" w:color="auto"/>
        <w:bottom w:val="single" w:sz="8" w:space="0" w:color="auto"/>
        <w:right w:val="single" w:sz="4" w:space="0" w:color="auto"/>
      </w:pBdr>
      <w:shd w:val="clear" w:color="000000" w:fill="EBF1DE"/>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28">
    <w:name w:val="xl128"/>
    <w:basedOn w:val="a"/>
    <w:rsid w:val="005E3198"/>
    <w:pPr>
      <w:pBdr>
        <w:top w:val="single" w:sz="4" w:space="0" w:color="auto"/>
        <w:left w:val="single" w:sz="4" w:space="0" w:color="auto"/>
        <w:bottom w:val="single" w:sz="8" w:space="0" w:color="auto"/>
        <w:right w:val="single" w:sz="8" w:space="0" w:color="auto"/>
      </w:pBdr>
      <w:shd w:val="clear" w:color="000000" w:fill="EBF1DE"/>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29">
    <w:name w:val="xl129"/>
    <w:basedOn w:val="a"/>
    <w:rsid w:val="005E3198"/>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30">
    <w:name w:val="xl130"/>
    <w:basedOn w:val="a"/>
    <w:rsid w:val="005E3198"/>
    <w:pPr>
      <w:pBdr>
        <w:top w:val="single" w:sz="4" w:space="0" w:color="auto"/>
        <w:left w:val="single" w:sz="8" w:space="0" w:color="auto"/>
        <w:bottom w:val="single" w:sz="8" w:space="0" w:color="auto"/>
        <w:right w:val="single" w:sz="4" w:space="0" w:color="auto"/>
      </w:pBdr>
      <w:shd w:val="clear" w:color="000000" w:fill="EBF1DE"/>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31">
    <w:name w:val="xl131"/>
    <w:basedOn w:val="a"/>
    <w:rsid w:val="005E3198"/>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32">
    <w:name w:val="xl132"/>
    <w:basedOn w:val="a"/>
    <w:rsid w:val="005E3198"/>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33">
    <w:name w:val="xl133"/>
    <w:basedOn w:val="a"/>
    <w:rsid w:val="005E3198"/>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34">
    <w:name w:val="xl134"/>
    <w:basedOn w:val="a"/>
    <w:rsid w:val="005E3198"/>
    <w:pPr>
      <w:spacing w:before="100" w:beforeAutospacing="1" w:after="100" w:afterAutospacing="1" w:line="240" w:lineRule="auto"/>
      <w:jc w:val="center"/>
      <w:textAlignment w:val="center"/>
    </w:pPr>
    <w:rPr>
      <w:rFonts w:ascii="Times New Roman" w:eastAsia="Times New Roman" w:hAnsi="Times New Roman"/>
      <w:sz w:val="20"/>
      <w:szCs w:val="20"/>
      <w:lang w:eastAsia="ru-RU"/>
    </w:rPr>
  </w:style>
  <w:style w:type="paragraph" w:customStyle="1" w:styleId="xl135">
    <w:name w:val="xl135"/>
    <w:basedOn w:val="a"/>
    <w:rsid w:val="005E3198"/>
    <w:pP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36">
    <w:name w:val="xl136"/>
    <w:basedOn w:val="a"/>
    <w:rsid w:val="005E3198"/>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137">
    <w:name w:val="xl137"/>
    <w:basedOn w:val="a"/>
    <w:rsid w:val="005E319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138">
    <w:name w:val="xl138"/>
    <w:basedOn w:val="a"/>
    <w:rsid w:val="005E319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i/>
      <w:iCs/>
      <w:sz w:val="24"/>
      <w:szCs w:val="24"/>
      <w:lang w:eastAsia="ru-RU"/>
    </w:rPr>
  </w:style>
  <w:style w:type="paragraph" w:customStyle="1" w:styleId="xl139">
    <w:name w:val="xl139"/>
    <w:basedOn w:val="a"/>
    <w:rsid w:val="005E319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140">
    <w:name w:val="xl140"/>
    <w:basedOn w:val="a"/>
    <w:rsid w:val="005E3198"/>
    <w:pP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141">
    <w:name w:val="xl141"/>
    <w:basedOn w:val="a"/>
    <w:rsid w:val="005E3198"/>
    <w:pPr>
      <w:pBdr>
        <w:top w:val="single" w:sz="4" w:space="0" w:color="auto"/>
        <w:bottom w:val="single" w:sz="8" w:space="0" w:color="auto"/>
        <w:right w:val="single" w:sz="4" w:space="0" w:color="auto"/>
      </w:pBdr>
      <w:shd w:val="clear" w:color="000000" w:fill="EBF1DE"/>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42">
    <w:name w:val="xl142"/>
    <w:basedOn w:val="a"/>
    <w:rsid w:val="005E3198"/>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lang w:eastAsia="ru-RU"/>
    </w:rPr>
  </w:style>
  <w:style w:type="paragraph" w:customStyle="1" w:styleId="xl143">
    <w:name w:val="xl143"/>
    <w:basedOn w:val="a"/>
    <w:rsid w:val="005E3198"/>
    <w:pPr>
      <w:pBdr>
        <w:top w:val="single" w:sz="4" w:space="0" w:color="auto"/>
        <w:left w:val="single" w:sz="8" w:space="0" w:color="auto"/>
        <w:right w:val="single" w:sz="8" w:space="0" w:color="auto"/>
      </w:pBdr>
      <w:shd w:val="clear" w:color="000000" w:fill="EBF1DE"/>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44">
    <w:name w:val="xl144"/>
    <w:basedOn w:val="a"/>
    <w:rsid w:val="005E3198"/>
    <w:pPr>
      <w:pBdr>
        <w:left w:val="single" w:sz="8" w:space="0" w:color="auto"/>
        <w:bottom w:val="single" w:sz="8" w:space="0" w:color="auto"/>
        <w:right w:val="single" w:sz="8" w:space="0" w:color="auto"/>
      </w:pBdr>
      <w:shd w:val="clear" w:color="000000" w:fill="EBF1DE"/>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45">
    <w:name w:val="xl145"/>
    <w:basedOn w:val="a"/>
    <w:rsid w:val="005E3198"/>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sz w:val="24"/>
      <w:szCs w:val="24"/>
      <w:lang w:eastAsia="ru-RU"/>
    </w:rPr>
  </w:style>
  <w:style w:type="paragraph" w:customStyle="1" w:styleId="xl146">
    <w:name w:val="xl146"/>
    <w:basedOn w:val="a"/>
    <w:rsid w:val="005E319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sz w:val="24"/>
      <w:szCs w:val="24"/>
      <w:lang w:eastAsia="ru-RU"/>
    </w:rPr>
  </w:style>
  <w:style w:type="paragraph" w:customStyle="1" w:styleId="xl147">
    <w:name w:val="xl147"/>
    <w:basedOn w:val="a"/>
    <w:rsid w:val="005E3198"/>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sz w:val="24"/>
      <w:szCs w:val="24"/>
      <w:lang w:eastAsia="ru-RU"/>
    </w:rPr>
  </w:style>
  <w:style w:type="paragraph" w:customStyle="1" w:styleId="xl148">
    <w:name w:val="xl148"/>
    <w:basedOn w:val="a"/>
    <w:rsid w:val="005E3198"/>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sz w:val="24"/>
      <w:szCs w:val="24"/>
      <w:lang w:eastAsia="ru-RU"/>
    </w:rPr>
  </w:style>
  <w:style w:type="paragraph" w:customStyle="1" w:styleId="xl149">
    <w:name w:val="xl149"/>
    <w:basedOn w:val="a"/>
    <w:rsid w:val="005E3198"/>
    <w:pPr>
      <w:spacing w:before="100" w:beforeAutospacing="1" w:after="100" w:afterAutospacing="1" w:line="240" w:lineRule="auto"/>
      <w:jc w:val="center"/>
    </w:pPr>
    <w:rPr>
      <w:rFonts w:ascii="Times New Roman" w:eastAsia="Times New Roman" w:hAnsi="Times New Roman"/>
      <w:sz w:val="24"/>
      <w:szCs w:val="24"/>
      <w:lang w:eastAsia="ru-RU"/>
    </w:rPr>
  </w:style>
  <w:style w:type="paragraph" w:customStyle="1" w:styleId="xl150">
    <w:name w:val="xl150"/>
    <w:basedOn w:val="a"/>
    <w:rsid w:val="005E3198"/>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color w:val="000000"/>
      <w:lang w:eastAsia="ru-RU"/>
    </w:rPr>
  </w:style>
  <w:style w:type="paragraph" w:customStyle="1" w:styleId="xl151">
    <w:name w:val="xl151"/>
    <w:basedOn w:val="a"/>
    <w:rsid w:val="005E3198"/>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color w:val="000000"/>
      <w:lang w:eastAsia="ru-RU"/>
    </w:rPr>
  </w:style>
  <w:style w:type="paragraph" w:customStyle="1" w:styleId="xl152">
    <w:name w:val="xl152"/>
    <w:basedOn w:val="a"/>
    <w:rsid w:val="005E3198"/>
    <w:pPr>
      <w:pBdr>
        <w:top w:val="single" w:sz="8" w:space="0" w:color="auto"/>
        <w:left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color w:val="000000"/>
      <w:lang w:eastAsia="ru-RU"/>
    </w:rPr>
  </w:style>
  <w:style w:type="paragraph" w:customStyle="1" w:styleId="xl153">
    <w:name w:val="xl153"/>
    <w:basedOn w:val="a"/>
    <w:rsid w:val="005E3198"/>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color w:val="000000"/>
      <w:lang w:eastAsia="ru-RU"/>
    </w:rPr>
  </w:style>
  <w:style w:type="paragraph" w:customStyle="1" w:styleId="xl154">
    <w:name w:val="xl154"/>
    <w:basedOn w:val="a"/>
    <w:rsid w:val="005E3198"/>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b/>
      <w:bCs/>
      <w:color w:val="000000"/>
      <w:lang w:eastAsia="ru-RU"/>
    </w:rPr>
  </w:style>
  <w:style w:type="paragraph" w:customStyle="1" w:styleId="xl155">
    <w:name w:val="xl155"/>
    <w:basedOn w:val="a"/>
    <w:rsid w:val="005E3198"/>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b/>
      <w:bCs/>
      <w:color w:val="000000"/>
      <w:lang w:eastAsia="ru-RU"/>
    </w:rPr>
  </w:style>
  <w:style w:type="paragraph" w:customStyle="1" w:styleId="xl156">
    <w:name w:val="xl156"/>
    <w:basedOn w:val="a"/>
    <w:rsid w:val="005E3198"/>
    <w:pPr>
      <w:pBdr>
        <w:top w:val="single" w:sz="8" w:space="0" w:color="auto"/>
        <w:left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0"/>
      <w:szCs w:val="20"/>
      <w:lang w:eastAsia="ru-RU"/>
    </w:rPr>
  </w:style>
  <w:style w:type="paragraph" w:customStyle="1" w:styleId="xl157">
    <w:name w:val="xl157"/>
    <w:basedOn w:val="a"/>
    <w:rsid w:val="005E3198"/>
    <w:pPr>
      <w:pBdr>
        <w:left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0"/>
      <w:szCs w:val="20"/>
      <w:lang w:eastAsia="ru-RU"/>
    </w:rPr>
  </w:style>
  <w:style w:type="paragraph" w:customStyle="1" w:styleId="xl158">
    <w:name w:val="xl158"/>
    <w:basedOn w:val="a"/>
    <w:rsid w:val="005E3198"/>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lang w:eastAsia="ru-RU"/>
    </w:rPr>
  </w:style>
  <w:style w:type="paragraph" w:customStyle="1" w:styleId="xl159">
    <w:name w:val="xl159"/>
    <w:basedOn w:val="a"/>
    <w:rsid w:val="005E3198"/>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lang w:eastAsia="ru-RU"/>
    </w:rPr>
  </w:style>
  <w:style w:type="paragraph" w:customStyle="1" w:styleId="xl160">
    <w:name w:val="xl160"/>
    <w:basedOn w:val="a"/>
    <w:rsid w:val="005E3198"/>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b/>
      <w:bCs/>
      <w:lang w:eastAsia="ru-RU"/>
    </w:rPr>
  </w:style>
  <w:style w:type="paragraph" w:customStyle="1" w:styleId="xl161">
    <w:name w:val="xl161"/>
    <w:basedOn w:val="a"/>
    <w:rsid w:val="005E3198"/>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62">
    <w:name w:val="xl162"/>
    <w:basedOn w:val="a"/>
    <w:rsid w:val="005E3198"/>
    <w:pPr>
      <w:pBdr>
        <w:top w:val="single" w:sz="8" w:space="0" w:color="auto"/>
        <w:lef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color w:val="000000"/>
      <w:lang w:eastAsia="ru-RU"/>
    </w:rPr>
  </w:style>
  <w:style w:type="paragraph" w:customStyle="1" w:styleId="xl163">
    <w:name w:val="xl163"/>
    <w:basedOn w:val="a"/>
    <w:rsid w:val="005E3198"/>
    <w:pPr>
      <w:pBdr>
        <w:top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64">
    <w:name w:val="xl164"/>
    <w:basedOn w:val="a"/>
    <w:rsid w:val="005E3198"/>
    <w:pPr>
      <w:pBdr>
        <w:top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65">
    <w:name w:val="xl165"/>
    <w:basedOn w:val="a"/>
    <w:rsid w:val="005E3198"/>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166">
    <w:name w:val="xl166"/>
    <w:basedOn w:val="a"/>
    <w:rsid w:val="005E3198"/>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167">
    <w:name w:val="xl167"/>
    <w:basedOn w:val="a"/>
    <w:rsid w:val="005E3198"/>
    <w:pPr>
      <w:pBdr>
        <w:top w:val="single" w:sz="8" w:space="0" w:color="auto"/>
        <w:left w:val="single" w:sz="8" w:space="0" w:color="auto"/>
        <w:bottom w:val="single" w:sz="8" w:space="0" w:color="auto"/>
      </w:pBdr>
      <w:shd w:val="clear" w:color="000000" w:fill="BFBFBF"/>
      <w:spacing w:before="100" w:beforeAutospacing="1" w:after="100" w:afterAutospacing="1" w:line="240" w:lineRule="auto"/>
      <w:textAlignment w:val="center"/>
    </w:pPr>
    <w:rPr>
      <w:rFonts w:ascii="Times New Roman" w:eastAsia="Times New Roman" w:hAnsi="Times New Roman"/>
      <w:b/>
      <w:bCs/>
      <w:lang w:eastAsia="ru-RU"/>
    </w:rPr>
  </w:style>
  <w:style w:type="paragraph" w:customStyle="1" w:styleId="xl168">
    <w:name w:val="xl168"/>
    <w:basedOn w:val="a"/>
    <w:rsid w:val="005E3198"/>
    <w:pPr>
      <w:pBdr>
        <w:top w:val="single" w:sz="8" w:space="0" w:color="auto"/>
        <w:bottom w:val="single" w:sz="8" w:space="0" w:color="auto"/>
      </w:pBdr>
      <w:shd w:val="clear" w:color="000000" w:fill="BFBFBF"/>
      <w:spacing w:before="100" w:beforeAutospacing="1" w:after="100" w:afterAutospacing="1" w:line="240" w:lineRule="auto"/>
      <w:textAlignment w:val="center"/>
    </w:pPr>
    <w:rPr>
      <w:rFonts w:ascii="Times New Roman" w:eastAsia="Times New Roman" w:hAnsi="Times New Roman"/>
      <w:b/>
      <w:bCs/>
      <w:lang w:eastAsia="ru-RU"/>
    </w:rPr>
  </w:style>
  <w:style w:type="paragraph" w:customStyle="1" w:styleId="xl169">
    <w:name w:val="xl169"/>
    <w:basedOn w:val="a"/>
    <w:rsid w:val="005E3198"/>
    <w:pPr>
      <w:pBdr>
        <w:top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xl170">
    <w:name w:val="xl170"/>
    <w:basedOn w:val="a"/>
    <w:rsid w:val="005E3198"/>
    <w:pPr>
      <w:pBdr>
        <w:top w:val="single" w:sz="8" w:space="0" w:color="auto"/>
        <w:left w:val="single" w:sz="8" w:space="0" w:color="auto"/>
        <w:bottom w:val="single" w:sz="8" w:space="0" w:color="auto"/>
      </w:pBdr>
      <w:shd w:val="clear" w:color="000000" w:fill="BFBFBF"/>
      <w:spacing w:before="100" w:beforeAutospacing="1" w:after="100" w:afterAutospacing="1" w:line="240" w:lineRule="auto"/>
      <w:textAlignment w:val="center"/>
    </w:pPr>
    <w:rPr>
      <w:rFonts w:ascii="Times New Roman" w:eastAsia="Times New Roman" w:hAnsi="Times New Roman"/>
      <w:b/>
      <w:bCs/>
      <w:color w:val="000000"/>
      <w:lang w:eastAsia="ru-RU"/>
    </w:rPr>
  </w:style>
  <w:style w:type="paragraph" w:customStyle="1" w:styleId="xl171">
    <w:name w:val="xl171"/>
    <w:basedOn w:val="a"/>
    <w:rsid w:val="005E3198"/>
    <w:pPr>
      <w:pBdr>
        <w:top w:val="single" w:sz="8" w:space="0" w:color="auto"/>
        <w:bottom w:val="single" w:sz="8" w:space="0" w:color="auto"/>
      </w:pBdr>
      <w:shd w:val="clear" w:color="000000" w:fill="BFBFBF"/>
      <w:spacing w:before="100" w:beforeAutospacing="1" w:after="100" w:afterAutospacing="1" w:line="240" w:lineRule="auto"/>
      <w:textAlignment w:val="center"/>
    </w:pPr>
    <w:rPr>
      <w:rFonts w:ascii="Times New Roman" w:eastAsia="Times New Roman" w:hAnsi="Times New Roman"/>
      <w:b/>
      <w:bCs/>
      <w:color w:val="000000"/>
      <w:lang w:eastAsia="ru-RU"/>
    </w:rPr>
  </w:style>
  <w:style w:type="paragraph" w:customStyle="1" w:styleId="xl172">
    <w:name w:val="xl172"/>
    <w:basedOn w:val="a"/>
    <w:rsid w:val="005E3198"/>
    <w:pPr>
      <w:pBdr>
        <w:top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xl173">
    <w:name w:val="xl173"/>
    <w:basedOn w:val="a"/>
    <w:rsid w:val="005E3198"/>
    <w:pPr>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74">
    <w:name w:val="xl174"/>
    <w:basedOn w:val="a"/>
    <w:rsid w:val="005E3198"/>
    <w:pPr>
      <w:pBdr>
        <w:top w:val="single" w:sz="4" w:space="0" w:color="auto"/>
        <w:left w:val="single" w:sz="4" w:space="0" w:color="auto"/>
        <w:bottom w:val="single" w:sz="8" w:space="0" w:color="auto"/>
        <w:right w:val="single" w:sz="4" w:space="0" w:color="auto"/>
      </w:pBdr>
      <w:shd w:val="clear" w:color="000000" w:fill="EBF1DE"/>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75">
    <w:name w:val="xl175"/>
    <w:basedOn w:val="a"/>
    <w:rsid w:val="005E3198"/>
    <w:pPr>
      <w:pBdr>
        <w:top w:val="single" w:sz="4" w:space="0" w:color="auto"/>
        <w:right w:val="single" w:sz="8" w:space="0" w:color="auto"/>
      </w:pBdr>
      <w:shd w:val="clear" w:color="000000" w:fill="EBF1DE"/>
      <w:spacing w:before="100" w:beforeAutospacing="1" w:after="100" w:afterAutospacing="1" w:line="240" w:lineRule="auto"/>
      <w:jc w:val="center"/>
      <w:textAlignment w:val="center"/>
    </w:pPr>
    <w:rPr>
      <w:rFonts w:ascii="Times New Roman" w:eastAsia="Times New Roman" w:hAnsi="Times New Roman"/>
      <w:sz w:val="20"/>
      <w:szCs w:val="20"/>
      <w:lang w:eastAsia="ru-RU"/>
    </w:rPr>
  </w:style>
  <w:style w:type="paragraph" w:customStyle="1" w:styleId="xl176">
    <w:name w:val="xl176"/>
    <w:basedOn w:val="a"/>
    <w:rsid w:val="005E3198"/>
    <w:pPr>
      <w:pBdr>
        <w:bottom w:val="single" w:sz="8" w:space="0" w:color="auto"/>
        <w:right w:val="single" w:sz="8" w:space="0" w:color="auto"/>
      </w:pBdr>
      <w:shd w:val="clear" w:color="000000" w:fill="EBF1DE"/>
      <w:spacing w:before="100" w:beforeAutospacing="1" w:after="100" w:afterAutospacing="1" w:line="240" w:lineRule="auto"/>
      <w:jc w:val="center"/>
      <w:textAlignment w:val="center"/>
    </w:pPr>
    <w:rPr>
      <w:rFonts w:ascii="Times New Roman" w:eastAsia="Times New Roman" w:hAnsi="Times New Roman"/>
      <w:sz w:val="20"/>
      <w:szCs w:val="20"/>
      <w:lang w:eastAsia="ru-RU"/>
    </w:rPr>
  </w:style>
  <w:style w:type="paragraph" w:customStyle="1" w:styleId="ConsPlusNonformat">
    <w:name w:val="ConsPlusNonformat"/>
    <w:rsid w:val="00E71DA0"/>
    <w:pPr>
      <w:widowControl w:val="0"/>
      <w:autoSpaceDE w:val="0"/>
      <w:autoSpaceDN w:val="0"/>
      <w:adjustRightInd w:val="0"/>
    </w:pPr>
    <w:rPr>
      <w:rFonts w:ascii="Courier New" w:eastAsia="Times New Roman" w:hAnsi="Courier New" w:cs="Courier New"/>
    </w:rPr>
  </w:style>
  <w:style w:type="paragraph" w:customStyle="1" w:styleId="14">
    <w:name w:val="Абзац списка1"/>
    <w:basedOn w:val="a"/>
    <w:rsid w:val="00991F27"/>
    <w:pPr>
      <w:spacing w:after="0" w:line="240" w:lineRule="auto"/>
      <w:ind w:left="720"/>
    </w:pPr>
    <w:rPr>
      <w:rFonts w:ascii="Times New Roman" w:eastAsia="Times New Roman" w:hAnsi="Times New Roman"/>
      <w:sz w:val="28"/>
      <w:szCs w:val="28"/>
      <w:lang w:eastAsia="ru-RU"/>
    </w:rPr>
  </w:style>
  <w:style w:type="paragraph" w:customStyle="1" w:styleId="msonormalcxspmiddle">
    <w:name w:val="msonormalcxspmiddle"/>
    <w:basedOn w:val="a"/>
    <w:rsid w:val="00E97DC4"/>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s1">
    <w:name w:val="s1"/>
    <w:rsid w:val="0031239C"/>
  </w:style>
  <w:style w:type="paragraph" w:styleId="affb">
    <w:name w:val="No Spacing"/>
    <w:uiPriority w:val="99"/>
    <w:qFormat/>
    <w:rsid w:val="00FB62E2"/>
    <w:rPr>
      <w:sz w:val="22"/>
      <w:szCs w:val="22"/>
      <w:lang w:eastAsia="en-US"/>
    </w:rPr>
  </w:style>
  <w:style w:type="paragraph" w:customStyle="1" w:styleId="p17">
    <w:name w:val="p17"/>
    <w:basedOn w:val="a"/>
    <w:rsid w:val="00FB62E2"/>
    <w:pPr>
      <w:spacing w:before="100" w:beforeAutospacing="1" w:after="100" w:afterAutospacing="1" w:line="240" w:lineRule="auto"/>
      <w:jc w:val="both"/>
    </w:pPr>
    <w:rPr>
      <w:rFonts w:ascii="Times New Roman" w:eastAsia="Times New Roman" w:hAnsi="Times New Roman"/>
      <w:sz w:val="24"/>
      <w:szCs w:val="24"/>
      <w:lang w:eastAsia="ru-RU"/>
    </w:rPr>
  </w:style>
  <w:style w:type="character" w:customStyle="1" w:styleId="apple-converted-space">
    <w:name w:val="apple-converted-space"/>
    <w:rsid w:val="00FB62E2"/>
  </w:style>
  <w:style w:type="paragraph" w:styleId="HTML">
    <w:name w:val="HTML Preformatted"/>
    <w:basedOn w:val="a"/>
    <w:link w:val="HTML0"/>
    <w:rsid w:val="00FB6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val="x-none" w:eastAsia="x-none"/>
    </w:rPr>
  </w:style>
  <w:style w:type="character" w:customStyle="1" w:styleId="HTML0">
    <w:name w:val="Стандартный HTML Знак"/>
    <w:link w:val="HTML"/>
    <w:rsid w:val="00FB62E2"/>
    <w:rPr>
      <w:rFonts w:ascii="Courier New" w:eastAsia="Times New Roman" w:hAnsi="Courier New" w:cs="Courier New"/>
    </w:rPr>
  </w:style>
  <w:style w:type="character" w:customStyle="1" w:styleId="grame">
    <w:name w:val="grame"/>
    <w:rsid w:val="00FB62E2"/>
  </w:style>
  <w:style w:type="character" w:customStyle="1" w:styleId="s11">
    <w:name w:val="s11"/>
    <w:rsid w:val="00547E16"/>
    <w:rPr>
      <w:b/>
      <w:bCs/>
    </w:rPr>
  </w:style>
  <w:style w:type="character" w:customStyle="1" w:styleId="120">
    <w:name w:val="Основной текст (12)_"/>
    <w:link w:val="121"/>
    <w:uiPriority w:val="99"/>
    <w:locked/>
    <w:rsid w:val="00963C4B"/>
    <w:rPr>
      <w:i/>
      <w:iCs/>
      <w:shd w:val="clear" w:color="auto" w:fill="FFFFFF"/>
    </w:rPr>
  </w:style>
  <w:style w:type="paragraph" w:customStyle="1" w:styleId="121">
    <w:name w:val="Основной текст (12)"/>
    <w:basedOn w:val="a"/>
    <w:link w:val="120"/>
    <w:uiPriority w:val="99"/>
    <w:rsid w:val="00963C4B"/>
    <w:pPr>
      <w:widowControl w:val="0"/>
      <w:shd w:val="clear" w:color="auto" w:fill="FFFFFF"/>
      <w:spacing w:before="180" w:after="180" w:line="281" w:lineRule="exact"/>
    </w:pPr>
    <w:rPr>
      <w:i/>
      <w:iCs/>
      <w:sz w:val="20"/>
      <w:szCs w:val="20"/>
      <w:lang w:val="x-none" w:eastAsia="x-none"/>
    </w:rPr>
  </w:style>
  <w:style w:type="paragraph" w:customStyle="1" w:styleId="15">
    <w:name w:val="Заголовок1"/>
    <w:basedOn w:val="a"/>
    <w:next w:val="ab"/>
    <w:rsid w:val="00586FAF"/>
    <w:pPr>
      <w:keepNext/>
      <w:widowControl w:val="0"/>
      <w:suppressAutoHyphens/>
      <w:spacing w:before="240" w:after="120" w:line="240" w:lineRule="auto"/>
    </w:pPr>
    <w:rPr>
      <w:rFonts w:ascii="Arial" w:eastAsia="SimSun" w:hAnsi="Arial" w:cs="Mangal"/>
      <w:kern w:val="1"/>
      <w:sz w:val="28"/>
      <w:szCs w:val="28"/>
      <w:lang w:eastAsia="hi-IN" w:bidi="hi-IN"/>
    </w:rPr>
  </w:style>
  <w:style w:type="paragraph" w:customStyle="1" w:styleId="affc">
    <w:name w:val="Îñíîâíîé"/>
    <w:rsid w:val="00CA048D"/>
    <w:pPr>
      <w:suppressAutoHyphens/>
      <w:ind w:firstLine="425"/>
      <w:jc w:val="both"/>
    </w:pPr>
    <w:rPr>
      <w:rFonts w:ascii="Lucida Grande" w:eastAsia="ヒラギノ角ゴ Pro W3" w:hAnsi="Lucida Grande"/>
      <w:color w:val="000000"/>
      <w:sz w:val="28"/>
      <w:lang w:eastAsia="ar-SA"/>
    </w:rPr>
  </w:style>
  <w:style w:type="character" w:customStyle="1" w:styleId="16">
    <w:name w:val="Основной текст Знак1"/>
    <w:semiHidden/>
    <w:rsid w:val="00CA048D"/>
    <w:rPr>
      <w:rFonts w:ascii="Times New Roman" w:eastAsia="Times New Roman" w:hAnsi="Times New Roman" w:cs="Times New Roman"/>
      <w:sz w:val="28"/>
      <w:szCs w:val="20"/>
      <w:lang w:val="x-none" w:eastAsia="ar-SA"/>
    </w:rPr>
  </w:style>
  <w:style w:type="paragraph" w:customStyle="1" w:styleId="26">
    <w:name w:val="Основной текст2"/>
    <w:basedOn w:val="a"/>
    <w:rsid w:val="00CA048D"/>
    <w:pPr>
      <w:shd w:val="clear" w:color="auto" w:fill="FFFFFF"/>
      <w:spacing w:before="720" w:after="720" w:line="0" w:lineRule="atLeast"/>
      <w:ind w:hanging="360"/>
    </w:pPr>
    <w:rPr>
      <w:rFonts w:ascii="Times New Roman" w:eastAsia="Times New Roman" w:hAnsi="Times New Roman"/>
      <w:spacing w:val="1"/>
      <w:sz w:val="25"/>
      <w:szCs w:val="25"/>
    </w:rPr>
  </w:style>
  <w:style w:type="character" w:customStyle="1" w:styleId="0pt">
    <w:name w:val="Основной текст + Не курсив;Интервал 0 pt"/>
    <w:rsid w:val="002A35D0"/>
    <w:rPr>
      <w:rFonts w:ascii="Times New Roman" w:eastAsia="Times New Roman" w:hAnsi="Times New Roman" w:cs="Times New Roman"/>
      <w:b w:val="0"/>
      <w:bCs w:val="0"/>
      <w:i/>
      <w:iCs/>
      <w:smallCaps w:val="0"/>
      <w:strike w:val="0"/>
      <w:color w:val="000000"/>
      <w:spacing w:val="9"/>
      <w:w w:val="100"/>
      <w:position w:val="0"/>
      <w:sz w:val="24"/>
      <w:szCs w:val="24"/>
      <w:u w:val="none"/>
      <w:lang w:val="ru-RU"/>
    </w:rPr>
  </w:style>
  <w:style w:type="character" w:customStyle="1" w:styleId="41">
    <w:name w:val="Основной текст (4)_"/>
    <w:link w:val="42"/>
    <w:rsid w:val="00B407AD"/>
    <w:rPr>
      <w:spacing w:val="3"/>
      <w:shd w:val="clear" w:color="auto" w:fill="FFFFFF"/>
    </w:rPr>
  </w:style>
  <w:style w:type="character" w:customStyle="1" w:styleId="45">
    <w:name w:val="Основной текст (4) + Не полужирный5"/>
    <w:rsid w:val="00B407AD"/>
    <w:rPr>
      <w:rFonts w:ascii="Times New Roman" w:eastAsia="Times New Roman" w:hAnsi="Times New Roman" w:cs="Times New Roman"/>
      <w:b/>
      <w:bCs/>
      <w:spacing w:val="3"/>
      <w:sz w:val="21"/>
      <w:szCs w:val="21"/>
      <w:shd w:val="clear" w:color="auto" w:fill="FFFFFF"/>
    </w:rPr>
  </w:style>
  <w:style w:type="paragraph" w:customStyle="1" w:styleId="42">
    <w:name w:val="Основной текст (4)"/>
    <w:basedOn w:val="a"/>
    <w:link w:val="41"/>
    <w:rsid w:val="00B407AD"/>
    <w:pPr>
      <w:shd w:val="clear" w:color="auto" w:fill="FFFFFF"/>
      <w:spacing w:after="0" w:line="269" w:lineRule="exact"/>
    </w:pPr>
    <w:rPr>
      <w:spacing w:val="3"/>
      <w:sz w:val="20"/>
      <w:szCs w:val="20"/>
      <w:lang w:val="x-none" w:eastAsia="x-none"/>
    </w:rPr>
  </w:style>
  <w:style w:type="paragraph" w:customStyle="1" w:styleId="210">
    <w:name w:val="Основной текст (2)1"/>
    <w:basedOn w:val="a"/>
    <w:uiPriority w:val="99"/>
    <w:rsid w:val="00B407AD"/>
    <w:pPr>
      <w:widowControl w:val="0"/>
      <w:shd w:val="clear" w:color="auto" w:fill="FFFFFF"/>
      <w:spacing w:after="0" w:line="266" w:lineRule="exact"/>
      <w:ind w:hanging="360"/>
      <w:jc w:val="center"/>
    </w:pPr>
    <w:rPr>
      <w:rFonts w:ascii="Times New Roman" w:hAnsi="Times New Roman"/>
    </w:rPr>
  </w:style>
  <w:style w:type="character" w:customStyle="1" w:styleId="2102">
    <w:name w:val="Основной текст (2) + 102"/>
    <w:aliases w:val="5 pt16,Полужирный4"/>
    <w:uiPriority w:val="99"/>
    <w:rsid w:val="00B407AD"/>
    <w:rPr>
      <w:rFonts w:ascii="Times New Roman" w:hAnsi="Times New Roman" w:cs="Times New Roman"/>
      <w:b/>
      <w:bCs/>
      <w:spacing w:val="3"/>
      <w:sz w:val="21"/>
      <w:szCs w:val="21"/>
      <w:shd w:val="clear" w:color="auto" w:fill="FFFFFF"/>
    </w:rPr>
  </w:style>
  <w:style w:type="character" w:customStyle="1" w:styleId="283">
    <w:name w:val="Основной текст (2) + 83"/>
    <w:aliases w:val="5 pt15,Полужирный3"/>
    <w:uiPriority w:val="99"/>
    <w:rsid w:val="00B407AD"/>
    <w:rPr>
      <w:rFonts w:ascii="Times New Roman" w:hAnsi="Times New Roman" w:cs="Times New Roman"/>
      <w:b/>
      <w:bCs/>
      <w:spacing w:val="3"/>
      <w:sz w:val="17"/>
      <w:szCs w:val="17"/>
      <w:shd w:val="clear" w:color="auto" w:fill="FFFFFF"/>
    </w:rPr>
  </w:style>
  <w:style w:type="paragraph" w:customStyle="1" w:styleId="FR1">
    <w:name w:val="FR1"/>
    <w:rsid w:val="002463FC"/>
    <w:pPr>
      <w:widowControl w:val="0"/>
      <w:autoSpaceDE w:val="0"/>
      <w:autoSpaceDN w:val="0"/>
      <w:spacing w:before="180" w:line="260" w:lineRule="auto"/>
      <w:ind w:right="200" w:firstLine="760"/>
    </w:pPr>
    <w:rPr>
      <w:rFonts w:ascii="Arial" w:eastAsia="Times New Roman" w:hAnsi="Arial" w:cs="Arial"/>
      <w:b/>
      <w:bCs/>
      <w:i/>
      <w:iCs/>
      <w:sz w:val="18"/>
      <w:szCs w:val="18"/>
    </w:rPr>
  </w:style>
  <w:style w:type="paragraph" w:styleId="35">
    <w:name w:val="toc 3"/>
    <w:basedOn w:val="a"/>
    <w:next w:val="a"/>
    <w:autoRedefine/>
    <w:uiPriority w:val="39"/>
    <w:unhideWhenUsed/>
    <w:rsid w:val="00A9275A"/>
    <w:pPr>
      <w:spacing w:after="0"/>
      <w:ind w:left="220"/>
    </w:pPr>
    <w:rPr>
      <w:rFonts w:asciiTheme="minorHAnsi" w:hAnsiTheme="minorHAnsi" w:cstheme="minorHAnsi"/>
      <w:sz w:val="20"/>
      <w:szCs w:val="20"/>
    </w:rPr>
  </w:style>
  <w:style w:type="paragraph" w:styleId="43">
    <w:name w:val="toc 4"/>
    <w:basedOn w:val="a"/>
    <w:next w:val="a"/>
    <w:autoRedefine/>
    <w:uiPriority w:val="39"/>
    <w:unhideWhenUsed/>
    <w:rsid w:val="00A9275A"/>
    <w:pPr>
      <w:spacing w:after="0"/>
      <w:ind w:left="440"/>
    </w:pPr>
    <w:rPr>
      <w:rFonts w:asciiTheme="minorHAnsi" w:hAnsiTheme="minorHAnsi" w:cstheme="minorHAnsi"/>
      <w:sz w:val="20"/>
      <w:szCs w:val="20"/>
    </w:rPr>
  </w:style>
  <w:style w:type="paragraph" w:styleId="51">
    <w:name w:val="toc 5"/>
    <w:basedOn w:val="a"/>
    <w:next w:val="a"/>
    <w:autoRedefine/>
    <w:uiPriority w:val="39"/>
    <w:unhideWhenUsed/>
    <w:rsid w:val="00A9275A"/>
    <w:pPr>
      <w:spacing w:after="0"/>
      <w:ind w:left="660"/>
    </w:pPr>
    <w:rPr>
      <w:rFonts w:asciiTheme="minorHAnsi" w:hAnsiTheme="minorHAnsi" w:cstheme="minorHAnsi"/>
      <w:sz w:val="20"/>
      <w:szCs w:val="20"/>
    </w:rPr>
  </w:style>
  <w:style w:type="paragraph" w:styleId="61">
    <w:name w:val="toc 6"/>
    <w:basedOn w:val="a"/>
    <w:next w:val="a"/>
    <w:autoRedefine/>
    <w:uiPriority w:val="39"/>
    <w:unhideWhenUsed/>
    <w:rsid w:val="00A9275A"/>
    <w:pPr>
      <w:spacing w:after="0"/>
      <w:ind w:left="880"/>
    </w:pPr>
    <w:rPr>
      <w:rFonts w:asciiTheme="minorHAnsi" w:hAnsiTheme="minorHAnsi" w:cstheme="minorHAnsi"/>
      <w:sz w:val="20"/>
      <w:szCs w:val="20"/>
    </w:rPr>
  </w:style>
  <w:style w:type="paragraph" w:styleId="71">
    <w:name w:val="toc 7"/>
    <w:basedOn w:val="a"/>
    <w:next w:val="a"/>
    <w:autoRedefine/>
    <w:uiPriority w:val="39"/>
    <w:unhideWhenUsed/>
    <w:rsid w:val="00A9275A"/>
    <w:pPr>
      <w:spacing w:after="0"/>
      <w:ind w:left="1100"/>
    </w:pPr>
    <w:rPr>
      <w:rFonts w:asciiTheme="minorHAnsi" w:hAnsiTheme="minorHAnsi" w:cstheme="minorHAnsi"/>
      <w:sz w:val="20"/>
      <w:szCs w:val="20"/>
    </w:rPr>
  </w:style>
  <w:style w:type="paragraph" w:styleId="81">
    <w:name w:val="toc 8"/>
    <w:basedOn w:val="a"/>
    <w:next w:val="a"/>
    <w:autoRedefine/>
    <w:uiPriority w:val="39"/>
    <w:unhideWhenUsed/>
    <w:rsid w:val="00A9275A"/>
    <w:pPr>
      <w:spacing w:after="0"/>
      <w:ind w:left="1320"/>
    </w:pPr>
    <w:rPr>
      <w:rFonts w:asciiTheme="minorHAnsi" w:hAnsiTheme="minorHAnsi" w:cstheme="minorHAnsi"/>
      <w:sz w:val="20"/>
      <w:szCs w:val="20"/>
    </w:rPr>
  </w:style>
  <w:style w:type="paragraph" w:styleId="91">
    <w:name w:val="toc 9"/>
    <w:basedOn w:val="a"/>
    <w:next w:val="a"/>
    <w:autoRedefine/>
    <w:uiPriority w:val="39"/>
    <w:unhideWhenUsed/>
    <w:rsid w:val="00A9275A"/>
    <w:pPr>
      <w:spacing w:after="0"/>
      <w:ind w:left="1540"/>
    </w:pPr>
    <w:rPr>
      <w:rFonts w:asciiTheme="minorHAnsi" w:hAnsiTheme="minorHAnsi" w:cstheme="minorHAnsi"/>
      <w:sz w:val="20"/>
      <w:szCs w:val="20"/>
    </w:rPr>
  </w:style>
  <w:style w:type="table" w:customStyle="1" w:styleId="27">
    <w:name w:val="Сетка таблицы2"/>
    <w:basedOn w:val="a1"/>
    <w:next w:val="ad"/>
    <w:uiPriority w:val="39"/>
    <w:rsid w:val="00D24F39"/>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
    <w:basedOn w:val="a1"/>
    <w:next w:val="ad"/>
    <w:uiPriority w:val="39"/>
    <w:rsid w:val="004B6D2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Сетка таблицы4"/>
    <w:basedOn w:val="a1"/>
    <w:next w:val="ad"/>
    <w:uiPriority w:val="39"/>
    <w:rsid w:val="0075573C"/>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age">
    <w:name w:val="image"/>
    <w:basedOn w:val="a"/>
    <w:link w:val="image0"/>
    <w:qFormat/>
    <w:rsid w:val="00292D99"/>
    <w:pPr>
      <w:spacing w:after="0" w:line="240" w:lineRule="auto"/>
      <w:jc w:val="center"/>
    </w:pPr>
    <w:rPr>
      <w:rFonts w:ascii="Times New Roman" w:eastAsiaTheme="minorHAnsi" w:hAnsi="Times New Roman" w:cstheme="minorBidi"/>
      <w:sz w:val="28"/>
    </w:rPr>
  </w:style>
  <w:style w:type="character" w:customStyle="1" w:styleId="image0">
    <w:name w:val="image Знак"/>
    <w:basedOn w:val="a0"/>
    <w:link w:val="image"/>
    <w:rsid w:val="00292D99"/>
    <w:rPr>
      <w:rFonts w:ascii="Times New Roman" w:eastAsiaTheme="minorHAnsi" w:hAnsi="Times New Roman" w:cstheme="minorBidi"/>
      <w:sz w:val="28"/>
      <w:szCs w:val="22"/>
      <w:lang w:eastAsia="en-US"/>
    </w:rPr>
  </w:style>
  <w:style w:type="table" w:customStyle="1" w:styleId="310">
    <w:name w:val="Сетка таблицы31"/>
    <w:basedOn w:val="a1"/>
    <w:next w:val="ad"/>
    <w:uiPriority w:val="39"/>
    <w:rsid w:val="00292D99"/>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d"/>
    <w:uiPriority w:val="39"/>
    <w:rsid w:val="00C350A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2020">
      <w:bodyDiv w:val="1"/>
      <w:marLeft w:val="0"/>
      <w:marRight w:val="0"/>
      <w:marTop w:val="0"/>
      <w:marBottom w:val="0"/>
      <w:divBdr>
        <w:top w:val="none" w:sz="0" w:space="0" w:color="auto"/>
        <w:left w:val="none" w:sz="0" w:space="0" w:color="auto"/>
        <w:bottom w:val="none" w:sz="0" w:space="0" w:color="auto"/>
        <w:right w:val="none" w:sz="0" w:space="0" w:color="auto"/>
      </w:divBdr>
    </w:div>
    <w:div w:id="19740671">
      <w:bodyDiv w:val="1"/>
      <w:marLeft w:val="0"/>
      <w:marRight w:val="0"/>
      <w:marTop w:val="0"/>
      <w:marBottom w:val="0"/>
      <w:divBdr>
        <w:top w:val="none" w:sz="0" w:space="0" w:color="auto"/>
        <w:left w:val="none" w:sz="0" w:space="0" w:color="auto"/>
        <w:bottom w:val="none" w:sz="0" w:space="0" w:color="auto"/>
        <w:right w:val="none" w:sz="0" w:space="0" w:color="auto"/>
      </w:divBdr>
    </w:div>
    <w:div w:id="35587086">
      <w:bodyDiv w:val="1"/>
      <w:marLeft w:val="0"/>
      <w:marRight w:val="0"/>
      <w:marTop w:val="0"/>
      <w:marBottom w:val="0"/>
      <w:divBdr>
        <w:top w:val="none" w:sz="0" w:space="0" w:color="auto"/>
        <w:left w:val="none" w:sz="0" w:space="0" w:color="auto"/>
        <w:bottom w:val="none" w:sz="0" w:space="0" w:color="auto"/>
        <w:right w:val="none" w:sz="0" w:space="0" w:color="auto"/>
      </w:divBdr>
    </w:div>
    <w:div w:id="49884609">
      <w:bodyDiv w:val="1"/>
      <w:marLeft w:val="0"/>
      <w:marRight w:val="0"/>
      <w:marTop w:val="0"/>
      <w:marBottom w:val="0"/>
      <w:divBdr>
        <w:top w:val="none" w:sz="0" w:space="0" w:color="auto"/>
        <w:left w:val="none" w:sz="0" w:space="0" w:color="auto"/>
        <w:bottom w:val="none" w:sz="0" w:space="0" w:color="auto"/>
        <w:right w:val="none" w:sz="0" w:space="0" w:color="auto"/>
      </w:divBdr>
    </w:div>
    <w:div w:id="68307502">
      <w:bodyDiv w:val="1"/>
      <w:marLeft w:val="0"/>
      <w:marRight w:val="0"/>
      <w:marTop w:val="0"/>
      <w:marBottom w:val="0"/>
      <w:divBdr>
        <w:top w:val="none" w:sz="0" w:space="0" w:color="auto"/>
        <w:left w:val="none" w:sz="0" w:space="0" w:color="auto"/>
        <w:bottom w:val="none" w:sz="0" w:space="0" w:color="auto"/>
        <w:right w:val="none" w:sz="0" w:space="0" w:color="auto"/>
      </w:divBdr>
    </w:div>
    <w:div w:id="70934856">
      <w:bodyDiv w:val="1"/>
      <w:marLeft w:val="0"/>
      <w:marRight w:val="0"/>
      <w:marTop w:val="0"/>
      <w:marBottom w:val="0"/>
      <w:divBdr>
        <w:top w:val="none" w:sz="0" w:space="0" w:color="auto"/>
        <w:left w:val="none" w:sz="0" w:space="0" w:color="auto"/>
        <w:bottom w:val="none" w:sz="0" w:space="0" w:color="auto"/>
        <w:right w:val="none" w:sz="0" w:space="0" w:color="auto"/>
      </w:divBdr>
    </w:div>
    <w:div w:id="74518579">
      <w:bodyDiv w:val="1"/>
      <w:marLeft w:val="0"/>
      <w:marRight w:val="0"/>
      <w:marTop w:val="0"/>
      <w:marBottom w:val="0"/>
      <w:divBdr>
        <w:top w:val="none" w:sz="0" w:space="0" w:color="auto"/>
        <w:left w:val="none" w:sz="0" w:space="0" w:color="auto"/>
        <w:bottom w:val="none" w:sz="0" w:space="0" w:color="auto"/>
        <w:right w:val="none" w:sz="0" w:space="0" w:color="auto"/>
      </w:divBdr>
    </w:div>
    <w:div w:id="77751592">
      <w:bodyDiv w:val="1"/>
      <w:marLeft w:val="0"/>
      <w:marRight w:val="0"/>
      <w:marTop w:val="0"/>
      <w:marBottom w:val="0"/>
      <w:divBdr>
        <w:top w:val="none" w:sz="0" w:space="0" w:color="auto"/>
        <w:left w:val="none" w:sz="0" w:space="0" w:color="auto"/>
        <w:bottom w:val="none" w:sz="0" w:space="0" w:color="auto"/>
        <w:right w:val="none" w:sz="0" w:space="0" w:color="auto"/>
      </w:divBdr>
    </w:div>
    <w:div w:id="115873134">
      <w:bodyDiv w:val="1"/>
      <w:marLeft w:val="0"/>
      <w:marRight w:val="0"/>
      <w:marTop w:val="0"/>
      <w:marBottom w:val="0"/>
      <w:divBdr>
        <w:top w:val="none" w:sz="0" w:space="0" w:color="auto"/>
        <w:left w:val="none" w:sz="0" w:space="0" w:color="auto"/>
        <w:bottom w:val="none" w:sz="0" w:space="0" w:color="auto"/>
        <w:right w:val="none" w:sz="0" w:space="0" w:color="auto"/>
      </w:divBdr>
    </w:div>
    <w:div w:id="119342797">
      <w:bodyDiv w:val="1"/>
      <w:marLeft w:val="0"/>
      <w:marRight w:val="0"/>
      <w:marTop w:val="0"/>
      <w:marBottom w:val="0"/>
      <w:divBdr>
        <w:top w:val="none" w:sz="0" w:space="0" w:color="auto"/>
        <w:left w:val="none" w:sz="0" w:space="0" w:color="auto"/>
        <w:bottom w:val="none" w:sz="0" w:space="0" w:color="auto"/>
        <w:right w:val="none" w:sz="0" w:space="0" w:color="auto"/>
      </w:divBdr>
    </w:div>
    <w:div w:id="120929473">
      <w:bodyDiv w:val="1"/>
      <w:marLeft w:val="0"/>
      <w:marRight w:val="0"/>
      <w:marTop w:val="0"/>
      <w:marBottom w:val="0"/>
      <w:divBdr>
        <w:top w:val="none" w:sz="0" w:space="0" w:color="auto"/>
        <w:left w:val="none" w:sz="0" w:space="0" w:color="auto"/>
        <w:bottom w:val="none" w:sz="0" w:space="0" w:color="auto"/>
        <w:right w:val="none" w:sz="0" w:space="0" w:color="auto"/>
      </w:divBdr>
    </w:div>
    <w:div w:id="152988796">
      <w:bodyDiv w:val="1"/>
      <w:marLeft w:val="0"/>
      <w:marRight w:val="0"/>
      <w:marTop w:val="0"/>
      <w:marBottom w:val="0"/>
      <w:divBdr>
        <w:top w:val="none" w:sz="0" w:space="0" w:color="auto"/>
        <w:left w:val="none" w:sz="0" w:space="0" w:color="auto"/>
        <w:bottom w:val="none" w:sz="0" w:space="0" w:color="auto"/>
        <w:right w:val="none" w:sz="0" w:space="0" w:color="auto"/>
      </w:divBdr>
    </w:div>
    <w:div w:id="161286740">
      <w:bodyDiv w:val="1"/>
      <w:marLeft w:val="0"/>
      <w:marRight w:val="0"/>
      <w:marTop w:val="0"/>
      <w:marBottom w:val="0"/>
      <w:divBdr>
        <w:top w:val="none" w:sz="0" w:space="0" w:color="auto"/>
        <w:left w:val="none" w:sz="0" w:space="0" w:color="auto"/>
        <w:bottom w:val="none" w:sz="0" w:space="0" w:color="auto"/>
        <w:right w:val="none" w:sz="0" w:space="0" w:color="auto"/>
      </w:divBdr>
    </w:div>
    <w:div w:id="165949204">
      <w:bodyDiv w:val="1"/>
      <w:marLeft w:val="0"/>
      <w:marRight w:val="0"/>
      <w:marTop w:val="0"/>
      <w:marBottom w:val="0"/>
      <w:divBdr>
        <w:top w:val="none" w:sz="0" w:space="0" w:color="auto"/>
        <w:left w:val="none" w:sz="0" w:space="0" w:color="auto"/>
        <w:bottom w:val="none" w:sz="0" w:space="0" w:color="auto"/>
        <w:right w:val="none" w:sz="0" w:space="0" w:color="auto"/>
      </w:divBdr>
    </w:div>
    <w:div w:id="222644878">
      <w:bodyDiv w:val="1"/>
      <w:marLeft w:val="0"/>
      <w:marRight w:val="0"/>
      <w:marTop w:val="0"/>
      <w:marBottom w:val="0"/>
      <w:divBdr>
        <w:top w:val="none" w:sz="0" w:space="0" w:color="auto"/>
        <w:left w:val="none" w:sz="0" w:space="0" w:color="auto"/>
        <w:bottom w:val="none" w:sz="0" w:space="0" w:color="auto"/>
        <w:right w:val="none" w:sz="0" w:space="0" w:color="auto"/>
      </w:divBdr>
    </w:div>
    <w:div w:id="225801474">
      <w:bodyDiv w:val="1"/>
      <w:marLeft w:val="0"/>
      <w:marRight w:val="0"/>
      <w:marTop w:val="0"/>
      <w:marBottom w:val="0"/>
      <w:divBdr>
        <w:top w:val="none" w:sz="0" w:space="0" w:color="auto"/>
        <w:left w:val="none" w:sz="0" w:space="0" w:color="auto"/>
        <w:bottom w:val="none" w:sz="0" w:space="0" w:color="auto"/>
        <w:right w:val="none" w:sz="0" w:space="0" w:color="auto"/>
      </w:divBdr>
    </w:div>
    <w:div w:id="232349204">
      <w:bodyDiv w:val="1"/>
      <w:marLeft w:val="0"/>
      <w:marRight w:val="0"/>
      <w:marTop w:val="0"/>
      <w:marBottom w:val="0"/>
      <w:divBdr>
        <w:top w:val="none" w:sz="0" w:space="0" w:color="auto"/>
        <w:left w:val="none" w:sz="0" w:space="0" w:color="auto"/>
        <w:bottom w:val="none" w:sz="0" w:space="0" w:color="auto"/>
        <w:right w:val="none" w:sz="0" w:space="0" w:color="auto"/>
      </w:divBdr>
    </w:div>
    <w:div w:id="234434578">
      <w:bodyDiv w:val="1"/>
      <w:marLeft w:val="0"/>
      <w:marRight w:val="0"/>
      <w:marTop w:val="0"/>
      <w:marBottom w:val="0"/>
      <w:divBdr>
        <w:top w:val="none" w:sz="0" w:space="0" w:color="auto"/>
        <w:left w:val="none" w:sz="0" w:space="0" w:color="auto"/>
        <w:bottom w:val="none" w:sz="0" w:space="0" w:color="auto"/>
        <w:right w:val="none" w:sz="0" w:space="0" w:color="auto"/>
      </w:divBdr>
    </w:div>
    <w:div w:id="234703695">
      <w:bodyDiv w:val="1"/>
      <w:marLeft w:val="0"/>
      <w:marRight w:val="0"/>
      <w:marTop w:val="0"/>
      <w:marBottom w:val="0"/>
      <w:divBdr>
        <w:top w:val="none" w:sz="0" w:space="0" w:color="auto"/>
        <w:left w:val="none" w:sz="0" w:space="0" w:color="auto"/>
        <w:bottom w:val="none" w:sz="0" w:space="0" w:color="auto"/>
        <w:right w:val="none" w:sz="0" w:space="0" w:color="auto"/>
      </w:divBdr>
    </w:div>
    <w:div w:id="239799263">
      <w:bodyDiv w:val="1"/>
      <w:marLeft w:val="0"/>
      <w:marRight w:val="0"/>
      <w:marTop w:val="0"/>
      <w:marBottom w:val="0"/>
      <w:divBdr>
        <w:top w:val="none" w:sz="0" w:space="0" w:color="auto"/>
        <w:left w:val="none" w:sz="0" w:space="0" w:color="auto"/>
        <w:bottom w:val="none" w:sz="0" w:space="0" w:color="auto"/>
        <w:right w:val="none" w:sz="0" w:space="0" w:color="auto"/>
      </w:divBdr>
    </w:div>
    <w:div w:id="268389155">
      <w:bodyDiv w:val="1"/>
      <w:marLeft w:val="0"/>
      <w:marRight w:val="0"/>
      <w:marTop w:val="0"/>
      <w:marBottom w:val="0"/>
      <w:divBdr>
        <w:top w:val="none" w:sz="0" w:space="0" w:color="auto"/>
        <w:left w:val="none" w:sz="0" w:space="0" w:color="auto"/>
        <w:bottom w:val="none" w:sz="0" w:space="0" w:color="auto"/>
        <w:right w:val="none" w:sz="0" w:space="0" w:color="auto"/>
      </w:divBdr>
    </w:div>
    <w:div w:id="273757130">
      <w:bodyDiv w:val="1"/>
      <w:marLeft w:val="0"/>
      <w:marRight w:val="0"/>
      <w:marTop w:val="0"/>
      <w:marBottom w:val="0"/>
      <w:divBdr>
        <w:top w:val="none" w:sz="0" w:space="0" w:color="auto"/>
        <w:left w:val="none" w:sz="0" w:space="0" w:color="auto"/>
        <w:bottom w:val="none" w:sz="0" w:space="0" w:color="auto"/>
        <w:right w:val="none" w:sz="0" w:space="0" w:color="auto"/>
      </w:divBdr>
    </w:div>
    <w:div w:id="275332475">
      <w:bodyDiv w:val="1"/>
      <w:marLeft w:val="0"/>
      <w:marRight w:val="0"/>
      <w:marTop w:val="0"/>
      <w:marBottom w:val="0"/>
      <w:divBdr>
        <w:top w:val="none" w:sz="0" w:space="0" w:color="auto"/>
        <w:left w:val="none" w:sz="0" w:space="0" w:color="auto"/>
        <w:bottom w:val="none" w:sz="0" w:space="0" w:color="auto"/>
        <w:right w:val="none" w:sz="0" w:space="0" w:color="auto"/>
      </w:divBdr>
    </w:div>
    <w:div w:id="278991340">
      <w:bodyDiv w:val="1"/>
      <w:marLeft w:val="0"/>
      <w:marRight w:val="0"/>
      <w:marTop w:val="0"/>
      <w:marBottom w:val="0"/>
      <w:divBdr>
        <w:top w:val="none" w:sz="0" w:space="0" w:color="auto"/>
        <w:left w:val="none" w:sz="0" w:space="0" w:color="auto"/>
        <w:bottom w:val="none" w:sz="0" w:space="0" w:color="auto"/>
        <w:right w:val="none" w:sz="0" w:space="0" w:color="auto"/>
      </w:divBdr>
    </w:div>
    <w:div w:id="288168539">
      <w:bodyDiv w:val="1"/>
      <w:marLeft w:val="0"/>
      <w:marRight w:val="0"/>
      <w:marTop w:val="0"/>
      <w:marBottom w:val="0"/>
      <w:divBdr>
        <w:top w:val="none" w:sz="0" w:space="0" w:color="auto"/>
        <w:left w:val="none" w:sz="0" w:space="0" w:color="auto"/>
        <w:bottom w:val="none" w:sz="0" w:space="0" w:color="auto"/>
        <w:right w:val="none" w:sz="0" w:space="0" w:color="auto"/>
      </w:divBdr>
    </w:div>
    <w:div w:id="289287909">
      <w:bodyDiv w:val="1"/>
      <w:marLeft w:val="0"/>
      <w:marRight w:val="0"/>
      <w:marTop w:val="0"/>
      <w:marBottom w:val="0"/>
      <w:divBdr>
        <w:top w:val="none" w:sz="0" w:space="0" w:color="auto"/>
        <w:left w:val="none" w:sz="0" w:space="0" w:color="auto"/>
        <w:bottom w:val="none" w:sz="0" w:space="0" w:color="auto"/>
        <w:right w:val="none" w:sz="0" w:space="0" w:color="auto"/>
      </w:divBdr>
    </w:div>
    <w:div w:id="298072068">
      <w:bodyDiv w:val="1"/>
      <w:marLeft w:val="0"/>
      <w:marRight w:val="0"/>
      <w:marTop w:val="0"/>
      <w:marBottom w:val="0"/>
      <w:divBdr>
        <w:top w:val="none" w:sz="0" w:space="0" w:color="auto"/>
        <w:left w:val="none" w:sz="0" w:space="0" w:color="auto"/>
        <w:bottom w:val="none" w:sz="0" w:space="0" w:color="auto"/>
        <w:right w:val="none" w:sz="0" w:space="0" w:color="auto"/>
      </w:divBdr>
    </w:div>
    <w:div w:id="305939600">
      <w:bodyDiv w:val="1"/>
      <w:marLeft w:val="0"/>
      <w:marRight w:val="0"/>
      <w:marTop w:val="0"/>
      <w:marBottom w:val="0"/>
      <w:divBdr>
        <w:top w:val="none" w:sz="0" w:space="0" w:color="auto"/>
        <w:left w:val="none" w:sz="0" w:space="0" w:color="auto"/>
        <w:bottom w:val="none" w:sz="0" w:space="0" w:color="auto"/>
        <w:right w:val="none" w:sz="0" w:space="0" w:color="auto"/>
      </w:divBdr>
    </w:div>
    <w:div w:id="316111428">
      <w:bodyDiv w:val="1"/>
      <w:marLeft w:val="0"/>
      <w:marRight w:val="0"/>
      <w:marTop w:val="0"/>
      <w:marBottom w:val="0"/>
      <w:divBdr>
        <w:top w:val="none" w:sz="0" w:space="0" w:color="auto"/>
        <w:left w:val="none" w:sz="0" w:space="0" w:color="auto"/>
        <w:bottom w:val="none" w:sz="0" w:space="0" w:color="auto"/>
        <w:right w:val="none" w:sz="0" w:space="0" w:color="auto"/>
      </w:divBdr>
    </w:div>
    <w:div w:id="324406331">
      <w:bodyDiv w:val="1"/>
      <w:marLeft w:val="0"/>
      <w:marRight w:val="0"/>
      <w:marTop w:val="0"/>
      <w:marBottom w:val="0"/>
      <w:divBdr>
        <w:top w:val="none" w:sz="0" w:space="0" w:color="auto"/>
        <w:left w:val="none" w:sz="0" w:space="0" w:color="auto"/>
        <w:bottom w:val="none" w:sz="0" w:space="0" w:color="auto"/>
        <w:right w:val="none" w:sz="0" w:space="0" w:color="auto"/>
      </w:divBdr>
    </w:div>
    <w:div w:id="326976373">
      <w:bodyDiv w:val="1"/>
      <w:marLeft w:val="0"/>
      <w:marRight w:val="0"/>
      <w:marTop w:val="0"/>
      <w:marBottom w:val="0"/>
      <w:divBdr>
        <w:top w:val="none" w:sz="0" w:space="0" w:color="auto"/>
        <w:left w:val="none" w:sz="0" w:space="0" w:color="auto"/>
        <w:bottom w:val="none" w:sz="0" w:space="0" w:color="auto"/>
        <w:right w:val="none" w:sz="0" w:space="0" w:color="auto"/>
      </w:divBdr>
    </w:div>
    <w:div w:id="329214754">
      <w:bodyDiv w:val="1"/>
      <w:marLeft w:val="0"/>
      <w:marRight w:val="0"/>
      <w:marTop w:val="0"/>
      <w:marBottom w:val="0"/>
      <w:divBdr>
        <w:top w:val="none" w:sz="0" w:space="0" w:color="auto"/>
        <w:left w:val="none" w:sz="0" w:space="0" w:color="auto"/>
        <w:bottom w:val="none" w:sz="0" w:space="0" w:color="auto"/>
        <w:right w:val="none" w:sz="0" w:space="0" w:color="auto"/>
      </w:divBdr>
    </w:div>
    <w:div w:id="331958730">
      <w:bodyDiv w:val="1"/>
      <w:marLeft w:val="0"/>
      <w:marRight w:val="0"/>
      <w:marTop w:val="0"/>
      <w:marBottom w:val="0"/>
      <w:divBdr>
        <w:top w:val="none" w:sz="0" w:space="0" w:color="auto"/>
        <w:left w:val="none" w:sz="0" w:space="0" w:color="auto"/>
        <w:bottom w:val="none" w:sz="0" w:space="0" w:color="auto"/>
        <w:right w:val="none" w:sz="0" w:space="0" w:color="auto"/>
      </w:divBdr>
    </w:div>
    <w:div w:id="334576719">
      <w:bodyDiv w:val="1"/>
      <w:marLeft w:val="0"/>
      <w:marRight w:val="0"/>
      <w:marTop w:val="0"/>
      <w:marBottom w:val="0"/>
      <w:divBdr>
        <w:top w:val="none" w:sz="0" w:space="0" w:color="auto"/>
        <w:left w:val="none" w:sz="0" w:space="0" w:color="auto"/>
        <w:bottom w:val="none" w:sz="0" w:space="0" w:color="auto"/>
        <w:right w:val="none" w:sz="0" w:space="0" w:color="auto"/>
      </w:divBdr>
    </w:div>
    <w:div w:id="343018417">
      <w:bodyDiv w:val="1"/>
      <w:marLeft w:val="0"/>
      <w:marRight w:val="0"/>
      <w:marTop w:val="0"/>
      <w:marBottom w:val="0"/>
      <w:divBdr>
        <w:top w:val="none" w:sz="0" w:space="0" w:color="auto"/>
        <w:left w:val="none" w:sz="0" w:space="0" w:color="auto"/>
        <w:bottom w:val="none" w:sz="0" w:space="0" w:color="auto"/>
        <w:right w:val="none" w:sz="0" w:space="0" w:color="auto"/>
      </w:divBdr>
    </w:div>
    <w:div w:id="343091720">
      <w:bodyDiv w:val="1"/>
      <w:marLeft w:val="0"/>
      <w:marRight w:val="0"/>
      <w:marTop w:val="0"/>
      <w:marBottom w:val="0"/>
      <w:divBdr>
        <w:top w:val="none" w:sz="0" w:space="0" w:color="auto"/>
        <w:left w:val="none" w:sz="0" w:space="0" w:color="auto"/>
        <w:bottom w:val="none" w:sz="0" w:space="0" w:color="auto"/>
        <w:right w:val="none" w:sz="0" w:space="0" w:color="auto"/>
      </w:divBdr>
    </w:div>
    <w:div w:id="344020205">
      <w:bodyDiv w:val="1"/>
      <w:marLeft w:val="0"/>
      <w:marRight w:val="0"/>
      <w:marTop w:val="0"/>
      <w:marBottom w:val="0"/>
      <w:divBdr>
        <w:top w:val="none" w:sz="0" w:space="0" w:color="auto"/>
        <w:left w:val="none" w:sz="0" w:space="0" w:color="auto"/>
        <w:bottom w:val="none" w:sz="0" w:space="0" w:color="auto"/>
        <w:right w:val="none" w:sz="0" w:space="0" w:color="auto"/>
      </w:divBdr>
    </w:div>
    <w:div w:id="352616212">
      <w:bodyDiv w:val="1"/>
      <w:marLeft w:val="0"/>
      <w:marRight w:val="0"/>
      <w:marTop w:val="0"/>
      <w:marBottom w:val="0"/>
      <w:divBdr>
        <w:top w:val="none" w:sz="0" w:space="0" w:color="auto"/>
        <w:left w:val="none" w:sz="0" w:space="0" w:color="auto"/>
        <w:bottom w:val="none" w:sz="0" w:space="0" w:color="auto"/>
        <w:right w:val="none" w:sz="0" w:space="0" w:color="auto"/>
      </w:divBdr>
    </w:div>
    <w:div w:id="354235300">
      <w:bodyDiv w:val="1"/>
      <w:marLeft w:val="0"/>
      <w:marRight w:val="0"/>
      <w:marTop w:val="0"/>
      <w:marBottom w:val="0"/>
      <w:divBdr>
        <w:top w:val="none" w:sz="0" w:space="0" w:color="auto"/>
        <w:left w:val="none" w:sz="0" w:space="0" w:color="auto"/>
        <w:bottom w:val="none" w:sz="0" w:space="0" w:color="auto"/>
        <w:right w:val="none" w:sz="0" w:space="0" w:color="auto"/>
      </w:divBdr>
    </w:div>
    <w:div w:id="357121738">
      <w:bodyDiv w:val="1"/>
      <w:marLeft w:val="0"/>
      <w:marRight w:val="0"/>
      <w:marTop w:val="0"/>
      <w:marBottom w:val="0"/>
      <w:divBdr>
        <w:top w:val="none" w:sz="0" w:space="0" w:color="auto"/>
        <w:left w:val="none" w:sz="0" w:space="0" w:color="auto"/>
        <w:bottom w:val="none" w:sz="0" w:space="0" w:color="auto"/>
        <w:right w:val="none" w:sz="0" w:space="0" w:color="auto"/>
      </w:divBdr>
    </w:div>
    <w:div w:id="379718055">
      <w:bodyDiv w:val="1"/>
      <w:marLeft w:val="0"/>
      <w:marRight w:val="0"/>
      <w:marTop w:val="0"/>
      <w:marBottom w:val="0"/>
      <w:divBdr>
        <w:top w:val="none" w:sz="0" w:space="0" w:color="auto"/>
        <w:left w:val="none" w:sz="0" w:space="0" w:color="auto"/>
        <w:bottom w:val="none" w:sz="0" w:space="0" w:color="auto"/>
        <w:right w:val="none" w:sz="0" w:space="0" w:color="auto"/>
      </w:divBdr>
    </w:div>
    <w:div w:id="383020523">
      <w:bodyDiv w:val="1"/>
      <w:marLeft w:val="0"/>
      <w:marRight w:val="0"/>
      <w:marTop w:val="0"/>
      <w:marBottom w:val="0"/>
      <w:divBdr>
        <w:top w:val="none" w:sz="0" w:space="0" w:color="auto"/>
        <w:left w:val="none" w:sz="0" w:space="0" w:color="auto"/>
        <w:bottom w:val="none" w:sz="0" w:space="0" w:color="auto"/>
        <w:right w:val="none" w:sz="0" w:space="0" w:color="auto"/>
      </w:divBdr>
    </w:div>
    <w:div w:id="394819205">
      <w:bodyDiv w:val="1"/>
      <w:marLeft w:val="0"/>
      <w:marRight w:val="0"/>
      <w:marTop w:val="0"/>
      <w:marBottom w:val="0"/>
      <w:divBdr>
        <w:top w:val="none" w:sz="0" w:space="0" w:color="auto"/>
        <w:left w:val="none" w:sz="0" w:space="0" w:color="auto"/>
        <w:bottom w:val="none" w:sz="0" w:space="0" w:color="auto"/>
        <w:right w:val="none" w:sz="0" w:space="0" w:color="auto"/>
      </w:divBdr>
    </w:div>
    <w:div w:id="398208919">
      <w:bodyDiv w:val="1"/>
      <w:marLeft w:val="0"/>
      <w:marRight w:val="0"/>
      <w:marTop w:val="0"/>
      <w:marBottom w:val="0"/>
      <w:divBdr>
        <w:top w:val="none" w:sz="0" w:space="0" w:color="auto"/>
        <w:left w:val="none" w:sz="0" w:space="0" w:color="auto"/>
        <w:bottom w:val="none" w:sz="0" w:space="0" w:color="auto"/>
        <w:right w:val="none" w:sz="0" w:space="0" w:color="auto"/>
      </w:divBdr>
    </w:div>
    <w:div w:id="413210694">
      <w:bodyDiv w:val="1"/>
      <w:marLeft w:val="0"/>
      <w:marRight w:val="0"/>
      <w:marTop w:val="0"/>
      <w:marBottom w:val="0"/>
      <w:divBdr>
        <w:top w:val="none" w:sz="0" w:space="0" w:color="auto"/>
        <w:left w:val="none" w:sz="0" w:space="0" w:color="auto"/>
        <w:bottom w:val="none" w:sz="0" w:space="0" w:color="auto"/>
        <w:right w:val="none" w:sz="0" w:space="0" w:color="auto"/>
      </w:divBdr>
    </w:div>
    <w:div w:id="420685123">
      <w:bodyDiv w:val="1"/>
      <w:marLeft w:val="0"/>
      <w:marRight w:val="0"/>
      <w:marTop w:val="0"/>
      <w:marBottom w:val="0"/>
      <w:divBdr>
        <w:top w:val="none" w:sz="0" w:space="0" w:color="auto"/>
        <w:left w:val="none" w:sz="0" w:space="0" w:color="auto"/>
        <w:bottom w:val="none" w:sz="0" w:space="0" w:color="auto"/>
        <w:right w:val="none" w:sz="0" w:space="0" w:color="auto"/>
      </w:divBdr>
    </w:div>
    <w:div w:id="435752799">
      <w:bodyDiv w:val="1"/>
      <w:marLeft w:val="0"/>
      <w:marRight w:val="0"/>
      <w:marTop w:val="0"/>
      <w:marBottom w:val="0"/>
      <w:divBdr>
        <w:top w:val="none" w:sz="0" w:space="0" w:color="auto"/>
        <w:left w:val="none" w:sz="0" w:space="0" w:color="auto"/>
        <w:bottom w:val="none" w:sz="0" w:space="0" w:color="auto"/>
        <w:right w:val="none" w:sz="0" w:space="0" w:color="auto"/>
      </w:divBdr>
    </w:div>
    <w:div w:id="452674633">
      <w:bodyDiv w:val="1"/>
      <w:marLeft w:val="0"/>
      <w:marRight w:val="0"/>
      <w:marTop w:val="0"/>
      <w:marBottom w:val="0"/>
      <w:divBdr>
        <w:top w:val="none" w:sz="0" w:space="0" w:color="auto"/>
        <w:left w:val="none" w:sz="0" w:space="0" w:color="auto"/>
        <w:bottom w:val="none" w:sz="0" w:space="0" w:color="auto"/>
        <w:right w:val="none" w:sz="0" w:space="0" w:color="auto"/>
      </w:divBdr>
    </w:div>
    <w:div w:id="453909959">
      <w:bodyDiv w:val="1"/>
      <w:marLeft w:val="0"/>
      <w:marRight w:val="0"/>
      <w:marTop w:val="0"/>
      <w:marBottom w:val="0"/>
      <w:divBdr>
        <w:top w:val="none" w:sz="0" w:space="0" w:color="auto"/>
        <w:left w:val="none" w:sz="0" w:space="0" w:color="auto"/>
        <w:bottom w:val="none" w:sz="0" w:space="0" w:color="auto"/>
        <w:right w:val="none" w:sz="0" w:space="0" w:color="auto"/>
      </w:divBdr>
    </w:div>
    <w:div w:id="471289301">
      <w:bodyDiv w:val="1"/>
      <w:marLeft w:val="0"/>
      <w:marRight w:val="0"/>
      <w:marTop w:val="0"/>
      <w:marBottom w:val="0"/>
      <w:divBdr>
        <w:top w:val="none" w:sz="0" w:space="0" w:color="auto"/>
        <w:left w:val="none" w:sz="0" w:space="0" w:color="auto"/>
        <w:bottom w:val="none" w:sz="0" w:space="0" w:color="auto"/>
        <w:right w:val="none" w:sz="0" w:space="0" w:color="auto"/>
      </w:divBdr>
    </w:div>
    <w:div w:id="483005920">
      <w:bodyDiv w:val="1"/>
      <w:marLeft w:val="0"/>
      <w:marRight w:val="0"/>
      <w:marTop w:val="0"/>
      <w:marBottom w:val="0"/>
      <w:divBdr>
        <w:top w:val="none" w:sz="0" w:space="0" w:color="auto"/>
        <w:left w:val="none" w:sz="0" w:space="0" w:color="auto"/>
        <w:bottom w:val="none" w:sz="0" w:space="0" w:color="auto"/>
        <w:right w:val="none" w:sz="0" w:space="0" w:color="auto"/>
      </w:divBdr>
    </w:div>
    <w:div w:id="492840966">
      <w:bodyDiv w:val="1"/>
      <w:marLeft w:val="0"/>
      <w:marRight w:val="0"/>
      <w:marTop w:val="0"/>
      <w:marBottom w:val="0"/>
      <w:divBdr>
        <w:top w:val="none" w:sz="0" w:space="0" w:color="auto"/>
        <w:left w:val="none" w:sz="0" w:space="0" w:color="auto"/>
        <w:bottom w:val="none" w:sz="0" w:space="0" w:color="auto"/>
        <w:right w:val="none" w:sz="0" w:space="0" w:color="auto"/>
      </w:divBdr>
    </w:div>
    <w:div w:id="499201874">
      <w:bodyDiv w:val="1"/>
      <w:marLeft w:val="0"/>
      <w:marRight w:val="0"/>
      <w:marTop w:val="0"/>
      <w:marBottom w:val="0"/>
      <w:divBdr>
        <w:top w:val="none" w:sz="0" w:space="0" w:color="auto"/>
        <w:left w:val="none" w:sz="0" w:space="0" w:color="auto"/>
        <w:bottom w:val="none" w:sz="0" w:space="0" w:color="auto"/>
        <w:right w:val="none" w:sz="0" w:space="0" w:color="auto"/>
      </w:divBdr>
    </w:div>
    <w:div w:id="503981856">
      <w:bodyDiv w:val="1"/>
      <w:marLeft w:val="0"/>
      <w:marRight w:val="0"/>
      <w:marTop w:val="0"/>
      <w:marBottom w:val="0"/>
      <w:divBdr>
        <w:top w:val="none" w:sz="0" w:space="0" w:color="auto"/>
        <w:left w:val="none" w:sz="0" w:space="0" w:color="auto"/>
        <w:bottom w:val="none" w:sz="0" w:space="0" w:color="auto"/>
        <w:right w:val="none" w:sz="0" w:space="0" w:color="auto"/>
      </w:divBdr>
    </w:div>
    <w:div w:id="513619276">
      <w:bodyDiv w:val="1"/>
      <w:marLeft w:val="0"/>
      <w:marRight w:val="0"/>
      <w:marTop w:val="0"/>
      <w:marBottom w:val="0"/>
      <w:divBdr>
        <w:top w:val="none" w:sz="0" w:space="0" w:color="auto"/>
        <w:left w:val="none" w:sz="0" w:space="0" w:color="auto"/>
        <w:bottom w:val="none" w:sz="0" w:space="0" w:color="auto"/>
        <w:right w:val="none" w:sz="0" w:space="0" w:color="auto"/>
      </w:divBdr>
    </w:div>
    <w:div w:id="521630386">
      <w:bodyDiv w:val="1"/>
      <w:marLeft w:val="0"/>
      <w:marRight w:val="0"/>
      <w:marTop w:val="0"/>
      <w:marBottom w:val="0"/>
      <w:divBdr>
        <w:top w:val="none" w:sz="0" w:space="0" w:color="auto"/>
        <w:left w:val="none" w:sz="0" w:space="0" w:color="auto"/>
        <w:bottom w:val="none" w:sz="0" w:space="0" w:color="auto"/>
        <w:right w:val="none" w:sz="0" w:space="0" w:color="auto"/>
      </w:divBdr>
    </w:div>
    <w:div w:id="555703380">
      <w:bodyDiv w:val="1"/>
      <w:marLeft w:val="0"/>
      <w:marRight w:val="0"/>
      <w:marTop w:val="0"/>
      <w:marBottom w:val="0"/>
      <w:divBdr>
        <w:top w:val="none" w:sz="0" w:space="0" w:color="auto"/>
        <w:left w:val="none" w:sz="0" w:space="0" w:color="auto"/>
        <w:bottom w:val="none" w:sz="0" w:space="0" w:color="auto"/>
        <w:right w:val="none" w:sz="0" w:space="0" w:color="auto"/>
      </w:divBdr>
    </w:div>
    <w:div w:id="576281433">
      <w:bodyDiv w:val="1"/>
      <w:marLeft w:val="0"/>
      <w:marRight w:val="0"/>
      <w:marTop w:val="0"/>
      <w:marBottom w:val="0"/>
      <w:divBdr>
        <w:top w:val="none" w:sz="0" w:space="0" w:color="auto"/>
        <w:left w:val="none" w:sz="0" w:space="0" w:color="auto"/>
        <w:bottom w:val="none" w:sz="0" w:space="0" w:color="auto"/>
        <w:right w:val="none" w:sz="0" w:space="0" w:color="auto"/>
      </w:divBdr>
    </w:div>
    <w:div w:id="602035596">
      <w:bodyDiv w:val="1"/>
      <w:marLeft w:val="0"/>
      <w:marRight w:val="0"/>
      <w:marTop w:val="0"/>
      <w:marBottom w:val="0"/>
      <w:divBdr>
        <w:top w:val="none" w:sz="0" w:space="0" w:color="auto"/>
        <w:left w:val="none" w:sz="0" w:space="0" w:color="auto"/>
        <w:bottom w:val="none" w:sz="0" w:space="0" w:color="auto"/>
        <w:right w:val="none" w:sz="0" w:space="0" w:color="auto"/>
      </w:divBdr>
    </w:div>
    <w:div w:id="602421981">
      <w:bodyDiv w:val="1"/>
      <w:marLeft w:val="0"/>
      <w:marRight w:val="0"/>
      <w:marTop w:val="0"/>
      <w:marBottom w:val="0"/>
      <w:divBdr>
        <w:top w:val="none" w:sz="0" w:space="0" w:color="auto"/>
        <w:left w:val="none" w:sz="0" w:space="0" w:color="auto"/>
        <w:bottom w:val="none" w:sz="0" w:space="0" w:color="auto"/>
        <w:right w:val="none" w:sz="0" w:space="0" w:color="auto"/>
      </w:divBdr>
    </w:div>
    <w:div w:id="620495811">
      <w:bodyDiv w:val="1"/>
      <w:marLeft w:val="0"/>
      <w:marRight w:val="0"/>
      <w:marTop w:val="0"/>
      <w:marBottom w:val="0"/>
      <w:divBdr>
        <w:top w:val="none" w:sz="0" w:space="0" w:color="auto"/>
        <w:left w:val="none" w:sz="0" w:space="0" w:color="auto"/>
        <w:bottom w:val="none" w:sz="0" w:space="0" w:color="auto"/>
        <w:right w:val="none" w:sz="0" w:space="0" w:color="auto"/>
      </w:divBdr>
    </w:div>
    <w:div w:id="625963715">
      <w:bodyDiv w:val="1"/>
      <w:marLeft w:val="0"/>
      <w:marRight w:val="0"/>
      <w:marTop w:val="0"/>
      <w:marBottom w:val="0"/>
      <w:divBdr>
        <w:top w:val="none" w:sz="0" w:space="0" w:color="auto"/>
        <w:left w:val="none" w:sz="0" w:space="0" w:color="auto"/>
        <w:bottom w:val="none" w:sz="0" w:space="0" w:color="auto"/>
        <w:right w:val="none" w:sz="0" w:space="0" w:color="auto"/>
      </w:divBdr>
    </w:div>
    <w:div w:id="631983845">
      <w:bodyDiv w:val="1"/>
      <w:marLeft w:val="0"/>
      <w:marRight w:val="0"/>
      <w:marTop w:val="0"/>
      <w:marBottom w:val="0"/>
      <w:divBdr>
        <w:top w:val="none" w:sz="0" w:space="0" w:color="auto"/>
        <w:left w:val="none" w:sz="0" w:space="0" w:color="auto"/>
        <w:bottom w:val="none" w:sz="0" w:space="0" w:color="auto"/>
        <w:right w:val="none" w:sz="0" w:space="0" w:color="auto"/>
      </w:divBdr>
      <w:divsChild>
        <w:div w:id="415320274">
          <w:marLeft w:val="0"/>
          <w:marRight w:val="0"/>
          <w:marTop w:val="0"/>
          <w:marBottom w:val="0"/>
          <w:divBdr>
            <w:top w:val="none" w:sz="0" w:space="0" w:color="auto"/>
            <w:left w:val="none" w:sz="0" w:space="0" w:color="auto"/>
            <w:bottom w:val="none" w:sz="0" w:space="0" w:color="auto"/>
            <w:right w:val="none" w:sz="0" w:space="0" w:color="auto"/>
          </w:divBdr>
        </w:div>
        <w:div w:id="443574437">
          <w:marLeft w:val="0"/>
          <w:marRight w:val="0"/>
          <w:marTop w:val="0"/>
          <w:marBottom w:val="0"/>
          <w:divBdr>
            <w:top w:val="none" w:sz="0" w:space="0" w:color="auto"/>
            <w:left w:val="none" w:sz="0" w:space="0" w:color="auto"/>
            <w:bottom w:val="none" w:sz="0" w:space="0" w:color="auto"/>
            <w:right w:val="none" w:sz="0" w:space="0" w:color="auto"/>
          </w:divBdr>
        </w:div>
        <w:div w:id="889732705">
          <w:marLeft w:val="0"/>
          <w:marRight w:val="0"/>
          <w:marTop w:val="0"/>
          <w:marBottom w:val="0"/>
          <w:divBdr>
            <w:top w:val="none" w:sz="0" w:space="0" w:color="auto"/>
            <w:left w:val="none" w:sz="0" w:space="0" w:color="auto"/>
            <w:bottom w:val="none" w:sz="0" w:space="0" w:color="auto"/>
            <w:right w:val="none" w:sz="0" w:space="0" w:color="auto"/>
          </w:divBdr>
        </w:div>
      </w:divsChild>
    </w:div>
    <w:div w:id="645089391">
      <w:bodyDiv w:val="1"/>
      <w:marLeft w:val="0"/>
      <w:marRight w:val="0"/>
      <w:marTop w:val="0"/>
      <w:marBottom w:val="0"/>
      <w:divBdr>
        <w:top w:val="none" w:sz="0" w:space="0" w:color="auto"/>
        <w:left w:val="none" w:sz="0" w:space="0" w:color="auto"/>
        <w:bottom w:val="none" w:sz="0" w:space="0" w:color="auto"/>
        <w:right w:val="none" w:sz="0" w:space="0" w:color="auto"/>
      </w:divBdr>
    </w:div>
    <w:div w:id="653871874">
      <w:bodyDiv w:val="1"/>
      <w:marLeft w:val="0"/>
      <w:marRight w:val="0"/>
      <w:marTop w:val="0"/>
      <w:marBottom w:val="0"/>
      <w:divBdr>
        <w:top w:val="none" w:sz="0" w:space="0" w:color="auto"/>
        <w:left w:val="none" w:sz="0" w:space="0" w:color="auto"/>
        <w:bottom w:val="none" w:sz="0" w:space="0" w:color="auto"/>
        <w:right w:val="none" w:sz="0" w:space="0" w:color="auto"/>
      </w:divBdr>
    </w:div>
    <w:div w:id="662273117">
      <w:bodyDiv w:val="1"/>
      <w:marLeft w:val="0"/>
      <w:marRight w:val="0"/>
      <w:marTop w:val="0"/>
      <w:marBottom w:val="0"/>
      <w:divBdr>
        <w:top w:val="none" w:sz="0" w:space="0" w:color="auto"/>
        <w:left w:val="none" w:sz="0" w:space="0" w:color="auto"/>
        <w:bottom w:val="none" w:sz="0" w:space="0" w:color="auto"/>
        <w:right w:val="none" w:sz="0" w:space="0" w:color="auto"/>
      </w:divBdr>
    </w:div>
    <w:div w:id="665013936">
      <w:bodyDiv w:val="1"/>
      <w:marLeft w:val="0"/>
      <w:marRight w:val="0"/>
      <w:marTop w:val="0"/>
      <w:marBottom w:val="0"/>
      <w:divBdr>
        <w:top w:val="none" w:sz="0" w:space="0" w:color="auto"/>
        <w:left w:val="none" w:sz="0" w:space="0" w:color="auto"/>
        <w:bottom w:val="none" w:sz="0" w:space="0" w:color="auto"/>
        <w:right w:val="none" w:sz="0" w:space="0" w:color="auto"/>
      </w:divBdr>
    </w:div>
    <w:div w:id="667556265">
      <w:bodyDiv w:val="1"/>
      <w:marLeft w:val="0"/>
      <w:marRight w:val="0"/>
      <w:marTop w:val="0"/>
      <w:marBottom w:val="0"/>
      <w:divBdr>
        <w:top w:val="none" w:sz="0" w:space="0" w:color="auto"/>
        <w:left w:val="none" w:sz="0" w:space="0" w:color="auto"/>
        <w:bottom w:val="none" w:sz="0" w:space="0" w:color="auto"/>
        <w:right w:val="none" w:sz="0" w:space="0" w:color="auto"/>
      </w:divBdr>
      <w:divsChild>
        <w:div w:id="1376928830">
          <w:marLeft w:val="0"/>
          <w:marRight w:val="0"/>
          <w:marTop w:val="0"/>
          <w:marBottom w:val="0"/>
          <w:divBdr>
            <w:top w:val="none" w:sz="0" w:space="0" w:color="auto"/>
            <w:left w:val="none" w:sz="0" w:space="0" w:color="auto"/>
            <w:bottom w:val="none" w:sz="0" w:space="0" w:color="auto"/>
            <w:right w:val="none" w:sz="0" w:space="0" w:color="auto"/>
          </w:divBdr>
          <w:divsChild>
            <w:div w:id="1194879219">
              <w:marLeft w:val="0"/>
              <w:marRight w:val="0"/>
              <w:marTop w:val="0"/>
              <w:marBottom w:val="0"/>
              <w:divBdr>
                <w:top w:val="none" w:sz="0" w:space="0" w:color="auto"/>
                <w:left w:val="none" w:sz="0" w:space="0" w:color="auto"/>
                <w:bottom w:val="none" w:sz="0" w:space="0" w:color="auto"/>
                <w:right w:val="none" w:sz="0" w:space="0" w:color="auto"/>
              </w:divBdr>
              <w:divsChild>
                <w:div w:id="1186091132">
                  <w:marLeft w:val="0"/>
                  <w:marRight w:val="0"/>
                  <w:marTop w:val="0"/>
                  <w:marBottom w:val="0"/>
                  <w:divBdr>
                    <w:top w:val="single" w:sz="12" w:space="30" w:color="FFFFFF"/>
                    <w:left w:val="none" w:sz="0" w:space="0" w:color="auto"/>
                    <w:bottom w:val="none" w:sz="0" w:space="0" w:color="auto"/>
                    <w:right w:val="none" w:sz="0" w:space="0" w:color="auto"/>
                  </w:divBdr>
                  <w:divsChild>
                    <w:div w:id="1194731691">
                      <w:marLeft w:val="0"/>
                      <w:marRight w:val="0"/>
                      <w:marTop w:val="0"/>
                      <w:marBottom w:val="0"/>
                      <w:divBdr>
                        <w:top w:val="none" w:sz="0" w:space="0" w:color="auto"/>
                        <w:left w:val="none" w:sz="0" w:space="0" w:color="auto"/>
                        <w:bottom w:val="none" w:sz="0" w:space="0" w:color="auto"/>
                        <w:right w:val="none" w:sz="0" w:space="0" w:color="auto"/>
                      </w:divBdr>
                      <w:divsChild>
                        <w:div w:id="889420787">
                          <w:marLeft w:val="0"/>
                          <w:marRight w:val="0"/>
                          <w:marTop w:val="0"/>
                          <w:marBottom w:val="0"/>
                          <w:divBdr>
                            <w:top w:val="none" w:sz="0" w:space="0" w:color="auto"/>
                            <w:left w:val="none" w:sz="0" w:space="0" w:color="auto"/>
                            <w:bottom w:val="none" w:sz="0" w:space="0" w:color="auto"/>
                            <w:right w:val="none" w:sz="0" w:space="0" w:color="auto"/>
                          </w:divBdr>
                          <w:divsChild>
                            <w:div w:id="846022852">
                              <w:marLeft w:val="0"/>
                              <w:marRight w:val="0"/>
                              <w:marTop w:val="0"/>
                              <w:marBottom w:val="0"/>
                              <w:divBdr>
                                <w:top w:val="none" w:sz="0" w:space="0" w:color="auto"/>
                                <w:left w:val="none" w:sz="0" w:space="0" w:color="auto"/>
                                <w:bottom w:val="none" w:sz="0" w:space="0" w:color="auto"/>
                                <w:right w:val="none" w:sz="0" w:space="0" w:color="auto"/>
                              </w:divBdr>
                              <w:divsChild>
                                <w:div w:id="1661418962">
                                  <w:marLeft w:val="0"/>
                                  <w:marRight w:val="0"/>
                                  <w:marTop w:val="0"/>
                                  <w:marBottom w:val="0"/>
                                  <w:divBdr>
                                    <w:top w:val="none" w:sz="0" w:space="0" w:color="auto"/>
                                    <w:left w:val="none" w:sz="0" w:space="0" w:color="auto"/>
                                    <w:bottom w:val="none" w:sz="0" w:space="0" w:color="auto"/>
                                    <w:right w:val="none" w:sz="0" w:space="0" w:color="auto"/>
                                  </w:divBdr>
                                  <w:divsChild>
                                    <w:div w:id="1102801366">
                                      <w:marLeft w:val="0"/>
                                      <w:marRight w:val="0"/>
                                      <w:marTop w:val="0"/>
                                      <w:marBottom w:val="0"/>
                                      <w:divBdr>
                                        <w:top w:val="none" w:sz="0" w:space="0" w:color="auto"/>
                                        <w:left w:val="none" w:sz="0" w:space="0" w:color="auto"/>
                                        <w:bottom w:val="none" w:sz="0" w:space="0" w:color="auto"/>
                                        <w:right w:val="none" w:sz="0" w:space="0" w:color="auto"/>
                                      </w:divBdr>
                                      <w:divsChild>
                                        <w:div w:id="1071851498">
                                          <w:marLeft w:val="0"/>
                                          <w:marRight w:val="0"/>
                                          <w:marTop w:val="0"/>
                                          <w:marBottom w:val="0"/>
                                          <w:divBdr>
                                            <w:top w:val="none" w:sz="0" w:space="0" w:color="auto"/>
                                            <w:left w:val="none" w:sz="0" w:space="0" w:color="auto"/>
                                            <w:bottom w:val="none" w:sz="0" w:space="0" w:color="auto"/>
                                            <w:right w:val="none" w:sz="0" w:space="0" w:color="auto"/>
                                          </w:divBdr>
                                          <w:divsChild>
                                            <w:div w:id="987781038">
                                              <w:marLeft w:val="0"/>
                                              <w:marRight w:val="0"/>
                                              <w:marTop w:val="0"/>
                                              <w:marBottom w:val="0"/>
                                              <w:divBdr>
                                                <w:top w:val="none" w:sz="0" w:space="0" w:color="auto"/>
                                                <w:left w:val="none" w:sz="0" w:space="0" w:color="auto"/>
                                                <w:bottom w:val="none" w:sz="0" w:space="0" w:color="auto"/>
                                                <w:right w:val="none" w:sz="0" w:space="0" w:color="auto"/>
                                              </w:divBdr>
                                              <w:divsChild>
                                                <w:div w:id="369454286">
                                                  <w:marLeft w:val="0"/>
                                                  <w:marRight w:val="0"/>
                                                  <w:marTop w:val="0"/>
                                                  <w:marBottom w:val="0"/>
                                                  <w:divBdr>
                                                    <w:top w:val="none" w:sz="0" w:space="0" w:color="auto"/>
                                                    <w:left w:val="none" w:sz="0" w:space="0" w:color="auto"/>
                                                    <w:bottom w:val="none" w:sz="0" w:space="0" w:color="auto"/>
                                                    <w:right w:val="none" w:sz="0" w:space="0" w:color="auto"/>
                                                  </w:divBdr>
                                                  <w:divsChild>
                                                    <w:div w:id="859320140">
                                                      <w:marLeft w:val="0"/>
                                                      <w:marRight w:val="0"/>
                                                      <w:marTop w:val="0"/>
                                                      <w:marBottom w:val="0"/>
                                                      <w:divBdr>
                                                        <w:top w:val="none" w:sz="0" w:space="0" w:color="auto"/>
                                                        <w:left w:val="none" w:sz="0" w:space="0" w:color="auto"/>
                                                        <w:bottom w:val="none" w:sz="0" w:space="0" w:color="auto"/>
                                                        <w:right w:val="none" w:sz="0" w:space="0" w:color="auto"/>
                                                      </w:divBdr>
                                                      <w:divsChild>
                                                        <w:div w:id="807552516">
                                                          <w:marLeft w:val="150"/>
                                                          <w:marRight w:val="150"/>
                                                          <w:marTop w:val="0"/>
                                                          <w:marBottom w:val="0"/>
                                                          <w:divBdr>
                                                            <w:top w:val="none" w:sz="0" w:space="0" w:color="auto"/>
                                                            <w:left w:val="none" w:sz="0" w:space="0" w:color="auto"/>
                                                            <w:bottom w:val="none" w:sz="0" w:space="0" w:color="auto"/>
                                                            <w:right w:val="none" w:sz="0" w:space="0" w:color="auto"/>
                                                          </w:divBdr>
                                                          <w:divsChild>
                                                            <w:div w:id="1259944939">
                                                              <w:marLeft w:val="0"/>
                                                              <w:marRight w:val="0"/>
                                                              <w:marTop w:val="0"/>
                                                              <w:marBottom w:val="0"/>
                                                              <w:divBdr>
                                                                <w:top w:val="none" w:sz="0" w:space="0" w:color="auto"/>
                                                                <w:left w:val="none" w:sz="0" w:space="0" w:color="auto"/>
                                                                <w:bottom w:val="none" w:sz="0" w:space="0" w:color="auto"/>
                                                                <w:right w:val="none" w:sz="0" w:space="0" w:color="auto"/>
                                                              </w:divBdr>
                                                              <w:divsChild>
                                                                <w:div w:id="272596012">
                                                                  <w:marLeft w:val="0"/>
                                                                  <w:marRight w:val="0"/>
                                                                  <w:marTop w:val="0"/>
                                                                  <w:marBottom w:val="0"/>
                                                                  <w:divBdr>
                                                                    <w:top w:val="none" w:sz="0" w:space="0" w:color="auto"/>
                                                                    <w:left w:val="none" w:sz="0" w:space="0" w:color="auto"/>
                                                                    <w:bottom w:val="none" w:sz="0" w:space="0" w:color="auto"/>
                                                                    <w:right w:val="none" w:sz="0" w:space="0" w:color="auto"/>
                                                                  </w:divBdr>
                                                                  <w:divsChild>
                                                                    <w:div w:id="1056127157">
                                                                      <w:marLeft w:val="0"/>
                                                                      <w:marRight w:val="0"/>
                                                                      <w:marTop w:val="0"/>
                                                                      <w:marBottom w:val="360"/>
                                                                      <w:divBdr>
                                                                        <w:top w:val="none" w:sz="0" w:space="0" w:color="auto"/>
                                                                        <w:left w:val="none" w:sz="0" w:space="0" w:color="auto"/>
                                                                        <w:bottom w:val="none" w:sz="0" w:space="0" w:color="auto"/>
                                                                        <w:right w:val="none" w:sz="0" w:space="0" w:color="auto"/>
                                                                      </w:divBdr>
                                                                      <w:divsChild>
                                                                        <w:div w:id="728724523">
                                                                          <w:marLeft w:val="0"/>
                                                                          <w:marRight w:val="0"/>
                                                                          <w:marTop w:val="0"/>
                                                                          <w:marBottom w:val="0"/>
                                                                          <w:divBdr>
                                                                            <w:top w:val="none" w:sz="0" w:space="0" w:color="auto"/>
                                                                            <w:left w:val="none" w:sz="0" w:space="0" w:color="auto"/>
                                                                            <w:bottom w:val="none" w:sz="0" w:space="0" w:color="auto"/>
                                                                            <w:right w:val="none" w:sz="0" w:space="0" w:color="auto"/>
                                                                          </w:divBdr>
                                                                          <w:divsChild>
                                                                            <w:div w:id="840125717">
                                                                              <w:marLeft w:val="0"/>
                                                                              <w:marRight w:val="0"/>
                                                                              <w:marTop w:val="0"/>
                                                                              <w:marBottom w:val="0"/>
                                                                              <w:divBdr>
                                                                                <w:top w:val="none" w:sz="0" w:space="0" w:color="auto"/>
                                                                                <w:left w:val="none" w:sz="0" w:space="0" w:color="auto"/>
                                                                                <w:bottom w:val="none" w:sz="0" w:space="0" w:color="auto"/>
                                                                                <w:right w:val="none" w:sz="0" w:space="0" w:color="auto"/>
                                                                              </w:divBdr>
                                                                              <w:divsChild>
                                                                                <w:div w:id="642807891">
                                                                                  <w:marLeft w:val="0"/>
                                                                                  <w:marRight w:val="0"/>
                                                                                  <w:marTop w:val="0"/>
                                                                                  <w:marBottom w:val="0"/>
                                                                                  <w:divBdr>
                                                                                    <w:top w:val="none" w:sz="0" w:space="0" w:color="auto"/>
                                                                                    <w:left w:val="none" w:sz="0" w:space="0" w:color="auto"/>
                                                                                    <w:bottom w:val="none" w:sz="0" w:space="0" w:color="auto"/>
                                                                                    <w:right w:val="none" w:sz="0" w:space="0" w:color="auto"/>
                                                                                  </w:divBdr>
                                                                                  <w:divsChild>
                                                                                    <w:div w:id="250046866">
                                                                                      <w:marLeft w:val="0"/>
                                                                                      <w:marRight w:val="0"/>
                                                                                      <w:marTop w:val="0"/>
                                                                                      <w:marBottom w:val="0"/>
                                                                                      <w:divBdr>
                                                                                        <w:top w:val="none" w:sz="0" w:space="0" w:color="auto"/>
                                                                                        <w:left w:val="none" w:sz="0" w:space="0" w:color="auto"/>
                                                                                        <w:bottom w:val="none" w:sz="0" w:space="0" w:color="auto"/>
                                                                                        <w:right w:val="none" w:sz="0" w:space="0" w:color="auto"/>
                                                                                      </w:divBdr>
                                                                                      <w:divsChild>
                                                                                        <w:div w:id="1325818470">
                                                                                          <w:marLeft w:val="0"/>
                                                                                          <w:marRight w:val="0"/>
                                                                                          <w:marTop w:val="0"/>
                                                                                          <w:marBottom w:val="360"/>
                                                                                          <w:divBdr>
                                                                                            <w:top w:val="none" w:sz="0" w:space="0" w:color="auto"/>
                                                                                            <w:left w:val="none" w:sz="0" w:space="0" w:color="auto"/>
                                                                                            <w:bottom w:val="none" w:sz="0" w:space="0" w:color="auto"/>
                                                                                            <w:right w:val="none" w:sz="0" w:space="0" w:color="auto"/>
                                                                                          </w:divBdr>
                                                                                          <w:divsChild>
                                                                                            <w:div w:id="341709917">
                                                                                              <w:marLeft w:val="0"/>
                                                                                              <w:marRight w:val="0"/>
                                                                                              <w:marTop w:val="0"/>
                                                                                              <w:marBottom w:val="0"/>
                                                                                              <w:divBdr>
                                                                                                <w:top w:val="dotted" w:sz="6" w:space="8" w:color="666666"/>
                                                                                                <w:left w:val="dotted" w:sz="6" w:space="8" w:color="666666"/>
                                                                                                <w:bottom w:val="dotted" w:sz="6" w:space="8" w:color="666666"/>
                                                                                                <w:right w:val="dotted" w:sz="6" w:space="8" w:color="666666"/>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337327">
      <w:bodyDiv w:val="1"/>
      <w:marLeft w:val="0"/>
      <w:marRight w:val="0"/>
      <w:marTop w:val="0"/>
      <w:marBottom w:val="0"/>
      <w:divBdr>
        <w:top w:val="none" w:sz="0" w:space="0" w:color="auto"/>
        <w:left w:val="none" w:sz="0" w:space="0" w:color="auto"/>
        <w:bottom w:val="none" w:sz="0" w:space="0" w:color="auto"/>
        <w:right w:val="none" w:sz="0" w:space="0" w:color="auto"/>
      </w:divBdr>
    </w:div>
    <w:div w:id="680619725">
      <w:bodyDiv w:val="1"/>
      <w:marLeft w:val="0"/>
      <w:marRight w:val="0"/>
      <w:marTop w:val="0"/>
      <w:marBottom w:val="0"/>
      <w:divBdr>
        <w:top w:val="none" w:sz="0" w:space="0" w:color="auto"/>
        <w:left w:val="none" w:sz="0" w:space="0" w:color="auto"/>
        <w:bottom w:val="none" w:sz="0" w:space="0" w:color="auto"/>
        <w:right w:val="none" w:sz="0" w:space="0" w:color="auto"/>
      </w:divBdr>
    </w:div>
    <w:div w:id="683435540">
      <w:bodyDiv w:val="1"/>
      <w:marLeft w:val="0"/>
      <w:marRight w:val="0"/>
      <w:marTop w:val="0"/>
      <w:marBottom w:val="0"/>
      <w:divBdr>
        <w:top w:val="none" w:sz="0" w:space="0" w:color="auto"/>
        <w:left w:val="none" w:sz="0" w:space="0" w:color="auto"/>
        <w:bottom w:val="none" w:sz="0" w:space="0" w:color="auto"/>
        <w:right w:val="none" w:sz="0" w:space="0" w:color="auto"/>
      </w:divBdr>
    </w:div>
    <w:div w:id="715814171">
      <w:bodyDiv w:val="1"/>
      <w:marLeft w:val="0"/>
      <w:marRight w:val="0"/>
      <w:marTop w:val="0"/>
      <w:marBottom w:val="0"/>
      <w:divBdr>
        <w:top w:val="none" w:sz="0" w:space="0" w:color="auto"/>
        <w:left w:val="none" w:sz="0" w:space="0" w:color="auto"/>
        <w:bottom w:val="none" w:sz="0" w:space="0" w:color="auto"/>
        <w:right w:val="none" w:sz="0" w:space="0" w:color="auto"/>
      </w:divBdr>
    </w:div>
    <w:div w:id="724836837">
      <w:bodyDiv w:val="1"/>
      <w:marLeft w:val="0"/>
      <w:marRight w:val="0"/>
      <w:marTop w:val="0"/>
      <w:marBottom w:val="0"/>
      <w:divBdr>
        <w:top w:val="none" w:sz="0" w:space="0" w:color="auto"/>
        <w:left w:val="none" w:sz="0" w:space="0" w:color="auto"/>
        <w:bottom w:val="none" w:sz="0" w:space="0" w:color="auto"/>
        <w:right w:val="none" w:sz="0" w:space="0" w:color="auto"/>
      </w:divBdr>
    </w:div>
    <w:div w:id="732502827">
      <w:bodyDiv w:val="1"/>
      <w:marLeft w:val="0"/>
      <w:marRight w:val="0"/>
      <w:marTop w:val="0"/>
      <w:marBottom w:val="0"/>
      <w:divBdr>
        <w:top w:val="none" w:sz="0" w:space="0" w:color="auto"/>
        <w:left w:val="none" w:sz="0" w:space="0" w:color="auto"/>
        <w:bottom w:val="none" w:sz="0" w:space="0" w:color="auto"/>
        <w:right w:val="none" w:sz="0" w:space="0" w:color="auto"/>
      </w:divBdr>
    </w:div>
    <w:div w:id="735055834">
      <w:bodyDiv w:val="1"/>
      <w:marLeft w:val="0"/>
      <w:marRight w:val="0"/>
      <w:marTop w:val="0"/>
      <w:marBottom w:val="0"/>
      <w:divBdr>
        <w:top w:val="none" w:sz="0" w:space="0" w:color="auto"/>
        <w:left w:val="none" w:sz="0" w:space="0" w:color="auto"/>
        <w:bottom w:val="none" w:sz="0" w:space="0" w:color="auto"/>
        <w:right w:val="none" w:sz="0" w:space="0" w:color="auto"/>
      </w:divBdr>
    </w:div>
    <w:div w:id="744962446">
      <w:bodyDiv w:val="1"/>
      <w:marLeft w:val="0"/>
      <w:marRight w:val="0"/>
      <w:marTop w:val="0"/>
      <w:marBottom w:val="0"/>
      <w:divBdr>
        <w:top w:val="none" w:sz="0" w:space="0" w:color="auto"/>
        <w:left w:val="none" w:sz="0" w:space="0" w:color="auto"/>
        <w:bottom w:val="none" w:sz="0" w:space="0" w:color="auto"/>
        <w:right w:val="none" w:sz="0" w:space="0" w:color="auto"/>
      </w:divBdr>
    </w:div>
    <w:div w:id="753169233">
      <w:bodyDiv w:val="1"/>
      <w:marLeft w:val="0"/>
      <w:marRight w:val="0"/>
      <w:marTop w:val="0"/>
      <w:marBottom w:val="0"/>
      <w:divBdr>
        <w:top w:val="none" w:sz="0" w:space="0" w:color="auto"/>
        <w:left w:val="none" w:sz="0" w:space="0" w:color="auto"/>
        <w:bottom w:val="none" w:sz="0" w:space="0" w:color="auto"/>
        <w:right w:val="none" w:sz="0" w:space="0" w:color="auto"/>
      </w:divBdr>
    </w:div>
    <w:div w:id="769666398">
      <w:bodyDiv w:val="1"/>
      <w:marLeft w:val="0"/>
      <w:marRight w:val="0"/>
      <w:marTop w:val="0"/>
      <w:marBottom w:val="0"/>
      <w:divBdr>
        <w:top w:val="none" w:sz="0" w:space="0" w:color="auto"/>
        <w:left w:val="none" w:sz="0" w:space="0" w:color="auto"/>
        <w:bottom w:val="none" w:sz="0" w:space="0" w:color="auto"/>
        <w:right w:val="none" w:sz="0" w:space="0" w:color="auto"/>
      </w:divBdr>
    </w:div>
    <w:div w:id="787897340">
      <w:bodyDiv w:val="1"/>
      <w:marLeft w:val="0"/>
      <w:marRight w:val="0"/>
      <w:marTop w:val="0"/>
      <w:marBottom w:val="0"/>
      <w:divBdr>
        <w:top w:val="none" w:sz="0" w:space="0" w:color="auto"/>
        <w:left w:val="none" w:sz="0" w:space="0" w:color="auto"/>
        <w:bottom w:val="none" w:sz="0" w:space="0" w:color="auto"/>
        <w:right w:val="none" w:sz="0" w:space="0" w:color="auto"/>
      </w:divBdr>
    </w:div>
    <w:div w:id="795876638">
      <w:bodyDiv w:val="1"/>
      <w:marLeft w:val="0"/>
      <w:marRight w:val="0"/>
      <w:marTop w:val="0"/>
      <w:marBottom w:val="0"/>
      <w:divBdr>
        <w:top w:val="none" w:sz="0" w:space="0" w:color="auto"/>
        <w:left w:val="none" w:sz="0" w:space="0" w:color="auto"/>
        <w:bottom w:val="none" w:sz="0" w:space="0" w:color="auto"/>
        <w:right w:val="none" w:sz="0" w:space="0" w:color="auto"/>
      </w:divBdr>
    </w:div>
    <w:div w:id="804353786">
      <w:bodyDiv w:val="1"/>
      <w:marLeft w:val="0"/>
      <w:marRight w:val="0"/>
      <w:marTop w:val="0"/>
      <w:marBottom w:val="0"/>
      <w:divBdr>
        <w:top w:val="none" w:sz="0" w:space="0" w:color="auto"/>
        <w:left w:val="none" w:sz="0" w:space="0" w:color="auto"/>
        <w:bottom w:val="none" w:sz="0" w:space="0" w:color="auto"/>
        <w:right w:val="none" w:sz="0" w:space="0" w:color="auto"/>
      </w:divBdr>
    </w:div>
    <w:div w:id="822114251">
      <w:bodyDiv w:val="1"/>
      <w:marLeft w:val="0"/>
      <w:marRight w:val="0"/>
      <w:marTop w:val="0"/>
      <w:marBottom w:val="0"/>
      <w:divBdr>
        <w:top w:val="none" w:sz="0" w:space="0" w:color="auto"/>
        <w:left w:val="none" w:sz="0" w:space="0" w:color="auto"/>
        <w:bottom w:val="none" w:sz="0" w:space="0" w:color="auto"/>
        <w:right w:val="none" w:sz="0" w:space="0" w:color="auto"/>
      </w:divBdr>
    </w:div>
    <w:div w:id="852963056">
      <w:bodyDiv w:val="1"/>
      <w:marLeft w:val="0"/>
      <w:marRight w:val="0"/>
      <w:marTop w:val="0"/>
      <w:marBottom w:val="0"/>
      <w:divBdr>
        <w:top w:val="none" w:sz="0" w:space="0" w:color="auto"/>
        <w:left w:val="none" w:sz="0" w:space="0" w:color="auto"/>
        <w:bottom w:val="none" w:sz="0" w:space="0" w:color="auto"/>
        <w:right w:val="none" w:sz="0" w:space="0" w:color="auto"/>
      </w:divBdr>
    </w:div>
    <w:div w:id="854004592">
      <w:bodyDiv w:val="1"/>
      <w:marLeft w:val="0"/>
      <w:marRight w:val="0"/>
      <w:marTop w:val="0"/>
      <w:marBottom w:val="0"/>
      <w:divBdr>
        <w:top w:val="none" w:sz="0" w:space="0" w:color="auto"/>
        <w:left w:val="none" w:sz="0" w:space="0" w:color="auto"/>
        <w:bottom w:val="none" w:sz="0" w:space="0" w:color="auto"/>
        <w:right w:val="none" w:sz="0" w:space="0" w:color="auto"/>
      </w:divBdr>
    </w:div>
    <w:div w:id="861355323">
      <w:bodyDiv w:val="1"/>
      <w:marLeft w:val="0"/>
      <w:marRight w:val="0"/>
      <w:marTop w:val="0"/>
      <w:marBottom w:val="0"/>
      <w:divBdr>
        <w:top w:val="none" w:sz="0" w:space="0" w:color="auto"/>
        <w:left w:val="none" w:sz="0" w:space="0" w:color="auto"/>
        <w:bottom w:val="none" w:sz="0" w:space="0" w:color="auto"/>
        <w:right w:val="none" w:sz="0" w:space="0" w:color="auto"/>
      </w:divBdr>
    </w:div>
    <w:div w:id="880441680">
      <w:bodyDiv w:val="1"/>
      <w:marLeft w:val="0"/>
      <w:marRight w:val="0"/>
      <w:marTop w:val="0"/>
      <w:marBottom w:val="0"/>
      <w:divBdr>
        <w:top w:val="none" w:sz="0" w:space="0" w:color="auto"/>
        <w:left w:val="none" w:sz="0" w:space="0" w:color="auto"/>
        <w:bottom w:val="none" w:sz="0" w:space="0" w:color="auto"/>
        <w:right w:val="none" w:sz="0" w:space="0" w:color="auto"/>
      </w:divBdr>
    </w:div>
    <w:div w:id="888152989">
      <w:bodyDiv w:val="1"/>
      <w:marLeft w:val="0"/>
      <w:marRight w:val="0"/>
      <w:marTop w:val="0"/>
      <w:marBottom w:val="0"/>
      <w:divBdr>
        <w:top w:val="none" w:sz="0" w:space="0" w:color="auto"/>
        <w:left w:val="none" w:sz="0" w:space="0" w:color="auto"/>
        <w:bottom w:val="none" w:sz="0" w:space="0" w:color="auto"/>
        <w:right w:val="none" w:sz="0" w:space="0" w:color="auto"/>
      </w:divBdr>
    </w:div>
    <w:div w:id="898975571">
      <w:bodyDiv w:val="1"/>
      <w:marLeft w:val="0"/>
      <w:marRight w:val="0"/>
      <w:marTop w:val="0"/>
      <w:marBottom w:val="0"/>
      <w:divBdr>
        <w:top w:val="none" w:sz="0" w:space="0" w:color="auto"/>
        <w:left w:val="none" w:sz="0" w:space="0" w:color="auto"/>
        <w:bottom w:val="none" w:sz="0" w:space="0" w:color="auto"/>
        <w:right w:val="none" w:sz="0" w:space="0" w:color="auto"/>
      </w:divBdr>
    </w:div>
    <w:div w:id="904415647">
      <w:bodyDiv w:val="1"/>
      <w:marLeft w:val="0"/>
      <w:marRight w:val="0"/>
      <w:marTop w:val="0"/>
      <w:marBottom w:val="0"/>
      <w:divBdr>
        <w:top w:val="none" w:sz="0" w:space="0" w:color="auto"/>
        <w:left w:val="none" w:sz="0" w:space="0" w:color="auto"/>
        <w:bottom w:val="none" w:sz="0" w:space="0" w:color="auto"/>
        <w:right w:val="none" w:sz="0" w:space="0" w:color="auto"/>
      </w:divBdr>
    </w:div>
    <w:div w:id="905990509">
      <w:bodyDiv w:val="1"/>
      <w:marLeft w:val="0"/>
      <w:marRight w:val="0"/>
      <w:marTop w:val="0"/>
      <w:marBottom w:val="0"/>
      <w:divBdr>
        <w:top w:val="none" w:sz="0" w:space="0" w:color="auto"/>
        <w:left w:val="none" w:sz="0" w:space="0" w:color="auto"/>
        <w:bottom w:val="none" w:sz="0" w:space="0" w:color="auto"/>
        <w:right w:val="none" w:sz="0" w:space="0" w:color="auto"/>
      </w:divBdr>
    </w:div>
    <w:div w:id="911549883">
      <w:bodyDiv w:val="1"/>
      <w:marLeft w:val="0"/>
      <w:marRight w:val="0"/>
      <w:marTop w:val="0"/>
      <w:marBottom w:val="0"/>
      <w:divBdr>
        <w:top w:val="none" w:sz="0" w:space="0" w:color="auto"/>
        <w:left w:val="none" w:sz="0" w:space="0" w:color="auto"/>
        <w:bottom w:val="none" w:sz="0" w:space="0" w:color="auto"/>
        <w:right w:val="none" w:sz="0" w:space="0" w:color="auto"/>
      </w:divBdr>
    </w:div>
    <w:div w:id="921838231">
      <w:bodyDiv w:val="1"/>
      <w:marLeft w:val="0"/>
      <w:marRight w:val="0"/>
      <w:marTop w:val="0"/>
      <w:marBottom w:val="0"/>
      <w:divBdr>
        <w:top w:val="none" w:sz="0" w:space="0" w:color="auto"/>
        <w:left w:val="none" w:sz="0" w:space="0" w:color="auto"/>
        <w:bottom w:val="none" w:sz="0" w:space="0" w:color="auto"/>
        <w:right w:val="none" w:sz="0" w:space="0" w:color="auto"/>
      </w:divBdr>
    </w:div>
    <w:div w:id="934361604">
      <w:bodyDiv w:val="1"/>
      <w:marLeft w:val="0"/>
      <w:marRight w:val="0"/>
      <w:marTop w:val="0"/>
      <w:marBottom w:val="0"/>
      <w:divBdr>
        <w:top w:val="none" w:sz="0" w:space="0" w:color="auto"/>
        <w:left w:val="none" w:sz="0" w:space="0" w:color="auto"/>
        <w:bottom w:val="none" w:sz="0" w:space="0" w:color="auto"/>
        <w:right w:val="none" w:sz="0" w:space="0" w:color="auto"/>
      </w:divBdr>
    </w:div>
    <w:div w:id="945313443">
      <w:bodyDiv w:val="1"/>
      <w:marLeft w:val="0"/>
      <w:marRight w:val="0"/>
      <w:marTop w:val="0"/>
      <w:marBottom w:val="0"/>
      <w:divBdr>
        <w:top w:val="none" w:sz="0" w:space="0" w:color="auto"/>
        <w:left w:val="none" w:sz="0" w:space="0" w:color="auto"/>
        <w:bottom w:val="none" w:sz="0" w:space="0" w:color="auto"/>
        <w:right w:val="none" w:sz="0" w:space="0" w:color="auto"/>
      </w:divBdr>
    </w:div>
    <w:div w:id="988096151">
      <w:bodyDiv w:val="1"/>
      <w:marLeft w:val="0"/>
      <w:marRight w:val="0"/>
      <w:marTop w:val="0"/>
      <w:marBottom w:val="0"/>
      <w:divBdr>
        <w:top w:val="none" w:sz="0" w:space="0" w:color="auto"/>
        <w:left w:val="none" w:sz="0" w:space="0" w:color="auto"/>
        <w:bottom w:val="none" w:sz="0" w:space="0" w:color="auto"/>
        <w:right w:val="none" w:sz="0" w:space="0" w:color="auto"/>
      </w:divBdr>
    </w:div>
    <w:div w:id="992834365">
      <w:bodyDiv w:val="1"/>
      <w:marLeft w:val="0"/>
      <w:marRight w:val="0"/>
      <w:marTop w:val="0"/>
      <w:marBottom w:val="0"/>
      <w:divBdr>
        <w:top w:val="none" w:sz="0" w:space="0" w:color="auto"/>
        <w:left w:val="none" w:sz="0" w:space="0" w:color="auto"/>
        <w:bottom w:val="none" w:sz="0" w:space="0" w:color="auto"/>
        <w:right w:val="none" w:sz="0" w:space="0" w:color="auto"/>
      </w:divBdr>
    </w:div>
    <w:div w:id="1000542665">
      <w:bodyDiv w:val="1"/>
      <w:marLeft w:val="0"/>
      <w:marRight w:val="0"/>
      <w:marTop w:val="0"/>
      <w:marBottom w:val="0"/>
      <w:divBdr>
        <w:top w:val="none" w:sz="0" w:space="0" w:color="auto"/>
        <w:left w:val="none" w:sz="0" w:space="0" w:color="auto"/>
        <w:bottom w:val="none" w:sz="0" w:space="0" w:color="auto"/>
        <w:right w:val="none" w:sz="0" w:space="0" w:color="auto"/>
      </w:divBdr>
    </w:div>
    <w:div w:id="1012217527">
      <w:bodyDiv w:val="1"/>
      <w:marLeft w:val="0"/>
      <w:marRight w:val="0"/>
      <w:marTop w:val="0"/>
      <w:marBottom w:val="0"/>
      <w:divBdr>
        <w:top w:val="none" w:sz="0" w:space="0" w:color="auto"/>
        <w:left w:val="none" w:sz="0" w:space="0" w:color="auto"/>
        <w:bottom w:val="none" w:sz="0" w:space="0" w:color="auto"/>
        <w:right w:val="none" w:sz="0" w:space="0" w:color="auto"/>
      </w:divBdr>
    </w:div>
    <w:div w:id="1013531556">
      <w:bodyDiv w:val="1"/>
      <w:marLeft w:val="0"/>
      <w:marRight w:val="0"/>
      <w:marTop w:val="0"/>
      <w:marBottom w:val="0"/>
      <w:divBdr>
        <w:top w:val="none" w:sz="0" w:space="0" w:color="auto"/>
        <w:left w:val="none" w:sz="0" w:space="0" w:color="auto"/>
        <w:bottom w:val="none" w:sz="0" w:space="0" w:color="auto"/>
        <w:right w:val="none" w:sz="0" w:space="0" w:color="auto"/>
      </w:divBdr>
    </w:div>
    <w:div w:id="1018849671">
      <w:bodyDiv w:val="1"/>
      <w:marLeft w:val="0"/>
      <w:marRight w:val="0"/>
      <w:marTop w:val="0"/>
      <w:marBottom w:val="0"/>
      <w:divBdr>
        <w:top w:val="none" w:sz="0" w:space="0" w:color="auto"/>
        <w:left w:val="none" w:sz="0" w:space="0" w:color="auto"/>
        <w:bottom w:val="none" w:sz="0" w:space="0" w:color="auto"/>
        <w:right w:val="none" w:sz="0" w:space="0" w:color="auto"/>
      </w:divBdr>
    </w:div>
    <w:div w:id="1023244438">
      <w:bodyDiv w:val="1"/>
      <w:marLeft w:val="0"/>
      <w:marRight w:val="0"/>
      <w:marTop w:val="0"/>
      <w:marBottom w:val="0"/>
      <w:divBdr>
        <w:top w:val="none" w:sz="0" w:space="0" w:color="auto"/>
        <w:left w:val="none" w:sz="0" w:space="0" w:color="auto"/>
        <w:bottom w:val="none" w:sz="0" w:space="0" w:color="auto"/>
        <w:right w:val="none" w:sz="0" w:space="0" w:color="auto"/>
      </w:divBdr>
    </w:div>
    <w:div w:id="1026909707">
      <w:bodyDiv w:val="1"/>
      <w:marLeft w:val="0"/>
      <w:marRight w:val="0"/>
      <w:marTop w:val="0"/>
      <w:marBottom w:val="0"/>
      <w:divBdr>
        <w:top w:val="none" w:sz="0" w:space="0" w:color="auto"/>
        <w:left w:val="none" w:sz="0" w:space="0" w:color="auto"/>
        <w:bottom w:val="none" w:sz="0" w:space="0" w:color="auto"/>
        <w:right w:val="none" w:sz="0" w:space="0" w:color="auto"/>
      </w:divBdr>
    </w:div>
    <w:div w:id="1027566430">
      <w:bodyDiv w:val="1"/>
      <w:marLeft w:val="0"/>
      <w:marRight w:val="0"/>
      <w:marTop w:val="0"/>
      <w:marBottom w:val="0"/>
      <w:divBdr>
        <w:top w:val="none" w:sz="0" w:space="0" w:color="auto"/>
        <w:left w:val="none" w:sz="0" w:space="0" w:color="auto"/>
        <w:bottom w:val="none" w:sz="0" w:space="0" w:color="auto"/>
        <w:right w:val="none" w:sz="0" w:space="0" w:color="auto"/>
      </w:divBdr>
    </w:div>
    <w:div w:id="1033115441">
      <w:bodyDiv w:val="1"/>
      <w:marLeft w:val="0"/>
      <w:marRight w:val="0"/>
      <w:marTop w:val="0"/>
      <w:marBottom w:val="0"/>
      <w:divBdr>
        <w:top w:val="none" w:sz="0" w:space="0" w:color="auto"/>
        <w:left w:val="none" w:sz="0" w:space="0" w:color="auto"/>
        <w:bottom w:val="none" w:sz="0" w:space="0" w:color="auto"/>
        <w:right w:val="none" w:sz="0" w:space="0" w:color="auto"/>
      </w:divBdr>
    </w:div>
    <w:div w:id="1078214610">
      <w:bodyDiv w:val="1"/>
      <w:marLeft w:val="0"/>
      <w:marRight w:val="0"/>
      <w:marTop w:val="0"/>
      <w:marBottom w:val="0"/>
      <w:divBdr>
        <w:top w:val="none" w:sz="0" w:space="0" w:color="auto"/>
        <w:left w:val="none" w:sz="0" w:space="0" w:color="auto"/>
        <w:bottom w:val="none" w:sz="0" w:space="0" w:color="auto"/>
        <w:right w:val="none" w:sz="0" w:space="0" w:color="auto"/>
      </w:divBdr>
    </w:div>
    <w:div w:id="1094478252">
      <w:bodyDiv w:val="1"/>
      <w:marLeft w:val="0"/>
      <w:marRight w:val="0"/>
      <w:marTop w:val="0"/>
      <w:marBottom w:val="0"/>
      <w:divBdr>
        <w:top w:val="none" w:sz="0" w:space="0" w:color="auto"/>
        <w:left w:val="none" w:sz="0" w:space="0" w:color="auto"/>
        <w:bottom w:val="none" w:sz="0" w:space="0" w:color="auto"/>
        <w:right w:val="none" w:sz="0" w:space="0" w:color="auto"/>
      </w:divBdr>
    </w:div>
    <w:div w:id="1105148613">
      <w:bodyDiv w:val="1"/>
      <w:marLeft w:val="0"/>
      <w:marRight w:val="0"/>
      <w:marTop w:val="0"/>
      <w:marBottom w:val="0"/>
      <w:divBdr>
        <w:top w:val="none" w:sz="0" w:space="0" w:color="auto"/>
        <w:left w:val="none" w:sz="0" w:space="0" w:color="auto"/>
        <w:bottom w:val="none" w:sz="0" w:space="0" w:color="auto"/>
        <w:right w:val="none" w:sz="0" w:space="0" w:color="auto"/>
      </w:divBdr>
    </w:div>
    <w:div w:id="1122457254">
      <w:bodyDiv w:val="1"/>
      <w:marLeft w:val="0"/>
      <w:marRight w:val="0"/>
      <w:marTop w:val="0"/>
      <w:marBottom w:val="0"/>
      <w:divBdr>
        <w:top w:val="none" w:sz="0" w:space="0" w:color="auto"/>
        <w:left w:val="none" w:sz="0" w:space="0" w:color="auto"/>
        <w:bottom w:val="none" w:sz="0" w:space="0" w:color="auto"/>
        <w:right w:val="none" w:sz="0" w:space="0" w:color="auto"/>
      </w:divBdr>
    </w:div>
    <w:div w:id="1145590572">
      <w:bodyDiv w:val="1"/>
      <w:marLeft w:val="0"/>
      <w:marRight w:val="0"/>
      <w:marTop w:val="0"/>
      <w:marBottom w:val="0"/>
      <w:divBdr>
        <w:top w:val="none" w:sz="0" w:space="0" w:color="auto"/>
        <w:left w:val="none" w:sz="0" w:space="0" w:color="auto"/>
        <w:bottom w:val="none" w:sz="0" w:space="0" w:color="auto"/>
        <w:right w:val="none" w:sz="0" w:space="0" w:color="auto"/>
      </w:divBdr>
    </w:div>
    <w:div w:id="1147283736">
      <w:bodyDiv w:val="1"/>
      <w:marLeft w:val="0"/>
      <w:marRight w:val="0"/>
      <w:marTop w:val="0"/>
      <w:marBottom w:val="0"/>
      <w:divBdr>
        <w:top w:val="none" w:sz="0" w:space="0" w:color="auto"/>
        <w:left w:val="none" w:sz="0" w:space="0" w:color="auto"/>
        <w:bottom w:val="none" w:sz="0" w:space="0" w:color="auto"/>
        <w:right w:val="none" w:sz="0" w:space="0" w:color="auto"/>
      </w:divBdr>
    </w:div>
    <w:div w:id="1154374700">
      <w:bodyDiv w:val="1"/>
      <w:marLeft w:val="0"/>
      <w:marRight w:val="0"/>
      <w:marTop w:val="0"/>
      <w:marBottom w:val="0"/>
      <w:divBdr>
        <w:top w:val="none" w:sz="0" w:space="0" w:color="auto"/>
        <w:left w:val="none" w:sz="0" w:space="0" w:color="auto"/>
        <w:bottom w:val="none" w:sz="0" w:space="0" w:color="auto"/>
        <w:right w:val="none" w:sz="0" w:space="0" w:color="auto"/>
      </w:divBdr>
    </w:div>
    <w:div w:id="1158612009">
      <w:bodyDiv w:val="1"/>
      <w:marLeft w:val="0"/>
      <w:marRight w:val="0"/>
      <w:marTop w:val="0"/>
      <w:marBottom w:val="0"/>
      <w:divBdr>
        <w:top w:val="none" w:sz="0" w:space="0" w:color="auto"/>
        <w:left w:val="none" w:sz="0" w:space="0" w:color="auto"/>
        <w:bottom w:val="none" w:sz="0" w:space="0" w:color="auto"/>
        <w:right w:val="none" w:sz="0" w:space="0" w:color="auto"/>
      </w:divBdr>
    </w:div>
    <w:div w:id="1160000408">
      <w:bodyDiv w:val="1"/>
      <w:marLeft w:val="0"/>
      <w:marRight w:val="0"/>
      <w:marTop w:val="0"/>
      <w:marBottom w:val="0"/>
      <w:divBdr>
        <w:top w:val="none" w:sz="0" w:space="0" w:color="auto"/>
        <w:left w:val="none" w:sz="0" w:space="0" w:color="auto"/>
        <w:bottom w:val="none" w:sz="0" w:space="0" w:color="auto"/>
        <w:right w:val="none" w:sz="0" w:space="0" w:color="auto"/>
      </w:divBdr>
    </w:div>
    <w:div w:id="1168788750">
      <w:bodyDiv w:val="1"/>
      <w:marLeft w:val="0"/>
      <w:marRight w:val="0"/>
      <w:marTop w:val="0"/>
      <w:marBottom w:val="0"/>
      <w:divBdr>
        <w:top w:val="none" w:sz="0" w:space="0" w:color="auto"/>
        <w:left w:val="none" w:sz="0" w:space="0" w:color="auto"/>
        <w:bottom w:val="none" w:sz="0" w:space="0" w:color="auto"/>
        <w:right w:val="none" w:sz="0" w:space="0" w:color="auto"/>
      </w:divBdr>
    </w:div>
    <w:div w:id="1169179994">
      <w:bodyDiv w:val="1"/>
      <w:marLeft w:val="0"/>
      <w:marRight w:val="0"/>
      <w:marTop w:val="0"/>
      <w:marBottom w:val="0"/>
      <w:divBdr>
        <w:top w:val="none" w:sz="0" w:space="0" w:color="auto"/>
        <w:left w:val="none" w:sz="0" w:space="0" w:color="auto"/>
        <w:bottom w:val="none" w:sz="0" w:space="0" w:color="auto"/>
        <w:right w:val="none" w:sz="0" w:space="0" w:color="auto"/>
      </w:divBdr>
    </w:div>
    <w:div w:id="1179545646">
      <w:bodyDiv w:val="1"/>
      <w:marLeft w:val="0"/>
      <w:marRight w:val="0"/>
      <w:marTop w:val="0"/>
      <w:marBottom w:val="0"/>
      <w:divBdr>
        <w:top w:val="none" w:sz="0" w:space="0" w:color="auto"/>
        <w:left w:val="none" w:sz="0" w:space="0" w:color="auto"/>
        <w:bottom w:val="none" w:sz="0" w:space="0" w:color="auto"/>
        <w:right w:val="none" w:sz="0" w:space="0" w:color="auto"/>
      </w:divBdr>
    </w:div>
    <w:div w:id="1187057376">
      <w:bodyDiv w:val="1"/>
      <w:marLeft w:val="0"/>
      <w:marRight w:val="0"/>
      <w:marTop w:val="0"/>
      <w:marBottom w:val="0"/>
      <w:divBdr>
        <w:top w:val="none" w:sz="0" w:space="0" w:color="auto"/>
        <w:left w:val="none" w:sz="0" w:space="0" w:color="auto"/>
        <w:bottom w:val="none" w:sz="0" w:space="0" w:color="auto"/>
        <w:right w:val="none" w:sz="0" w:space="0" w:color="auto"/>
      </w:divBdr>
    </w:div>
    <w:div w:id="1194660503">
      <w:bodyDiv w:val="1"/>
      <w:marLeft w:val="0"/>
      <w:marRight w:val="0"/>
      <w:marTop w:val="0"/>
      <w:marBottom w:val="0"/>
      <w:divBdr>
        <w:top w:val="none" w:sz="0" w:space="0" w:color="auto"/>
        <w:left w:val="none" w:sz="0" w:space="0" w:color="auto"/>
        <w:bottom w:val="none" w:sz="0" w:space="0" w:color="auto"/>
        <w:right w:val="none" w:sz="0" w:space="0" w:color="auto"/>
      </w:divBdr>
    </w:div>
    <w:div w:id="1194735448">
      <w:bodyDiv w:val="1"/>
      <w:marLeft w:val="0"/>
      <w:marRight w:val="0"/>
      <w:marTop w:val="0"/>
      <w:marBottom w:val="0"/>
      <w:divBdr>
        <w:top w:val="none" w:sz="0" w:space="0" w:color="auto"/>
        <w:left w:val="none" w:sz="0" w:space="0" w:color="auto"/>
        <w:bottom w:val="none" w:sz="0" w:space="0" w:color="auto"/>
        <w:right w:val="none" w:sz="0" w:space="0" w:color="auto"/>
      </w:divBdr>
    </w:div>
    <w:div w:id="1210611518">
      <w:bodyDiv w:val="1"/>
      <w:marLeft w:val="0"/>
      <w:marRight w:val="0"/>
      <w:marTop w:val="0"/>
      <w:marBottom w:val="0"/>
      <w:divBdr>
        <w:top w:val="none" w:sz="0" w:space="0" w:color="auto"/>
        <w:left w:val="none" w:sz="0" w:space="0" w:color="auto"/>
        <w:bottom w:val="none" w:sz="0" w:space="0" w:color="auto"/>
        <w:right w:val="none" w:sz="0" w:space="0" w:color="auto"/>
      </w:divBdr>
    </w:div>
    <w:div w:id="1215695015">
      <w:bodyDiv w:val="1"/>
      <w:marLeft w:val="0"/>
      <w:marRight w:val="0"/>
      <w:marTop w:val="0"/>
      <w:marBottom w:val="0"/>
      <w:divBdr>
        <w:top w:val="none" w:sz="0" w:space="0" w:color="auto"/>
        <w:left w:val="none" w:sz="0" w:space="0" w:color="auto"/>
        <w:bottom w:val="none" w:sz="0" w:space="0" w:color="auto"/>
        <w:right w:val="none" w:sz="0" w:space="0" w:color="auto"/>
      </w:divBdr>
    </w:div>
    <w:div w:id="1230382043">
      <w:bodyDiv w:val="1"/>
      <w:marLeft w:val="0"/>
      <w:marRight w:val="0"/>
      <w:marTop w:val="0"/>
      <w:marBottom w:val="0"/>
      <w:divBdr>
        <w:top w:val="none" w:sz="0" w:space="0" w:color="auto"/>
        <w:left w:val="none" w:sz="0" w:space="0" w:color="auto"/>
        <w:bottom w:val="none" w:sz="0" w:space="0" w:color="auto"/>
        <w:right w:val="none" w:sz="0" w:space="0" w:color="auto"/>
      </w:divBdr>
    </w:div>
    <w:div w:id="1235817085">
      <w:bodyDiv w:val="1"/>
      <w:marLeft w:val="0"/>
      <w:marRight w:val="0"/>
      <w:marTop w:val="0"/>
      <w:marBottom w:val="0"/>
      <w:divBdr>
        <w:top w:val="none" w:sz="0" w:space="0" w:color="auto"/>
        <w:left w:val="none" w:sz="0" w:space="0" w:color="auto"/>
        <w:bottom w:val="none" w:sz="0" w:space="0" w:color="auto"/>
        <w:right w:val="none" w:sz="0" w:space="0" w:color="auto"/>
      </w:divBdr>
    </w:div>
    <w:div w:id="1243101667">
      <w:bodyDiv w:val="1"/>
      <w:marLeft w:val="0"/>
      <w:marRight w:val="0"/>
      <w:marTop w:val="0"/>
      <w:marBottom w:val="0"/>
      <w:divBdr>
        <w:top w:val="none" w:sz="0" w:space="0" w:color="auto"/>
        <w:left w:val="none" w:sz="0" w:space="0" w:color="auto"/>
        <w:bottom w:val="none" w:sz="0" w:space="0" w:color="auto"/>
        <w:right w:val="none" w:sz="0" w:space="0" w:color="auto"/>
      </w:divBdr>
    </w:div>
    <w:div w:id="1270620377">
      <w:bodyDiv w:val="1"/>
      <w:marLeft w:val="0"/>
      <w:marRight w:val="0"/>
      <w:marTop w:val="0"/>
      <w:marBottom w:val="0"/>
      <w:divBdr>
        <w:top w:val="none" w:sz="0" w:space="0" w:color="auto"/>
        <w:left w:val="none" w:sz="0" w:space="0" w:color="auto"/>
        <w:bottom w:val="none" w:sz="0" w:space="0" w:color="auto"/>
        <w:right w:val="none" w:sz="0" w:space="0" w:color="auto"/>
      </w:divBdr>
    </w:div>
    <w:div w:id="1281182166">
      <w:bodyDiv w:val="1"/>
      <w:marLeft w:val="0"/>
      <w:marRight w:val="0"/>
      <w:marTop w:val="0"/>
      <w:marBottom w:val="0"/>
      <w:divBdr>
        <w:top w:val="none" w:sz="0" w:space="0" w:color="auto"/>
        <w:left w:val="none" w:sz="0" w:space="0" w:color="auto"/>
        <w:bottom w:val="none" w:sz="0" w:space="0" w:color="auto"/>
        <w:right w:val="none" w:sz="0" w:space="0" w:color="auto"/>
      </w:divBdr>
    </w:div>
    <w:div w:id="1284653083">
      <w:bodyDiv w:val="1"/>
      <w:marLeft w:val="0"/>
      <w:marRight w:val="0"/>
      <w:marTop w:val="0"/>
      <w:marBottom w:val="0"/>
      <w:divBdr>
        <w:top w:val="none" w:sz="0" w:space="0" w:color="auto"/>
        <w:left w:val="none" w:sz="0" w:space="0" w:color="auto"/>
        <w:bottom w:val="none" w:sz="0" w:space="0" w:color="auto"/>
        <w:right w:val="none" w:sz="0" w:space="0" w:color="auto"/>
      </w:divBdr>
    </w:div>
    <w:div w:id="1297681707">
      <w:bodyDiv w:val="1"/>
      <w:marLeft w:val="0"/>
      <w:marRight w:val="0"/>
      <w:marTop w:val="0"/>
      <w:marBottom w:val="0"/>
      <w:divBdr>
        <w:top w:val="none" w:sz="0" w:space="0" w:color="auto"/>
        <w:left w:val="none" w:sz="0" w:space="0" w:color="auto"/>
        <w:bottom w:val="none" w:sz="0" w:space="0" w:color="auto"/>
        <w:right w:val="none" w:sz="0" w:space="0" w:color="auto"/>
      </w:divBdr>
    </w:div>
    <w:div w:id="1320579604">
      <w:bodyDiv w:val="1"/>
      <w:marLeft w:val="0"/>
      <w:marRight w:val="0"/>
      <w:marTop w:val="0"/>
      <w:marBottom w:val="0"/>
      <w:divBdr>
        <w:top w:val="none" w:sz="0" w:space="0" w:color="auto"/>
        <w:left w:val="none" w:sz="0" w:space="0" w:color="auto"/>
        <w:bottom w:val="none" w:sz="0" w:space="0" w:color="auto"/>
        <w:right w:val="none" w:sz="0" w:space="0" w:color="auto"/>
      </w:divBdr>
    </w:div>
    <w:div w:id="1341733707">
      <w:bodyDiv w:val="1"/>
      <w:marLeft w:val="0"/>
      <w:marRight w:val="0"/>
      <w:marTop w:val="0"/>
      <w:marBottom w:val="0"/>
      <w:divBdr>
        <w:top w:val="none" w:sz="0" w:space="0" w:color="auto"/>
        <w:left w:val="none" w:sz="0" w:space="0" w:color="auto"/>
        <w:bottom w:val="none" w:sz="0" w:space="0" w:color="auto"/>
        <w:right w:val="none" w:sz="0" w:space="0" w:color="auto"/>
      </w:divBdr>
    </w:div>
    <w:div w:id="1355375271">
      <w:bodyDiv w:val="1"/>
      <w:marLeft w:val="0"/>
      <w:marRight w:val="0"/>
      <w:marTop w:val="0"/>
      <w:marBottom w:val="0"/>
      <w:divBdr>
        <w:top w:val="none" w:sz="0" w:space="0" w:color="auto"/>
        <w:left w:val="none" w:sz="0" w:space="0" w:color="auto"/>
        <w:bottom w:val="none" w:sz="0" w:space="0" w:color="auto"/>
        <w:right w:val="none" w:sz="0" w:space="0" w:color="auto"/>
      </w:divBdr>
    </w:div>
    <w:div w:id="1373269972">
      <w:bodyDiv w:val="1"/>
      <w:marLeft w:val="0"/>
      <w:marRight w:val="0"/>
      <w:marTop w:val="0"/>
      <w:marBottom w:val="0"/>
      <w:divBdr>
        <w:top w:val="none" w:sz="0" w:space="0" w:color="auto"/>
        <w:left w:val="none" w:sz="0" w:space="0" w:color="auto"/>
        <w:bottom w:val="none" w:sz="0" w:space="0" w:color="auto"/>
        <w:right w:val="none" w:sz="0" w:space="0" w:color="auto"/>
      </w:divBdr>
    </w:div>
    <w:div w:id="1373962473">
      <w:bodyDiv w:val="1"/>
      <w:marLeft w:val="0"/>
      <w:marRight w:val="0"/>
      <w:marTop w:val="0"/>
      <w:marBottom w:val="0"/>
      <w:divBdr>
        <w:top w:val="none" w:sz="0" w:space="0" w:color="auto"/>
        <w:left w:val="none" w:sz="0" w:space="0" w:color="auto"/>
        <w:bottom w:val="none" w:sz="0" w:space="0" w:color="auto"/>
        <w:right w:val="none" w:sz="0" w:space="0" w:color="auto"/>
      </w:divBdr>
    </w:div>
    <w:div w:id="1377848510">
      <w:bodyDiv w:val="1"/>
      <w:marLeft w:val="0"/>
      <w:marRight w:val="0"/>
      <w:marTop w:val="0"/>
      <w:marBottom w:val="0"/>
      <w:divBdr>
        <w:top w:val="none" w:sz="0" w:space="0" w:color="auto"/>
        <w:left w:val="none" w:sz="0" w:space="0" w:color="auto"/>
        <w:bottom w:val="none" w:sz="0" w:space="0" w:color="auto"/>
        <w:right w:val="none" w:sz="0" w:space="0" w:color="auto"/>
      </w:divBdr>
    </w:div>
    <w:div w:id="1385832741">
      <w:bodyDiv w:val="1"/>
      <w:marLeft w:val="0"/>
      <w:marRight w:val="0"/>
      <w:marTop w:val="0"/>
      <w:marBottom w:val="0"/>
      <w:divBdr>
        <w:top w:val="none" w:sz="0" w:space="0" w:color="auto"/>
        <w:left w:val="none" w:sz="0" w:space="0" w:color="auto"/>
        <w:bottom w:val="none" w:sz="0" w:space="0" w:color="auto"/>
        <w:right w:val="none" w:sz="0" w:space="0" w:color="auto"/>
      </w:divBdr>
    </w:div>
    <w:div w:id="1400249921">
      <w:bodyDiv w:val="1"/>
      <w:marLeft w:val="0"/>
      <w:marRight w:val="0"/>
      <w:marTop w:val="0"/>
      <w:marBottom w:val="0"/>
      <w:divBdr>
        <w:top w:val="none" w:sz="0" w:space="0" w:color="auto"/>
        <w:left w:val="none" w:sz="0" w:space="0" w:color="auto"/>
        <w:bottom w:val="none" w:sz="0" w:space="0" w:color="auto"/>
        <w:right w:val="none" w:sz="0" w:space="0" w:color="auto"/>
      </w:divBdr>
    </w:div>
    <w:div w:id="1422067009">
      <w:bodyDiv w:val="1"/>
      <w:marLeft w:val="0"/>
      <w:marRight w:val="0"/>
      <w:marTop w:val="0"/>
      <w:marBottom w:val="0"/>
      <w:divBdr>
        <w:top w:val="none" w:sz="0" w:space="0" w:color="auto"/>
        <w:left w:val="none" w:sz="0" w:space="0" w:color="auto"/>
        <w:bottom w:val="none" w:sz="0" w:space="0" w:color="auto"/>
        <w:right w:val="none" w:sz="0" w:space="0" w:color="auto"/>
      </w:divBdr>
    </w:div>
    <w:div w:id="1429614716">
      <w:bodyDiv w:val="1"/>
      <w:marLeft w:val="0"/>
      <w:marRight w:val="0"/>
      <w:marTop w:val="0"/>
      <w:marBottom w:val="0"/>
      <w:divBdr>
        <w:top w:val="none" w:sz="0" w:space="0" w:color="auto"/>
        <w:left w:val="none" w:sz="0" w:space="0" w:color="auto"/>
        <w:bottom w:val="none" w:sz="0" w:space="0" w:color="auto"/>
        <w:right w:val="none" w:sz="0" w:space="0" w:color="auto"/>
      </w:divBdr>
    </w:div>
    <w:div w:id="1446465223">
      <w:bodyDiv w:val="1"/>
      <w:marLeft w:val="0"/>
      <w:marRight w:val="0"/>
      <w:marTop w:val="0"/>
      <w:marBottom w:val="0"/>
      <w:divBdr>
        <w:top w:val="none" w:sz="0" w:space="0" w:color="auto"/>
        <w:left w:val="none" w:sz="0" w:space="0" w:color="auto"/>
        <w:bottom w:val="none" w:sz="0" w:space="0" w:color="auto"/>
        <w:right w:val="none" w:sz="0" w:space="0" w:color="auto"/>
      </w:divBdr>
    </w:div>
    <w:div w:id="1454442096">
      <w:bodyDiv w:val="1"/>
      <w:marLeft w:val="0"/>
      <w:marRight w:val="0"/>
      <w:marTop w:val="0"/>
      <w:marBottom w:val="0"/>
      <w:divBdr>
        <w:top w:val="none" w:sz="0" w:space="0" w:color="auto"/>
        <w:left w:val="none" w:sz="0" w:space="0" w:color="auto"/>
        <w:bottom w:val="none" w:sz="0" w:space="0" w:color="auto"/>
        <w:right w:val="none" w:sz="0" w:space="0" w:color="auto"/>
      </w:divBdr>
    </w:div>
    <w:div w:id="1467310686">
      <w:bodyDiv w:val="1"/>
      <w:marLeft w:val="0"/>
      <w:marRight w:val="0"/>
      <w:marTop w:val="0"/>
      <w:marBottom w:val="0"/>
      <w:divBdr>
        <w:top w:val="none" w:sz="0" w:space="0" w:color="auto"/>
        <w:left w:val="none" w:sz="0" w:space="0" w:color="auto"/>
        <w:bottom w:val="none" w:sz="0" w:space="0" w:color="auto"/>
        <w:right w:val="none" w:sz="0" w:space="0" w:color="auto"/>
      </w:divBdr>
    </w:div>
    <w:div w:id="1468473331">
      <w:bodyDiv w:val="1"/>
      <w:marLeft w:val="0"/>
      <w:marRight w:val="0"/>
      <w:marTop w:val="0"/>
      <w:marBottom w:val="0"/>
      <w:divBdr>
        <w:top w:val="none" w:sz="0" w:space="0" w:color="auto"/>
        <w:left w:val="none" w:sz="0" w:space="0" w:color="auto"/>
        <w:bottom w:val="none" w:sz="0" w:space="0" w:color="auto"/>
        <w:right w:val="none" w:sz="0" w:space="0" w:color="auto"/>
      </w:divBdr>
    </w:div>
    <w:div w:id="1510754993">
      <w:bodyDiv w:val="1"/>
      <w:marLeft w:val="0"/>
      <w:marRight w:val="0"/>
      <w:marTop w:val="0"/>
      <w:marBottom w:val="0"/>
      <w:divBdr>
        <w:top w:val="none" w:sz="0" w:space="0" w:color="auto"/>
        <w:left w:val="none" w:sz="0" w:space="0" w:color="auto"/>
        <w:bottom w:val="none" w:sz="0" w:space="0" w:color="auto"/>
        <w:right w:val="none" w:sz="0" w:space="0" w:color="auto"/>
      </w:divBdr>
    </w:div>
    <w:div w:id="1515344124">
      <w:bodyDiv w:val="1"/>
      <w:marLeft w:val="0"/>
      <w:marRight w:val="0"/>
      <w:marTop w:val="0"/>
      <w:marBottom w:val="0"/>
      <w:divBdr>
        <w:top w:val="none" w:sz="0" w:space="0" w:color="auto"/>
        <w:left w:val="none" w:sz="0" w:space="0" w:color="auto"/>
        <w:bottom w:val="none" w:sz="0" w:space="0" w:color="auto"/>
        <w:right w:val="none" w:sz="0" w:space="0" w:color="auto"/>
      </w:divBdr>
    </w:div>
    <w:div w:id="1521166988">
      <w:bodyDiv w:val="1"/>
      <w:marLeft w:val="0"/>
      <w:marRight w:val="0"/>
      <w:marTop w:val="0"/>
      <w:marBottom w:val="0"/>
      <w:divBdr>
        <w:top w:val="none" w:sz="0" w:space="0" w:color="auto"/>
        <w:left w:val="none" w:sz="0" w:space="0" w:color="auto"/>
        <w:bottom w:val="none" w:sz="0" w:space="0" w:color="auto"/>
        <w:right w:val="none" w:sz="0" w:space="0" w:color="auto"/>
      </w:divBdr>
    </w:div>
    <w:div w:id="1547450391">
      <w:bodyDiv w:val="1"/>
      <w:marLeft w:val="0"/>
      <w:marRight w:val="0"/>
      <w:marTop w:val="0"/>
      <w:marBottom w:val="0"/>
      <w:divBdr>
        <w:top w:val="none" w:sz="0" w:space="0" w:color="auto"/>
        <w:left w:val="none" w:sz="0" w:space="0" w:color="auto"/>
        <w:bottom w:val="none" w:sz="0" w:space="0" w:color="auto"/>
        <w:right w:val="none" w:sz="0" w:space="0" w:color="auto"/>
      </w:divBdr>
    </w:div>
    <w:div w:id="1556618283">
      <w:bodyDiv w:val="1"/>
      <w:marLeft w:val="0"/>
      <w:marRight w:val="0"/>
      <w:marTop w:val="0"/>
      <w:marBottom w:val="0"/>
      <w:divBdr>
        <w:top w:val="none" w:sz="0" w:space="0" w:color="auto"/>
        <w:left w:val="none" w:sz="0" w:space="0" w:color="auto"/>
        <w:bottom w:val="none" w:sz="0" w:space="0" w:color="auto"/>
        <w:right w:val="none" w:sz="0" w:space="0" w:color="auto"/>
      </w:divBdr>
    </w:div>
    <w:div w:id="1560743815">
      <w:bodyDiv w:val="1"/>
      <w:marLeft w:val="0"/>
      <w:marRight w:val="0"/>
      <w:marTop w:val="0"/>
      <w:marBottom w:val="0"/>
      <w:divBdr>
        <w:top w:val="none" w:sz="0" w:space="0" w:color="auto"/>
        <w:left w:val="none" w:sz="0" w:space="0" w:color="auto"/>
        <w:bottom w:val="none" w:sz="0" w:space="0" w:color="auto"/>
        <w:right w:val="none" w:sz="0" w:space="0" w:color="auto"/>
      </w:divBdr>
    </w:div>
    <w:div w:id="1564945431">
      <w:bodyDiv w:val="1"/>
      <w:marLeft w:val="0"/>
      <w:marRight w:val="0"/>
      <w:marTop w:val="0"/>
      <w:marBottom w:val="0"/>
      <w:divBdr>
        <w:top w:val="none" w:sz="0" w:space="0" w:color="auto"/>
        <w:left w:val="none" w:sz="0" w:space="0" w:color="auto"/>
        <w:bottom w:val="none" w:sz="0" w:space="0" w:color="auto"/>
        <w:right w:val="none" w:sz="0" w:space="0" w:color="auto"/>
      </w:divBdr>
    </w:div>
    <w:div w:id="1574006999">
      <w:bodyDiv w:val="1"/>
      <w:marLeft w:val="0"/>
      <w:marRight w:val="0"/>
      <w:marTop w:val="0"/>
      <w:marBottom w:val="0"/>
      <w:divBdr>
        <w:top w:val="none" w:sz="0" w:space="0" w:color="auto"/>
        <w:left w:val="none" w:sz="0" w:space="0" w:color="auto"/>
        <w:bottom w:val="none" w:sz="0" w:space="0" w:color="auto"/>
        <w:right w:val="none" w:sz="0" w:space="0" w:color="auto"/>
      </w:divBdr>
    </w:div>
    <w:div w:id="1606495033">
      <w:bodyDiv w:val="1"/>
      <w:marLeft w:val="0"/>
      <w:marRight w:val="0"/>
      <w:marTop w:val="0"/>
      <w:marBottom w:val="0"/>
      <w:divBdr>
        <w:top w:val="none" w:sz="0" w:space="0" w:color="auto"/>
        <w:left w:val="none" w:sz="0" w:space="0" w:color="auto"/>
        <w:bottom w:val="none" w:sz="0" w:space="0" w:color="auto"/>
        <w:right w:val="none" w:sz="0" w:space="0" w:color="auto"/>
      </w:divBdr>
    </w:div>
    <w:div w:id="1619877610">
      <w:bodyDiv w:val="1"/>
      <w:marLeft w:val="0"/>
      <w:marRight w:val="0"/>
      <w:marTop w:val="0"/>
      <w:marBottom w:val="0"/>
      <w:divBdr>
        <w:top w:val="none" w:sz="0" w:space="0" w:color="auto"/>
        <w:left w:val="none" w:sz="0" w:space="0" w:color="auto"/>
        <w:bottom w:val="none" w:sz="0" w:space="0" w:color="auto"/>
        <w:right w:val="none" w:sz="0" w:space="0" w:color="auto"/>
      </w:divBdr>
    </w:div>
    <w:div w:id="1622758909">
      <w:bodyDiv w:val="1"/>
      <w:marLeft w:val="0"/>
      <w:marRight w:val="0"/>
      <w:marTop w:val="0"/>
      <w:marBottom w:val="0"/>
      <w:divBdr>
        <w:top w:val="none" w:sz="0" w:space="0" w:color="auto"/>
        <w:left w:val="none" w:sz="0" w:space="0" w:color="auto"/>
        <w:bottom w:val="none" w:sz="0" w:space="0" w:color="auto"/>
        <w:right w:val="none" w:sz="0" w:space="0" w:color="auto"/>
      </w:divBdr>
    </w:div>
    <w:div w:id="1638031008">
      <w:bodyDiv w:val="1"/>
      <w:marLeft w:val="0"/>
      <w:marRight w:val="0"/>
      <w:marTop w:val="0"/>
      <w:marBottom w:val="0"/>
      <w:divBdr>
        <w:top w:val="none" w:sz="0" w:space="0" w:color="auto"/>
        <w:left w:val="none" w:sz="0" w:space="0" w:color="auto"/>
        <w:bottom w:val="none" w:sz="0" w:space="0" w:color="auto"/>
        <w:right w:val="none" w:sz="0" w:space="0" w:color="auto"/>
      </w:divBdr>
    </w:div>
    <w:div w:id="1650203711">
      <w:bodyDiv w:val="1"/>
      <w:marLeft w:val="0"/>
      <w:marRight w:val="0"/>
      <w:marTop w:val="0"/>
      <w:marBottom w:val="0"/>
      <w:divBdr>
        <w:top w:val="none" w:sz="0" w:space="0" w:color="auto"/>
        <w:left w:val="none" w:sz="0" w:space="0" w:color="auto"/>
        <w:bottom w:val="none" w:sz="0" w:space="0" w:color="auto"/>
        <w:right w:val="none" w:sz="0" w:space="0" w:color="auto"/>
      </w:divBdr>
    </w:div>
    <w:div w:id="1650937793">
      <w:bodyDiv w:val="1"/>
      <w:marLeft w:val="0"/>
      <w:marRight w:val="0"/>
      <w:marTop w:val="0"/>
      <w:marBottom w:val="0"/>
      <w:divBdr>
        <w:top w:val="none" w:sz="0" w:space="0" w:color="auto"/>
        <w:left w:val="none" w:sz="0" w:space="0" w:color="auto"/>
        <w:bottom w:val="none" w:sz="0" w:space="0" w:color="auto"/>
        <w:right w:val="none" w:sz="0" w:space="0" w:color="auto"/>
      </w:divBdr>
    </w:div>
    <w:div w:id="1651405701">
      <w:bodyDiv w:val="1"/>
      <w:marLeft w:val="0"/>
      <w:marRight w:val="0"/>
      <w:marTop w:val="0"/>
      <w:marBottom w:val="0"/>
      <w:divBdr>
        <w:top w:val="none" w:sz="0" w:space="0" w:color="auto"/>
        <w:left w:val="none" w:sz="0" w:space="0" w:color="auto"/>
        <w:bottom w:val="none" w:sz="0" w:space="0" w:color="auto"/>
        <w:right w:val="none" w:sz="0" w:space="0" w:color="auto"/>
      </w:divBdr>
    </w:div>
    <w:div w:id="1658610469">
      <w:bodyDiv w:val="1"/>
      <w:marLeft w:val="0"/>
      <w:marRight w:val="0"/>
      <w:marTop w:val="0"/>
      <w:marBottom w:val="0"/>
      <w:divBdr>
        <w:top w:val="none" w:sz="0" w:space="0" w:color="auto"/>
        <w:left w:val="none" w:sz="0" w:space="0" w:color="auto"/>
        <w:bottom w:val="none" w:sz="0" w:space="0" w:color="auto"/>
        <w:right w:val="none" w:sz="0" w:space="0" w:color="auto"/>
      </w:divBdr>
    </w:div>
    <w:div w:id="1669209099">
      <w:bodyDiv w:val="1"/>
      <w:marLeft w:val="0"/>
      <w:marRight w:val="0"/>
      <w:marTop w:val="0"/>
      <w:marBottom w:val="0"/>
      <w:divBdr>
        <w:top w:val="none" w:sz="0" w:space="0" w:color="auto"/>
        <w:left w:val="none" w:sz="0" w:space="0" w:color="auto"/>
        <w:bottom w:val="none" w:sz="0" w:space="0" w:color="auto"/>
        <w:right w:val="none" w:sz="0" w:space="0" w:color="auto"/>
      </w:divBdr>
    </w:div>
    <w:div w:id="1683894155">
      <w:bodyDiv w:val="1"/>
      <w:marLeft w:val="0"/>
      <w:marRight w:val="0"/>
      <w:marTop w:val="0"/>
      <w:marBottom w:val="0"/>
      <w:divBdr>
        <w:top w:val="none" w:sz="0" w:space="0" w:color="auto"/>
        <w:left w:val="none" w:sz="0" w:space="0" w:color="auto"/>
        <w:bottom w:val="none" w:sz="0" w:space="0" w:color="auto"/>
        <w:right w:val="none" w:sz="0" w:space="0" w:color="auto"/>
      </w:divBdr>
    </w:div>
    <w:div w:id="1724282794">
      <w:bodyDiv w:val="1"/>
      <w:marLeft w:val="0"/>
      <w:marRight w:val="0"/>
      <w:marTop w:val="0"/>
      <w:marBottom w:val="0"/>
      <w:divBdr>
        <w:top w:val="none" w:sz="0" w:space="0" w:color="auto"/>
        <w:left w:val="none" w:sz="0" w:space="0" w:color="auto"/>
        <w:bottom w:val="none" w:sz="0" w:space="0" w:color="auto"/>
        <w:right w:val="none" w:sz="0" w:space="0" w:color="auto"/>
      </w:divBdr>
    </w:div>
    <w:div w:id="1740127121">
      <w:bodyDiv w:val="1"/>
      <w:marLeft w:val="0"/>
      <w:marRight w:val="0"/>
      <w:marTop w:val="0"/>
      <w:marBottom w:val="0"/>
      <w:divBdr>
        <w:top w:val="none" w:sz="0" w:space="0" w:color="auto"/>
        <w:left w:val="none" w:sz="0" w:space="0" w:color="auto"/>
        <w:bottom w:val="none" w:sz="0" w:space="0" w:color="auto"/>
        <w:right w:val="none" w:sz="0" w:space="0" w:color="auto"/>
      </w:divBdr>
    </w:div>
    <w:div w:id="1743722713">
      <w:bodyDiv w:val="1"/>
      <w:marLeft w:val="0"/>
      <w:marRight w:val="0"/>
      <w:marTop w:val="0"/>
      <w:marBottom w:val="0"/>
      <w:divBdr>
        <w:top w:val="none" w:sz="0" w:space="0" w:color="auto"/>
        <w:left w:val="none" w:sz="0" w:space="0" w:color="auto"/>
        <w:bottom w:val="none" w:sz="0" w:space="0" w:color="auto"/>
        <w:right w:val="none" w:sz="0" w:space="0" w:color="auto"/>
      </w:divBdr>
    </w:div>
    <w:div w:id="1749229284">
      <w:bodyDiv w:val="1"/>
      <w:marLeft w:val="0"/>
      <w:marRight w:val="0"/>
      <w:marTop w:val="0"/>
      <w:marBottom w:val="0"/>
      <w:divBdr>
        <w:top w:val="none" w:sz="0" w:space="0" w:color="auto"/>
        <w:left w:val="none" w:sz="0" w:space="0" w:color="auto"/>
        <w:bottom w:val="none" w:sz="0" w:space="0" w:color="auto"/>
        <w:right w:val="none" w:sz="0" w:space="0" w:color="auto"/>
      </w:divBdr>
    </w:div>
    <w:div w:id="1753315530">
      <w:bodyDiv w:val="1"/>
      <w:marLeft w:val="0"/>
      <w:marRight w:val="0"/>
      <w:marTop w:val="0"/>
      <w:marBottom w:val="0"/>
      <w:divBdr>
        <w:top w:val="none" w:sz="0" w:space="0" w:color="auto"/>
        <w:left w:val="none" w:sz="0" w:space="0" w:color="auto"/>
        <w:bottom w:val="none" w:sz="0" w:space="0" w:color="auto"/>
        <w:right w:val="none" w:sz="0" w:space="0" w:color="auto"/>
      </w:divBdr>
    </w:div>
    <w:div w:id="1758793794">
      <w:bodyDiv w:val="1"/>
      <w:marLeft w:val="0"/>
      <w:marRight w:val="0"/>
      <w:marTop w:val="0"/>
      <w:marBottom w:val="0"/>
      <w:divBdr>
        <w:top w:val="none" w:sz="0" w:space="0" w:color="auto"/>
        <w:left w:val="none" w:sz="0" w:space="0" w:color="auto"/>
        <w:bottom w:val="none" w:sz="0" w:space="0" w:color="auto"/>
        <w:right w:val="none" w:sz="0" w:space="0" w:color="auto"/>
      </w:divBdr>
    </w:div>
    <w:div w:id="1759865867">
      <w:bodyDiv w:val="1"/>
      <w:marLeft w:val="0"/>
      <w:marRight w:val="0"/>
      <w:marTop w:val="0"/>
      <w:marBottom w:val="0"/>
      <w:divBdr>
        <w:top w:val="none" w:sz="0" w:space="0" w:color="auto"/>
        <w:left w:val="none" w:sz="0" w:space="0" w:color="auto"/>
        <w:bottom w:val="none" w:sz="0" w:space="0" w:color="auto"/>
        <w:right w:val="none" w:sz="0" w:space="0" w:color="auto"/>
      </w:divBdr>
    </w:div>
    <w:div w:id="1773352483">
      <w:bodyDiv w:val="1"/>
      <w:marLeft w:val="0"/>
      <w:marRight w:val="0"/>
      <w:marTop w:val="0"/>
      <w:marBottom w:val="0"/>
      <w:divBdr>
        <w:top w:val="none" w:sz="0" w:space="0" w:color="auto"/>
        <w:left w:val="none" w:sz="0" w:space="0" w:color="auto"/>
        <w:bottom w:val="none" w:sz="0" w:space="0" w:color="auto"/>
        <w:right w:val="none" w:sz="0" w:space="0" w:color="auto"/>
      </w:divBdr>
    </w:div>
    <w:div w:id="1778326361">
      <w:bodyDiv w:val="1"/>
      <w:marLeft w:val="0"/>
      <w:marRight w:val="0"/>
      <w:marTop w:val="0"/>
      <w:marBottom w:val="0"/>
      <w:divBdr>
        <w:top w:val="none" w:sz="0" w:space="0" w:color="auto"/>
        <w:left w:val="none" w:sz="0" w:space="0" w:color="auto"/>
        <w:bottom w:val="none" w:sz="0" w:space="0" w:color="auto"/>
        <w:right w:val="none" w:sz="0" w:space="0" w:color="auto"/>
      </w:divBdr>
    </w:div>
    <w:div w:id="1779328334">
      <w:bodyDiv w:val="1"/>
      <w:marLeft w:val="0"/>
      <w:marRight w:val="0"/>
      <w:marTop w:val="0"/>
      <w:marBottom w:val="0"/>
      <w:divBdr>
        <w:top w:val="none" w:sz="0" w:space="0" w:color="auto"/>
        <w:left w:val="none" w:sz="0" w:space="0" w:color="auto"/>
        <w:bottom w:val="none" w:sz="0" w:space="0" w:color="auto"/>
        <w:right w:val="none" w:sz="0" w:space="0" w:color="auto"/>
      </w:divBdr>
    </w:div>
    <w:div w:id="1794714441">
      <w:bodyDiv w:val="1"/>
      <w:marLeft w:val="0"/>
      <w:marRight w:val="0"/>
      <w:marTop w:val="0"/>
      <w:marBottom w:val="0"/>
      <w:divBdr>
        <w:top w:val="none" w:sz="0" w:space="0" w:color="auto"/>
        <w:left w:val="none" w:sz="0" w:space="0" w:color="auto"/>
        <w:bottom w:val="none" w:sz="0" w:space="0" w:color="auto"/>
        <w:right w:val="none" w:sz="0" w:space="0" w:color="auto"/>
      </w:divBdr>
    </w:div>
    <w:div w:id="1801462036">
      <w:bodyDiv w:val="1"/>
      <w:marLeft w:val="0"/>
      <w:marRight w:val="0"/>
      <w:marTop w:val="0"/>
      <w:marBottom w:val="0"/>
      <w:divBdr>
        <w:top w:val="none" w:sz="0" w:space="0" w:color="auto"/>
        <w:left w:val="none" w:sz="0" w:space="0" w:color="auto"/>
        <w:bottom w:val="none" w:sz="0" w:space="0" w:color="auto"/>
        <w:right w:val="none" w:sz="0" w:space="0" w:color="auto"/>
      </w:divBdr>
    </w:div>
    <w:div w:id="1807355747">
      <w:bodyDiv w:val="1"/>
      <w:marLeft w:val="0"/>
      <w:marRight w:val="0"/>
      <w:marTop w:val="0"/>
      <w:marBottom w:val="0"/>
      <w:divBdr>
        <w:top w:val="none" w:sz="0" w:space="0" w:color="auto"/>
        <w:left w:val="none" w:sz="0" w:space="0" w:color="auto"/>
        <w:bottom w:val="none" w:sz="0" w:space="0" w:color="auto"/>
        <w:right w:val="none" w:sz="0" w:space="0" w:color="auto"/>
      </w:divBdr>
    </w:div>
    <w:div w:id="1809931723">
      <w:bodyDiv w:val="1"/>
      <w:marLeft w:val="0"/>
      <w:marRight w:val="0"/>
      <w:marTop w:val="0"/>
      <w:marBottom w:val="0"/>
      <w:divBdr>
        <w:top w:val="none" w:sz="0" w:space="0" w:color="auto"/>
        <w:left w:val="none" w:sz="0" w:space="0" w:color="auto"/>
        <w:bottom w:val="none" w:sz="0" w:space="0" w:color="auto"/>
        <w:right w:val="none" w:sz="0" w:space="0" w:color="auto"/>
      </w:divBdr>
    </w:div>
    <w:div w:id="1819957957">
      <w:bodyDiv w:val="1"/>
      <w:marLeft w:val="0"/>
      <w:marRight w:val="0"/>
      <w:marTop w:val="0"/>
      <w:marBottom w:val="0"/>
      <w:divBdr>
        <w:top w:val="none" w:sz="0" w:space="0" w:color="auto"/>
        <w:left w:val="none" w:sz="0" w:space="0" w:color="auto"/>
        <w:bottom w:val="none" w:sz="0" w:space="0" w:color="auto"/>
        <w:right w:val="none" w:sz="0" w:space="0" w:color="auto"/>
      </w:divBdr>
    </w:div>
    <w:div w:id="1824464987">
      <w:bodyDiv w:val="1"/>
      <w:marLeft w:val="0"/>
      <w:marRight w:val="0"/>
      <w:marTop w:val="0"/>
      <w:marBottom w:val="0"/>
      <w:divBdr>
        <w:top w:val="none" w:sz="0" w:space="0" w:color="auto"/>
        <w:left w:val="none" w:sz="0" w:space="0" w:color="auto"/>
        <w:bottom w:val="none" w:sz="0" w:space="0" w:color="auto"/>
        <w:right w:val="none" w:sz="0" w:space="0" w:color="auto"/>
      </w:divBdr>
    </w:div>
    <w:div w:id="1832482227">
      <w:bodyDiv w:val="1"/>
      <w:marLeft w:val="0"/>
      <w:marRight w:val="0"/>
      <w:marTop w:val="0"/>
      <w:marBottom w:val="0"/>
      <w:divBdr>
        <w:top w:val="none" w:sz="0" w:space="0" w:color="auto"/>
        <w:left w:val="none" w:sz="0" w:space="0" w:color="auto"/>
        <w:bottom w:val="none" w:sz="0" w:space="0" w:color="auto"/>
        <w:right w:val="none" w:sz="0" w:space="0" w:color="auto"/>
      </w:divBdr>
    </w:div>
    <w:div w:id="1855805148">
      <w:bodyDiv w:val="1"/>
      <w:marLeft w:val="0"/>
      <w:marRight w:val="0"/>
      <w:marTop w:val="0"/>
      <w:marBottom w:val="0"/>
      <w:divBdr>
        <w:top w:val="none" w:sz="0" w:space="0" w:color="auto"/>
        <w:left w:val="none" w:sz="0" w:space="0" w:color="auto"/>
        <w:bottom w:val="none" w:sz="0" w:space="0" w:color="auto"/>
        <w:right w:val="none" w:sz="0" w:space="0" w:color="auto"/>
      </w:divBdr>
    </w:div>
    <w:div w:id="1860703270">
      <w:bodyDiv w:val="1"/>
      <w:marLeft w:val="0"/>
      <w:marRight w:val="0"/>
      <w:marTop w:val="0"/>
      <w:marBottom w:val="0"/>
      <w:divBdr>
        <w:top w:val="none" w:sz="0" w:space="0" w:color="auto"/>
        <w:left w:val="none" w:sz="0" w:space="0" w:color="auto"/>
        <w:bottom w:val="none" w:sz="0" w:space="0" w:color="auto"/>
        <w:right w:val="none" w:sz="0" w:space="0" w:color="auto"/>
      </w:divBdr>
    </w:div>
    <w:div w:id="1862933986">
      <w:bodyDiv w:val="1"/>
      <w:marLeft w:val="0"/>
      <w:marRight w:val="0"/>
      <w:marTop w:val="0"/>
      <w:marBottom w:val="0"/>
      <w:divBdr>
        <w:top w:val="none" w:sz="0" w:space="0" w:color="auto"/>
        <w:left w:val="none" w:sz="0" w:space="0" w:color="auto"/>
        <w:bottom w:val="none" w:sz="0" w:space="0" w:color="auto"/>
        <w:right w:val="none" w:sz="0" w:space="0" w:color="auto"/>
      </w:divBdr>
    </w:div>
    <w:div w:id="1877620368">
      <w:bodyDiv w:val="1"/>
      <w:marLeft w:val="0"/>
      <w:marRight w:val="0"/>
      <w:marTop w:val="0"/>
      <w:marBottom w:val="0"/>
      <w:divBdr>
        <w:top w:val="none" w:sz="0" w:space="0" w:color="auto"/>
        <w:left w:val="none" w:sz="0" w:space="0" w:color="auto"/>
        <w:bottom w:val="none" w:sz="0" w:space="0" w:color="auto"/>
        <w:right w:val="none" w:sz="0" w:space="0" w:color="auto"/>
      </w:divBdr>
    </w:div>
    <w:div w:id="1878808623">
      <w:bodyDiv w:val="1"/>
      <w:marLeft w:val="0"/>
      <w:marRight w:val="0"/>
      <w:marTop w:val="0"/>
      <w:marBottom w:val="0"/>
      <w:divBdr>
        <w:top w:val="none" w:sz="0" w:space="0" w:color="auto"/>
        <w:left w:val="none" w:sz="0" w:space="0" w:color="auto"/>
        <w:bottom w:val="none" w:sz="0" w:space="0" w:color="auto"/>
        <w:right w:val="none" w:sz="0" w:space="0" w:color="auto"/>
      </w:divBdr>
    </w:div>
    <w:div w:id="1882588821">
      <w:bodyDiv w:val="1"/>
      <w:marLeft w:val="0"/>
      <w:marRight w:val="0"/>
      <w:marTop w:val="0"/>
      <w:marBottom w:val="0"/>
      <w:divBdr>
        <w:top w:val="none" w:sz="0" w:space="0" w:color="auto"/>
        <w:left w:val="none" w:sz="0" w:space="0" w:color="auto"/>
        <w:bottom w:val="none" w:sz="0" w:space="0" w:color="auto"/>
        <w:right w:val="none" w:sz="0" w:space="0" w:color="auto"/>
      </w:divBdr>
    </w:div>
    <w:div w:id="1884946709">
      <w:bodyDiv w:val="1"/>
      <w:marLeft w:val="0"/>
      <w:marRight w:val="0"/>
      <w:marTop w:val="0"/>
      <w:marBottom w:val="0"/>
      <w:divBdr>
        <w:top w:val="none" w:sz="0" w:space="0" w:color="auto"/>
        <w:left w:val="none" w:sz="0" w:space="0" w:color="auto"/>
        <w:bottom w:val="none" w:sz="0" w:space="0" w:color="auto"/>
        <w:right w:val="none" w:sz="0" w:space="0" w:color="auto"/>
      </w:divBdr>
    </w:div>
    <w:div w:id="1906648201">
      <w:bodyDiv w:val="1"/>
      <w:marLeft w:val="0"/>
      <w:marRight w:val="0"/>
      <w:marTop w:val="0"/>
      <w:marBottom w:val="0"/>
      <w:divBdr>
        <w:top w:val="none" w:sz="0" w:space="0" w:color="auto"/>
        <w:left w:val="none" w:sz="0" w:space="0" w:color="auto"/>
        <w:bottom w:val="none" w:sz="0" w:space="0" w:color="auto"/>
        <w:right w:val="none" w:sz="0" w:space="0" w:color="auto"/>
      </w:divBdr>
    </w:div>
    <w:div w:id="1920629967">
      <w:bodyDiv w:val="1"/>
      <w:marLeft w:val="0"/>
      <w:marRight w:val="0"/>
      <w:marTop w:val="0"/>
      <w:marBottom w:val="0"/>
      <w:divBdr>
        <w:top w:val="none" w:sz="0" w:space="0" w:color="auto"/>
        <w:left w:val="none" w:sz="0" w:space="0" w:color="auto"/>
        <w:bottom w:val="none" w:sz="0" w:space="0" w:color="auto"/>
        <w:right w:val="none" w:sz="0" w:space="0" w:color="auto"/>
      </w:divBdr>
    </w:div>
    <w:div w:id="1934586787">
      <w:bodyDiv w:val="1"/>
      <w:marLeft w:val="0"/>
      <w:marRight w:val="0"/>
      <w:marTop w:val="0"/>
      <w:marBottom w:val="0"/>
      <w:divBdr>
        <w:top w:val="none" w:sz="0" w:space="0" w:color="auto"/>
        <w:left w:val="none" w:sz="0" w:space="0" w:color="auto"/>
        <w:bottom w:val="none" w:sz="0" w:space="0" w:color="auto"/>
        <w:right w:val="none" w:sz="0" w:space="0" w:color="auto"/>
      </w:divBdr>
    </w:div>
    <w:div w:id="1935748440">
      <w:bodyDiv w:val="1"/>
      <w:marLeft w:val="0"/>
      <w:marRight w:val="0"/>
      <w:marTop w:val="0"/>
      <w:marBottom w:val="0"/>
      <w:divBdr>
        <w:top w:val="none" w:sz="0" w:space="0" w:color="auto"/>
        <w:left w:val="none" w:sz="0" w:space="0" w:color="auto"/>
        <w:bottom w:val="none" w:sz="0" w:space="0" w:color="auto"/>
        <w:right w:val="none" w:sz="0" w:space="0" w:color="auto"/>
      </w:divBdr>
    </w:div>
    <w:div w:id="1941645796">
      <w:bodyDiv w:val="1"/>
      <w:marLeft w:val="0"/>
      <w:marRight w:val="0"/>
      <w:marTop w:val="0"/>
      <w:marBottom w:val="0"/>
      <w:divBdr>
        <w:top w:val="none" w:sz="0" w:space="0" w:color="auto"/>
        <w:left w:val="none" w:sz="0" w:space="0" w:color="auto"/>
        <w:bottom w:val="none" w:sz="0" w:space="0" w:color="auto"/>
        <w:right w:val="none" w:sz="0" w:space="0" w:color="auto"/>
      </w:divBdr>
    </w:div>
    <w:div w:id="1960913201">
      <w:bodyDiv w:val="1"/>
      <w:marLeft w:val="0"/>
      <w:marRight w:val="0"/>
      <w:marTop w:val="0"/>
      <w:marBottom w:val="0"/>
      <w:divBdr>
        <w:top w:val="none" w:sz="0" w:space="0" w:color="auto"/>
        <w:left w:val="none" w:sz="0" w:space="0" w:color="auto"/>
        <w:bottom w:val="none" w:sz="0" w:space="0" w:color="auto"/>
        <w:right w:val="none" w:sz="0" w:space="0" w:color="auto"/>
      </w:divBdr>
    </w:div>
    <w:div w:id="1962952570">
      <w:bodyDiv w:val="1"/>
      <w:marLeft w:val="0"/>
      <w:marRight w:val="0"/>
      <w:marTop w:val="0"/>
      <w:marBottom w:val="0"/>
      <w:divBdr>
        <w:top w:val="none" w:sz="0" w:space="0" w:color="auto"/>
        <w:left w:val="none" w:sz="0" w:space="0" w:color="auto"/>
        <w:bottom w:val="none" w:sz="0" w:space="0" w:color="auto"/>
        <w:right w:val="none" w:sz="0" w:space="0" w:color="auto"/>
      </w:divBdr>
    </w:div>
    <w:div w:id="1980644158">
      <w:bodyDiv w:val="1"/>
      <w:marLeft w:val="0"/>
      <w:marRight w:val="0"/>
      <w:marTop w:val="0"/>
      <w:marBottom w:val="0"/>
      <w:divBdr>
        <w:top w:val="none" w:sz="0" w:space="0" w:color="auto"/>
        <w:left w:val="none" w:sz="0" w:space="0" w:color="auto"/>
        <w:bottom w:val="none" w:sz="0" w:space="0" w:color="auto"/>
        <w:right w:val="none" w:sz="0" w:space="0" w:color="auto"/>
      </w:divBdr>
    </w:div>
    <w:div w:id="1992322375">
      <w:bodyDiv w:val="1"/>
      <w:marLeft w:val="0"/>
      <w:marRight w:val="0"/>
      <w:marTop w:val="0"/>
      <w:marBottom w:val="0"/>
      <w:divBdr>
        <w:top w:val="none" w:sz="0" w:space="0" w:color="auto"/>
        <w:left w:val="none" w:sz="0" w:space="0" w:color="auto"/>
        <w:bottom w:val="none" w:sz="0" w:space="0" w:color="auto"/>
        <w:right w:val="none" w:sz="0" w:space="0" w:color="auto"/>
      </w:divBdr>
    </w:div>
    <w:div w:id="2000576299">
      <w:bodyDiv w:val="1"/>
      <w:marLeft w:val="0"/>
      <w:marRight w:val="0"/>
      <w:marTop w:val="0"/>
      <w:marBottom w:val="0"/>
      <w:divBdr>
        <w:top w:val="none" w:sz="0" w:space="0" w:color="auto"/>
        <w:left w:val="none" w:sz="0" w:space="0" w:color="auto"/>
        <w:bottom w:val="none" w:sz="0" w:space="0" w:color="auto"/>
        <w:right w:val="none" w:sz="0" w:space="0" w:color="auto"/>
      </w:divBdr>
    </w:div>
    <w:div w:id="2002849579">
      <w:bodyDiv w:val="1"/>
      <w:marLeft w:val="0"/>
      <w:marRight w:val="0"/>
      <w:marTop w:val="0"/>
      <w:marBottom w:val="0"/>
      <w:divBdr>
        <w:top w:val="none" w:sz="0" w:space="0" w:color="auto"/>
        <w:left w:val="none" w:sz="0" w:space="0" w:color="auto"/>
        <w:bottom w:val="none" w:sz="0" w:space="0" w:color="auto"/>
        <w:right w:val="none" w:sz="0" w:space="0" w:color="auto"/>
      </w:divBdr>
    </w:div>
    <w:div w:id="2004814719">
      <w:bodyDiv w:val="1"/>
      <w:marLeft w:val="0"/>
      <w:marRight w:val="0"/>
      <w:marTop w:val="0"/>
      <w:marBottom w:val="0"/>
      <w:divBdr>
        <w:top w:val="none" w:sz="0" w:space="0" w:color="auto"/>
        <w:left w:val="none" w:sz="0" w:space="0" w:color="auto"/>
        <w:bottom w:val="none" w:sz="0" w:space="0" w:color="auto"/>
        <w:right w:val="none" w:sz="0" w:space="0" w:color="auto"/>
      </w:divBdr>
    </w:div>
    <w:div w:id="2006779440">
      <w:bodyDiv w:val="1"/>
      <w:marLeft w:val="0"/>
      <w:marRight w:val="0"/>
      <w:marTop w:val="0"/>
      <w:marBottom w:val="0"/>
      <w:divBdr>
        <w:top w:val="none" w:sz="0" w:space="0" w:color="auto"/>
        <w:left w:val="none" w:sz="0" w:space="0" w:color="auto"/>
        <w:bottom w:val="none" w:sz="0" w:space="0" w:color="auto"/>
        <w:right w:val="none" w:sz="0" w:space="0" w:color="auto"/>
      </w:divBdr>
    </w:div>
    <w:div w:id="2014264100">
      <w:bodyDiv w:val="1"/>
      <w:marLeft w:val="0"/>
      <w:marRight w:val="0"/>
      <w:marTop w:val="0"/>
      <w:marBottom w:val="0"/>
      <w:divBdr>
        <w:top w:val="none" w:sz="0" w:space="0" w:color="auto"/>
        <w:left w:val="none" w:sz="0" w:space="0" w:color="auto"/>
        <w:bottom w:val="none" w:sz="0" w:space="0" w:color="auto"/>
        <w:right w:val="none" w:sz="0" w:space="0" w:color="auto"/>
      </w:divBdr>
    </w:div>
    <w:div w:id="2035963049">
      <w:bodyDiv w:val="1"/>
      <w:marLeft w:val="0"/>
      <w:marRight w:val="0"/>
      <w:marTop w:val="0"/>
      <w:marBottom w:val="0"/>
      <w:divBdr>
        <w:top w:val="none" w:sz="0" w:space="0" w:color="auto"/>
        <w:left w:val="none" w:sz="0" w:space="0" w:color="auto"/>
        <w:bottom w:val="none" w:sz="0" w:space="0" w:color="auto"/>
        <w:right w:val="none" w:sz="0" w:space="0" w:color="auto"/>
      </w:divBdr>
    </w:div>
    <w:div w:id="2052924843">
      <w:bodyDiv w:val="1"/>
      <w:marLeft w:val="0"/>
      <w:marRight w:val="0"/>
      <w:marTop w:val="0"/>
      <w:marBottom w:val="0"/>
      <w:divBdr>
        <w:top w:val="none" w:sz="0" w:space="0" w:color="auto"/>
        <w:left w:val="none" w:sz="0" w:space="0" w:color="auto"/>
        <w:bottom w:val="none" w:sz="0" w:space="0" w:color="auto"/>
        <w:right w:val="none" w:sz="0" w:space="0" w:color="auto"/>
      </w:divBdr>
    </w:div>
    <w:div w:id="2054109325">
      <w:bodyDiv w:val="1"/>
      <w:marLeft w:val="0"/>
      <w:marRight w:val="0"/>
      <w:marTop w:val="0"/>
      <w:marBottom w:val="0"/>
      <w:divBdr>
        <w:top w:val="none" w:sz="0" w:space="0" w:color="auto"/>
        <w:left w:val="none" w:sz="0" w:space="0" w:color="auto"/>
        <w:bottom w:val="none" w:sz="0" w:space="0" w:color="auto"/>
        <w:right w:val="none" w:sz="0" w:space="0" w:color="auto"/>
      </w:divBdr>
    </w:div>
    <w:div w:id="2054496600">
      <w:bodyDiv w:val="1"/>
      <w:marLeft w:val="0"/>
      <w:marRight w:val="0"/>
      <w:marTop w:val="0"/>
      <w:marBottom w:val="0"/>
      <w:divBdr>
        <w:top w:val="none" w:sz="0" w:space="0" w:color="auto"/>
        <w:left w:val="none" w:sz="0" w:space="0" w:color="auto"/>
        <w:bottom w:val="none" w:sz="0" w:space="0" w:color="auto"/>
        <w:right w:val="none" w:sz="0" w:space="0" w:color="auto"/>
      </w:divBdr>
    </w:div>
    <w:div w:id="2055886159">
      <w:bodyDiv w:val="1"/>
      <w:marLeft w:val="0"/>
      <w:marRight w:val="0"/>
      <w:marTop w:val="0"/>
      <w:marBottom w:val="0"/>
      <w:divBdr>
        <w:top w:val="none" w:sz="0" w:space="0" w:color="auto"/>
        <w:left w:val="none" w:sz="0" w:space="0" w:color="auto"/>
        <w:bottom w:val="none" w:sz="0" w:space="0" w:color="auto"/>
        <w:right w:val="none" w:sz="0" w:space="0" w:color="auto"/>
      </w:divBdr>
    </w:div>
    <w:div w:id="2065634996">
      <w:bodyDiv w:val="1"/>
      <w:marLeft w:val="0"/>
      <w:marRight w:val="0"/>
      <w:marTop w:val="0"/>
      <w:marBottom w:val="0"/>
      <w:divBdr>
        <w:top w:val="none" w:sz="0" w:space="0" w:color="auto"/>
        <w:left w:val="none" w:sz="0" w:space="0" w:color="auto"/>
        <w:bottom w:val="none" w:sz="0" w:space="0" w:color="auto"/>
        <w:right w:val="none" w:sz="0" w:space="0" w:color="auto"/>
      </w:divBdr>
    </w:div>
    <w:div w:id="2068068139">
      <w:bodyDiv w:val="1"/>
      <w:marLeft w:val="0"/>
      <w:marRight w:val="0"/>
      <w:marTop w:val="0"/>
      <w:marBottom w:val="0"/>
      <w:divBdr>
        <w:top w:val="none" w:sz="0" w:space="0" w:color="auto"/>
        <w:left w:val="none" w:sz="0" w:space="0" w:color="auto"/>
        <w:bottom w:val="none" w:sz="0" w:space="0" w:color="auto"/>
        <w:right w:val="none" w:sz="0" w:space="0" w:color="auto"/>
      </w:divBdr>
    </w:div>
    <w:div w:id="2068726965">
      <w:bodyDiv w:val="1"/>
      <w:marLeft w:val="0"/>
      <w:marRight w:val="0"/>
      <w:marTop w:val="0"/>
      <w:marBottom w:val="0"/>
      <w:divBdr>
        <w:top w:val="none" w:sz="0" w:space="0" w:color="auto"/>
        <w:left w:val="none" w:sz="0" w:space="0" w:color="auto"/>
        <w:bottom w:val="none" w:sz="0" w:space="0" w:color="auto"/>
        <w:right w:val="none" w:sz="0" w:space="0" w:color="auto"/>
      </w:divBdr>
    </w:div>
    <w:div w:id="2071537437">
      <w:bodyDiv w:val="1"/>
      <w:marLeft w:val="0"/>
      <w:marRight w:val="0"/>
      <w:marTop w:val="0"/>
      <w:marBottom w:val="0"/>
      <w:divBdr>
        <w:top w:val="none" w:sz="0" w:space="0" w:color="auto"/>
        <w:left w:val="none" w:sz="0" w:space="0" w:color="auto"/>
        <w:bottom w:val="none" w:sz="0" w:space="0" w:color="auto"/>
        <w:right w:val="none" w:sz="0" w:space="0" w:color="auto"/>
      </w:divBdr>
    </w:div>
    <w:div w:id="2085029340">
      <w:bodyDiv w:val="1"/>
      <w:marLeft w:val="0"/>
      <w:marRight w:val="0"/>
      <w:marTop w:val="0"/>
      <w:marBottom w:val="0"/>
      <w:divBdr>
        <w:top w:val="none" w:sz="0" w:space="0" w:color="auto"/>
        <w:left w:val="none" w:sz="0" w:space="0" w:color="auto"/>
        <w:bottom w:val="none" w:sz="0" w:space="0" w:color="auto"/>
        <w:right w:val="none" w:sz="0" w:space="0" w:color="auto"/>
      </w:divBdr>
    </w:div>
    <w:div w:id="2095779613">
      <w:bodyDiv w:val="1"/>
      <w:marLeft w:val="0"/>
      <w:marRight w:val="0"/>
      <w:marTop w:val="0"/>
      <w:marBottom w:val="0"/>
      <w:divBdr>
        <w:top w:val="none" w:sz="0" w:space="0" w:color="auto"/>
        <w:left w:val="none" w:sz="0" w:space="0" w:color="auto"/>
        <w:bottom w:val="none" w:sz="0" w:space="0" w:color="auto"/>
        <w:right w:val="none" w:sz="0" w:space="0" w:color="auto"/>
      </w:divBdr>
    </w:div>
    <w:div w:id="2098402539">
      <w:bodyDiv w:val="1"/>
      <w:marLeft w:val="0"/>
      <w:marRight w:val="0"/>
      <w:marTop w:val="0"/>
      <w:marBottom w:val="0"/>
      <w:divBdr>
        <w:top w:val="none" w:sz="0" w:space="0" w:color="auto"/>
        <w:left w:val="none" w:sz="0" w:space="0" w:color="auto"/>
        <w:bottom w:val="none" w:sz="0" w:space="0" w:color="auto"/>
        <w:right w:val="none" w:sz="0" w:space="0" w:color="auto"/>
      </w:divBdr>
    </w:div>
    <w:div w:id="2122332141">
      <w:bodyDiv w:val="1"/>
      <w:marLeft w:val="0"/>
      <w:marRight w:val="0"/>
      <w:marTop w:val="0"/>
      <w:marBottom w:val="0"/>
      <w:divBdr>
        <w:top w:val="none" w:sz="0" w:space="0" w:color="auto"/>
        <w:left w:val="none" w:sz="0" w:space="0" w:color="auto"/>
        <w:bottom w:val="none" w:sz="0" w:space="0" w:color="auto"/>
        <w:right w:val="none" w:sz="0" w:space="0" w:color="auto"/>
      </w:divBdr>
    </w:div>
    <w:div w:id="2126577805">
      <w:bodyDiv w:val="1"/>
      <w:marLeft w:val="0"/>
      <w:marRight w:val="0"/>
      <w:marTop w:val="0"/>
      <w:marBottom w:val="0"/>
      <w:divBdr>
        <w:top w:val="none" w:sz="0" w:space="0" w:color="auto"/>
        <w:left w:val="none" w:sz="0" w:space="0" w:color="auto"/>
        <w:bottom w:val="none" w:sz="0" w:space="0" w:color="auto"/>
        <w:right w:val="none" w:sz="0" w:space="0" w:color="auto"/>
      </w:divBdr>
    </w:div>
    <w:div w:id="2129617661">
      <w:bodyDiv w:val="1"/>
      <w:marLeft w:val="0"/>
      <w:marRight w:val="0"/>
      <w:marTop w:val="0"/>
      <w:marBottom w:val="0"/>
      <w:divBdr>
        <w:top w:val="none" w:sz="0" w:space="0" w:color="auto"/>
        <w:left w:val="none" w:sz="0" w:space="0" w:color="auto"/>
        <w:bottom w:val="none" w:sz="0" w:space="0" w:color="auto"/>
        <w:right w:val="none" w:sz="0" w:space="0" w:color="auto"/>
      </w:divBdr>
    </w:div>
    <w:div w:id="2141532154">
      <w:bodyDiv w:val="1"/>
      <w:marLeft w:val="0"/>
      <w:marRight w:val="0"/>
      <w:marTop w:val="0"/>
      <w:marBottom w:val="0"/>
      <w:divBdr>
        <w:top w:val="none" w:sz="0" w:space="0" w:color="auto"/>
        <w:left w:val="none" w:sz="0" w:space="0" w:color="auto"/>
        <w:bottom w:val="none" w:sz="0" w:space="0" w:color="auto"/>
        <w:right w:val="none" w:sz="0" w:space="0" w:color="auto"/>
      </w:divBdr>
    </w:div>
    <w:div w:id="214704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nbarbettini.gitbooks.io/little-asp-net-core-book/content/"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www.web-canape.ru/avtory/" TargetMode="External"/><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eb-canape.ru/about/it-ooo-twins/" TargetMode="External"/><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EF78C-4AAB-4AFF-A471-0F9667B16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26</Pages>
  <Words>3970</Words>
  <Characters>22630</Characters>
  <Application>Microsoft Office Word</Application>
  <DocSecurity>0</DocSecurity>
  <Lines>188</Lines>
  <Paragraphs>53</Paragraphs>
  <ScaleCrop>false</ScaleCrop>
  <HeadingPairs>
    <vt:vector size="2" baseType="variant">
      <vt:variant>
        <vt:lpstr>Название</vt:lpstr>
      </vt:variant>
      <vt:variant>
        <vt:i4>1</vt:i4>
      </vt:variant>
    </vt:vector>
  </HeadingPairs>
  <TitlesOfParts>
    <vt:vector size="1" baseType="lpstr">
      <vt:lpstr>«УТВЕРЖДАЮ»</vt:lpstr>
    </vt:vector>
  </TitlesOfParts>
  <Company>SPecialiST RePack</Company>
  <LinksUpToDate>false</LinksUpToDate>
  <CharactersWithSpaces>26547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«УТВЕРЖДАЮ»</dc:title>
  <dc:subject/>
  <dc:creator>Мой компьютер</dc:creator>
  <cp:keywords/>
  <cp:lastModifiedBy>Patrick Steven</cp:lastModifiedBy>
  <cp:revision>221</cp:revision>
  <cp:lastPrinted>2019-04-08T14:18:00Z</cp:lastPrinted>
  <dcterms:created xsi:type="dcterms:W3CDTF">2019-04-08T13:48:00Z</dcterms:created>
  <dcterms:modified xsi:type="dcterms:W3CDTF">2025-04-26T18:17:00Z</dcterms:modified>
</cp:coreProperties>
</file>