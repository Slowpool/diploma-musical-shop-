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12570" w14:textId="77777777" w:rsidR="00E45E49" w:rsidRPr="00F52ED8" w:rsidRDefault="00E45E49" w:rsidP="00D71A45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bCs/>
          <w:sz w:val="28"/>
          <w:szCs w:val="28"/>
        </w:rPr>
      </w:pPr>
      <w:r w:rsidRPr="00F52ED8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 образовательное учреждение</w:t>
      </w:r>
    </w:p>
    <w:p w14:paraId="5ED60D75" w14:textId="77777777" w:rsidR="00E45E49" w:rsidRPr="00F52ED8" w:rsidRDefault="00E45E49" w:rsidP="00D71A45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bCs/>
          <w:sz w:val="28"/>
          <w:szCs w:val="28"/>
        </w:rPr>
      </w:pPr>
      <w:r w:rsidRPr="00F52ED8">
        <w:rPr>
          <w:rFonts w:ascii="Times New Roman" w:hAnsi="Times New Roman"/>
          <w:b/>
          <w:bCs/>
          <w:sz w:val="28"/>
          <w:szCs w:val="28"/>
        </w:rPr>
        <w:t xml:space="preserve"> высшего образования</w:t>
      </w:r>
    </w:p>
    <w:p w14:paraId="54CF1E30" w14:textId="77777777" w:rsidR="00E45E49" w:rsidRPr="00F52ED8" w:rsidRDefault="00E45E49" w:rsidP="00D71A45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 w:rsidRPr="00F52ED8">
        <w:rPr>
          <w:rFonts w:ascii="Times New Roman" w:hAnsi="Times New Roman"/>
          <w:b/>
          <w:sz w:val="28"/>
          <w:szCs w:val="28"/>
        </w:rPr>
        <w:t xml:space="preserve">«РОССИЙСКАЯ АКАДЕМИЯ НАРОДНОГО ХОЗЯЙСТВА И </w:t>
      </w:r>
    </w:p>
    <w:p w14:paraId="28C60BBA" w14:textId="77777777" w:rsidR="00E45E49" w:rsidRPr="00F52ED8" w:rsidRDefault="00E45E49" w:rsidP="00D71A45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 w:rsidRPr="00F52ED8">
        <w:rPr>
          <w:rFonts w:ascii="Times New Roman" w:hAnsi="Times New Roman"/>
          <w:b/>
          <w:sz w:val="28"/>
          <w:szCs w:val="28"/>
        </w:rPr>
        <w:t xml:space="preserve">ГОСУДАРСТВЕННОЙ СЛУЖБЫ </w:t>
      </w:r>
    </w:p>
    <w:p w14:paraId="50BCB4D0" w14:textId="77777777" w:rsidR="00E45E49" w:rsidRPr="00F52ED8" w:rsidRDefault="00E45E49" w:rsidP="00D71A45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 w:rsidRPr="00F52ED8">
        <w:rPr>
          <w:rFonts w:ascii="Times New Roman" w:hAnsi="Times New Roman"/>
          <w:b/>
          <w:sz w:val="28"/>
          <w:szCs w:val="28"/>
        </w:rPr>
        <w:t>при ПРЕЗИДЕНТЕ РОССИЙСКОЙ ФЕДЕРАЦИИ»</w:t>
      </w:r>
    </w:p>
    <w:p w14:paraId="72716C05" w14:textId="77777777" w:rsidR="00E45E49" w:rsidRPr="00F52ED8" w:rsidRDefault="00E45E49" w:rsidP="00D71A45">
      <w:pPr>
        <w:pStyle w:val="ab"/>
        <w:spacing w:after="0" w:line="240" w:lineRule="auto"/>
        <w:ind w:right="-2"/>
        <w:jc w:val="center"/>
        <w:rPr>
          <w:rFonts w:ascii="Times New Roman" w:hAnsi="Times New Roman"/>
          <w:sz w:val="28"/>
          <w:szCs w:val="28"/>
        </w:rPr>
      </w:pPr>
      <w:r w:rsidRPr="00F52ED8">
        <w:rPr>
          <w:rFonts w:ascii="Times New Roman" w:hAnsi="Times New Roman"/>
          <w:sz w:val="28"/>
          <w:szCs w:val="28"/>
        </w:rPr>
        <w:t xml:space="preserve"> Смоленский филиал РАНХиГС</w:t>
      </w:r>
    </w:p>
    <w:p w14:paraId="044A0191" w14:textId="77777777" w:rsidR="00E45E49" w:rsidRPr="00F52ED8" w:rsidRDefault="00E45E49" w:rsidP="00D71A45">
      <w:pPr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</w:p>
    <w:p w14:paraId="262AD3FF" w14:textId="77777777" w:rsidR="00E45E49" w:rsidRPr="00F52ED8" w:rsidRDefault="00E45E49" w:rsidP="00D71A45">
      <w:pPr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</w:p>
    <w:p w14:paraId="54139994" w14:textId="0C160545" w:rsidR="00E45E49" w:rsidRDefault="00E45E49" w:rsidP="00D71A45">
      <w:pPr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</w:p>
    <w:p w14:paraId="43090EBC" w14:textId="77777777" w:rsidR="0014733B" w:rsidRDefault="0014733B" w:rsidP="00D71A45">
      <w:pPr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</w:p>
    <w:p w14:paraId="593646D0" w14:textId="77777777" w:rsidR="0014733B" w:rsidRPr="00F52ED8" w:rsidRDefault="0014733B" w:rsidP="00D71A45">
      <w:pPr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</w:p>
    <w:p w14:paraId="0EF7A899" w14:textId="77777777" w:rsidR="00E45E49" w:rsidRPr="00F52ED8" w:rsidRDefault="00E45E49" w:rsidP="00D71A45">
      <w:pPr>
        <w:tabs>
          <w:tab w:val="left" w:pos="6765"/>
        </w:tabs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 w:rsidRPr="00F52ED8">
        <w:rPr>
          <w:rFonts w:ascii="Times New Roman" w:hAnsi="Times New Roman"/>
          <w:b/>
          <w:sz w:val="28"/>
          <w:szCs w:val="28"/>
        </w:rPr>
        <w:t>ДНЕВНИК</w:t>
      </w:r>
    </w:p>
    <w:p w14:paraId="308FE851" w14:textId="77777777" w:rsidR="00F71A62" w:rsidRDefault="00F52ED8" w:rsidP="00F71A62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  <w:r w:rsidRPr="00F52ED8">
        <w:rPr>
          <w:rFonts w:ascii="Times New Roman" w:hAnsi="Times New Roman"/>
          <w:sz w:val="28"/>
          <w:szCs w:val="28"/>
        </w:rPr>
        <w:t xml:space="preserve">о </w:t>
      </w:r>
      <w:r w:rsidR="00E45E49" w:rsidRPr="00F52ED8">
        <w:rPr>
          <w:rFonts w:ascii="Times New Roman" w:hAnsi="Times New Roman"/>
          <w:sz w:val="28"/>
          <w:szCs w:val="28"/>
        </w:rPr>
        <w:t xml:space="preserve">прохождении </w:t>
      </w:r>
      <w:r w:rsidR="00F71A62">
        <w:rPr>
          <w:rFonts w:ascii="Times New Roman" w:hAnsi="Times New Roman"/>
          <w:sz w:val="28"/>
          <w:szCs w:val="28"/>
        </w:rPr>
        <w:t>производственной практики</w:t>
      </w:r>
    </w:p>
    <w:p w14:paraId="4E0BA34A" w14:textId="078666A1" w:rsidR="00E45E49" w:rsidRPr="00F52ED8" w:rsidRDefault="00F71A62" w:rsidP="00F71A62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r w:rsidR="003C1A20">
        <w:rPr>
          <w:rFonts w:ascii="Times New Roman" w:hAnsi="Times New Roman"/>
          <w:sz w:val="28"/>
          <w:szCs w:val="28"/>
        </w:rPr>
        <w:t>преддипломная</w:t>
      </w:r>
      <w:r>
        <w:rPr>
          <w:rFonts w:ascii="Times New Roman" w:hAnsi="Times New Roman"/>
          <w:sz w:val="28"/>
          <w:szCs w:val="28"/>
        </w:rPr>
        <w:t>)</w:t>
      </w:r>
    </w:p>
    <w:p w14:paraId="2F842015" w14:textId="77777777" w:rsidR="00D419E1" w:rsidRDefault="00D419E1" w:rsidP="00D71A45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</w:p>
    <w:p w14:paraId="4CB539F1" w14:textId="77777777" w:rsidR="00A526BE" w:rsidRDefault="00A526BE" w:rsidP="00D71A45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</w:p>
    <w:p w14:paraId="05C99C5C" w14:textId="77777777" w:rsidR="00A526BE" w:rsidRPr="00F52ED8" w:rsidRDefault="00A526BE" w:rsidP="00D71A45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</w:p>
    <w:p w14:paraId="0CF5FCB5" w14:textId="77777777" w:rsidR="00F52ED8" w:rsidRPr="00F52ED8" w:rsidRDefault="00F52ED8" w:rsidP="00F52ED8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d"/>
        <w:tblW w:w="717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9"/>
        <w:gridCol w:w="2009"/>
        <w:gridCol w:w="1099"/>
        <w:gridCol w:w="1826"/>
        <w:gridCol w:w="915"/>
      </w:tblGrid>
      <w:tr w:rsidR="00F52ED8" w:rsidRPr="00F52ED8" w14:paraId="1B828451" w14:textId="77777777" w:rsidTr="00C479C9">
        <w:trPr>
          <w:jc w:val="center"/>
        </w:trPr>
        <w:tc>
          <w:tcPr>
            <w:tcW w:w="1329" w:type="dxa"/>
          </w:tcPr>
          <w:p w14:paraId="53EC54F7" w14:textId="77777777" w:rsidR="00F52ED8" w:rsidRPr="00F52ED8" w:rsidRDefault="00F52ED8" w:rsidP="00C479C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8"/>
                <w:szCs w:val="28"/>
              </w:rPr>
              <w:t>Студента</w:t>
            </w:r>
          </w:p>
        </w:tc>
        <w:tc>
          <w:tcPr>
            <w:tcW w:w="2035" w:type="dxa"/>
            <w:tcBorders>
              <w:bottom w:val="single" w:sz="4" w:space="0" w:color="auto"/>
            </w:tcBorders>
          </w:tcPr>
          <w:p w14:paraId="2C845DD3" w14:textId="2AA5D2DA" w:rsidR="00F52ED8" w:rsidRPr="00F52ED8" w:rsidRDefault="002E631A" w:rsidP="00C479C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Hlk136243754"/>
            <w:r w:rsidRPr="00B1653F">
              <w:rPr>
                <w:rFonts w:ascii="Times New Roman" w:hAnsi="Times New Roman"/>
                <w:sz w:val="28"/>
                <w:szCs w:val="28"/>
              </w:rPr>
              <w:t>3</w:t>
            </w:r>
            <w:r w:rsidR="008E376D" w:rsidRPr="00B1653F">
              <w:rPr>
                <w:rFonts w:ascii="Times New Roman" w:hAnsi="Times New Roman"/>
                <w:sz w:val="28"/>
                <w:szCs w:val="28"/>
              </w:rPr>
              <w:t>7</w:t>
            </w:r>
            <w:r w:rsidR="007E1381" w:rsidRPr="00B1653F">
              <w:rPr>
                <w:rFonts w:ascii="Times New Roman" w:hAnsi="Times New Roman"/>
                <w:sz w:val="28"/>
                <w:szCs w:val="28"/>
              </w:rPr>
              <w:t>/11-</w:t>
            </w:r>
            <w:r w:rsidR="0014733B" w:rsidRPr="00B1653F">
              <w:rPr>
                <w:rFonts w:ascii="Times New Roman" w:hAnsi="Times New Roman"/>
                <w:sz w:val="28"/>
                <w:szCs w:val="28"/>
              </w:rPr>
              <w:t>К/</w:t>
            </w:r>
            <w:r w:rsidR="007E1381" w:rsidRPr="00B1653F">
              <w:rPr>
                <w:rFonts w:ascii="Times New Roman" w:hAnsi="Times New Roman"/>
                <w:sz w:val="28"/>
                <w:szCs w:val="28"/>
              </w:rPr>
              <w:t>ИТ</w:t>
            </w:r>
            <w:r w:rsidR="0014733B" w:rsidRPr="00B1653F">
              <w:rPr>
                <w:rFonts w:ascii="Times New Roman" w:hAnsi="Times New Roman"/>
                <w:sz w:val="28"/>
                <w:szCs w:val="28"/>
              </w:rPr>
              <w:t>О</w:t>
            </w:r>
            <w:bookmarkEnd w:id="0"/>
          </w:p>
        </w:tc>
        <w:tc>
          <w:tcPr>
            <w:tcW w:w="1031" w:type="dxa"/>
          </w:tcPr>
          <w:p w14:paraId="6D10362D" w14:textId="77777777" w:rsidR="00F52ED8" w:rsidRPr="00F52ED8" w:rsidRDefault="00F52ED8" w:rsidP="00C479C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  <w:tc>
          <w:tcPr>
            <w:tcW w:w="1867" w:type="dxa"/>
            <w:tcBorders>
              <w:bottom w:val="single" w:sz="4" w:space="0" w:color="auto"/>
            </w:tcBorders>
          </w:tcPr>
          <w:p w14:paraId="21FB43FA" w14:textId="4E965BC9" w:rsidR="00F52ED8" w:rsidRPr="00F52ED8" w:rsidRDefault="002E631A" w:rsidP="00C479C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1653F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16" w:type="dxa"/>
          </w:tcPr>
          <w:p w14:paraId="3F6B8963" w14:textId="77777777" w:rsidR="00F52ED8" w:rsidRPr="00F52ED8" w:rsidRDefault="00F52ED8" w:rsidP="00C479C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8"/>
                <w:szCs w:val="28"/>
              </w:rPr>
              <w:t>курса</w:t>
            </w:r>
          </w:p>
        </w:tc>
      </w:tr>
    </w:tbl>
    <w:p w14:paraId="791AD9BC" w14:textId="77777777" w:rsidR="00F52ED8" w:rsidRPr="00F52ED8" w:rsidRDefault="00F52ED8" w:rsidP="00F52ED8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F52ED8" w:rsidRPr="00F52ED8" w14:paraId="63794D98" w14:textId="77777777" w:rsidTr="00C479C9">
        <w:tc>
          <w:tcPr>
            <w:tcW w:w="9344" w:type="dxa"/>
            <w:tcBorders>
              <w:bottom w:val="single" w:sz="4" w:space="0" w:color="auto"/>
            </w:tcBorders>
          </w:tcPr>
          <w:p w14:paraId="161FF7FC" w14:textId="44BE66B0" w:rsidR="00F52ED8" w:rsidRPr="00F52ED8" w:rsidRDefault="00B1653F" w:rsidP="00C479C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1653F">
              <w:rPr>
                <w:rFonts w:ascii="Times New Roman" w:hAnsi="Times New Roman"/>
                <w:sz w:val="28"/>
                <w:szCs w:val="28"/>
              </w:rPr>
              <w:t>Махницкого</w:t>
            </w:r>
            <w:proofErr w:type="spellEnd"/>
            <w:r w:rsidRPr="00B1653F">
              <w:rPr>
                <w:rFonts w:ascii="Times New Roman" w:hAnsi="Times New Roman"/>
                <w:sz w:val="28"/>
                <w:szCs w:val="28"/>
              </w:rPr>
              <w:t xml:space="preserve"> Дмитрия Сергеевича</w:t>
            </w:r>
          </w:p>
        </w:tc>
      </w:tr>
      <w:tr w:rsidR="00F52ED8" w:rsidRPr="00F52ED8" w14:paraId="5F9D7959" w14:textId="77777777" w:rsidTr="00C479C9">
        <w:tc>
          <w:tcPr>
            <w:tcW w:w="9344" w:type="dxa"/>
            <w:tcBorders>
              <w:top w:val="single" w:sz="4" w:space="0" w:color="auto"/>
            </w:tcBorders>
          </w:tcPr>
          <w:p w14:paraId="3FA2B243" w14:textId="77777777" w:rsidR="00F52ED8" w:rsidRPr="00F52ED8" w:rsidRDefault="00F52ED8" w:rsidP="00C479C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4"/>
                <w:szCs w:val="24"/>
              </w:rPr>
              <w:t>(Фамилия Имя Отчество)</w:t>
            </w:r>
          </w:p>
        </w:tc>
      </w:tr>
    </w:tbl>
    <w:p w14:paraId="3CA65150" w14:textId="77777777" w:rsidR="007E1381" w:rsidRPr="00F52ED8" w:rsidRDefault="007E1381" w:rsidP="007E138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6797"/>
        <w:gridCol w:w="9"/>
      </w:tblGrid>
      <w:tr w:rsidR="007E1381" w:rsidRPr="00F52ED8" w14:paraId="3228A4CD" w14:textId="77777777" w:rsidTr="00CF14A4">
        <w:tc>
          <w:tcPr>
            <w:tcW w:w="1362" w:type="pct"/>
          </w:tcPr>
          <w:p w14:paraId="538A35D0" w14:textId="77777777" w:rsidR="007E1381" w:rsidRPr="00F52ED8" w:rsidRDefault="007E1381" w:rsidP="00CF14A4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8"/>
                <w:szCs w:val="28"/>
              </w:rPr>
              <w:t>по специальности:</w:t>
            </w:r>
          </w:p>
        </w:tc>
        <w:tc>
          <w:tcPr>
            <w:tcW w:w="3638" w:type="pct"/>
            <w:gridSpan w:val="2"/>
            <w:tcBorders>
              <w:bottom w:val="single" w:sz="4" w:space="0" w:color="auto"/>
            </w:tcBorders>
          </w:tcPr>
          <w:p w14:paraId="783F5EE6" w14:textId="77777777" w:rsidR="007E1381" w:rsidRPr="00F52ED8" w:rsidRDefault="007E1381" w:rsidP="00CF14A4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" w:name="_Hlk150426825"/>
            <w:r>
              <w:rPr>
                <w:rFonts w:ascii="Times New Roman" w:hAnsi="Times New Roman"/>
                <w:sz w:val="28"/>
                <w:szCs w:val="28"/>
              </w:rPr>
              <w:t>09.02.07 Информационные системы и</w:t>
            </w:r>
            <w:bookmarkEnd w:id="1"/>
          </w:p>
        </w:tc>
      </w:tr>
      <w:tr w:rsidR="007E1381" w:rsidRPr="00F52ED8" w14:paraId="2FCC65CA" w14:textId="77777777" w:rsidTr="00CF14A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" w:type="pct"/>
        </w:trPr>
        <w:tc>
          <w:tcPr>
            <w:tcW w:w="499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472111" w14:textId="77777777" w:rsidR="007E1381" w:rsidRPr="00F52ED8" w:rsidRDefault="007E1381" w:rsidP="00CF14A4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программирование</w:t>
            </w:r>
          </w:p>
        </w:tc>
      </w:tr>
    </w:tbl>
    <w:p w14:paraId="4F69BD57" w14:textId="77777777" w:rsidR="007E1381" w:rsidRPr="00F52ED8" w:rsidRDefault="007E1381" w:rsidP="007E1381">
      <w:pPr>
        <w:spacing w:after="0" w:line="240" w:lineRule="auto"/>
        <w:jc w:val="center"/>
        <w:rPr>
          <w:rFonts w:ascii="Times New Roman" w:hAnsi="Times New Roman"/>
          <w:iCs/>
          <w:sz w:val="28"/>
          <w:szCs w:val="28"/>
        </w:rPr>
      </w:pPr>
    </w:p>
    <w:p w14:paraId="5786870A" w14:textId="4A1BE7A9" w:rsidR="007E1381" w:rsidRDefault="007E1381" w:rsidP="007E1381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B930893" w14:textId="77777777" w:rsidR="003C1A20" w:rsidRDefault="003C1A20" w:rsidP="007E1381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1494B93" w14:textId="365D955F" w:rsidR="00BC6C67" w:rsidRDefault="00BC6C67" w:rsidP="009B79C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382E82" w14:textId="77777777" w:rsidR="007E1381" w:rsidRPr="00F52ED8" w:rsidRDefault="007E1381" w:rsidP="009B79CD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F52ED8" w:rsidRPr="00F52ED8" w14:paraId="2CA857EB" w14:textId="77777777" w:rsidTr="00C479C9">
        <w:tc>
          <w:tcPr>
            <w:tcW w:w="9344" w:type="dxa"/>
            <w:tcBorders>
              <w:bottom w:val="single" w:sz="4" w:space="0" w:color="auto"/>
            </w:tcBorders>
          </w:tcPr>
          <w:p w14:paraId="0605EED7" w14:textId="7B319054" w:rsidR="00F52ED8" w:rsidRPr="00F52ED8" w:rsidRDefault="00B1653F" w:rsidP="00C479C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1653F">
              <w:rPr>
                <w:rFonts w:ascii="Times New Roman" w:hAnsi="Times New Roman"/>
                <w:sz w:val="28"/>
                <w:szCs w:val="28"/>
              </w:rPr>
              <w:t>ООО «</w:t>
            </w:r>
            <w:proofErr w:type="spellStart"/>
            <w:r w:rsidRPr="00B1653F">
              <w:rPr>
                <w:rFonts w:ascii="Times New Roman" w:hAnsi="Times New Roman"/>
                <w:sz w:val="28"/>
                <w:szCs w:val="28"/>
              </w:rPr>
              <w:t>Твинс</w:t>
            </w:r>
            <w:proofErr w:type="spellEnd"/>
            <w:r w:rsidRPr="00B1653F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F52ED8" w:rsidRPr="00F52ED8" w14:paraId="5BC3CFF7" w14:textId="77777777" w:rsidTr="00C479C9">
        <w:tc>
          <w:tcPr>
            <w:tcW w:w="9344" w:type="dxa"/>
            <w:tcBorders>
              <w:top w:val="single" w:sz="4" w:space="0" w:color="auto"/>
            </w:tcBorders>
          </w:tcPr>
          <w:p w14:paraId="5141937C" w14:textId="02796656" w:rsidR="00F52ED8" w:rsidRPr="00F52ED8" w:rsidRDefault="00F52ED8" w:rsidP="00C479C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4"/>
                <w:szCs w:val="24"/>
              </w:rPr>
              <w:t>(место прохождения пр</w:t>
            </w:r>
            <w:r w:rsidR="006161C6">
              <w:rPr>
                <w:rFonts w:ascii="Times New Roman" w:hAnsi="Times New Roman"/>
                <w:sz w:val="24"/>
                <w:szCs w:val="24"/>
              </w:rPr>
              <w:t>а</w:t>
            </w:r>
            <w:r w:rsidRPr="00F52ED8">
              <w:rPr>
                <w:rFonts w:ascii="Times New Roman" w:hAnsi="Times New Roman"/>
                <w:sz w:val="24"/>
                <w:szCs w:val="24"/>
              </w:rPr>
              <w:t>ктики)</w:t>
            </w:r>
          </w:p>
        </w:tc>
      </w:tr>
    </w:tbl>
    <w:p w14:paraId="020E215C" w14:textId="77777777" w:rsidR="00F52ED8" w:rsidRPr="00F52ED8" w:rsidRDefault="00F52ED8" w:rsidP="00F52ED8">
      <w:pPr>
        <w:tabs>
          <w:tab w:val="left" w:pos="9356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32265BD" w14:textId="16CCA222" w:rsidR="00F52ED8" w:rsidRPr="00F52ED8" w:rsidRDefault="002156C7" w:rsidP="007E1381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Сроки</w:t>
      </w:r>
      <w:r w:rsidR="00F52ED8" w:rsidRPr="00F52ED8">
        <w:rPr>
          <w:rFonts w:ascii="Times New Roman" w:hAnsi="Times New Roman"/>
          <w:sz w:val="28"/>
          <w:szCs w:val="28"/>
        </w:rPr>
        <w:t xml:space="preserve"> прохождения практики</w:t>
      </w:r>
      <w:r w:rsidR="00F52ED8" w:rsidRPr="0099400C">
        <w:rPr>
          <w:rFonts w:ascii="Times New Roman" w:hAnsi="Times New Roman"/>
          <w:sz w:val="28"/>
          <w:szCs w:val="28"/>
        </w:rPr>
        <w:t xml:space="preserve">: с </w:t>
      </w:r>
      <w:r w:rsidR="003C1A20" w:rsidRPr="0099400C">
        <w:rPr>
          <w:rFonts w:ascii="Times New Roman" w:hAnsi="Times New Roman"/>
          <w:sz w:val="28"/>
          <w:szCs w:val="28"/>
        </w:rPr>
        <w:t>«</w:t>
      </w:r>
      <w:r w:rsidR="003C1A20">
        <w:rPr>
          <w:rFonts w:ascii="Times New Roman" w:hAnsi="Times New Roman"/>
          <w:sz w:val="28"/>
          <w:szCs w:val="28"/>
          <w:u w:val="single"/>
        </w:rPr>
        <w:t>21</w:t>
      </w:r>
      <w:r w:rsidR="003C1A20" w:rsidRPr="0099400C">
        <w:rPr>
          <w:rFonts w:ascii="Times New Roman" w:hAnsi="Times New Roman"/>
          <w:sz w:val="28"/>
          <w:szCs w:val="28"/>
        </w:rPr>
        <w:t xml:space="preserve">» </w:t>
      </w:r>
      <w:r w:rsidR="003C1A20">
        <w:rPr>
          <w:rFonts w:ascii="Times New Roman" w:hAnsi="Times New Roman"/>
          <w:sz w:val="28"/>
          <w:szCs w:val="28"/>
          <w:u w:val="single"/>
        </w:rPr>
        <w:t>апреля</w:t>
      </w:r>
      <w:r w:rsidR="003C1A20" w:rsidRPr="0099400C">
        <w:rPr>
          <w:rFonts w:ascii="Times New Roman" w:hAnsi="Times New Roman"/>
          <w:sz w:val="28"/>
          <w:szCs w:val="28"/>
        </w:rPr>
        <w:t xml:space="preserve"> </w:t>
      </w:r>
      <w:r w:rsidR="003C1A20" w:rsidRPr="0099400C">
        <w:rPr>
          <w:rFonts w:ascii="Times New Roman" w:hAnsi="Times New Roman"/>
          <w:sz w:val="28"/>
          <w:szCs w:val="28"/>
          <w:u w:val="single"/>
        </w:rPr>
        <w:t>202</w:t>
      </w:r>
      <w:r w:rsidR="003C1A20">
        <w:rPr>
          <w:rFonts w:ascii="Times New Roman" w:hAnsi="Times New Roman"/>
          <w:sz w:val="28"/>
          <w:szCs w:val="28"/>
          <w:u w:val="single"/>
        </w:rPr>
        <w:t>5</w:t>
      </w:r>
      <w:r w:rsidR="003C1A20" w:rsidRPr="0099400C">
        <w:rPr>
          <w:rFonts w:ascii="Times New Roman" w:hAnsi="Times New Roman"/>
          <w:sz w:val="28"/>
          <w:szCs w:val="28"/>
        </w:rPr>
        <w:t xml:space="preserve"> г. </w:t>
      </w:r>
      <w:r w:rsidR="003C1A20" w:rsidRPr="007E1381">
        <w:rPr>
          <w:rFonts w:ascii="Times New Roman" w:hAnsi="Times New Roman"/>
          <w:sz w:val="28"/>
          <w:szCs w:val="28"/>
        </w:rPr>
        <w:t>по «</w:t>
      </w:r>
      <w:r w:rsidR="003C1A20">
        <w:rPr>
          <w:rFonts w:ascii="Times New Roman" w:hAnsi="Times New Roman"/>
          <w:sz w:val="28"/>
          <w:szCs w:val="28"/>
          <w:u w:val="single"/>
        </w:rPr>
        <w:t>18</w:t>
      </w:r>
      <w:r w:rsidR="003C1A20" w:rsidRPr="007E1381">
        <w:rPr>
          <w:rFonts w:ascii="Times New Roman" w:hAnsi="Times New Roman"/>
          <w:sz w:val="28"/>
          <w:szCs w:val="28"/>
        </w:rPr>
        <w:t xml:space="preserve">» </w:t>
      </w:r>
      <w:r w:rsidR="003C1A20">
        <w:rPr>
          <w:rFonts w:ascii="Times New Roman" w:hAnsi="Times New Roman"/>
          <w:sz w:val="28"/>
          <w:szCs w:val="28"/>
          <w:u w:val="single"/>
        </w:rPr>
        <w:t>мая</w:t>
      </w:r>
      <w:r w:rsidR="003C1A20" w:rsidRPr="007E1381">
        <w:rPr>
          <w:rFonts w:ascii="Times New Roman" w:hAnsi="Times New Roman"/>
          <w:sz w:val="28"/>
          <w:szCs w:val="28"/>
        </w:rPr>
        <w:t xml:space="preserve"> </w:t>
      </w:r>
      <w:r w:rsidR="003C1A20" w:rsidRPr="007E1381">
        <w:rPr>
          <w:rFonts w:ascii="Times New Roman" w:hAnsi="Times New Roman"/>
          <w:sz w:val="28"/>
          <w:szCs w:val="28"/>
          <w:u w:val="single"/>
        </w:rPr>
        <w:t>202</w:t>
      </w:r>
      <w:r w:rsidR="003C1A20">
        <w:rPr>
          <w:rFonts w:ascii="Times New Roman" w:hAnsi="Times New Roman"/>
          <w:sz w:val="28"/>
          <w:szCs w:val="28"/>
          <w:u w:val="single"/>
        </w:rPr>
        <w:t>5</w:t>
      </w:r>
      <w:r w:rsidR="003C1A20" w:rsidRPr="0099400C">
        <w:rPr>
          <w:rFonts w:ascii="Times New Roman" w:hAnsi="Times New Roman"/>
          <w:sz w:val="28"/>
          <w:szCs w:val="28"/>
        </w:rPr>
        <w:t xml:space="preserve"> г</w:t>
      </w:r>
      <w:r w:rsidR="00F52ED8" w:rsidRPr="0099400C">
        <w:rPr>
          <w:rFonts w:ascii="Times New Roman" w:hAnsi="Times New Roman"/>
          <w:sz w:val="28"/>
          <w:szCs w:val="28"/>
        </w:rPr>
        <w:t>.</w:t>
      </w:r>
    </w:p>
    <w:p w14:paraId="4C7663E1" w14:textId="77777777" w:rsidR="00BC6C67" w:rsidRDefault="00BC6C67" w:rsidP="009B79CD">
      <w:pPr>
        <w:tabs>
          <w:tab w:val="left" w:pos="935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150CAEE" w14:textId="77777777" w:rsidR="00BC6C67" w:rsidRDefault="00BC6C67" w:rsidP="009B79CD">
      <w:pPr>
        <w:tabs>
          <w:tab w:val="left" w:pos="9354"/>
        </w:tabs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985D7CB" w14:textId="77777777" w:rsidR="00BC6C67" w:rsidRDefault="00BC6C67" w:rsidP="009B79CD">
      <w:pPr>
        <w:pStyle w:val="ab"/>
        <w:tabs>
          <w:tab w:val="left" w:pos="4080"/>
          <w:tab w:val="left" w:pos="9354"/>
        </w:tabs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8D35B0F" w14:textId="77777777" w:rsidR="00A526BE" w:rsidRDefault="00A526BE" w:rsidP="009B79CD">
      <w:pPr>
        <w:pStyle w:val="ab"/>
        <w:tabs>
          <w:tab w:val="left" w:pos="4080"/>
          <w:tab w:val="left" w:pos="9354"/>
        </w:tabs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EC0E8FE" w14:textId="77777777" w:rsidR="00BC6C67" w:rsidRDefault="00BC6C67" w:rsidP="009B79CD">
      <w:pPr>
        <w:pStyle w:val="ab"/>
        <w:tabs>
          <w:tab w:val="left" w:pos="4080"/>
          <w:tab w:val="left" w:pos="9354"/>
        </w:tabs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29A39B7" w14:textId="77777777" w:rsidR="00BC6C67" w:rsidRDefault="00BC6C67" w:rsidP="009B79CD">
      <w:pPr>
        <w:pStyle w:val="ab"/>
        <w:tabs>
          <w:tab w:val="left" w:pos="4080"/>
          <w:tab w:val="left" w:pos="9354"/>
        </w:tabs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3944698" w14:textId="77777777" w:rsidR="00BC6C67" w:rsidRDefault="00BC6C67" w:rsidP="009B79CD">
      <w:pPr>
        <w:pStyle w:val="ab"/>
        <w:tabs>
          <w:tab w:val="left" w:pos="4080"/>
          <w:tab w:val="left" w:pos="9354"/>
        </w:tabs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66B1D1B" w14:textId="4EB71DE5" w:rsidR="0005749C" w:rsidRDefault="00E45E49" w:rsidP="0005749C">
      <w:pPr>
        <w:pStyle w:val="ab"/>
        <w:tabs>
          <w:tab w:val="left" w:pos="4080"/>
        </w:tabs>
        <w:spacing w:after="0" w:line="240" w:lineRule="auto"/>
        <w:ind w:right="-170"/>
        <w:jc w:val="center"/>
        <w:rPr>
          <w:rFonts w:ascii="Times New Roman" w:hAnsi="Times New Roman"/>
          <w:bCs/>
          <w:sz w:val="28"/>
          <w:szCs w:val="28"/>
        </w:rPr>
      </w:pPr>
      <w:r w:rsidRPr="00F52ED8">
        <w:rPr>
          <w:rFonts w:ascii="Times New Roman" w:hAnsi="Times New Roman"/>
          <w:bCs/>
          <w:sz w:val="28"/>
          <w:szCs w:val="28"/>
        </w:rPr>
        <w:t>Смоленск, 20</w:t>
      </w:r>
      <w:r w:rsidR="00BC6C67">
        <w:rPr>
          <w:rFonts w:ascii="Times New Roman" w:hAnsi="Times New Roman"/>
          <w:bCs/>
          <w:sz w:val="28"/>
          <w:szCs w:val="28"/>
        </w:rPr>
        <w:t>2</w:t>
      </w:r>
      <w:r w:rsidR="003C1A20">
        <w:rPr>
          <w:rFonts w:ascii="Times New Roman" w:hAnsi="Times New Roman"/>
          <w:bCs/>
          <w:sz w:val="28"/>
          <w:szCs w:val="28"/>
        </w:rPr>
        <w:t>5</w:t>
      </w:r>
      <w:r w:rsidR="0005749C">
        <w:rPr>
          <w:rFonts w:ascii="Times New Roman" w:hAnsi="Times New Roman"/>
          <w:bCs/>
          <w:sz w:val="28"/>
          <w:szCs w:val="28"/>
        </w:rPr>
        <w:br w:type="page"/>
      </w:r>
    </w:p>
    <w:p w14:paraId="4FA42DB3" w14:textId="77777777" w:rsidR="003415A2" w:rsidRPr="00F52ED8" w:rsidRDefault="003415A2" w:rsidP="00AD1910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bCs/>
          <w:sz w:val="28"/>
          <w:szCs w:val="28"/>
        </w:rPr>
      </w:pPr>
      <w:r w:rsidRPr="00F52ED8">
        <w:rPr>
          <w:rFonts w:ascii="Times New Roman" w:hAnsi="Times New Roman"/>
          <w:b/>
          <w:bCs/>
          <w:sz w:val="28"/>
          <w:szCs w:val="28"/>
        </w:rPr>
        <w:lastRenderedPageBreak/>
        <w:t>Федеральное государственное бюджетное образовательное учреждение</w:t>
      </w:r>
    </w:p>
    <w:p w14:paraId="687A10A7" w14:textId="652E500A" w:rsidR="003415A2" w:rsidRPr="00F52ED8" w:rsidRDefault="003415A2" w:rsidP="00AD1910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bCs/>
          <w:sz w:val="28"/>
          <w:szCs w:val="28"/>
        </w:rPr>
      </w:pPr>
      <w:r w:rsidRPr="00F52ED8">
        <w:rPr>
          <w:rFonts w:ascii="Times New Roman" w:hAnsi="Times New Roman"/>
          <w:b/>
          <w:bCs/>
          <w:sz w:val="28"/>
          <w:szCs w:val="28"/>
        </w:rPr>
        <w:t>высшего образования</w:t>
      </w:r>
    </w:p>
    <w:p w14:paraId="2DDDD4B3" w14:textId="3CC16FB1" w:rsidR="003415A2" w:rsidRPr="00F52ED8" w:rsidRDefault="003415A2" w:rsidP="00AD1910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 w:rsidRPr="00F52ED8">
        <w:rPr>
          <w:rFonts w:ascii="Times New Roman" w:hAnsi="Times New Roman"/>
          <w:b/>
          <w:sz w:val="28"/>
          <w:szCs w:val="28"/>
        </w:rPr>
        <w:t>«РОССИЙСКАЯ АКАДЕМИЯ НАРОДНОГО ХОЗЯЙСТВА И</w:t>
      </w:r>
    </w:p>
    <w:p w14:paraId="32359E6F" w14:textId="63E6ADE5" w:rsidR="003415A2" w:rsidRPr="00F52ED8" w:rsidRDefault="003415A2" w:rsidP="00AD1910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 w:rsidRPr="00F52ED8">
        <w:rPr>
          <w:rFonts w:ascii="Times New Roman" w:hAnsi="Times New Roman"/>
          <w:b/>
          <w:sz w:val="28"/>
          <w:szCs w:val="28"/>
        </w:rPr>
        <w:t>ГОСУДАРСТВЕННОЙ СЛУЖБЫ</w:t>
      </w:r>
    </w:p>
    <w:p w14:paraId="4E0BE622" w14:textId="77777777" w:rsidR="003415A2" w:rsidRPr="00F52ED8" w:rsidRDefault="003415A2" w:rsidP="00AD1910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 w:rsidRPr="00F52ED8">
        <w:rPr>
          <w:rFonts w:ascii="Times New Roman" w:hAnsi="Times New Roman"/>
          <w:b/>
          <w:sz w:val="28"/>
          <w:szCs w:val="28"/>
        </w:rPr>
        <w:t>при ПРЕЗИДЕНТЕ РОССИЙСКОЙ ФЕДЕРАЦИИ»</w:t>
      </w:r>
    </w:p>
    <w:p w14:paraId="4DB139F7" w14:textId="77777777" w:rsidR="003415A2" w:rsidRDefault="003415A2" w:rsidP="00AD1910">
      <w:pPr>
        <w:pStyle w:val="ab"/>
        <w:spacing w:after="0" w:line="240" w:lineRule="auto"/>
        <w:ind w:right="-2"/>
        <w:jc w:val="center"/>
        <w:rPr>
          <w:rFonts w:ascii="Times New Roman" w:hAnsi="Times New Roman"/>
          <w:sz w:val="28"/>
          <w:szCs w:val="28"/>
        </w:rPr>
      </w:pPr>
    </w:p>
    <w:p w14:paraId="3484112B" w14:textId="77DDAFE6" w:rsidR="003415A2" w:rsidRPr="00EA05E4" w:rsidRDefault="00EA05E4" w:rsidP="00EA05E4">
      <w:pPr>
        <w:pStyle w:val="ab"/>
        <w:spacing w:after="0" w:line="240" w:lineRule="auto"/>
        <w:ind w:right="-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Колледж </w:t>
      </w:r>
      <w:r w:rsidR="003415A2" w:rsidRPr="00F52ED8">
        <w:rPr>
          <w:rFonts w:ascii="Times New Roman" w:hAnsi="Times New Roman"/>
          <w:sz w:val="28"/>
          <w:szCs w:val="28"/>
        </w:rPr>
        <w:t>Смоленск</w:t>
      </w:r>
      <w:r>
        <w:rPr>
          <w:rFonts w:ascii="Times New Roman" w:hAnsi="Times New Roman"/>
          <w:sz w:val="28"/>
          <w:szCs w:val="28"/>
        </w:rPr>
        <w:t>ого</w:t>
      </w:r>
      <w:r w:rsidR="003415A2" w:rsidRPr="00F52ED8">
        <w:rPr>
          <w:rFonts w:ascii="Times New Roman" w:hAnsi="Times New Roman"/>
          <w:sz w:val="28"/>
          <w:szCs w:val="28"/>
        </w:rPr>
        <w:t xml:space="preserve"> филиал</w:t>
      </w:r>
      <w:r>
        <w:rPr>
          <w:rFonts w:ascii="Times New Roman" w:hAnsi="Times New Roman"/>
          <w:sz w:val="28"/>
          <w:szCs w:val="28"/>
        </w:rPr>
        <w:t>а</w:t>
      </w:r>
      <w:r w:rsidR="003415A2" w:rsidRPr="00F52ED8">
        <w:rPr>
          <w:rFonts w:ascii="Times New Roman" w:hAnsi="Times New Roman"/>
          <w:sz w:val="28"/>
          <w:szCs w:val="28"/>
        </w:rPr>
        <w:t xml:space="preserve"> РАНХиГС</w:t>
      </w:r>
    </w:p>
    <w:p w14:paraId="3628E806" w14:textId="77777777" w:rsidR="003415A2" w:rsidRDefault="003415A2" w:rsidP="00AD1910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p w14:paraId="2E47A2B6" w14:textId="0751A659" w:rsidR="006161C6" w:rsidRDefault="006161C6" w:rsidP="00AD1910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Специальность: </w:t>
      </w:r>
      <w:r w:rsidR="00985C52">
        <w:rPr>
          <w:rFonts w:ascii="Times New Roman" w:hAnsi="Times New Roman"/>
          <w:bCs/>
          <w:sz w:val="28"/>
          <w:szCs w:val="28"/>
        </w:rPr>
        <w:t>09.02.07 Информационные системы и программирование</w:t>
      </w:r>
    </w:p>
    <w:p w14:paraId="02A48FC9" w14:textId="77777777" w:rsidR="006161C6" w:rsidRDefault="006161C6" w:rsidP="00AD1910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p w14:paraId="6AC6A5E2" w14:textId="77777777" w:rsidR="00061D59" w:rsidRDefault="00061D59" w:rsidP="003415A2">
      <w:pPr>
        <w:pStyle w:val="ab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535"/>
      </w:tblGrid>
      <w:tr w:rsidR="00EF3C7C" w14:paraId="5E58C724" w14:textId="77777777" w:rsidTr="00EF3C7C">
        <w:tc>
          <w:tcPr>
            <w:tcW w:w="2576" w:type="pct"/>
          </w:tcPr>
          <w:p w14:paraId="2D6E9695" w14:textId="0848E1F0" w:rsidR="00EF3C7C" w:rsidRDefault="00EF3C7C" w:rsidP="00EF3C7C">
            <w:pPr>
              <w:pStyle w:val="ab"/>
              <w:tabs>
                <w:tab w:val="left" w:pos="4080"/>
              </w:tabs>
              <w:spacing w:after="0" w:line="36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СОГЛАСОВАНО</w:t>
            </w:r>
          </w:p>
          <w:p w14:paraId="06938AB4" w14:textId="77777777" w:rsidR="00EF3C7C" w:rsidRDefault="00EF3C7C" w:rsidP="00EF3C7C">
            <w:pPr>
              <w:pStyle w:val="ab"/>
              <w:tabs>
                <w:tab w:val="left" w:pos="4080"/>
              </w:tabs>
              <w:spacing w:after="0" w:line="24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_________________________</w:t>
            </w:r>
          </w:p>
          <w:p w14:paraId="653CD42F" w14:textId="00B366A9" w:rsidR="00EF3C7C" w:rsidRDefault="00B1653F" w:rsidP="00EF3C7C">
            <w:pPr>
              <w:pStyle w:val="ab"/>
              <w:tabs>
                <w:tab w:val="left" w:pos="4080"/>
              </w:tabs>
              <w:spacing w:after="0" w:line="24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Соколов 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А.В.</w:t>
            </w:r>
            <w:proofErr w:type="gramEnd"/>
          </w:p>
          <w:p w14:paraId="69A50323" w14:textId="2F0F8BB3" w:rsidR="00EF3C7C" w:rsidRPr="008E376D" w:rsidRDefault="00EF3C7C" w:rsidP="00EF3C7C">
            <w:pPr>
              <w:pStyle w:val="ab"/>
              <w:tabs>
                <w:tab w:val="left" w:pos="4080"/>
              </w:tabs>
              <w:spacing w:after="0" w:line="24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E376D">
              <w:rPr>
                <w:rFonts w:ascii="Times New Roman" w:hAnsi="Times New Roman"/>
                <w:bCs/>
                <w:sz w:val="28"/>
                <w:szCs w:val="28"/>
              </w:rPr>
              <w:t>Руководитель практики от организации</w:t>
            </w:r>
          </w:p>
          <w:p w14:paraId="7A763D6A" w14:textId="46335E13" w:rsidR="00EF3C7C" w:rsidRDefault="00EF3C7C" w:rsidP="00EF3C7C">
            <w:pPr>
              <w:pStyle w:val="ab"/>
              <w:tabs>
                <w:tab w:val="left" w:pos="4080"/>
              </w:tabs>
              <w:spacing w:after="0" w:line="24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E376D">
              <w:rPr>
                <w:rFonts w:ascii="Times New Roman" w:hAnsi="Times New Roman"/>
                <w:bCs/>
                <w:sz w:val="28"/>
                <w:szCs w:val="28"/>
              </w:rPr>
              <w:t>«</w:t>
            </w:r>
            <w:r w:rsidR="0004751C">
              <w:rPr>
                <w:rFonts w:ascii="Times New Roman" w:hAnsi="Times New Roman"/>
                <w:bCs/>
                <w:sz w:val="28"/>
                <w:szCs w:val="28"/>
              </w:rPr>
              <w:t>20</w:t>
            </w:r>
            <w:r w:rsidRPr="008E376D">
              <w:rPr>
                <w:rFonts w:ascii="Times New Roman" w:hAnsi="Times New Roman"/>
                <w:bCs/>
                <w:sz w:val="28"/>
                <w:szCs w:val="28"/>
              </w:rPr>
              <w:t xml:space="preserve">» </w:t>
            </w:r>
            <w:r w:rsidR="0004751C">
              <w:rPr>
                <w:rFonts w:ascii="Times New Roman" w:hAnsi="Times New Roman"/>
                <w:bCs/>
                <w:sz w:val="28"/>
                <w:szCs w:val="28"/>
              </w:rPr>
              <w:t>апреля</w:t>
            </w:r>
            <w:r w:rsidRPr="008E376D">
              <w:rPr>
                <w:rFonts w:ascii="Times New Roman" w:hAnsi="Times New Roman"/>
                <w:bCs/>
                <w:sz w:val="28"/>
                <w:szCs w:val="28"/>
              </w:rPr>
              <w:t xml:space="preserve"> 202</w:t>
            </w:r>
            <w:r w:rsidR="0004751C"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  <w:r w:rsidRPr="008E376D">
              <w:rPr>
                <w:rFonts w:ascii="Times New Roman" w:hAnsi="Times New Roman"/>
                <w:bCs/>
                <w:sz w:val="28"/>
                <w:szCs w:val="28"/>
              </w:rPr>
              <w:t xml:space="preserve"> г.</w:t>
            </w:r>
          </w:p>
          <w:p w14:paraId="7E1D5594" w14:textId="77777777" w:rsidR="00EF3C7C" w:rsidRDefault="00EF3C7C" w:rsidP="00EF3C7C">
            <w:pPr>
              <w:pStyle w:val="ab"/>
              <w:tabs>
                <w:tab w:val="left" w:pos="4080"/>
              </w:tabs>
              <w:spacing w:after="0" w:line="240" w:lineRule="auto"/>
              <w:ind w:right="-2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424" w:type="pct"/>
          </w:tcPr>
          <w:p w14:paraId="27E01581" w14:textId="77777777" w:rsidR="00EF3C7C" w:rsidRDefault="00EF3C7C" w:rsidP="00EF3C7C">
            <w:pPr>
              <w:pStyle w:val="ab"/>
              <w:tabs>
                <w:tab w:val="left" w:pos="4080"/>
              </w:tabs>
              <w:spacing w:after="0" w:line="36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УТВЕРЖДАЮ</w:t>
            </w:r>
          </w:p>
          <w:p w14:paraId="5AA5C9EE" w14:textId="77777777" w:rsidR="00EF3C7C" w:rsidRDefault="00EF3C7C" w:rsidP="00EF3C7C">
            <w:pPr>
              <w:pStyle w:val="ab"/>
              <w:tabs>
                <w:tab w:val="left" w:pos="4080"/>
              </w:tabs>
              <w:spacing w:after="0" w:line="24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_________________________</w:t>
            </w:r>
          </w:p>
          <w:p w14:paraId="2540A806" w14:textId="00BE0707" w:rsidR="00EF3C7C" w:rsidRDefault="0004751C" w:rsidP="00EF3C7C">
            <w:pPr>
              <w:pStyle w:val="ab"/>
              <w:tabs>
                <w:tab w:val="left" w:pos="4080"/>
              </w:tabs>
              <w:spacing w:after="0" w:line="24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Ветров Д.А.</w:t>
            </w:r>
          </w:p>
          <w:p w14:paraId="7F60BEAD" w14:textId="77777777" w:rsidR="00EF3C7C" w:rsidRDefault="00EF3C7C" w:rsidP="00EF3C7C">
            <w:pPr>
              <w:pStyle w:val="ab"/>
              <w:tabs>
                <w:tab w:val="left" w:pos="4080"/>
              </w:tabs>
              <w:spacing w:after="0" w:line="24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Руководитель практики от </w:t>
            </w:r>
          </w:p>
          <w:p w14:paraId="3C7AAB9F" w14:textId="4248D6AF" w:rsidR="00EF3C7C" w:rsidRDefault="00EF3C7C" w:rsidP="00EF3C7C">
            <w:pPr>
              <w:pStyle w:val="ab"/>
              <w:tabs>
                <w:tab w:val="left" w:pos="4080"/>
              </w:tabs>
              <w:spacing w:after="0" w:line="24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Филиала</w:t>
            </w:r>
          </w:p>
          <w:p w14:paraId="33264604" w14:textId="33A1CB0A" w:rsidR="00EF3C7C" w:rsidRDefault="0004751C" w:rsidP="0004751C">
            <w:pPr>
              <w:pStyle w:val="ab"/>
              <w:spacing w:after="0" w:line="240" w:lineRule="auto"/>
              <w:ind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E376D">
              <w:rPr>
                <w:rFonts w:ascii="Times New Roman" w:hAnsi="Times New Roman"/>
                <w:bCs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20</w:t>
            </w:r>
            <w:r w:rsidRPr="008E376D">
              <w:rPr>
                <w:rFonts w:ascii="Times New Roman" w:hAnsi="Times New Roman"/>
                <w:bCs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апреля</w:t>
            </w:r>
            <w:r w:rsidRPr="008E376D">
              <w:rPr>
                <w:rFonts w:ascii="Times New Roman" w:hAnsi="Times New Roman"/>
                <w:bCs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  <w:r w:rsidRPr="008E376D">
              <w:rPr>
                <w:rFonts w:ascii="Times New Roman" w:hAnsi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1748D0EA" w14:textId="77777777" w:rsidR="00EF3C7C" w:rsidRDefault="00EF3C7C" w:rsidP="003415A2">
      <w:pPr>
        <w:pStyle w:val="ab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</w:p>
    <w:p w14:paraId="1A80D9DD" w14:textId="08FE10F0" w:rsidR="006161C6" w:rsidRPr="00F52ED8" w:rsidRDefault="006161C6" w:rsidP="006161C6">
      <w:pPr>
        <w:tabs>
          <w:tab w:val="left" w:pos="6765"/>
        </w:tabs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ГРАФИК</w:t>
      </w:r>
    </w:p>
    <w:p w14:paraId="5C32B465" w14:textId="38F155D8" w:rsidR="006161C6" w:rsidRDefault="006161C6" w:rsidP="006161C6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проведения </w:t>
      </w:r>
      <w:r w:rsidR="00F71A62">
        <w:rPr>
          <w:rFonts w:ascii="Times New Roman" w:hAnsi="Times New Roman"/>
          <w:sz w:val="28"/>
          <w:szCs w:val="28"/>
        </w:rPr>
        <w:t xml:space="preserve">производственной </w:t>
      </w:r>
      <w:r>
        <w:rPr>
          <w:rFonts w:ascii="Times New Roman" w:hAnsi="Times New Roman"/>
          <w:sz w:val="28"/>
          <w:szCs w:val="28"/>
        </w:rPr>
        <w:t>практики</w:t>
      </w:r>
    </w:p>
    <w:p w14:paraId="7ABFB823" w14:textId="6D506ED9" w:rsidR="00F71A62" w:rsidRPr="00F52ED8" w:rsidRDefault="00F71A62" w:rsidP="006161C6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</w:t>
      </w:r>
      <w:r w:rsidR="0004751C">
        <w:rPr>
          <w:rFonts w:ascii="Times New Roman" w:hAnsi="Times New Roman"/>
          <w:sz w:val="28"/>
          <w:szCs w:val="28"/>
        </w:rPr>
        <w:t>преддипломная</w:t>
      </w:r>
      <w:r>
        <w:rPr>
          <w:rFonts w:ascii="Times New Roman" w:hAnsi="Times New Roman"/>
          <w:sz w:val="28"/>
          <w:szCs w:val="28"/>
        </w:rPr>
        <w:t>)</w:t>
      </w:r>
    </w:p>
    <w:p w14:paraId="203F80FA" w14:textId="77777777" w:rsidR="006161C6" w:rsidRDefault="006161C6" w:rsidP="006161C6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</w:p>
    <w:p w14:paraId="47EA5C68" w14:textId="6F796E9F" w:rsidR="003415A2" w:rsidRDefault="006161C6" w:rsidP="003415A2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Учебная группа: </w:t>
      </w:r>
      <w:r w:rsidR="002E631A" w:rsidRPr="00B1653F">
        <w:rPr>
          <w:rFonts w:ascii="Times New Roman" w:hAnsi="Times New Roman"/>
          <w:bCs/>
          <w:sz w:val="28"/>
          <w:szCs w:val="28"/>
          <w:u w:val="single"/>
        </w:rPr>
        <w:t>3</w:t>
      </w:r>
      <w:r w:rsidR="008E376D" w:rsidRPr="00B1653F">
        <w:rPr>
          <w:rFonts w:ascii="Times New Roman" w:hAnsi="Times New Roman"/>
          <w:bCs/>
          <w:sz w:val="28"/>
          <w:szCs w:val="28"/>
          <w:u w:val="single"/>
        </w:rPr>
        <w:t>7/11-К/ИТО</w:t>
      </w:r>
    </w:p>
    <w:p w14:paraId="7C93EB28" w14:textId="77777777" w:rsidR="006161C6" w:rsidRDefault="006161C6" w:rsidP="00BB4514">
      <w:pPr>
        <w:tabs>
          <w:tab w:val="left" w:pos="9356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1027B4C" w14:textId="77777777" w:rsidR="00BB4514" w:rsidRDefault="00BB4514" w:rsidP="00BB4514">
      <w:pPr>
        <w:tabs>
          <w:tab w:val="left" w:pos="9356"/>
        </w:tabs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797CE0B" w14:textId="09DACFBD" w:rsidR="006161C6" w:rsidRPr="00F52ED8" w:rsidRDefault="006161C6" w:rsidP="00EA1F88">
      <w:pPr>
        <w:tabs>
          <w:tab w:val="left" w:pos="935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F3825">
        <w:rPr>
          <w:rFonts w:ascii="Times New Roman" w:hAnsi="Times New Roman"/>
          <w:b/>
          <w:bCs/>
          <w:sz w:val="28"/>
          <w:szCs w:val="28"/>
        </w:rPr>
        <w:t>Место прохождения практики</w:t>
      </w:r>
      <w:r w:rsidR="005F3825" w:rsidRPr="005F3825">
        <w:rPr>
          <w:rFonts w:ascii="Times New Roman" w:hAnsi="Times New Roman"/>
          <w:b/>
          <w:bCs/>
          <w:sz w:val="28"/>
          <w:szCs w:val="28"/>
        </w:rPr>
        <w:t>:</w:t>
      </w:r>
      <w:r w:rsidR="005F3825">
        <w:rPr>
          <w:rFonts w:ascii="Times New Roman" w:hAnsi="Times New Roman"/>
          <w:sz w:val="28"/>
          <w:szCs w:val="28"/>
        </w:rPr>
        <w:t xml:space="preserve"> </w:t>
      </w:r>
      <w:r w:rsidR="00B1653F" w:rsidRPr="00B1653F">
        <w:rPr>
          <w:rFonts w:ascii="Times New Roman" w:hAnsi="Times New Roman"/>
          <w:sz w:val="28"/>
          <w:szCs w:val="28"/>
        </w:rPr>
        <w:t>ООО «</w:t>
      </w:r>
      <w:proofErr w:type="spellStart"/>
      <w:r w:rsidR="00B1653F" w:rsidRPr="00B1653F">
        <w:rPr>
          <w:rFonts w:ascii="Times New Roman" w:hAnsi="Times New Roman"/>
          <w:sz w:val="28"/>
          <w:szCs w:val="28"/>
        </w:rPr>
        <w:t>Твинс</w:t>
      </w:r>
      <w:proofErr w:type="spellEnd"/>
      <w:r w:rsidR="00B1653F" w:rsidRPr="00B1653F">
        <w:rPr>
          <w:rFonts w:ascii="Times New Roman" w:hAnsi="Times New Roman"/>
          <w:sz w:val="28"/>
          <w:szCs w:val="28"/>
        </w:rPr>
        <w:t>»</w:t>
      </w:r>
      <w:r w:rsidR="005F3825" w:rsidRPr="00B1653F">
        <w:rPr>
          <w:rFonts w:ascii="Times New Roman" w:hAnsi="Times New Roman"/>
          <w:sz w:val="28"/>
          <w:szCs w:val="28"/>
        </w:rPr>
        <w:t xml:space="preserve">, г. Смоленск, </w:t>
      </w:r>
      <w:r w:rsidR="00B1653F">
        <w:rPr>
          <w:rFonts w:ascii="Times New Roman" w:hAnsi="Times New Roman"/>
          <w:sz w:val="28"/>
          <w:szCs w:val="28"/>
        </w:rPr>
        <w:t>ул. Карла Маркса</w:t>
      </w:r>
      <w:r w:rsidR="005F3825" w:rsidRPr="00B1653F">
        <w:rPr>
          <w:rFonts w:ascii="Times New Roman" w:hAnsi="Times New Roman"/>
          <w:sz w:val="28"/>
          <w:szCs w:val="28"/>
        </w:rPr>
        <w:t>, д.</w:t>
      </w:r>
      <w:r w:rsidR="00B1653F">
        <w:rPr>
          <w:rFonts w:ascii="Times New Roman" w:hAnsi="Times New Roman"/>
          <w:sz w:val="28"/>
          <w:szCs w:val="28"/>
        </w:rPr>
        <w:t xml:space="preserve"> 12</w:t>
      </w:r>
    </w:p>
    <w:p w14:paraId="45C86F03" w14:textId="6C03DF2C" w:rsidR="006161C6" w:rsidRPr="00F52ED8" w:rsidRDefault="006161C6" w:rsidP="002E631A">
      <w:pPr>
        <w:tabs>
          <w:tab w:val="left" w:pos="935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F3825">
        <w:rPr>
          <w:rFonts w:ascii="Times New Roman" w:hAnsi="Times New Roman"/>
          <w:b/>
          <w:bCs/>
          <w:sz w:val="28"/>
          <w:szCs w:val="28"/>
        </w:rPr>
        <w:t xml:space="preserve">Сроки прохождения </w:t>
      </w:r>
      <w:r w:rsidRPr="00E153B3">
        <w:rPr>
          <w:rFonts w:ascii="Times New Roman" w:hAnsi="Times New Roman"/>
          <w:b/>
          <w:bCs/>
          <w:sz w:val="28"/>
          <w:szCs w:val="28"/>
        </w:rPr>
        <w:t>практики:</w:t>
      </w:r>
      <w:r w:rsidRPr="00E153B3">
        <w:rPr>
          <w:rFonts w:ascii="Times New Roman" w:hAnsi="Times New Roman"/>
          <w:sz w:val="28"/>
          <w:szCs w:val="28"/>
        </w:rPr>
        <w:t xml:space="preserve"> </w:t>
      </w:r>
      <w:r w:rsidR="008E376D" w:rsidRPr="0099400C">
        <w:rPr>
          <w:rFonts w:ascii="Times New Roman" w:hAnsi="Times New Roman"/>
          <w:sz w:val="28"/>
          <w:szCs w:val="28"/>
        </w:rPr>
        <w:t xml:space="preserve">с </w:t>
      </w:r>
      <w:r w:rsidR="0004751C" w:rsidRPr="0099400C">
        <w:rPr>
          <w:rFonts w:ascii="Times New Roman" w:hAnsi="Times New Roman"/>
          <w:sz w:val="28"/>
          <w:szCs w:val="28"/>
        </w:rPr>
        <w:t>«</w:t>
      </w:r>
      <w:r w:rsidR="0004751C">
        <w:rPr>
          <w:rFonts w:ascii="Times New Roman" w:hAnsi="Times New Roman"/>
          <w:sz w:val="28"/>
          <w:szCs w:val="28"/>
          <w:u w:val="single"/>
        </w:rPr>
        <w:t>21</w:t>
      </w:r>
      <w:r w:rsidR="0004751C" w:rsidRPr="0099400C">
        <w:rPr>
          <w:rFonts w:ascii="Times New Roman" w:hAnsi="Times New Roman"/>
          <w:sz w:val="28"/>
          <w:szCs w:val="28"/>
        </w:rPr>
        <w:t xml:space="preserve">» </w:t>
      </w:r>
      <w:r w:rsidR="0004751C">
        <w:rPr>
          <w:rFonts w:ascii="Times New Roman" w:hAnsi="Times New Roman"/>
          <w:sz w:val="28"/>
          <w:szCs w:val="28"/>
          <w:u w:val="single"/>
        </w:rPr>
        <w:t>апреля</w:t>
      </w:r>
      <w:r w:rsidR="0004751C" w:rsidRPr="0099400C">
        <w:rPr>
          <w:rFonts w:ascii="Times New Roman" w:hAnsi="Times New Roman"/>
          <w:sz w:val="28"/>
          <w:szCs w:val="28"/>
        </w:rPr>
        <w:t xml:space="preserve"> </w:t>
      </w:r>
      <w:r w:rsidR="0004751C" w:rsidRPr="0099400C">
        <w:rPr>
          <w:rFonts w:ascii="Times New Roman" w:hAnsi="Times New Roman"/>
          <w:sz w:val="28"/>
          <w:szCs w:val="28"/>
          <w:u w:val="single"/>
        </w:rPr>
        <w:t>202</w:t>
      </w:r>
      <w:r w:rsidR="0004751C">
        <w:rPr>
          <w:rFonts w:ascii="Times New Roman" w:hAnsi="Times New Roman"/>
          <w:sz w:val="28"/>
          <w:szCs w:val="28"/>
          <w:u w:val="single"/>
        </w:rPr>
        <w:t>5</w:t>
      </w:r>
      <w:r w:rsidR="0004751C" w:rsidRPr="0099400C">
        <w:rPr>
          <w:rFonts w:ascii="Times New Roman" w:hAnsi="Times New Roman"/>
          <w:sz w:val="28"/>
          <w:szCs w:val="28"/>
        </w:rPr>
        <w:t xml:space="preserve"> г. </w:t>
      </w:r>
      <w:r w:rsidR="0004751C" w:rsidRPr="007E1381">
        <w:rPr>
          <w:rFonts w:ascii="Times New Roman" w:hAnsi="Times New Roman"/>
          <w:sz w:val="28"/>
          <w:szCs w:val="28"/>
        </w:rPr>
        <w:t>по «</w:t>
      </w:r>
      <w:r w:rsidR="0004751C">
        <w:rPr>
          <w:rFonts w:ascii="Times New Roman" w:hAnsi="Times New Roman"/>
          <w:sz w:val="28"/>
          <w:szCs w:val="28"/>
          <w:u w:val="single"/>
        </w:rPr>
        <w:t>18</w:t>
      </w:r>
      <w:r w:rsidR="0004751C" w:rsidRPr="007E1381">
        <w:rPr>
          <w:rFonts w:ascii="Times New Roman" w:hAnsi="Times New Roman"/>
          <w:sz w:val="28"/>
          <w:szCs w:val="28"/>
        </w:rPr>
        <w:t xml:space="preserve">» </w:t>
      </w:r>
      <w:r w:rsidR="0004751C">
        <w:rPr>
          <w:rFonts w:ascii="Times New Roman" w:hAnsi="Times New Roman"/>
          <w:sz w:val="28"/>
          <w:szCs w:val="28"/>
          <w:u w:val="single"/>
        </w:rPr>
        <w:t>мая</w:t>
      </w:r>
      <w:r w:rsidR="0004751C" w:rsidRPr="007E1381">
        <w:rPr>
          <w:rFonts w:ascii="Times New Roman" w:hAnsi="Times New Roman"/>
          <w:sz w:val="28"/>
          <w:szCs w:val="28"/>
        </w:rPr>
        <w:t xml:space="preserve"> </w:t>
      </w:r>
      <w:r w:rsidR="0004751C" w:rsidRPr="007E1381">
        <w:rPr>
          <w:rFonts w:ascii="Times New Roman" w:hAnsi="Times New Roman"/>
          <w:sz w:val="28"/>
          <w:szCs w:val="28"/>
          <w:u w:val="single"/>
        </w:rPr>
        <w:t>202</w:t>
      </w:r>
      <w:r w:rsidR="0004751C">
        <w:rPr>
          <w:rFonts w:ascii="Times New Roman" w:hAnsi="Times New Roman"/>
          <w:sz w:val="28"/>
          <w:szCs w:val="28"/>
          <w:u w:val="single"/>
        </w:rPr>
        <w:t>5</w:t>
      </w:r>
      <w:r w:rsidR="0004751C" w:rsidRPr="0099400C">
        <w:rPr>
          <w:rFonts w:ascii="Times New Roman" w:hAnsi="Times New Roman"/>
          <w:sz w:val="28"/>
          <w:szCs w:val="28"/>
        </w:rPr>
        <w:t xml:space="preserve"> г.</w:t>
      </w:r>
    </w:p>
    <w:p w14:paraId="4DD5B4F3" w14:textId="77777777" w:rsidR="003415A2" w:rsidRDefault="003415A2" w:rsidP="003415A2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tbl>
      <w:tblPr>
        <w:tblStyle w:val="ad"/>
        <w:tblW w:w="5537" w:type="pct"/>
        <w:tblInd w:w="-572" w:type="dxa"/>
        <w:tblLook w:val="04A0" w:firstRow="1" w:lastRow="0" w:firstColumn="1" w:lastColumn="0" w:noHBand="0" w:noVBand="1"/>
      </w:tblPr>
      <w:tblGrid>
        <w:gridCol w:w="560"/>
        <w:gridCol w:w="2176"/>
        <w:gridCol w:w="4520"/>
        <w:gridCol w:w="1657"/>
        <w:gridCol w:w="1435"/>
      </w:tblGrid>
      <w:tr w:rsidR="00EA1F88" w:rsidRPr="00EA1F88" w14:paraId="30FEF965" w14:textId="3F5DD06B" w:rsidTr="00386633">
        <w:trPr>
          <w:tblHeader/>
        </w:trPr>
        <w:tc>
          <w:tcPr>
            <w:tcW w:w="276" w:type="pct"/>
            <w:vAlign w:val="center"/>
          </w:tcPr>
          <w:p w14:paraId="2C6F5E2A" w14:textId="69373A8D" w:rsidR="00EF5629" w:rsidRPr="00EE1F9E" w:rsidRDefault="00EF5629" w:rsidP="004C505C">
            <w:pPr>
              <w:tabs>
                <w:tab w:val="left" w:pos="6765"/>
              </w:tabs>
              <w:spacing w:after="0" w:line="228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E1F9E">
              <w:rPr>
                <w:rFonts w:ascii="Times New Roman" w:hAnsi="Times New Roman"/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1051" w:type="pct"/>
            <w:vAlign w:val="center"/>
          </w:tcPr>
          <w:p w14:paraId="477C397D" w14:textId="2C3C0B22" w:rsidR="00EF5629" w:rsidRPr="00EE1F9E" w:rsidRDefault="00C574C6" w:rsidP="004C505C">
            <w:pPr>
              <w:tabs>
                <w:tab w:val="left" w:pos="6765"/>
              </w:tabs>
              <w:spacing w:after="0" w:line="228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E1F9E">
              <w:rPr>
                <w:rFonts w:ascii="Times New Roman" w:hAnsi="Times New Roman"/>
                <w:b/>
                <w:bCs/>
                <w:sz w:val="24"/>
                <w:szCs w:val="24"/>
              </w:rPr>
              <w:t>Наименование этапа (периода) практики</w:t>
            </w:r>
          </w:p>
        </w:tc>
        <w:tc>
          <w:tcPr>
            <w:tcW w:w="2371" w:type="pct"/>
            <w:vAlign w:val="center"/>
          </w:tcPr>
          <w:p w14:paraId="03E0C433" w14:textId="3FE57EB5" w:rsidR="00EF5629" w:rsidRPr="00EE1F9E" w:rsidRDefault="00C574C6" w:rsidP="004C505C">
            <w:pPr>
              <w:tabs>
                <w:tab w:val="left" w:pos="6765"/>
              </w:tabs>
              <w:spacing w:after="0" w:line="228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E1F9E">
              <w:rPr>
                <w:rFonts w:ascii="Times New Roman" w:hAnsi="Times New Roman"/>
                <w:b/>
                <w:bCs/>
                <w:sz w:val="24"/>
                <w:szCs w:val="24"/>
              </w:rPr>
              <w:t>Вид работ</w:t>
            </w:r>
          </w:p>
        </w:tc>
        <w:tc>
          <w:tcPr>
            <w:tcW w:w="616" w:type="pct"/>
            <w:vAlign w:val="center"/>
          </w:tcPr>
          <w:p w14:paraId="60D39B70" w14:textId="7CFB87C6" w:rsidR="00EF5629" w:rsidRPr="008E376D" w:rsidRDefault="00F02440" w:rsidP="004C505C">
            <w:pPr>
              <w:tabs>
                <w:tab w:val="left" w:pos="6765"/>
              </w:tabs>
              <w:spacing w:after="0" w:line="228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8E376D">
              <w:rPr>
                <w:rFonts w:ascii="Times New Roman" w:hAnsi="Times New Roman"/>
                <w:b/>
                <w:bCs/>
                <w:sz w:val="24"/>
                <w:szCs w:val="24"/>
              </w:rPr>
              <w:t>Срок прохождения этапа (периода) практики</w:t>
            </w:r>
          </w:p>
        </w:tc>
        <w:tc>
          <w:tcPr>
            <w:tcW w:w="685" w:type="pct"/>
            <w:vAlign w:val="center"/>
          </w:tcPr>
          <w:p w14:paraId="0D115E09" w14:textId="651DBE09" w:rsidR="00EF5629" w:rsidRPr="00EE1F9E" w:rsidRDefault="00C574C6" w:rsidP="00EF5629">
            <w:pPr>
              <w:tabs>
                <w:tab w:val="left" w:pos="6765"/>
              </w:tabs>
              <w:spacing w:after="0" w:line="228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E1F9E">
              <w:rPr>
                <w:rFonts w:ascii="Times New Roman" w:hAnsi="Times New Roman"/>
                <w:b/>
                <w:bCs/>
                <w:sz w:val="24"/>
                <w:szCs w:val="24"/>
              </w:rPr>
              <w:t>Форма отчетности</w:t>
            </w:r>
          </w:p>
        </w:tc>
      </w:tr>
      <w:tr w:rsidR="00EA1F88" w:rsidRPr="00EA1F88" w14:paraId="1574242A" w14:textId="6E51257B" w:rsidTr="00EA1F88">
        <w:tc>
          <w:tcPr>
            <w:tcW w:w="276" w:type="pct"/>
          </w:tcPr>
          <w:p w14:paraId="40B26C23" w14:textId="5894BB2D" w:rsidR="00EF5629" w:rsidRPr="00EA1F88" w:rsidRDefault="00F02440" w:rsidP="00F02440">
            <w:pPr>
              <w:tabs>
                <w:tab w:val="left" w:pos="6765"/>
              </w:tabs>
              <w:spacing w:after="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1F8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051" w:type="pct"/>
          </w:tcPr>
          <w:p w14:paraId="17EB4964" w14:textId="2E205F63" w:rsidR="00EF5629" w:rsidRPr="00EA1F88" w:rsidRDefault="00F02440" w:rsidP="00C741CC">
            <w:pPr>
              <w:tabs>
                <w:tab w:val="left" w:pos="6765"/>
              </w:tabs>
              <w:spacing w:after="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1F88">
              <w:rPr>
                <w:rFonts w:ascii="Times New Roman" w:hAnsi="Times New Roman"/>
                <w:sz w:val="24"/>
                <w:szCs w:val="24"/>
              </w:rPr>
              <w:t>Подготовительный этап</w:t>
            </w:r>
          </w:p>
        </w:tc>
        <w:tc>
          <w:tcPr>
            <w:tcW w:w="2371" w:type="pct"/>
          </w:tcPr>
          <w:p w14:paraId="1B032B18" w14:textId="77777777" w:rsidR="00EF5629" w:rsidRDefault="00EA1F88" w:rsidP="004C505C">
            <w:pPr>
              <w:tabs>
                <w:tab w:val="left" w:pos="6765"/>
              </w:tabs>
              <w:spacing w:after="0" w:line="22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A1F88">
              <w:rPr>
                <w:rFonts w:ascii="Times New Roman" w:hAnsi="Times New Roman"/>
                <w:sz w:val="24"/>
                <w:szCs w:val="24"/>
              </w:rPr>
              <w:t>- согласование индивидуального задания, содержания и планируемых результатов практики;</w:t>
            </w:r>
          </w:p>
          <w:p w14:paraId="1177A8D6" w14:textId="0FE8A278" w:rsidR="00EA1F88" w:rsidRPr="00EA1F88" w:rsidRDefault="00EA1F88" w:rsidP="004C505C">
            <w:pPr>
              <w:tabs>
                <w:tab w:val="left" w:pos="6765"/>
              </w:tabs>
              <w:spacing w:after="0" w:line="22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 </w:t>
            </w:r>
            <w:r w:rsidR="00A33578">
              <w:rPr>
                <w:rFonts w:ascii="Times New Roman" w:hAnsi="Times New Roman"/>
                <w:sz w:val="24"/>
                <w:szCs w:val="24"/>
              </w:rPr>
              <w:t>прохождение инструктажа по охране труда, пожарной безопасности, техник</w:t>
            </w:r>
            <w:r w:rsidR="003A1533">
              <w:rPr>
                <w:rFonts w:ascii="Times New Roman" w:hAnsi="Times New Roman"/>
                <w:sz w:val="24"/>
                <w:szCs w:val="24"/>
              </w:rPr>
              <w:t>е</w:t>
            </w:r>
            <w:r w:rsidR="00A33578">
              <w:rPr>
                <w:rFonts w:ascii="Times New Roman" w:hAnsi="Times New Roman"/>
                <w:sz w:val="24"/>
                <w:szCs w:val="24"/>
              </w:rPr>
              <w:t xml:space="preserve"> безопасности;</w:t>
            </w:r>
          </w:p>
          <w:p w14:paraId="386B5087" w14:textId="1F150B13" w:rsidR="00EA1F88" w:rsidRPr="00EA1F88" w:rsidRDefault="00A33578" w:rsidP="004C505C">
            <w:pPr>
              <w:tabs>
                <w:tab w:val="left" w:pos="6765"/>
              </w:tabs>
              <w:spacing w:after="0" w:line="22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 </w:t>
            </w:r>
            <w:r w:rsidR="00E95A1C">
              <w:rPr>
                <w:rFonts w:ascii="Times New Roman" w:hAnsi="Times New Roman"/>
                <w:sz w:val="24"/>
                <w:szCs w:val="24"/>
              </w:rPr>
              <w:t>проведение инструктажа по ведению дневника практики</w:t>
            </w:r>
            <w:r w:rsidR="00996B06">
              <w:rPr>
                <w:rFonts w:ascii="Times New Roman" w:hAnsi="Times New Roman"/>
                <w:sz w:val="24"/>
                <w:szCs w:val="24"/>
              </w:rPr>
              <w:t>, написанию отчета по практике</w:t>
            </w:r>
            <w:r w:rsidR="00E95A1C">
              <w:rPr>
                <w:rFonts w:ascii="Times New Roman" w:hAnsi="Times New Roman"/>
                <w:sz w:val="24"/>
                <w:szCs w:val="24"/>
              </w:rPr>
              <w:t xml:space="preserve"> и защите результатов практики</w:t>
            </w:r>
          </w:p>
        </w:tc>
        <w:tc>
          <w:tcPr>
            <w:tcW w:w="616" w:type="pct"/>
          </w:tcPr>
          <w:p w14:paraId="07FD24A9" w14:textId="2288E0E5" w:rsidR="00EF5629" w:rsidRPr="008E376D" w:rsidRDefault="0004751C" w:rsidP="00716A8D">
            <w:pPr>
              <w:tabs>
                <w:tab w:val="left" w:pos="6765"/>
              </w:tabs>
              <w:spacing w:after="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21</w:t>
            </w:r>
            <w:r w:rsidR="002E631A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04</w:t>
            </w:r>
            <w:r w:rsidR="002E631A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85" w:type="pct"/>
          </w:tcPr>
          <w:p w14:paraId="3A17D1F3" w14:textId="20EE5FDC" w:rsidR="00EF5629" w:rsidRPr="00EA1F88" w:rsidRDefault="00F02440" w:rsidP="00F02440">
            <w:pPr>
              <w:tabs>
                <w:tab w:val="left" w:pos="6765"/>
              </w:tabs>
              <w:spacing w:after="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EA1F88">
              <w:rPr>
                <w:rFonts w:ascii="Times New Roman" w:hAnsi="Times New Roman"/>
                <w:sz w:val="24"/>
                <w:szCs w:val="24"/>
              </w:rPr>
              <w:t>Дневник по практике</w:t>
            </w:r>
          </w:p>
        </w:tc>
      </w:tr>
      <w:tr w:rsidR="00EA1F88" w:rsidRPr="00EA1F88" w14:paraId="71AF01DA" w14:textId="3EDE3144" w:rsidTr="00EA1F88">
        <w:tc>
          <w:tcPr>
            <w:tcW w:w="276" w:type="pct"/>
          </w:tcPr>
          <w:p w14:paraId="239C1EA6" w14:textId="5CDD9E1D" w:rsidR="00EF5629" w:rsidRPr="00EA1F88" w:rsidRDefault="00F02440" w:rsidP="00F02440">
            <w:pPr>
              <w:tabs>
                <w:tab w:val="left" w:pos="6765"/>
              </w:tabs>
              <w:spacing w:after="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1F88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51" w:type="pct"/>
          </w:tcPr>
          <w:p w14:paraId="37509368" w14:textId="297E50E0" w:rsidR="00EF5629" w:rsidRPr="00EA1F88" w:rsidRDefault="00F02440" w:rsidP="00C741CC">
            <w:pPr>
              <w:tabs>
                <w:tab w:val="left" w:pos="6765"/>
              </w:tabs>
              <w:spacing w:after="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1F88">
              <w:rPr>
                <w:rFonts w:ascii="Times New Roman" w:hAnsi="Times New Roman"/>
                <w:sz w:val="24"/>
                <w:szCs w:val="24"/>
              </w:rPr>
              <w:t>Основной этап</w:t>
            </w:r>
          </w:p>
        </w:tc>
        <w:tc>
          <w:tcPr>
            <w:tcW w:w="2371" w:type="pct"/>
          </w:tcPr>
          <w:p w14:paraId="4B860FDE" w14:textId="77777777" w:rsidR="002E631A" w:rsidRPr="00271B27" w:rsidRDefault="002E631A" w:rsidP="002E631A">
            <w:pPr>
              <w:tabs>
                <w:tab w:val="left" w:pos="676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B27">
              <w:rPr>
                <w:rFonts w:ascii="Times New Roman" w:hAnsi="Times New Roman"/>
                <w:sz w:val="24"/>
                <w:szCs w:val="24"/>
              </w:rPr>
              <w:t>- выявить технические проблемы, возникающие в процессе эксплуатации баз данных и серверов;</w:t>
            </w:r>
          </w:p>
          <w:p w14:paraId="711B886B" w14:textId="77777777" w:rsidR="002E631A" w:rsidRPr="00271B27" w:rsidRDefault="002E631A" w:rsidP="002E631A">
            <w:pPr>
              <w:tabs>
                <w:tab w:val="left" w:pos="676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B27">
              <w:rPr>
                <w:rFonts w:ascii="Times New Roman" w:hAnsi="Times New Roman"/>
                <w:sz w:val="24"/>
                <w:szCs w:val="24"/>
              </w:rPr>
              <w:lastRenderedPageBreak/>
              <w:t>- осуществить администрирование отдельных компонент серверов;</w:t>
            </w:r>
          </w:p>
          <w:p w14:paraId="484D69BB" w14:textId="77777777" w:rsidR="002E631A" w:rsidRPr="00271B27" w:rsidRDefault="002E631A" w:rsidP="002E631A">
            <w:pPr>
              <w:tabs>
                <w:tab w:val="left" w:pos="676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B27">
              <w:rPr>
                <w:rFonts w:ascii="Times New Roman" w:hAnsi="Times New Roman"/>
                <w:sz w:val="24"/>
                <w:szCs w:val="24"/>
              </w:rPr>
              <w:t>- сформировать требования к конфигурации локальных компьютерных сетей и серверного оборудования, необходимые для работы баз данных и серверов;</w:t>
            </w:r>
          </w:p>
          <w:p w14:paraId="5CDE0452" w14:textId="77777777" w:rsidR="002E631A" w:rsidRPr="00271B27" w:rsidRDefault="002E631A" w:rsidP="002E631A">
            <w:pPr>
              <w:tabs>
                <w:tab w:val="left" w:pos="6765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71B27">
              <w:rPr>
                <w:rFonts w:ascii="Times New Roman" w:hAnsi="Times New Roman"/>
                <w:sz w:val="24"/>
                <w:szCs w:val="24"/>
              </w:rPr>
              <w:t>- осуществить администрирование баз данных в рамках своей компетенции;</w:t>
            </w:r>
          </w:p>
          <w:p w14:paraId="2933D31A" w14:textId="4C58B261" w:rsidR="00CB3D10" w:rsidRPr="00996B06" w:rsidRDefault="002E631A" w:rsidP="002E631A">
            <w:pPr>
              <w:tabs>
                <w:tab w:val="left" w:pos="6765"/>
              </w:tabs>
              <w:spacing w:after="0" w:line="228" w:lineRule="auto"/>
              <w:jc w:val="both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 w:rsidRPr="00271B27">
              <w:rPr>
                <w:rFonts w:ascii="Times New Roman" w:hAnsi="Times New Roman"/>
                <w:sz w:val="24"/>
                <w:szCs w:val="24"/>
              </w:rPr>
              <w:t>- провести аудит систем безопасности баз данных и серверов с использованием регламентов по защите</w:t>
            </w:r>
          </w:p>
        </w:tc>
        <w:tc>
          <w:tcPr>
            <w:tcW w:w="616" w:type="pct"/>
          </w:tcPr>
          <w:p w14:paraId="44364983" w14:textId="49DE1120" w:rsidR="00EF5629" w:rsidRPr="008E376D" w:rsidRDefault="0004751C" w:rsidP="00716A8D">
            <w:pPr>
              <w:tabs>
                <w:tab w:val="left" w:pos="6765"/>
              </w:tabs>
              <w:spacing w:after="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22</w:t>
            </w:r>
            <w:r w:rsidR="002E631A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04</w:t>
            </w:r>
            <w:r w:rsidR="002E631A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="002E631A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17</w:t>
            </w:r>
            <w:r w:rsidR="002E631A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05</w:t>
            </w:r>
            <w:r w:rsidR="002E631A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85" w:type="pct"/>
          </w:tcPr>
          <w:p w14:paraId="6D14DD4F" w14:textId="4F2B40EB" w:rsidR="00EF5629" w:rsidRPr="00EA1F88" w:rsidRDefault="00F02440" w:rsidP="00F02440">
            <w:pPr>
              <w:tabs>
                <w:tab w:val="left" w:pos="6765"/>
              </w:tabs>
              <w:spacing w:after="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EA1F88">
              <w:rPr>
                <w:rFonts w:ascii="Times New Roman" w:hAnsi="Times New Roman"/>
                <w:sz w:val="24"/>
                <w:szCs w:val="24"/>
              </w:rPr>
              <w:t>Дневник</w:t>
            </w:r>
            <w:r w:rsidR="00996B06">
              <w:rPr>
                <w:rFonts w:ascii="Times New Roman" w:hAnsi="Times New Roman"/>
                <w:sz w:val="24"/>
                <w:szCs w:val="24"/>
              </w:rPr>
              <w:t>, отчет</w:t>
            </w:r>
            <w:r w:rsidRPr="00EA1F88">
              <w:rPr>
                <w:rFonts w:ascii="Times New Roman" w:hAnsi="Times New Roman"/>
                <w:sz w:val="24"/>
                <w:szCs w:val="24"/>
              </w:rPr>
              <w:t xml:space="preserve"> по практике</w:t>
            </w:r>
          </w:p>
        </w:tc>
      </w:tr>
      <w:tr w:rsidR="00EA1F88" w:rsidRPr="00EA1F88" w14:paraId="3C576A44" w14:textId="547B1735" w:rsidTr="00EA1F88">
        <w:tc>
          <w:tcPr>
            <w:tcW w:w="276" w:type="pct"/>
          </w:tcPr>
          <w:p w14:paraId="61E6EB2D" w14:textId="3D07A689" w:rsidR="00EF5629" w:rsidRPr="00EA1F88" w:rsidRDefault="00F02440" w:rsidP="00F02440">
            <w:pPr>
              <w:tabs>
                <w:tab w:val="left" w:pos="6765"/>
              </w:tabs>
              <w:spacing w:after="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1F88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051" w:type="pct"/>
          </w:tcPr>
          <w:p w14:paraId="72D8F53C" w14:textId="30522262" w:rsidR="00EF5629" w:rsidRPr="00EA1F88" w:rsidRDefault="00F02440" w:rsidP="00C741CC">
            <w:pPr>
              <w:tabs>
                <w:tab w:val="left" w:pos="6765"/>
              </w:tabs>
              <w:spacing w:after="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EA1F88">
              <w:rPr>
                <w:rFonts w:ascii="Times New Roman" w:hAnsi="Times New Roman"/>
                <w:sz w:val="24"/>
                <w:szCs w:val="24"/>
              </w:rPr>
              <w:t>Завершающий этап</w:t>
            </w:r>
          </w:p>
        </w:tc>
        <w:tc>
          <w:tcPr>
            <w:tcW w:w="2371" w:type="pct"/>
          </w:tcPr>
          <w:p w14:paraId="0845017A" w14:textId="69AEEF65" w:rsidR="00E153B3" w:rsidRPr="00EA1F88" w:rsidRDefault="00E153B3" w:rsidP="004C505C">
            <w:pPr>
              <w:tabs>
                <w:tab w:val="left" w:pos="6765"/>
              </w:tabs>
              <w:spacing w:after="0" w:line="228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 </w:t>
            </w:r>
            <w:r w:rsidR="00CB2296">
              <w:rPr>
                <w:rFonts w:ascii="Times New Roman" w:hAnsi="Times New Roman"/>
                <w:sz w:val="24"/>
                <w:szCs w:val="24"/>
              </w:rPr>
              <w:t xml:space="preserve">предоставление </w:t>
            </w:r>
            <w:r w:rsidR="0047171F">
              <w:rPr>
                <w:rFonts w:ascii="Times New Roman" w:hAnsi="Times New Roman"/>
                <w:sz w:val="24"/>
                <w:szCs w:val="24"/>
              </w:rPr>
              <w:t>отчета по практике</w:t>
            </w:r>
            <w:r w:rsidR="00CB2296">
              <w:rPr>
                <w:rFonts w:ascii="Times New Roman" w:hAnsi="Times New Roman"/>
                <w:sz w:val="24"/>
                <w:szCs w:val="24"/>
              </w:rPr>
              <w:t xml:space="preserve"> руководителю практики </w:t>
            </w:r>
            <w:r w:rsidR="0047171F">
              <w:rPr>
                <w:rFonts w:ascii="Times New Roman" w:hAnsi="Times New Roman"/>
                <w:sz w:val="24"/>
                <w:szCs w:val="24"/>
              </w:rPr>
              <w:t xml:space="preserve">от Филиала </w:t>
            </w:r>
            <w:r w:rsidR="00CB2296">
              <w:rPr>
                <w:rFonts w:ascii="Times New Roman" w:hAnsi="Times New Roman"/>
                <w:sz w:val="24"/>
                <w:szCs w:val="24"/>
              </w:rPr>
              <w:t>и</w:t>
            </w:r>
            <w:r w:rsidR="0047171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подготовка к защите результатов практики</w:t>
            </w:r>
          </w:p>
        </w:tc>
        <w:tc>
          <w:tcPr>
            <w:tcW w:w="616" w:type="pct"/>
          </w:tcPr>
          <w:p w14:paraId="5A565067" w14:textId="36C6FF2E" w:rsidR="00EF5629" w:rsidRPr="008E376D" w:rsidRDefault="0004751C" w:rsidP="00716A8D">
            <w:pPr>
              <w:tabs>
                <w:tab w:val="left" w:pos="6765"/>
              </w:tabs>
              <w:spacing w:after="0" w:line="22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18</w:t>
            </w:r>
            <w:r w:rsidR="002E631A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05</w:t>
            </w:r>
            <w:r w:rsidR="002E631A">
              <w:rPr>
                <w:rFonts w:ascii="Times New Roman" w:hAnsi="Times New Roman"/>
                <w:sz w:val="24"/>
                <w:szCs w:val="24"/>
              </w:rPr>
              <w:t>.202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85" w:type="pct"/>
          </w:tcPr>
          <w:p w14:paraId="113641AB" w14:textId="0C6E9014" w:rsidR="00EF5629" w:rsidRPr="00EA1F88" w:rsidRDefault="00F02440" w:rsidP="00F02440">
            <w:pPr>
              <w:tabs>
                <w:tab w:val="left" w:pos="6765"/>
              </w:tabs>
              <w:spacing w:after="0" w:line="228" w:lineRule="auto"/>
              <w:rPr>
                <w:rFonts w:ascii="Times New Roman" w:hAnsi="Times New Roman"/>
                <w:sz w:val="24"/>
                <w:szCs w:val="24"/>
              </w:rPr>
            </w:pPr>
            <w:r w:rsidRPr="00EA1F88">
              <w:rPr>
                <w:rFonts w:ascii="Times New Roman" w:hAnsi="Times New Roman"/>
                <w:sz w:val="24"/>
                <w:szCs w:val="24"/>
              </w:rPr>
              <w:t>Дневник по практике</w:t>
            </w:r>
          </w:p>
        </w:tc>
      </w:tr>
    </w:tbl>
    <w:p w14:paraId="5BB2DCD6" w14:textId="77777777" w:rsidR="009C57F1" w:rsidRDefault="009C57F1" w:rsidP="003415A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0A7909EA" w14:textId="13D12EC2" w:rsidR="009C57F1" w:rsidRDefault="009C57F1" w:rsidP="009C57F1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Рассмотрено и одобрено на заседании </w:t>
      </w:r>
      <w:r w:rsidR="002E631A">
        <w:rPr>
          <w:rFonts w:ascii="Times New Roman" w:hAnsi="Times New Roman"/>
          <w:bCs/>
          <w:sz w:val="28"/>
          <w:szCs w:val="28"/>
        </w:rPr>
        <w:t>отделения цифровой экономики</w:t>
      </w:r>
    </w:p>
    <w:p w14:paraId="589B197C" w14:textId="0EC392C5" w:rsidR="009C57F1" w:rsidRDefault="009C57F1" w:rsidP="009C57F1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Протокол от «</w:t>
      </w:r>
      <w:r w:rsidR="002E631A">
        <w:rPr>
          <w:rFonts w:ascii="Times New Roman" w:hAnsi="Times New Roman"/>
          <w:bCs/>
          <w:sz w:val="28"/>
          <w:szCs w:val="28"/>
          <w:u w:val="single"/>
        </w:rPr>
        <w:t>        </w:t>
      </w:r>
      <w:r>
        <w:rPr>
          <w:rFonts w:ascii="Times New Roman" w:hAnsi="Times New Roman"/>
          <w:bCs/>
          <w:sz w:val="28"/>
          <w:szCs w:val="28"/>
        </w:rPr>
        <w:t xml:space="preserve">» </w:t>
      </w:r>
      <w:r w:rsidR="002E631A">
        <w:rPr>
          <w:rFonts w:ascii="Times New Roman" w:hAnsi="Times New Roman"/>
          <w:bCs/>
          <w:sz w:val="28"/>
          <w:szCs w:val="28"/>
          <w:u w:val="single"/>
        </w:rPr>
        <w:t>                          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1542E6">
        <w:rPr>
          <w:rFonts w:ascii="Times New Roman" w:hAnsi="Times New Roman"/>
          <w:bCs/>
          <w:sz w:val="28"/>
          <w:szCs w:val="28"/>
          <w:u w:val="single"/>
        </w:rPr>
        <w:t>20</w:t>
      </w:r>
      <w:r w:rsidR="002E631A">
        <w:rPr>
          <w:rFonts w:ascii="Times New Roman" w:hAnsi="Times New Roman"/>
          <w:bCs/>
          <w:sz w:val="28"/>
          <w:szCs w:val="28"/>
          <w:u w:val="single"/>
        </w:rPr>
        <w:t>        </w:t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="001542E6">
        <w:rPr>
          <w:rFonts w:ascii="Times New Roman" w:hAnsi="Times New Roman"/>
          <w:bCs/>
          <w:sz w:val="28"/>
          <w:szCs w:val="28"/>
        </w:rPr>
        <w:t>ода</w:t>
      </w:r>
      <w:r w:rsidR="003F32BA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 xml:space="preserve">№ </w:t>
      </w:r>
      <w:r w:rsidR="002E631A">
        <w:rPr>
          <w:rFonts w:ascii="Times New Roman" w:hAnsi="Times New Roman"/>
          <w:bCs/>
          <w:sz w:val="28"/>
          <w:szCs w:val="28"/>
          <w:u w:val="single"/>
        </w:rPr>
        <w:t>                         </w:t>
      </w:r>
    </w:p>
    <w:p w14:paraId="1162E064" w14:textId="77777777" w:rsidR="00AF0336" w:rsidRDefault="00AF0336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258E25B4" w14:textId="565E6BE7" w:rsidR="00AF0336" w:rsidRPr="00F52ED8" w:rsidRDefault="00AF0336" w:rsidP="00AF0336">
      <w:pPr>
        <w:tabs>
          <w:tab w:val="left" w:pos="6765"/>
        </w:tabs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ИНДИВИДУАЛЬНОЕ ЗАДАНИЕ</w:t>
      </w:r>
    </w:p>
    <w:p w14:paraId="6966ED24" w14:textId="108FB0F0" w:rsidR="00AF0336" w:rsidRPr="00F52ED8" w:rsidRDefault="00AF0336" w:rsidP="00AF0336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производственную практику (</w:t>
      </w:r>
      <w:r w:rsidR="008814AA">
        <w:rPr>
          <w:rFonts w:ascii="Times New Roman" w:hAnsi="Times New Roman"/>
          <w:sz w:val="28"/>
          <w:szCs w:val="28"/>
        </w:rPr>
        <w:t>преддипломную</w:t>
      </w:r>
      <w:r>
        <w:rPr>
          <w:rFonts w:ascii="Times New Roman" w:hAnsi="Times New Roman"/>
          <w:sz w:val="28"/>
          <w:szCs w:val="28"/>
        </w:rPr>
        <w:t>)</w:t>
      </w:r>
    </w:p>
    <w:p w14:paraId="2CA463C2" w14:textId="77777777" w:rsidR="00AF0336" w:rsidRDefault="00AF0336" w:rsidP="00AF0336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</w:p>
    <w:p w14:paraId="1428C5EA" w14:textId="77777777" w:rsidR="0018058F" w:rsidRDefault="0018058F" w:rsidP="00AF0336">
      <w:pPr>
        <w:tabs>
          <w:tab w:val="left" w:pos="6765"/>
        </w:tabs>
        <w:spacing w:after="0" w:line="228" w:lineRule="auto"/>
        <w:ind w:right="-2"/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d"/>
        <w:tblW w:w="717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9"/>
        <w:gridCol w:w="2006"/>
        <w:gridCol w:w="1099"/>
        <w:gridCol w:w="1829"/>
        <w:gridCol w:w="915"/>
      </w:tblGrid>
      <w:tr w:rsidR="006F2117" w:rsidRPr="00F52ED8" w14:paraId="2C6EC46E" w14:textId="77777777" w:rsidTr="006F2117">
        <w:trPr>
          <w:jc w:val="center"/>
        </w:trPr>
        <w:tc>
          <w:tcPr>
            <w:tcW w:w="1329" w:type="dxa"/>
          </w:tcPr>
          <w:p w14:paraId="78FA6504" w14:textId="77777777" w:rsidR="006F2117" w:rsidRPr="00F52ED8" w:rsidRDefault="006F2117" w:rsidP="009858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8"/>
                <w:szCs w:val="28"/>
              </w:rPr>
              <w:t>Студента</w:t>
            </w:r>
          </w:p>
        </w:tc>
        <w:tc>
          <w:tcPr>
            <w:tcW w:w="2006" w:type="dxa"/>
            <w:tcBorders>
              <w:bottom w:val="single" w:sz="4" w:space="0" w:color="auto"/>
            </w:tcBorders>
          </w:tcPr>
          <w:p w14:paraId="39023574" w14:textId="7D33ACC8" w:rsidR="006F2117" w:rsidRPr="00F52ED8" w:rsidRDefault="002E631A" w:rsidP="009858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04B10">
              <w:rPr>
                <w:rFonts w:ascii="Times New Roman" w:hAnsi="Times New Roman"/>
                <w:sz w:val="28"/>
                <w:szCs w:val="28"/>
              </w:rPr>
              <w:t>3</w:t>
            </w:r>
            <w:r w:rsidR="004D17AB" w:rsidRPr="00B04B10">
              <w:rPr>
                <w:rFonts w:ascii="Times New Roman" w:hAnsi="Times New Roman"/>
                <w:sz w:val="28"/>
                <w:szCs w:val="28"/>
              </w:rPr>
              <w:t>7/11-К/ИТО</w:t>
            </w:r>
          </w:p>
        </w:tc>
        <w:tc>
          <w:tcPr>
            <w:tcW w:w="1099" w:type="dxa"/>
          </w:tcPr>
          <w:p w14:paraId="24C9654E" w14:textId="77777777" w:rsidR="006F2117" w:rsidRPr="00F52ED8" w:rsidRDefault="006F2117" w:rsidP="009858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  <w:tc>
          <w:tcPr>
            <w:tcW w:w="1829" w:type="dxa"/>
            <w:tcBorders>
              <w:bottom w:val="single" w:sz="4" w:space="0" w:color="auto"/>
            </w:tcBorders>
          </w:tcPr>
          <w:p w14:paraId="5D4023B9" w14:textId="23783E77" w:rsidR="006F2117" w:rsidRPr="00F52ED8" w:rsidRDefault="002E631A" w:rsidP="009858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04B10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15" w:type="dxa"/>
          </w:tcPr>
          <w:p w14:paraId="00A74781" w14:textId="77777777" w:rsidR="006F2117" w:rsidRPr="00F52ED8" w:rsidRDefault="006F2117" w:rsidP="009858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8"/>
                <w:szCs w:val="28"/>
              </w:rPr>
              <w:t>курса</w:t>
            </w:r>
          </w:p>
        </w:tc>
      </w:tr>
    </w:tbl>
    <w:p w14:paraId="30727C04" w14:textId="77777777" w:rsidR="006F2117" w:rsidRPr="00F52ED8" w:rsidRDefault="006F2117" w:rsidP="006F2117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6F2117" w:rsidRPr="00F52ED8" w14:paraId="7F8F3818" w14:textId="77777777" w:rsidTr="009858D7">
        <w:tc>
          <w:tcPr>
            <w:tcW w:w="9344" w:type="dxa"/>
            <w:tcBorders>
              <w:bottom w:val="single" w:sz="4" w:space="0" w:color="auto"/>
            </w:tcBorders>
          </w:tcPr>
          <w:p w14:paraId="330C7271" w14:textId="6FFA16EF" w:rsidR="006F2117" w:rsidRPr="00F52ED8" w:rsidRDefault="00B1653F" w:rsidP="009858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B04B10">
              <w:rPr>
                <w:rFonts w:ascii="Times New Roman" w:hAnsi="Times New Roman"/>
                <w:sz w:val="28"/>
                <w:szCs w:val="28"/>
              </w:rPr>
              <w:t>Махницкого</w:t>
            </w:r>
            <w:proofErr w:type="spellEnd"/>
            <w:r w:rsidRPr="00B04B10">
              <w:rPr>
                <w:rFonts w:ascii="Times New Roman" w:hAnsi="Times New Roman"/>
                <w:sz w:val="28"/>
                <w:szCs w:val="28"/>
              </w:rPr>
              <w:t xml:space="preserve"> Дмитрия Сергеевича</w:t>
            </w:r>
          </w:p>
        </w:tc>
      </w:tr>
      <w:tr w:rsidR="006F2117" w:rsidRPr="00F52ED8" w14:paraId="120F9555" w14:textId="77777777" w:rsidTr="009858D7">
        <w:tc>
          <w:tcPr>
            <w:tcW w:w="9344" w:type="dxa"/>
            <w:tcBorders>
              <w:top w:val="single" w:sz="4" w:space="0" w:color="auto"/>
            </w:tcBorders>
          </w:tcPr>
          <w:p w14:paraId="3467ED83" w14:textId="77777777" w:rsidR="006F2117" w:rsidRPr="00F52ED8" w:rsidRDefault="006F2117" w:rsidP="009858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4"/>
                <w:szCs w:val="24"/>
              </w:rPr>
              <w:t>(Фамилия Имя Отчество)</w:t>
            </w:r>
          </w:p>
        </w:tc>
      </w:tr>
    </w:tbl>
    <w:p w14:paraId="143564CE" w14:textId="77777777" w:rsidR="003E00E1" w:rsidRDefault="003E00E1" w:rsidP="003E00E1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p w14:paraId="36BB3E65" w14:textId="3EF1A2C6" w:rsidR="003E00E1" w:rsidRDefault="003E00E1" w:rsidP="003E00E1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Специальность: </w:t>
      </w:r>
      <w:r w:rsidR="00E02CF5">
        <w:rPr>
          <w:rFonts w:ascii="Times New Roman" w:hAnsi="Times New Roman"/>
          <w:bCs/>
          <w:sz w:val="28"/>
          <w:szCs w:val="28"/>
        </w:rPr>
        <w:t>09.02.07 Информационные системы и программирование</w:t>
      </w:r>
    </w:p>
    <w:p w14:paraId="7AE09014" w14:textId="77777777" w:rsidR="006F2117" w:rsidRDefault="006F2117" w:rsidP="006F21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B80E228" w14:textId="77777777" w:rsidR="0018058F" w:rsidRDefault="0018058F" w:rsidP="006F211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599A37F" w14:textId="5D6B1E33" w:rsidR="00517863" w:rsidRDefault="00AF0336" w:rsidP="00517863">
      <w:pPr>
        <w:tabs>
          <w:tab w:val="left" w:pos="935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F3825">
        <w:rPr>
          <w:rFonts w:ascii="Times New Roman" w:hAnsi="Times New Roman"/>
          <w:b/>
          <w:bCs/>
          <w:sz w:val="28"/>
          <w:szCs w:val="28"/>
        </w:rPr>
        <w:t xml:space="preserve">Сроки прохождения </w:t>
      </w:r>
      <w:r w:rsidRPr="00E153B3">
        <w:rPr>
          <w:rFonts w:ascii="Times New Roman" w:hAnsi="Times New Roman"/>
          <w:b/>
          <w:bCs/>
          <w:sz w:val="28"/>
          <w:szCs w:val="28"/>
        </w:rPr>
        <w:t>практики:</w:t>
      </w:r>
      <w:r w:rsidRPr="00E153B3">
        <w:rPr>
          <w:rFonts w:ascii="Times New Roman" w:hAnsi="Times New Roman"/>
          <w:sz w:val="28"/>
          <w:szCs w:val="28"/>
        </w:rPr>
        <w:t xml:space="preserve"> </w:t>
      </w:r>
      <w:r w:rsidR="00E02CF5" w:rsidRPr="0099400C">
        <w:rPr>
          <w:rFonts w:ascii="Times New Roman" w:hAnsi="Times New Roman"/>
          <w:sz w:val="28"/>
          <w:szCs w:val="28"/>
        </w:rPr>
        <w:t xml:space="preserve">с </w:t>
      </w:r>
      <w:r w:rsidR="008814AA" w:rsidRPr="0099400C">
        <w:rPr>
          <w:rFonts w:ascii="Times New Roman" w:hAnsi="Times New Roman"/>
          <w:sz w:val="28"/>
          <w:szCs w:val="28"/>
        </w:rPr>
        <w:t>«</w:t>
      </w:r>
      <w:r w:rsidR="008814AA">
        <w:rPr>
          <w:rFonts w:ascii="Times New Roman" w:hAnsi="Times New Roman"/>
          <w:sz w:val="28"/>
          <w:szCs w:val="28"/>
          <w:u w:val="single"/>
        </w:rPr>
        <w:t>21</w:t>
      </w:r>
      <w:r w:rsidR="008814AA" w:rsidRPr="0099400C">
        <w:rPr>
          <w:rFonts w:ascii="Times New Roman" w:hAnsi="Times New Roman"/>
          <w:sz w:val="28"/>
          <w:szCs w:val="28"/>
        </w:rPr>
        <w:t xml:space="preserve">» </w:t>
      </w:r>
      <w:r w:rsidR="008814AA">
        <w:rPr>
          <w:rFonts w:ascii="Times New Roman" w:hAnsi="Times New Roman"/>
          <w:sz w:val="28"/>
          <w:szCs w:val="28"/>
          <w:u w:val="single"/>
        </w:rPr>
        <w:t>апреля</w:t>
      </w:r>
      <w:r w:rsidR="008814AA" w:rsidRPr="0099400C">
        <w:rPr>
          <w:rFonts w:ascii="Times New Roman" w:hAnsi="Times New Roman"/>
          <w:sz w:val="28"/>
          <w:szCs w:val="28"/>
        </w:rPr>
        <w:t xml:space="preserve"> </w:t>
      </w:r>
      <w:r w:rsidR="008814AA" w:rsidRPr="0099400C">
        <w:rPr>
          <w:rFonts w:ascii="Times New Roman" w:hAnsi="Times New Roman"/>
          <w:sz w:val="28"/>
          <w:szCs w:val="28"/>
          <w:u w:val="single"/>
        </w:rPr>
        <w:t>202</w:t>
      </w:r>
      <w:r w:rsidR="008814AA">
        <w:rPr>
          <w:rFonts w:ascii="Times New Roman" w:hAnsi="Times New Roman"/>
          <w:sz w:val="28"/>
          <w:szCs w:val="28"/>
          <w:u w:val="single"/>
        </w:rPr>
        <w:t>5</w:t>
      </w:r>
      <w:r w:rsidR="008814AA" w:rsidRPr="0099400C">
        <w:rPr>
          <w:rFonts w:ascii="Times New Roman" w:hAnsi="Times New Roman"/>
          <w:sz w:val="28"/>
          <w:szCs w:val="28"/>
        </w:rPr>
        <w:t xml:space="preserve"> г. </w:t>
      </w:r>
      <w:r w:rsidR="008814AA" w:rsidRPr="007E1381">
        <w:rPr>
          <w:rFonts w:ascii="Times New Roman" w:hAnsi="Times New Roman"/>
          <w:sz w:val="28"/>
          <w:szCs w:val="28"/>
        </w:rPr>
        <w:t>по «</w:t>
      </w:r>
      <w:r w:rsidR="008814AA">
        <w:rPr>
          <w:rFonts w:ascii="Times New Roman" w:hAnsi="Times New Roman"/>
          <w:sz w:val="28"/>
          <w:szCs w:val="28"/>
          <w:u w:val="single"/>
        </w:rPr>
        <w:t>18</w:t>
      </w:r>
      <w:r w:rsidR="008814AA" w:rsidRPr="007E1381">
        <w:rPr>
          <w:rFonts w:ascii="Times New Roman" w:hAnsi="Times New Roman"/>
          <w:sz w:val="28"/>
          <w:szCs w:val="28"/>
        </w:rPr>
        <w:t xml:space="preserve">» </w:t>
      </w:r>
      <w:r w:rsidR="008814AA">
        <w:rPr>
          <w:rFonts w:ascii="Times New Roman" w:hAnsi="Times New Roman"/>
          <w:sz w:val="28"/>
          <w:szCs w:val="28"/>
          <w:u w:val="single"/>
        </w:rPr>
        <w:t>мая</w:t>
      </w:r>
      <w:r w:rsidR="008814AA" w:rsidRPr="007E1381">
        <w:rPr>
          <w:rFonts w:ascii="Times New Roman" w:hAnsi="Times New Roman"/>
          <w:sz w:val="28"/>
          <w:szCs w:val="28"/>
        </w:rPr>
        <w:t xml:space="preserve"> </w:t>
      </w:r>
      <w:r w:rsidR="008814AA" w:rsidRPr="007E1381">
        <w:rPr>
          <w:rFonts w:ascii="Times New Roman" w:hAnsi="Times New Roman"/>
          <w:sz w:val="28"/>
          <w:szCs w:val="28"/>
          <w:u w:val="single"/>
        </w:rPr>
        <w:t>202</w:t>
      </w:r>
      <w:r w:rsidR="008814AA">
        <w:rPr>
          <w:rFonts w:ascii="Times New Roman" w:hAnsi="Times New Roman"/>
          <w:sz w:val="28"/>
          <w:szCs w:val="28"/>
          <w:u w:val="single"/>
        </w:rPr>
        <w:t>5</w:t>
      </w:r>
      <w:r w:rsidR="008814AA" w:rsidRPr="0099400C">
        <w:rPr>
          <w:rFonts w:ascii="Times New Roman" w:hAnsi="Times New Roman"/>
          <w:sz w:val="28"/>
          <w:szCs w:val="28"/>
        </w:rPr>
        <w:t xml:space="preserve"> г.</w:t>
      </w:r>
    </w:p>
    <w:p w14:paraId="565462A9" w14:textId="1924FDCD" w:rsidR="00517863" w:rsidRPr="00F52ED8" w:rsidRDefault="00517863" w:rsidP="00517863">
      <w:pPr>
        <w:tabs>
          <w:tab w:val="left" w:pos="935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F3825">
        <w:rPr>
          <w:rFonts w:ascii="Times New Roman" w:hAnsi="Times New Roman"/>
          <w:b/>
          <w:bCs/>
          <w:sz w:val="28"/>
          <w:szCs w:val="28"/>
        </w:rPr>
        <w:t>Место прохождения практики:</w:t>
      </w:r>
      <w:r>
        <w:rPr>
          <w:rFonts w:ascii="Times New Roman" w:hAnsi="Times New Roman"/>
          <w:sz w:val="28"/>
          <w:szCs w:val="28"/>
        </w:rPr>
        <w:t xml:space="preserve"> </w:t>
      </w:r>
      <w:r w:rsidR="00B1653F" w:rsidRPr="00B04B10">
        <w:rPr>
          <w:rFonts w:ascii="Times New Roman" w:hAnsi="Times New Roman"/>
          <w:sz w:val="28"/>
          <w:szCs w:val="28"/>
        </w:rPr>
        <w:t>ООО «</w:t>
      </w:r>
      <w:proofErr w:type="spellStart"/>
      <w:r w:rsidR="00B1653F" w:rsidRPr="00B04B10">
        <w:rPr>
          <w:rFonts w:ascii="Times New Roman" w:hAnsi="Times New Roman"/>
          <w:sz w:val="28"/>
          <w:szCs w:val="28"/>
        </w:rPr>
        <w:t>Твинс</w:t>
      </w:r>
      <w:proofErr w:type="spellEnd"/>
      <w:r w:rsidR="00B1653F" w:rsidRPr="00B04B10">
        <w:rPr>
          <w:rFonts w:ascii="Times New Roman" w:hAnsi="Times New Roman"/>
          <w:sz w:val="28"/>
          <w:szCs w:val="28"/>
        </w:rPr>
        <w:t>»</w:t>
      </w:r>
    </w:p>
    <w:p w14:paraId="7DEEF885" w14:textId="7E59E042" w:rsidR="00AF0336" w:rsidRDefault="00AF0336" w:rsidP="00AF0336">
      <w:pPr>
        <w:tabs>
          <w:tab w:val="left" w:pos="9356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7CF6BD7" w14:textId="77777777" w:rsidR="00764BBD" w:rsidRDefault="00764BBD" w:rsidP="00AF0336">
      <w:pPr>
        <w:tabs>
          <w:tab w:val="left" w:pos="9356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C311FAF" w14:textId="77777777" w:rsidR="0018058F" w:rsidRPr="00F52ED8" w:rsidRDefault="0018058F" w:rsidP="00AF0336">
      <w:pPr>
        <w:tabs>
          <w:tab w:val="left" w:pos="9356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7369"/>
      </w:tblGrid>
      <w:tr w:rsidR="00764BBD" w:rsidRPr="00F52ED8" w14:paraId="03E2DB21" w14:textId="77777777" w:rsidTr="00764BBD">
        <w:tc>
          <w:tcPr>
            <w:tcW w:w="1061" w:type="pct"/>
          </w:tcPr>
          <w:p w14:paraId="043ACB01" w14:textId="06E16716" w:rsidR="00764BBD" w:rsidRPr="00764BBD" w:rsidRDefault="00764BBD" w:rsidP="00764BBD">
            <w:pPr>
              <w:spacing w:after="0" w:line="240" w:lineRule="auto"/>
              <w:ind w:lef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764BBD">
              <w:rPr>
                <w:rFonts w:ascii="Times New Roman" w:hAnsi="Times New Roman"/>
                <w:b/>
                <w:bCs/>
                <w:sz w:val="28"/>
                <w:szCs w:val="28"/>
              </w:rPr>
              <w:t>Тема задания:</w:t>
            </w:r>
          </w:p>
        </w:tc>
        <w:tc>
          <w:tcPr>
            <w:tcW w:w="3939" w:type="pct"/>
            <w:tcBorders>
              <w:bottom w:val="single" w:sz="4" w:space="0" w:color="auto"/>
            </w:tcBorders>
          </w:tcPr>
          <w:p w14:paraId="5E8A8A27" w14:textId="68B0DA85" w:rsidR="00764BBD" w:rsidRPr="00394D5E" w:rsidRDefault="00394D5E" w:rsidP="009858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94D5E">
              <w:rPr>
                <w:rFonts w:ascii="Times New Roman" w:hAnsi="Times New Roman"/>
                <w:sz w:val="28"/>
                <w:szCs w:val="28"/>
              </w:rPr>
              <w:t xml:space="preserve">Автоматизация бизнес-процесса продаж </w:t>
            </w:r>
            <w:proofErr w:type="spellStart"/>
            <w:r w:rsidRPr="00394D5E">
              <w:rPr>
                <w:rFonts w:ascii="Times New Roman" w:hAnsi="Times New Roman"/>
                <w:sz w:val="28"/>
                <w:szCs w:val="28"/>
              </w:rPr>
              <w:t>мызукального</w:t>
            </w:r>
            <w:proofErr w:type="spellEnd"/>
          </w:p>
        </w:tc>
      </w:tr>
      <w:tr w:rsidR="00764BBD" w:rsidRPr="00F52ED8" w14:paraId="7D11C80E" w14:textId="77777777" w:rsidTr="009858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FD361D" w14:textId="0BC74C73" w:rsidR="00764BBD" w:rsidRPr="00394D5E" w:rsidRDefault="00394D5E" w:rsidP="00E02CF5">
            <w:pPr>
              <w:spacing w:after="0" w:line="240" w:lineRule="auto"/>
              <w:jc w:val="both"/>
              <w:rPr>
                <w:rFonts w:ascii="Times New Roman" w:hAnsi="Times New Roman"/>
                <w:iCs/>
                <w:sz w:val="28"/>
                <w:szCs w:val="28"/>
              </w:rPr>
            </w:pPr>
            <w:r w:rsidRPr="00394D5E">
              <w:rPr>
                <w:rFonts w:ascii="Times New Roman" w:hAnsi="Times New Roman"/>
                <w:iCs/>
                <w:sz w:val="28"/>
                <w:szCs w:val="28"/>
              </w:rPr>
              <w:t xml:space="preserve">оборудования </w:t>
            </w:r>
            <w:proofErr w:type="gramStart"/>
            <w:r w:rsidRPr="00394D5E">
              <w:rPr>
                <w:rFonts w:ascii="Times New Roman" w:hAnsi="Times New Roman"/>
                <w:iCs/>
                <w:sz w:val="28"/>
                <w:szCs w:val="28"/>
              </w:rPr>
              <w:t xml:space="preserve">в </w:t>
            </w:r>
            <w:r w:rsidR="002E631A" w:rsidRPr="00394D5E">
              <w:rPr>
                <w:rFonts w:ascii="Times New Roman" w:hAnsi="Times New Roman"/>
                <w:iCs/>
                <w:sz w:val="28"/>
                <w:szCs w:val="28"/>
              </w:rPr>
              <w:t xml:space="preserve"> </w:t>
            </w:r>
            <w:r w:rsidRPr="00394D5E">
              <w:rPr>
                <w:rFonts w:ascii="Times New Roman" w:hAnsi="Times New Roman"/>
                <w:iCs/>
                <w:sz w:val="28"/>
                <w:szCs w:val="28"/>
              </w:rPr>
              <w:t>ООО</w:t>
            </w:r>
            <w:proofErr w:type="gramEnd"/>
            <w:r w:rsidRPr="00394D5E">
              <w:rPr>
                <w:rFonts w:ascii="Times New Roman" w:hAnsi="Times New Roman"/>
                <w:iCs/>
                <w:sz w:val="28"/>
                <w:szCs w:val="28"/>
              </w:rPr>
              <w:t xml:space="preserve"> «Музыкант»</w:t>
            </w:r>
          </w:p>
        </w:tc>
      </w:tr>
    </w:tbl>
    <w:p w14:paraId="4D59B09E" w14:textId="77777777" w:rsidR="00764BBD" w:rsidRDefault="00764BBD" w:rsidP="003415A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BCCA3D4" w14:textId="77777777" w:rsidR="003E00E1" w:rsidRDefault="00764BBD" w:rsidP="003415A2">
      <w:pPr>
        <w:spacing w:after="0"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Перечень вопросов, подлежащих разработке</w:t>
      </w:r>
      <w:r w:rsidRPr="00764BBD">
        <w:rPr>
          <w:rFonts w:ascii="Times New Roman" w:hAnsi="Times New Roman"/>
          <w:b/>
          <w:bCs/>
          <w:sz w:val="28"/>
          <w:szCs w:val="28"/>
        </w:rPr>
        <w:t>:</w:t>
      </w: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"/>
        <w:gridCol w:w="9035"/>
      </w:tblGrid>
      <w:tr w:rsidR="003E00E1" w:rsidRPr="00DD6066" w14:paraId="13C77D43" w14:textId="77777777" w:rsidTr="003E00E1">
        <w:tc>
          <w:tcPr>
            <w:tcW w:w="152" w:type="pct"/>
          </w:tcPr>
          <w:p w14:paraId="34B5D58E" w14:textId="2BF86EE0" w:rsidR="003E00E1" w:rsidRPr="00DD6066" w:rsidRDefault="003E00E1" w:rsidP="009858D7">
            <w:pPr>
              <w:spacing w:after="0" w:line="240" w:lineRule="auto"/>
              <w:ind w:left="-108"/>
              <w:rPr>
                <w:rFonts w:ascii="Times New Roman" w:hAnsi="Times New Roman"/>
                <w:sz w:val="28"/>
                <w:szCs w:val="28"/>
              </w:rPr>
            </w:pPr>
            <w:r w:rsidRPr="00DD6066">
              <w:rPr>
                <w:rFonts w:ascii="Times New Roman" w:hAnsi="Times New Roman"/>
                <w:sz w:val="28"/>
                <w:szCs w:val="28"/>
              </w:rPr>
              <w:t>1.</w:t>
            </w:r>
          </w:p>
        </w:tc>
        <w:tc>
          <w:tcPr>
            <w:tcW w:w="4848" w:type="pct"/>
            <w:tcBorders>
              <w:bottom w:val="single" w:sz="4" w:space="0" w:color="auto"/>
            </w:tcBorders>
          </w:tcPr>
          <w:p w14:paraId="3ECE84C0" w14:textId="521F1613" w:rsidR="003E00E1" w:rsidRPr="00DD6066" w:rsidRDefault="00E02CF5" w:rsidP="003E00E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D6066">
              <w:rPr>
                <w:rFonts w:ascii="Times New Roman" w:hAnsi="Times New Roman"/>
                <w:sz w:val="28"/>
                <w:szCs w:val="28"/>
              </w:rPr>
              <w:t xml:space="preserve">Технико-экономическая </w:t>
            </w:r>
            <w:r w:rsidR="003E00E1" w:rsidRPr="00DD6066">
              <w:rPr>
                <w:rFonts w:ascii="Times New Roman" w:hAnsi="Times New Roman"/>
                <w:sz w:val="28"/>
                <w:szCs w:val="28"/>
              </w:rPr>
              <w:t xml:space="preserve">характеристика </w:t>
            </w:r>
            <w:r w:rsidR="00B1653F" w:rsidRPr="00DD6066">
              <w:rPr>
                <w:rFonts w:ascii="Times New Roman" w:hAnsi="Times New Roman"/>
                <w:sz w:val="28"/>
                <w:szCs w:val="28"/>
              </w:rPr>
              <w:t>ООО «</w:t>
            </w:r>
            <w:r w:rsidR="00DD6066" w:rsidRPr="00DD6066">
              <w:rPr>
                <w:rFonts w:ascii="Times New Roman" w:hAnsi="Times New Roman"/>
                <w:sz w:val="28"/>
                <w:szCs w:val="28"/>
              </w:rPr>
              <w:t>Музыкант</w:t>
            </w:r>
            <w:r w:rsidR="00B1653F" w:rsidRPr="00DD6066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3E00E1" w:rsidRPr="00DD6066" w14:paraId="682FA603" w14:textId="77777777" w:rsidTr="009858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1D4010" w14:textId="20F3B171" w:rsidR="003E00E1" w:rsidRPr="00DD6066" w:rsidRDefault="003E00E1" w:rsidP="003E00E1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</w:tr>
      <w:tr w:rsidR="003E00E1" w:rsidRPr="00DD6066" w14:paraId="1E1A99AE" w14:textId="77777777" w:rsidTr="003E00E1">
        <w:tc>
          <w:tcPr>
            <w:tcW w:w="152" w:type="pct"/>
          </w:tcPr>
          <w:p w14:paraId="0700B921" w14:textId="1399E977" w:rsidR="003E00E1" w:rsidRPr="00DD6066" w:rsidRDefault="003E00E1" w:rsidP="009858D7">
            <w:pPr>
              <w:spacing w:after="0" w:line="240" w:lineRule="auto"/>
              <w:ind w:left="-108"/>
              <w:rPr>
                <w:rFonts w:ascii="Times New Roman" w:hAnsi="Times New Roman"/>
                <w:sz w:val="28"/>
                <w:szCs w:val="28"/>
              </w:rPr>
            </w:pPr>
            <w:r w:rsidRPr="00DD6066">
              <w:rPr>
                <w:rFonts w:ascii="Times New Roman" w:hAnsi="Times New Roman"/>
                <w:sz w:val="28"/>
                <w:szCs w:val="28"/>
              </w:rPr>
              <w:t>2.</w:t>
            </w:r>
          </w:p>
        </w:tc>
        <w:tc>
          <w:tcPr>
            <w:tcW w:w="4848" w:type="pct"/>
            <w:tcBorders>
              <w:bottom w:val="single" w:sz="4" w:space="0" w:color="auto"/>
            </w:tcBorders>
          </w:tcPr>
          <w:p w14:paraId="41CADA04" w14:textId="01EA110E" w:rsidR="003E00E1" w:rsidRPr="00DD6066" w:rsidRDefault="00E02CF5" w:rsidP="003E00E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D6066">
              <w:rPr>
                <w:rFonts w:ascii="Times New Roman" w:hAnsi="Times New Roman"/>
                <w:sz w:val="28"/>
                <w:szCs w:val="28"/>
              </w:rPr>
              <w:t>Анализ бизнес-процесса</w:t>
            </w:r>
            <w:r w:rsidR="003E00E1" w:rsidRPr="00DD606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DD6066">
              <w:rPr>
                <w:rFonts w:ascii="Times New Roman" w:hAnsi="Times New Roman"/>
                <w:sz w:val="28"/>
                <w:szCs w:val="28"/>
              </w:rPr>
              <w:t>«</w:t>
            </w:r>
            <w:r w:rsidR="00DD6066" w:rsidRPr="00DD6066">
              <w:rPr>
                <w:rFonts w:ascii="Times New Roman" w:hAnsi="Times New Roman"/>
                <w:sz w:val="28"/>
                <w:szCs w:val="28"/>
              </w:rPr>
              <w:t>Продажа музыкального оборудования</w:t>
            </w:r>
            <w:r w:rsidRPr="00DD6066">
              <w:rPr>
                <w:rFonts w:ascii="Times New Roman" w:hAnsi="Times New Roman"/>
                <w:sz w:val="28"/>
                <w:szCs w:val="28"/>
              </w:rPr>
              <w:t>»</w:t>
            </w:r>
            <w:r w:rsidR="003E00E1" w:rsidRPr="00DD606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1653F" w:rsidRPr="00DD6066">
              <w:rPr>
                <w:rFonts w:ascii="Times New Roman" w:hAnsi="Times New Roman"/>
                <w:sz w:val="28"/>
                <w:szCs w:val="28"/>
              </w:rPr>
              <w:t>ООО «</w:t>
            </w:r>
            <w:r w:rsidR="00DD6066" w:rsidRPr="00DD6066">
              <w:rPr>
                <w:rFonts w:ascii="Times New Roman" w:hAnsi="Times New Roman"/>
                <w:sz w:val="28"/>
                <w:szCs w:val="28"/>
              </w:rPr>
              <w:t>Музыкант</w:t>
            </w:r>
            <w:r w:rsidR="00B1653F" w:rsidRPr="00DD6066">
              <w:rPr>
                <w:rFonts w:ascii="Times New Roman" w:hAnsi="Times New Roman"/>
                <w:sz w:val="28"/>
                <w:szCs w:val="28"/>
              </w:rPr>
              <w:t>»</w:t>
            </w:r>
          </w:p>
        </w:tc>
      </w:tr>
      <w:tr w:rsidR="003E00E1" w:rsidRPr="00DD6066" w14:paraId="2A1B96B6" w14:textId="77777777" w:rsidTr="009858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673F6" w14:textId="55385CF3" w:rsidR="003E00E1" w:rsidRPr="00DD6066" w:rsidRDefault="003E00E1" w:rsidP="003E00E1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</w:tr>
      <w:tr w:rsidR="003E00E1" w:rsidRPr="00DD6066" w14:paraId="380660DF" w14:textId="77777777" w:rsidTr="003E00E1">
        <w:tc>
          <w:tcPr>
            <w:tcW w:w="152" w:type="pct"/>
          </w:tcPr>
          <w:p w14:paraId="7F717EC8" w14:textId="6CBBDEF7" w:rsidR="003E00E1" w:rsidRPr="00DD6066" w:rsidRDefault="003E00E1" w:rsidP="009858D7">
            <w:pPr>
              <w:spacing w:after="0" w:line="240" w:lineRule="auto"/>
              <w:ind w:left="-108"/>
              <w:rPr>
                <w:rFonts w:ascii="Times New Roman" w:hAnsi="Times New Roman"/>
                <w:sz w:val="28"/>
                <w:szCs w:val="28"/>
              </w:rPr>
            </w:pPr>
            <w:r w:rsidRPr="00DD6066">
              <w:rPr>
                <w:rFonts w:ascii="Times New Roman" w:hAnsi="Times New Roman"/>
                <w:sz w:val="28"/>
                <w:szCs w:val="28"/>
              </w:rPr>
              <w:t>3.</w:t>
            </w:r>
          </w:p>
        </w:tc>
        <w:tc>
          <w:tcPr>
            <w:tcW w:w="4848" w:type="pct"/>
            <w:tcBorders>
              <w:bottom w:val="single" w:sz="4" w:space="0" w:color="auto"/>
            </w:tcBorders>
          </w:tcPr>
          <w:p w14:paraId="4019C77A" w14:textId="10B9BDBB" w:rsidR="003E00E1" w:rsidRPr="00DD6066" w:rsidRDefault="00DD6066" w:rsidP="003E00E1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DD6066">
              <w:rPr>
                <w:rFonts w:ascii="Times New Roman" w:hAnsi="Times New Roman"/>
                <w:iCs/>
                <w:sz w:val="28"/>
                <w:szCs w:val="28"/>
              </w:rPr>
              <w:t>Требования к элементам системы автоматизации</w:t>
            </w:r>
          </w:p>
        </w:tc>
      </w:tr>
      <w:tr w:rsidR="003E00E1" w:rsidRPr="003E00E1" w14:paraId="2AF2B100" w14:textId="77777777" w:rsidTr="009858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BF24C6" w14:textId="40B07464" w:rsidR="003E00E1" w:rsidRPr="00DD6066" w:rsidRDefault="003E00E1" w:rsidP="003E00E1">
            <w:pPr>
              <w:spacing w:after="0" w:line="240" w:lineRule="auto"/>
              <w:rPr>
                <w:rFonts w:ascii="Times New Roman" w:hAnsi="Times New Roman"/>
                <w:iCs/>
                <w:sz w:val="28"/>
                <w:szCs w:val="28"/>
              </w:rPr>
            </w:pPr>
          </w:p>
        </w:tc>
      </w:tr>
    </w:tbl>
    <w:p w14:paraId="2E12287F" w14:textId="77777777" w:rsidR="003E00E1" w:rsidRDefault="003E00E1" w:rsidP="003415A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68029A8B" w14:textId="77777777" w:rsidR="0018058F" w:rsidRDefault="0018058F" w:rsidP="003415A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6FF153B" w14:textId="71A1AA34" w:rsidR="003E00E1" w:rsidRPr="00EA7843" w:rsidRDefault="00245DC2" w:rsidP="003415A2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Дата выдачи </w:t>
      </w:r>
      <w:r w:rsidRPr="00EA7843">
        <w:rPr>
          <w:rFonts w:ascii="Times New Roman" w:hAnsi="Times New Roman"/>
          <w:bCs/>
          <w:sz w:val="28"/>
          <w:szCs w:val="28"/>
        </w:rPr>
        <w:t>задания: «</w:t>
      </w:r>
      <w:r w:rsidR="008814AA">
        <w:rPr>
          <w:rFonts w:ascii="Times New Roman" w:hAnsi="Times New Roman"/>
          <w:sz w:val="28"/>
          <w:szCs w:val="28"/>
          <w:u w:val="single"/>
        </w:rPr>
        <w:t>21</w:t>
      </w:r>
      <w:r w:rsidRPr="00EA7843">
        <w:rPr>
          <w:rFonts w:ascii="Times New Roman" w:hAnsi="Times New Roman"/>
          <w:sz w:val="28"/>
          <w:szCs w:val="28"/>
        </w:rPr>
        <w:t xml:space="preserve">» </w:t>
      </w:r>
      <w:r w:rsidR="008814AA">
        <w:rPr>
          <w:rFonts w:ascii="Times New Roman" w:hAnsi="Times New Roman"/>
          <w:sz w:val="28"/>
          <w:szCs w:val="28"/>
          <w:u w:val="single"/>
        </w:rPr>
        <w:t>апреля</w:t>
      </w:r>
      <w:r w:rsidRPr="00EA7843">
        <w:rPr>
          <w:rFonts w:ascii="Times New Roman" w:hAnsi="Times New Roman"/>
          <w:sz w:val="28"/>
          <w:szCs w:val="28"/>
        </w:rPr>
        <w:t xml:space="preserve"> </w:t>
      </w:r>
      <w:r w:rsidRPr="00EA7843">
        <w:rPr>
          <w:rFonts w:ascii="Times New Roman" w:hAnsi="Times New Roman"/>
          <w:sz w:val="28"/>
          <w:szCs w:val="28"/>
          <w:u w:val="single"/>
        </w:rPr>
        <w:t>202</w:t>
      </w:r>
      <w:r w:rsidR="008814AA">
        <w:rPr>
          <w:rFonts w:ascii="Times New Roman" w:hAnsi="Times New Roman"/>
          <w:sz w:val="28"/>
          <w:szCs w:val="28"/>
          <w:u w:val="single"/>
        </w:rPr>
        <w:t>5</w:t>
      </w:r>
      <w:r w:rsidRPr="00EA7843">
        <w:rPr>
          <w:rFonts w:ascii="Times New Roman" w:hAnsi="Times New Roman"/>
          <w:sz w:val="28"/>
          <w:szCs w:val="28"/>
        </w:rPr>
        <w:t xml:space="preserve"> г.</w:t>
      </w:r>
    </w:p>
    <w:p w14:paraId="2E650C9C" w14:textId="77777777" w:rsidR="00245DC2" w:rsidRPr="00EA7843" w:rsidRDefault="00245DC2" w:rsidP="003415A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7974E8A" w14:textId="7DB95F52" w:rsidR="00245DC2" w:rsidRDefault="00245DC2" w:rsidP="003415A2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EA7843">
        <w:rPr>
          <w:rFonts w:ascii="Times New Roman" w:hAnsi="Times New Roman"/>
          <w:sz w:val="28"/>
          <w:szCs w:val="28"/>
        </w:rPr>
        <w:t>Срок сдачи отчета: «</w:t>
      </w:r>
      <w:r w:rsidR="008814AA">
        <w:rPr>
          <w:rFonts w:ascii="Times New Roman" w:hAnsi="Times New Roman"/>
          <w:sz w:val="28"/>
          <w:szCs w:val="28"/>
          <w:u w:val="single"/>
        </w:rPr>
        <w:t>17</w:t>
      </w:r>
      <w:r w:rsidRPr="00EA7843">
        <w:rPr>
          <w:rFonts w:ascii="Times New Roman" w:hAnsi="Times New Roman"/>
          <w:sz w:val="28"/>
          <w:szCs w:val="28"/>
        </w:rPr>
        <w:t xml:space="preserve">» </w:t>
      </w:r>
      <w:r w:rsidR="008814AA">
        <w:rPr>
          <w:rFonts w:ascii="Times New Roman" w:hAnsi="Times New Roman"/>
          <w:sz w:val="28"/>
          <w:szCs w:val="28"/>
          <w:u w:val="single"/>
        </w:rPr>
        <w:t>мая</w:t>
      </w:r>
      <w:r w:rsidRPr="00EA7843">
        <w:rPr>
          <w:rFonts w:ascii="Times New Roman" w:hAnsi="Times New Roman"/>
          <w:sz w:val="28"/>
          <w:szCs w:val="28"/>
        </w:rPr>
        <w:t xml:space="preserve"> </w:t>
      </w:r>
      <w:r w:rsidRPr="00EA7843">
        <w:rPr>
          <w:rFonts w:ascii="Times New Roman" w:hAnsi="Times New Roman"/>
          <w:sz w:val="28"/>
          <w:szCs w:val="28"/>
          <w:u w:val="single"/>
        </w:rPr>
        <w:t>202</w:t>
      </w:r>
      <w:r w:rsidR="008814AA">
        <w:rPr>
          <w:rFonts w:ascii="Times New Roman" w:hAnsi="Times New Roman"/>
          <w:sz w:val="28"/>
          <w:szCs w:val="28"/>
          <w:u w:val="single"/>
        </w:rPr>
        <w:t>5</w:t>
      </w:r>
      <w:r w:rsidRPr="00EA7843">
        <w:rPr>
          <w:rFonts w:ascii="Times New Roman" w:hAnsi="Times New Roman"/>
          <w:sz w:val="28"/>
          <w:szCs w:val="28"/>
        </w:rPr>
        <w:t xml:space="preserve"> г.</w:t>
      </w:r>
    </w:p>
    <w:p w14:paraId="5CD3D117" w14:textId="77777777" w:rsidR="0018058F" w:rsidRDefault="0018058F" w:rsidP="003415A2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11705AD" w14:textId="77777777" w:rsidR="00245DC2" w:rsidRDefault="00245DC2" w:rsidP="003415A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30F31FE0" w14:textId="77777777" w:rsidR="0018058F" w:rsidRDefault="0018058F" w:rsidP="003415A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tbl>
      <w:tblPr>
        <w:tblStyle w:val="ad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283"/>
        <w:gridCol w:w="1220"/>
        <w:gridCol w:w="283"/>
        <w:gridCol w:w="2609"/>
      </w:tblGrid>
      <w:tr w:rsidR="00245DC2" w14:paraId="352728C9" w14:textId="77777777" w:rsidTr="009A0C47">
        <w:tc>
          <w:tcPr>
            <w:tcW w:w="5103" w:type="dxa"/>
          </w:tcPr>
          <w:p w14:paraId="6BFAECFD" w14:textId="368CAE1A" w:rsidR="00430154" w:rsidRDefault="00245DC2" w:rsidP="00430154">
            <w:pPr>
              <w:tabs>
                <w:tab w:val="left" w:pos="9356"/>
              </w:tabs>
              <w:spacing w:after="0" w:line="240" w:lineRule="auto"/>
              <w:ind w:firstLine="3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практики</w:t>
            </w:r>
            <w:r w:rsidR="00430154">
              <w:rPr>
                <w:rFonts w:ascii="Times New Roman" w:hAnsi="Times New Roman"/>
                <w:sz w:val="28"/>
                <w:szCs w:val="28"/>
              </w:rPr>
              <w:t xml:space="preserve"> от Филиала</w:t>
            </w:r>
          </w:p>
        </w:tc>
        <w:tc>
          <w:tcPr>
            <w:tcW w:w="283" w:type="dxa"/>
          </w:tcPr>
          <w:p w14:paraId="146293E8" w14:textId="77777777" w:rsidR="00245DC2" w:rsidRDefault="00245DC2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24D0F7A3" w14:textId="77777777" w:rsidR="00245DC2" w:rsidRDefault="00245DC2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FB8DF35" w14:textId="77777777" w:rsidR="00245DC2" w:rsidRDefault="00245DC2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auto"/>
            </w:tcBorders>
          </w:tcPr>
          <w:p w14:paraId="725800E4" w14:textId="1363155F" w:rsidR="00245DC2" w:rsidRDefault="008814AA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Ветров Д.А.</w:t>
            </w:r>
          </w:p>
        </w:tc>
      </w:tr>
      <w:tr w:rsidR="00245DC2" w14:paraId="46BC7A4D" w14:textId="77777777" w:rsidTr="009A0C47">
        <w:tc>
          <w:tcPr>
            <w:tcW w:w="5103" w:type="dxa"/>
          </w:tcPr>
          <w:p w14:paraId="3A546789" w14:textId="77777777" w:rsidR="00245DC2" w:rsidRDefault="00245DC2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314B54E" w14:textId="77777777" w:rsidR="00245DC2" w:rsidRPr="00F374BC" w:rsidRDefault="00245DC2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5C7C5690" w14:textId="77777777" w:rsidR="00245DC2" w:rsidRPr="00F374BC" w:rsidRDefault="00245DC2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283" w:type="dxa"/>
          </w:tcPr>
          <w:p w14:paraId="2911BB5D" w14:textId="77777777" w:rsidR="00245DC2" w:rsidRPr="00F374BC" w:rsidRDefault="00245DC2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9" w:type="dxa"/>
            <w:tcBorders>
              <w:top w:val="single" w:sz="4" w:space="0" w:color="auto"/>
            </w:tcBorders>
          </w:tcPr>
          <w:p w14:paraId="284DAB97" w14:textId="77777777" w:rsidR="00245DC2" w:rsidRPr="00F374BC" w:rsidRDefault="00245DC2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(ФИО руководителя)</w:t>
            </w:r>
          </w:p>
        </w:tc>
      </w:tr>
      <w:tr w:rsidR="00430154" w14:paraId="15668E84" w14:textId="77777777" w:rsidTr="009A0C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51212C3E" w14:textId="6BA06F29" w:rsidR="00430154" w:rsidRDefault="00430154" w:rsidP="00430154">
            <w:pPr>
              <w:tabs>
                <w:tab w:val="left" w:pos="9356"/>
              </w:tabs>
              <w:spacing w:after="0" w:line="240" w:lineRule="auto"/>
              <w:ind w:firstLine="3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практики от организации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0AB2829" w14:textId="77777777" w:rsidR="00430154" w:rsidRDefault="00430154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305402" w14:textId="77777777" w:rsidR="00430154" w:rsidRDefault="00430154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613A385" w14:textId="77777777" w:rsidR="00430154" w:rsidRDefault="00430154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3E704A" w14:textId="34B29034" w:rsidR="00430154" w:rsidRDefault="00B1653F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04B10">
              <w:rPr>
                <w:rFonts w:ascii="Times New Roman" w:hAnsi="Times New Roman"/>
                <w:sz w:val="28"/>
                <w:szCs w:val="28"/>
              </w:rPr>
              <w:t xml:space="preserve">Соколов </w:t>
            </w:r>
            <w:proofErr w:type="gramStart"/>
            <w:r w:rsidRPr="00B04B10">
              <w:rPr>
                <w:rFonts w:ascii="Times New Roman" w:hAnsi="Times New Roman"/>
                <w:sz w:val="28"/>
                <w:szCs w:val="28"/>
              </w:rPr>
              <w:t>А.В.</w:t>
            </w:r>
            <w:proofErr w:type="gramEnd"/>
          </w:p>
        </w:tc>
      </w:tr>
      <w:tr w:rsidR="00430154" w14:paraId="3CD9A4C8" w14:textId="77777777" w:rsidTr="00BA5B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A762A4F" w14:textId="77777777" w:rsidR="00430154" w:rsidRDefault="00430154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241CFB2" w14:textId="77777777" w:rsidR="00430154" w:rsidRPr="00F374BC" w:rsidRDefault="00430154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C9C5F0" w14:textId="77777777" w:rsidR="00430154" w:rsidRPr="00F374BC" w:rsidRDefault="00430154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4BB8611" w14:textId="77777777" w:rsidR="00430154" w:rsidRPr="00F374BC" w:rsidRDefault="00430154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131A03" w14:textId="77777777" w:rsidR="00430154" w:rsidRPr="00F374BC" w:rsidRDefault="00430154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(ФИО руководителя)</w:t>
            </w:r>
          </w:p>
        </w:tc>
      </w:tr>
      <w:tr w:rsidR="00BA5B4A" w14:paraId="4076F9C0" w14:textId="77777777" w:rsidTr="00BA5B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2A9E1142" w14:textId="77777777" w:rsidR="00BA5B4A" w:rsidRDefault="00BA5B4A" w:rsidP="00430154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D08E80C" w14:textId="77777777" w:rsidR="00BA5B4A" w:rsidRDefault="00BA5B4A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29BACA62" w14:textId="719FBD17" w:rsidR="00BA5B4A" w:rsidRDefault="00BA5B4A" w:rsidP="00BA5B4A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М.П.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DF2EA03" w14:textId="77777777" w:rsidR="00BA5B4A" w:rsidRDefault="00BA5B4A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6B08822D" w14:textId="77777777" w:rsidR="00BA5B4A" w:rsidRDefault="00BA5B4A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</w:tr>
      <w:tr w:rsidR="00BA5B4A" w14:paraId="2A5F6DC9" w14:textId="77777777" w:rsidTr="00BA5B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974BAE6" w14:textId="77777777" w:rsidR="00BA5B4A" w:rsidRDefault="00BA5B4A" w:rsidP="00430154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E32D54F" w14:textId="77777777" w:rsidR="00BA5B4A" w:rsidRDefault="00BA5B4A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0F2E03AE" w14:textId="77777777" w:rsidR="00BA5B4A" w:rsidRDefault="00BA5B4A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34FE4BA" w14:textId="77777777" w:rsidR="00BA5B4A" w:rsidRDefault="00BA5B4A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5B06AE74" w14:textId="77777777" w:rsidR="00BA5B4A" w:rsidRDefault="00BA5B4A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</w:tr>
      <w:tr w:rsidR="00430154" w14:paraId="578557D1" w14:textId="77777777" w:rsidTr="00BA5B4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4D93586" w14:textId="0CE2103F" w:rsidR="00430154" w:rsidRDefault="00430154" w:rsidP="00430154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Задание принял к исполнению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BE73403" w14:textId="77777777" w:rsidR="00430154" w:rsidRDefault="00430154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C34B3A" w14:textId="77777777" w:rsidR="00430154" w:rsidRDefault="00430154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229DEE4" w14:textId="77777777" w:rsidR="00430154" w:rsidRDefault="00430154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92CB12" w14:textId="36E9CF06" w:rsidR="00430154" w:rsidRDefault="00B04B10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Махницкий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Д.С.</w:t>
            </w:r>
          </w:p>
        </w:tc>
      </w:tr>
      <w:tr w:rsidR="00430154" w:rsidRPr="00F374BC" w14:paraId="49F2AE3A" w14:textId="77777777" w:rsidTr="009A0C4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3186C471" w14:textId="77777777" w:rsidR="00430154" w:rsidRDefault="00430154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A2B02E3" w14:textId="77777777" w:rsidR="00430154" w:rsidRPr="00F374BC" w:rsidRDefault="00430154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1A7E26" w14:textId="77777777" w:rsidR="00430154" w:rsidRPr="00F374BC" w:rsidRDefault="00430154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6668725" w14:textId="77777777" w:rsidR="00430154" w:rsidRPr="00F374BC" w:rsidRDefault="00430154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5B5C5A" w14:textId="55B2596B" w:rsidR="00430154" w:rsidRPr="00F374BC" w:rsidRDefault="00430154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 xml:space="preserve">(ФИО </w:t>
            </w:r>
            <w:r>
              <w:rPr>
                <w:rFonts w:ascii="Times New Roman" w:hAnsi="Times New Roman"/>
                <w:sz w:val="24"/>
                <w:szCs w:val="24"/>
              </w:rPr>
              <w:t>студента</w:t>
            </w:r>
            <w:r w:rsidRPr="00F374BC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14:paraId="549C9311" w14:textId="2EABAD4F" w:rsidR="003415A2" w:rsidRDefault="003415A2" w:rsidP="003415A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649B707B" w14:textId="41BDB26D" w:rsidR="00E45E49" w:rsidRPr="00D04525" w:rsidRDefault="008B0CEB" w:rsidP="00D04525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УЧЕТ ПРОХОЖДЕНИЯ</w:t>
      </w:r>
      <w:r w:rsidR="00BC6C67" w:rsidRPr="00D04525">
        <w:rPr>
          <w:rFonts w:ascii="Times New Roman" w:hAnsi="Times New Roman"/>
          <w:b/>
          <w:sz w:val="28"/>
          <w:szCs w:val="28"/>
        </w:rPr>
        <w:t xml:space="preserve"> ПРАКТИКИ</w:t>
      </w:r>
    </w:p>
    <w:p w14:paraId="3A36FDC5" w14:textId="77777777" w:rsidR="00E45E49" w:rsidRPr="00BC6C67" w:rsidRDefault="00E45E49" w:rsidP="00D04525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5"/>
        <w:gridCol w:w="5670"/>
        <w:gridCol w:w="2119"/>
      </w:tblGrid>
      <w:tr w:rsidR="00E45E49" w:rsidRPr="003A1533" w14:paraId="126B9818" w14:textId="77777777" w:rsidTr="004B3659">
        <w:tc>
          <w:tcPr>
            <w:tcW w:w="1555" w:type="dxa"/>
            <w:vAlign w:val="center"/>
          </w:tcPr>
          <w:p w14:paraId="6AB2354C" w14:textId="77777777" w:rsidR="00E45E49" w:rsidRPr="003A1533" w:rsidRDefault="00E45E49" w:rsidP="004B3659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A1533">
              <w:rPr>
                <w:rFonts w:ascii="Times New Roman" w:hAnsi="Times New Roman"/>
                <w:b/>
                <w:bCs/>
                <w:sz w:val="28"/>
                <w:szCs w:val="28"/>
              </w:rPr>
              <w:t>Дата</w:t>
            </w:r>
          </w:p>
        </w:tc>
        <w:tc>
          <w:tcPr>
            <w:tcW w:w="5670" w:type="dxa"/>
            <w:vAlign w:val="center"/>
          </w:tcPr>
          <w:p w14:paraId="51B3906E" w14:textId="77777777" w:rsidR="00E45E49" w:rsidRPr="003A1533" w:rsidRDefault="00E45E49" w:rsidP="004B3659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A1533">
              <w:rPr>
                <w:rFonts w:ascii="Times New Roman" w:hAnsi="Times New Roman"/>
                <w:b/>
                <w:bCs/>
                <w:sz w:val="28"/>
                <w:szCs w:val="28"/>
              </w:rPr>
              <w:t>Виды работ</w:t>
            </w:r>
          </w:p>
        </w:tc>
        <w:tc>
          <w:tcPr>
            <w:tcW w:w="2119" w:type="dxa"/>
            <w:vAlign w:val="center"/>
          </w:tcPr>
          <w:p w14:paraId="78EE01EC" w14:textId="77777777" w:rsidR="00E45E49" w:rsidRPr="003A1533" w:rsidRDefault="00E45E49" w:rsidP="004B3659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A1533">
              <w:rPr>
                <w:rFonts w:ascii="Times New Roman" w:hAnsi="Times New Roman"/>
                <w:b/>
                <w:bCs/>
                <w:sz w:val="28"/>
                <w:szCs w:val="28"/>
              </w:rPr>
              <w:t>Подпись</w:t>
            </w:r>
          </w:p>
          <w:p w14:paraId="5DCCBC95" w14:textId="77777777" w:rsidR="00E45E49" w:rsidRPr="003A1533" w:rsidRDefault="00E45E49" w:rsidP="004B3659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A1533">
              <w:rPr>
                <w:rFonts w:ascii="Times New Roman" w:hAnsi="Times New Roman"/>
                <w:b/>
                <w:bCs/>
                <w:sz w:val="28"/>
                <w:szCs w:val="28"/>
              </w:rPr>
              <w:t>руководителя</w:t>
            </w:r>
          </w:p>
        </w:tc>
      </w:tr>
      <w:tr w:rsidR="004B3659" w:rsidRPr="003A1533" w14:paraId="2D9B1EBC" w14:textId="77777777" w:rsidTr="008B06BC">
        <w:trPr>
          <w:trHeight w:val="907"/>
        </w:trPr>
        <w:tc>
          <w:tcPr>
            <w:tcW w:w="1555" w:type="dxa"/>
          </w:tcPr>
          <w:p w14:paraId="4FE2A7AA" w14:textId="45454B63" w:rsidR="004B3659" w:rsidRPr="003A1533" w:rsidRDefault="008814AA" w:rsidP="003A1533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  <w:r w:rsidR="003A1533" w:rsidRPr="003A1533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04</w:t>
            </w:r>
            <w:r w:rsidR="003A1533" w:rsidRPr="003A1533">
              <w:rPr>
                <w:rFonts w:ascii="Times New Roman" w:hAnsi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670" w:type="dxa"/>
            <w:vAlign w:val="center"/>
          </w:tcPr>
          <w:p w14:paraId="42425084" w14:textId="77777777" w:rsidR="004B3659" w:rsidRDefault="003A1533" w:rsidP="003A1533">
            <w:pPr>
              <w:pStyle w:val="ab"/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Организационное собрание. Согласование </w:t>
            </w:r>
            <w:r w:rsidRPr="003A1533">
              <w:rPr>
                <w:rFonts w:ascii="Times New Roman" w:hAnsi="Times New Roman"/>
                <w:sz w:val="28"/>
                <w:szCs w:val="28"/>
              </w:rPr>
              <w:t>индивидуального задания, содержания и планируемых результатов практики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  <w:p w14:paraId="4546F322" w14:textId="20A9508E" w:rsidR="003A1533" w:rsidRPr="003A1533" w:rsidRDefault="003A1533" w:rsidP="003A1533">
            <w:pPr>
              <w:pStyle w:val="ab"/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Проведение инструктажа по </w:t>
            </w:r>
            <w:proofErr w:type="spellStart"/>
            <w:r w:rsidRPr="003A1533">
              <w:rPr>
                <w:rFonts w:ascii="Times New Roman" w:hAnsi="Times New Roman"/>
                <w:sz w:val="28"/>
                <w:szCs w:val="28"/>
              </w:rPr>
              <w:t>по</w:t>
            </w:r>
            <w:proofErr w:type="spellEnd"/>
            <w:r w:rsidRPr="003A1533">
              <w:rPr>
                <w:rFonts w:ascii="Times New Roman" w:hAnsi="Times New Roman"/>
                <w:sz w:val="28"/>
                <w:szCs w:val="28"/>
              </w:rPr>
              <w:t xml:space="preserve"> охране труда, пожарной безопасности, технике безопасности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</w:p>
        </w:tc>
        <w:tc>
          <w:tcPr>
            <w:tcW w:w="2119" w:type="dxa"/>
            <w:vAlign w:val="center"/>
          </w:tcPr>
          <w:p w14:paraId="4DEA390A" w14:textId="77777777" w:rsidR="004B3659" w:rsidRPr="003A1533" w:rsidRDefault="004B3659" w:rsidP="004B3659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631A" w:rsidRPr="003A1533" w14:paraId="2EE948A5" w14:textId="77777777" w:rsidTr="00B75E1E">
        <w:trPr>
          <w:trHeight w:val="907"/>
        </w:trPr>
        <w:tc>
          <w:tcPr>
            <w:tcW w:w="1555" w:type="dxa"/>
          </w:tcPr>
          <w:p w14:paraId="40B45D8E" w14:textId="69302A42" w:rsidR="002E631A" w:rsidRPr="003A1533" w:rsidRDefault="008814AA" w:rsidP="002E631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="002E631A">
              <w:rPr>
                <w:rFonts w:ascii="Times New Roman" w:hAnsi="Times New Roman"/>
                <w:sz w:val="28"/>
                <w:szCs w:val="28"/>
              </w:rPr>
              <w:t>.</w:t>
            </w:r>
            <w:r>
              <w:rPr>
                <w:rFonts w:ascii="Times New Roman" w:hAnsi="Times New Roman"/>
                <w:sz w:val="28"/>
                <w:szCs w:val="28"/>
              </w:rPr>
              <w:t>04</w:t>
            </w:r>
            <w:r w:rsidR="002E631A">
              <w:rPr>
                <w:rFonts w:ascii="Times New Roman" w:hAnsi="Times New Roman"/>
                <w:sz w:val="28"/>
                <w:szCs w:val="28"/>
              </w:rPr>
              <w:t>.202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5670" w:type="dxa"/>
            <w:vAlign w:val="center"/>
          </w:tcPr>
          <w:p w14:paraId="6275EDB8" w14:textId="0E6A0151" w:rsidR="002E631A" w:rsidRPr="00AF0336" w:rsidRDefault="002E631A" w:rsidP="002E631A">
            <w:pPr>
              <w:pStyle w:val="ab"/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2119" w:type="dxa"/>
            <w:vAlign w:val="center"/>
          </w:tcPr>
          <w:p w14:paraId="612DA394" w14:textId="77777777" w:rsidR="002E631A" w:rsidRPr="003A1533" w:rsidRDefault="002E631A" w:rsidP="002E631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631A" w:rsidRPr="003A1533" w14:paraId="1818A8D2" w14:textId="77777777" w:rsidTr="00B75E1E">
        <w:trPr>
          <w:trHeight w:val="907"/>
        </w:trPr>
        <w:tc>
          <w:tcPr>
            <w:tcW w:w="1555" w:type="dxa"/>
          </w:tcPr>
          <w:p w14:paraId="660183AF" w14:textId="1ED7E236" w:rsidR="002E631A" w:rsidRPr="003A1533" w:rsidRDefault="008814AA" w:rsidP="002E631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23.04.2025</w:t>
            </w:r>
          </w:p>
        </w:tc>
        <w:tc>
          <w:tcPr>
            <w:tcW w:w="5670" w:type="dxa"/>
            <w:vAlign w:val="center"/>
          </w:tcPr>
          <w:p w14:paraId="6325C3F6" w14:textId="13C12691" w:rsidR="002E631A" w:rsidRPr="00AF0336" w:rsidRDefault="002E631A" w:rsidP="002E631A">
            <w:pPr>
              <w:pStyle w:val="ab"/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2119" w:type="dxa"/>
            <w:vAlign w:val="center"/>
          </w:tcPr>
          <w:p w14:paraId="3ADBAA15" w14:textId="77777777" w:rsidR="002E631A" w:rsidRPr="003A1533" w:rsidRDefault="002E631A" w:rsidP="002E631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631A" w:rsidRPr="003A1533" w14:paraId="2956438F" w14:textId="77777777" w:rsidTr="00053E20">
        <w:trPr>
          <w:trHeight w:val="907"/>
        </w:trPr>
        <w:tc>
          <w:tcPr>
            <w:tcW w:w="1555" w:type="dxa"/>
          </w:tcPr>
          <w:p w14:paraId="68ACC144" w14:textId="7F07BAF8" w:rsidR="002E631A" w:rsidRPr="003A1533" w:rsidRDefault="008814AA" w:rsidP="002E631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24.04.2025</w:t>
            </w:r>
          </w:p>
        </w:tc>
        <w:tc>
          <w:tcPr>
            <w:tcW w:w="5670" w:type="dxa"/>
          </w:tcPr>
          <w:p w14:paraId="467F4344" w14:textId="73F14D9B" w:rsidR="002E631A" w:rsidRPr="00AF0336" w:rsidRDefault="002E631A" w:rsidP="00053E20">
            <w:pPr>
              <w:pStyle w:val="ab"/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2119" w:type="dxa"/>
            <w:vAlign w:val="center"/>
          </w:tcPr>
          <w:p w14:paraId="1B446152" w14:textId="77777777" w:rsidR="002E631A" w:rsidRPr="003A1533" w:rsidRDefault="002E631A" w:rsidP="002E631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631A" w:rsidRPr="003A1533" w14:paraId="42368AD1" w14:textId="77777777" w:rsidTr="00053E20">
        <w:trPr>
          <w:trHeight w:val="907"/>
        </w:trPr>
        <w:tc>
          <w:tcPr>
            <w:tcW w:w="1555" w:type="dxa"/>
          </w:tcPr>
          <w:p w14:paraId="11966DD8" w14:textId="47FBAA7D" w:rsidR="002E631A" w:rsidRPr="003A1533" w:rsidRDefault="008814AA" w:rsidP="002E631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25.04.2025</w:t>
            </w:r>
          </w:p>
        </w:tc>
        <w:tc>
          <w:tcPr>
            <w:tcW w:w="5670" w:type="dxa"/>
          </w:tcPr>
          <w:p w14:paraId="5300A83F" w14:textId="0B3B37B6" w:rsidR="002E631A" w:rsidRPr="00AF0336" w:rsidRDefault="002E631A" w:rsidP="00053E20">
            <w:pPr>
              <w:pStyle w:val="ab"/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2119" w:type="dxa"/>
            <w:vAlign w:val="center"/>
          </w:tcPr>
          <w:p w14:paraId="5B435C3E" w14:textId="77777777" w:rsidR="002E631A" w:rsidRPr="003A1533" w:rsidRDefault="002E631A" w:rsidP="002E631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631A" w:rsidRPr="003A1533" w14:paraId="5FE1C915" w14:textId="77777777" w:rsidTr="00053E20">
        <w:trPr>
          <w:trHeight w:val="907"/>
        </w:trPr>
        <w:tc>
          <w:tcPr>
            <w:tcW w:w="1555" w:type="dxa"/>
          </w:tcPr>
          <w:p w14:paraId="5CF24147" w14:textId="1CD45DAF" w:rsidR="002E631A" w:rsidRDefault="008814AA" w:rsidP="002E631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28.04.2025</w:t>
            </w:r>
          </w:p>
        </w:tc>
        <w:tc>
          <w:tcPr>
            <w:tcW w:w="5670" w:type="dxa"/>
          </w:tcPr>
          <w:p w14:paraId="54BF1B4E" w14:textId="79D4F317" w:rsidR="002E631A" w:rsidRPr="00AF0336" w:rsidRDefault="002E631A" w:rsidP="00053E20">
            <w:pPr>
              <w:pStyle w:val="ab"/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2119" w:type="dxa"/>
            <w:vAlign w:val="center"/>
          </w:tcPr>
          <w:p w14:paraId="4287695C" w14:textId="77777777" w:rsidR="002E631A" w:rsidRPr="003A1533" w:rsidRDefault="002E631A" w:rsidP="002E631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631A" w:rsidRPr="003A1533" w14:paraId="56FE69B5" w14:textId="77777777" w:rsidTr="008B06BC">
        <w:trPr>
          <w:trHeight w:val="907"/>
        </w:trPr>
        <w:tc>
          <w:tcPr>
            <w:tcW w:w="1555" w:type="dxa"/>
          </w:tcPr>
          <w:p w14:paraId="7A050374" w14:textId="44183BD4" w:rsidR="002E631A" w:rsidRDefault="008814AA" w:rsidP="002E631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29.04.2025</w:t>
            </w:r>
          </w:p>
        </w:tc>
        <w:tc>
          <w:tcPr>
            <w:tcW w:w="5670" w:type="dxa"/>
          </w:tcPr>
          <w:p w14:paraId="2D626F27" w14:textId="797EBF79" w:rsidR="002E631A" w:rsidRPr="00AF0336" w:rsidRDefault="002E631A" w:rsidP="002E631A">
            <w:pPr>
              <w:pStyle w:val="ab"/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2119" w:type="dxa"/>
            <w:vAlign w:val="center"/>
          </w:tcPr>
          <w:p w14:paraId="344F084E" w14:textId="77777777" w:rsidR="002E631A" w:rsidRPr="003A1533" w:rsidRDefault="002E631A" w:rsidP="002E631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631A" w:rsidRPr="003A1533" w14:paraId="2BA019CA" w14:textId="77777777" w:rsidTr="008B06BC">
        <w:trPr>
          <w:trHeight w:val="907"/>
        </w:trPr>
        <w:tc>
          <w:tcPr>
            <w:tcW w:w="1555" w:type="dxa"/>
          </w:tcPr>
          <w:p w14:paraId="2D208FBE" w14:textId="13055C33" w:rsidR="002E631A" w:rsidRDefault="008814AA" w:rsidP="002E631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30.04.2025</w:t>
            </w:r>
          </w:p>
        </w:tc>
        <w:tc>
          <w:tcPr>
            <w:tcW w:w="5670" w:type="dxa"/>
          </w:tcPr>
          <w:p w14:paraId="55372C3C" w14:textId="0E848A8F" w:rsidR="002E631A" w:rsidRPr="00AF0336" w:rsidRDefault="002E631A" w:rsidP="002E631A">
            <w:pPr>
              <w:pStyle w:val="ab"/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2119" w:type="dxa"/>
            <w:vAlign w:val="center"/>
          </w:tcPr>
          <w:p w14:paraId="40A8ED30" w14:textId="77777777" w:rsidR="002E631A" w:rsidRPr="003A1533" w:rsidRDefault="002E631A" w:rsidP="002E631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631A" w:rsidRPr="003A1533" w14:paraId="4F327F12" w14:textId="77777777" w:rsidTr="008B06BC">
        <w:trPr>
          <w:trHeight w:val="907"/>
        </w:trPr>
        <w:tc>
          <w:tcPr>
            <w:tcW w:w="1555" w:type="dxa"/>
          </w:tcPr>
          <w:p w14:paraId="6114B600" w14:textId="64C5161A" w:rsidR="002E631A" w:rsidRDefault="008814AA" w:rsidP="002E631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05.</w:t>
            </w:r>
            <w:r w:rsidR="00486AE3">
              <w:rPr>
                <w:rFonts w:ascii="Times New Roman" w:hAnsi="Times New Roman"/>
                <w:sz w:val="28"/>
                <w:szCs w:val="28"/>
              </w:rPr>
              <w:t>05.2025</w:t>
            </w:r>
          </w:p>
        </w:tc>
        <w:tc>
          <w:tcPr>
            <w:tcW w:w="5670" w:type="dxa"/>
          </w:tcPr>
          <w:p w14:paraId="729717D5" w14:textId="0DC43E55" w:rsidR="002E631A" w:rsidRPr="00AF0336" w:rsidRDefault="002E631A" w:rsidP="002E631A">
            <w:pPr>
              <w:pStyle w:val="ab"/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2119" w:type="dxa"/>
            <w:vAlign w:val="center"/>
          </w:tcPr>
          <w:p w14:paraId="297A2D8F" w14:textId="77777777" w:rsidR="002E631A" w:rsidRPr="003A1533" w:rsidRDefault="002E631A" w:rsidP="002E631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631A" w:rsidRPr="003A1533" w14:paraId="4CC61CBA" w14:textId="77777777" w:rsidTr="008B06BC">
        <w:trPr>
          <w:trHeight w:val="907"/>
        </w:trPr>
        <w:tc>
          <w:tcPr>
            <w:tcW w:w="1555" w:type="dxa"/>
          </w:tcPr>
          <w:p w14:paraId="6EE045B6" w14:textId="00A0A0FA" w:rsidR="002E631A" w:rsidRDefault="00486AE3" w:rsidP="002E631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06.05.2025</w:t>
            </w:r>
          </w:p>
        </w:tc>
        <w:tc>
          <w:tcPr>
            <w:tcW w:w="5670" w:type="dxa"/>
          </w:tcPr>
          <w:p w14:paraId="2CDF4BDB" w14:textId="3C980710" w:rsidR="002E631A" w:rsidRPr="00AF0336" w:rsidRDefault="002E631A" w:rsidP="002E631A">
            <w:pPr>
              <w:pStyle w:val="ab"/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2119" w:type="dxa"/>
            <w:vAlign w:val="center"/>
          </w:tcPr>
          <w:p w14:paraId="0D6DEA67" w14:textId="77777777" w:rsidR="002E631A" w:rsidRPr="003A1533" w:rsidRDefault="002E631A" w:rsidP="002E631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2E631A" w:rsidRPr="003A1533" w14:paraId="1C7EA081" w14:textId="77777777" w:rsidTr="008B06BC">
        <w:trPr>
          <w:trHeight w:val="907"/>
        </w:trPr>
        <w:tc>
          <w:tcPr>
            <w:tcW w:w="1555" w:type="dxa"/>
          </w:tcPr>
          <w:p w14:paraId="2004B6C6" w14:textId="4FC14BE5" w:rsidR="002E631A" w:rsidRDefault="00486AE3" w:rsidP="002E631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07.05.2025</w:t>
            </w:r>
          </w:p>
        </w:tc>
        <w:tc>
          <w:tcPr>
            <w:tcW w:w="5670" w:type="dxa"/>
          </w:tcPr>
          <w:p w14:paraId="6FE48BDD" w14:textId="2F53D5E4" w:rsidR="002E631A" w:rsidRPr="00AF0336" w:rsidRDefault="002E631A" w:rsidP="002E631A">
            <w:pPr>
              <w:pStyle w:val="ab"/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2119" w:type="dxa"/>
            <w:vAlign w:val="center"/>
          </w:tcPr>
          <w:p w14:paraId="2DD6977F" w14:textId="77777777" w:rsidR="002E631A" w:rsidRPr="003A1533" w:rsidRDefault="002E631A" w:rsidP="002E631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86AE3" w:rsidRPr="003A1533" w14:paraId="623884B2" w14:textId="77777777" w:rsidTr="008B06BC">
        <w:trPr>
          <w:trHeight w:val="907"/>
        </w:trPr>
        <w:tc>
          <w:tcPr>
            <w:tcW w:w="1555" w:type="dxa"/>
          </w:tcPr>
          <w:p w14:paraId="2046D9F6" w14:textId="30AD29B7" w:rsidR="00486AE3" w:rsidRDefault="00486AE3" w:rsidP="002E631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12.02.2025</w:t>
            </w:r>
          </w:p>
        </w:tc>
        <w:tc>
          <w:tcPr>
            <w:tcW w:w="5670" w:type="dxa"/>
          </w:tcPr>
          <w:p w14:paraId="59247DAB" w14:textId="77777777" w:rsidR="00486AE3" w:rsidRPr="00AF0336" w:rsidRDefault="00486AE3" w:rsidP="002E631A">
            <w:pPr>
              <w:pStyle w:val="ab"/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2119" w:type="dxa"/>
            <w:vAlign w:val="center"/>
          </w:tcPr>
          <w:p w14:paraId="67F5F803" w14:textId="77777777" w:rsidR="00486AE3" w:rsidRPr="003A1533" w:rsidRDefault="00486AE3" w:rsidP="002E631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86AE3" w:rsidRPr="003A1533" w14:paraId="36AC4E53" w14:textId="77777777" w:rsidTr="008B06BC">
        <w:trPr>
          <w:trHeight w:val="907"/>
        </w:trPr>
        <w:tc>
          <w:tcPr>
            <w:tcW w:w="1555" w:type="dxa"/>
          </w:tcPr>
          <w:p w14:paraId="601F2B74" w14:textId="1DC34BF2" w:rsidR="00486AE3" w:rsidRDefault="00486AE3" w:rsidP="002E631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13.05.2025</w:t>
            </w:r>
          </w:p>
        </w:tc>
        <w:tc>
          <w:tcPr>
            <w:tcW w:w="5670" w:type="dxa"/>
          </w:tcPr>
          <w:p w14:paraId="26D2FDAC" w14:textId="77777777" w:rsidR="00486AE3" w:rsidRPr="00AF0336" w:rsidRDefault="00486AE3" w:rsidP="002E631A">
            <w:pPr>
              <w:pStyle w:val="ab"/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2119" w:type="dxa"/>
            <w:vAlign w:val="center"/>
          </w:tcPr>
          <w:p w14:paraId="075A84FB" w14:textId="77777777" w:rsidR="00486AE3" w:rsidRPr="003A1533" w:rsidRDefault="00486AE3" w:rsidP="002E631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86AE3" w:rsidRPr="003A1533" w14:paraId="37A8195A" w14:textId="77777777" w:rsidTr="008B06BC">
        <w:trPr>
          <w:trHeight w:val="907"/>
        </w:trPr>
        <w:tc>
          <w:tcPr>
            <w:tcW w:w="1555" w:type="dxa"/>
          </w:tcPr>
          <w:p w14:paraId="2B44E246" w14:textId="3B38EF85" w:rsidR="00486AE3" w:rsidRDefault="00486AE3" w:rsidP="002E631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14.05.2025</w:t>
            </w:r>
          </w:p>
        </w:tc>
        <w:tc>
          <w:tcPr>
            <w:tcW w:w="5670" w:type="dxa"/>
          </w:tcPr>
          <w:p w14:paraId="0CA95865" w14:textId="77777777" w:rsidR="00486AE3" w:rsidRPr="00AF0336" w:rsidRDefault="00486AE3" w:rsidP="002E631A">
            <w:pPr>
              <w:pStyle w:val="ab"/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2119" w:type="dxa"/>
            <w:vAlign w:val="center"/>
          </w:tcPr>
          <w:p w14:paraId="57B0E0AC" w14:textId="77777777" w:rsidR="00486AE3" w:rsidRPr="003A1533" w:rsidRDefault="00486AE3" w:rsidP="002E631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86AE3" w:rsidRPr="003A1533" w14:paraId="050FA759" w14:textId="77777777" w:rsidTr="008B06BC">
        <w:trPr>
          <w:trHeight w:val="907"/>
        </w:trPr>
        <w:tc>
          <w:tcPr>
            <w:tcW w:w="1555" w:type="dxa"/>
          </w:tcPr>
          <w:p w14:paraId="6E294AAD" w14:textId="21F268D2" w:rsidR="00486AE3" w:rsidRDefault="00486AE3" w:rsidP="002E631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15.05.2025</w:t>
            </w:r>
          </w:p>
        </w:tc>
        <w:tc>
          <w:tcPr>
            <w:tcW w:w="5670" w:type="dxa"/>
          </w:tcPr>
          <w:p w14:paraId="4122B0A1" w14:textId="77777777" w:rsidR="00486AE3" w:rsidRPr="00AF0336" w:rsidRDefault="00486AE3" w:rsidP="002E631A">
            <w:pPr>
              <w:pStyle w:val="ab"/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2119" w:type="dxa"/>
            <w:vAlign w:val="center"/>
          </w:tcPr>
          <w:p w14:paraId="6ADEEBF9" w14:textId="77777777" w:rsidR="00486AE3" w:rsidRPr="003A1533" w:rsidRDefault="00486AE3" w:rsidP="002E631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86AE3" w:rsidRPr="003A1533" w14:paraId="66B57CE5" w14:textId="77777777" w:rsidTr="008B06BC">
        <w:trPr>
          <w:trHeight w:val="907"/>
        </w:trPr>
        <w:tc>
          <w:tcPr>
            <w:tcW w:w="1555" w:type="dxa"/>
          </w:tcPr>
          <w:p w14:paraId="53B254C9" w14:textId="6BFC3B44" w:rsidR="00486AE3" w:rsidRDefault="00486AE3" w:rsidP="002E631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16.05.2025</w:t>
            </w:r>
          </w:p>
        </w:tc>
        <w:tc>
          <w:tcPr>
            <w:tcW w:w="5670" w:type="dxa"/>
          </w:tcPr>
          <w:p w14:paraId="7B6B8DCA" w14:textId="77777777" w:rsidR="00486AE3" w:rsidRPr="00AF0336" w:rsidRDefault="00486AE3" w:rsidP="002E631A">
            <w:pPr>
              <w:pStyle w:val="ab"/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2119" w:type="dxa"/>
            <w:vAlign w:val="center"/>
          </w:tcPr>
          <w:p w14:paraId="682B785D" w14:textId="77777777" w:rsidR="00486AE3" w:rsidRPr="003A1533" w:rsidRDefault="00486AE3" w:rsidP="002E631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486AE3" w:rsidRPr="003A1533" w14:paraId="6A3B6F8A" w14:textId="77777777" w:rsidTr="008B06BC">
        <w:trPr>
          <w:trHeight w:val="907"/>
        </w:trPr>
        <w:tc>
          <w:tcPr>
            <w:tcW w:w="1555" w:type="dxa"/>
          </w:tcPr>
          <w:p w14:paraId="65629CA3" w14:textId="3679EF85" w:rsidR="00486AE3" w:rsidRDefault="00486AE3" w:rsidP="002E631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17.02.2025</w:t>
            </w:r>
          </w:p>
        </w:tc>
        <w:tc>
          <w:tcPr>
            <w:tcW w:w="5670" w:type="dxa"/>
          </w:tcPr>
          <w:p w14:paraId="131FF814" w14:textId="77777777" w:rsidR="00486AE3" w:rsidRPr="00AF0336" w:rsidRDefault="00486AE3" w:rsidP="002E631A">
            <w:pPr>
              <w:pStyle w:val="ab"/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2119" w:type="dxa"/>
            <w:vAlign w:val="center"/>
          </w:tcPr>
          <w:p w14:paraId="4C7CC918" w14:textId="77777777" w:rsidR="00486AE3" w:rsidRPr="003A1533" w:rsidRDefault="00486AE3" w:rsidP="002E631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34A14" w:rsidRPr="003A1533" w14:paraId="54CE472F" w14:textId="77777777" w:rsidTr="008B06BC">
        <w:trPr>
          <w:trHeight w:val="907"/>
        </w:trPr>
        <w:tc>
          <w:tcPr>
            <w:tcW w:w="1555" w:type="dxa"/>
          </w:tcPr>
          <w:p w14:paraId="59805E65" w14:textId="0D7FB780" w:rsidR="00834A14" w:rsidRPr="003A1533" w:rsidRDefault="00486AE3" w:rsidP="00834A14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19.20.2025</w:t>
            </w:r>
          </w:p>
        </w:tc>
        <w:tc>
          <w:tcPr>
            <w:tcW w:w="5670" w:type="dxa"/>
          </w:tcPr>
          <w:p w14:paraId="2CB2217C" w14:textId="4778A705" w:rsidR="00834A14" w:rsidRPr="003A1533" w:rsidRDefault="00834A14" w:rsidP="00834A14">
            <w:pPr>
              <w:pStyle w:val="ab"/>
              <w:tabs>
                <w:tab w:val="left" w:pos="4080"/>
              </w:tabs>
              <w:spacing w:after="0" w:line="240" w:lineRule="auto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Защита результатов практики</w:t>
            </w:r>
          </w:p>
        </w:tc>
        <w:tc>
          <w:tcPr>
            <w:tcW w:w="2119" w:type="dxa"/>
            <w:vAlign w:val="center"/>
          </w:tcPr>
          <w:p w14:paraId="48BB4EE3" w14:textId="77777777" w:rsidR="00834A14" w:rsidRPr="003A1533" w:rsidRDefault="00834A14" w:rsidP="004B3659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BA35197" w14:textId="77777777" w:rsidR="00B33662" w:rsidRDefault="00B3366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571AE24E" w14:textId="1A5932CC" w:rsidR="00B33662" w:rsidRDefault="00B33662" w:rsidP="00B33662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ТАБЕЛЬ УЧЕТА РАБОЧЕГО ВРЕМЕНИ</w:t>
      </w:r>
    </w:p>
    <w:p w14:paraId="79273043" w14:textId="39DAD948" w:rsidR="00B33662" w:rsidRDefault="00B33662" w:rsidP="00B33662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НА ПРОИЗВОДСТВЕННОЙ ПРАКТИКЕ</w:t>
      </w:r>
    </w:p>
    <w:p w14:paraId="3FF1694F" w14:textId="34887395" w:rsidR="00B33662" w:rsidRPr="00D04525" w:rsidRDefault="00B33662" w:rsidP="00B33662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(</w:t>
      </w:r>
      <w:r w:rsidR="008814AA">
        <w:rPr>
          <w:rFonts w:ascii="Times New Roman" w:hAnsi="Times New Roman"/>
          <w:b/>
          <w:sz w:val="28"/>
          <w:szCs w:val="28"/>
        </w:rPr>
        <w:t>ПРЕДДИПЛОМНАЯ</w:t>
      </w:r>
      <w:r>
        <w:rPr>
          <w:rFonts w:ascii="Times New Roman" w:hAnsi="Times New Roman"/>
          <w:b/>
          <w:sz w:val="28"/>
          <w:szCs w:val="28"/>
        </w:rPr>
        <w:t>)</w:t>
      </w:r>
    </w:p>
    <w:p w14:paraId="3D68BA47" w14:textId="77777777" w:rsidR="00B33662" w:rsidRDefault="00B33662" w:rsidP="00B33662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p w14:paraId="21230459" w14:textId="0DA34583" w:rsidR="0043744A" w:rsidRDefault="0043744A" w:rsidP="0043744A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 </w:t>
      </w:r>
      <w:r w:rsidR="008814AA">
        <w:rPr>
          <w:rFonts w:ascii="Times New Roman" w:hAnsi="Times New Roman"/>
          <w:bCs/>
          <w:sz w:val="28"/>
          <w:szCs w:val="28"/>
          <w:u w:val="single"/>
        </w:rPr>
        <w:t>апрель</w:t>
      </w:r>
      <w:r>
        <w:rPr>
          <w:rFonts w:ascii="Times New Roman" w:hAnsi="Times New Roman"/>
          <w:bCs/>
          <w:sz w:val="28"/>
          <w:szCs w:val="28"/>
        </w:rPr>
        <w:t xml:space="preserve"> 202</w:t>
      </w:r>
      <w:r w:rsidR="008814AA">
        <w:rPr>
          <w:rFonts w:ascii="Times New Roman" w:hAnsi="Times New Roman"/>
          <w:bCs/>
          <w:sz w:val="28"/>
          <w:szCs w:val="28"/>
        </w:rPr>
        <w:t>5</w:t>
      </w:r>
      <w:r>
        <w:rPr>
          <w:rFonts w:ascii="Times New Roman" w:hAnsi="Times New Roman"/>
          <w:bCs/>
          <w:sz w:val="28"/>
          <w:szCs w:val="28"/>
        </w:rPr>
        <w:t xml:space="preserve"> года</w:t>
      </w:r>
    </w:p>
    <w:p w14:paraId="576A9CFA" w14:textId="77777777" w:rsidR="0043744A" w:rsidRPr="00BC6C67" w:rsidRDefault="0043744A" w:rsidP="0043744A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8"/>
        <w:gridCol w:w="1557"/>
        <w:gridCol w:w="1557"/>
        <w:gridCol w:w="1558"/>
      </w:tblGrid>
      <w:tr w:rsidR="0043744A" w:rsidRPr="003A1533" w14:paraId="58BECA49" w14:textId="77777777" w:rsidTr="00CF14A4">
        <w:trPr>
          <w:trHeight w:val="203"/>
        </w:trPr>
        <w:tc>
          <w:tcPr>
            <w:tcW w:w="1557" w:type="dxa"/>
            <w:vAlign w:val="center"/>
          </w:tcPr>
          <w:p w14:paraId="30150A13" w14:textId="7FD03E4A" w:rsidR="0043744A" w:rsidRPr="00C56DBA" w:rsidRDefault="008814AA" w:rsidP="00CF14A4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21</w:t>
            </w:r>
          </w:p>
        </w:tc>
        <w:tc>
          <w:tcPr>
            <w:tcW w:w="1557" w:type="dxa"/>
            <w:vAlign w:val="center"/>
          </w:tcPr>
          <w:p w14:paraId="323039EB" w14:textId="34476FEA" w:rsidR="0043744A" w:rsidRPr="00C56DBA" w:rsidRDefault="008814AA" w:rsidP="00CF14A4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</w:t>
            </w:r>
          </w:p>
        </w:tc>
        <w:tc>
          <w:tcPr>
            <w:tcW w:w="1558" w:type="dxa"/>
            <w:vAlign w:val="center"/>
          </w:tcPr>
          <w:p w14:paraId="7F2ABCFE" w14:textId="156C5E05" w:rsidR="0043744A" w:rsidRPr="00C56DBA" w:rsidRDefault="008814AA" w:rsidP="00CF14A4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</w:t>
            </w:r>
          </w:p>
        </w:tc>
        <w:tc>
          <w:tcPr>
            <w:tcW w:w="1557" w:type="dxa"/>
            <w:vAlign w:val="center"/>
          </w:tcPr>
          <w:p w14:paraId="25A14733" w14:textId="17D6D674" w:rsidR="0043744A" w:rsidRPr="00C56DBA" w:rsidRDefault="008814AA" w:rsidP="00CF14A4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</w:t>
            </w:r>
          </w:p>
        </w:tc>
        <w:tc>
          <w:tcPr>
            <w:tcW w:w="1557" w:type="dxa"/>
            <w:vAlign w:val="center"/>
          </w:tcPr>
          <w:p w14:paraId="37352ACC" w14:textId="30D81BA0" w:rsidR="0043744A" w:rsidRPr="00C56DBA" w:rsidRDefault="008814AA" w:rsidP="00CF14A4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1558" w:type="dxa"/>
            <w:vAlign w:val="center"/>
          </w:tcPr>
          <w:p w14:paraId="0DB7A197" w14:textId="3FE76527" w:rsidR="0043744A" w:rsidRPr="00C56DBA" w:rsidRDefault="008814AA" w:rsidP="00CF14A4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</w:t>
            </w:r>
          </w:p>
        </w:tc>
      </w:tr>
      <w:tr w:rsidR="0043744A" w:rsidRPr="003A1533" w14:paraId="2A357F80" w14:textId="77777777" w:rsidTr="008814AA">
        <w:trPr>
          <w:trHeight w:val="202"/>
        </w:trPr>
        <w:tc>
          <w:tcPr>
            <w:tcW w:w="1557" w:type="dxa"/>
            <w:tcBorders>
              <w:bottom w:val="single" w:sz="4" w:space="0" w:color="auto"/>
            </w:tcBorders>
            <w:vAlign w:val="center"/>
          </w:tcPr>
          <w:p w14:paraId="2A6347B6" w14:textId="77777777" w:rsidR="0043744A" w:rsidRPr="00C56DBA" w:rsidRDefault="0043744A" w:rsidP="00CF14A4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7" w:type="dxa"/>
            <w:tcBorders>
              <w:bottom w:val="single" w:sz="4" w:space="0" w:color="auto"/>
            </w:tcBorders>
            <w:vAlign w:val="center"/>
          </w:tcPr>
          <w:p w14:paraId="3DC2C7E4" w14:textId="77777777" w:rsidR="0043744A" w:rsidRPr="00C56DBA" w:rsidRDefault="0043744A" w:rsidP="00CF14A4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14:paraId="747B4733" w14:textId="77777777" w:rsidR="0043744A" w:rsidRPr="00C56DBA" w:rsidRDefault="0043744A" w:rsidP="00CF14A4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7" w:type="dxa"/>
            <w:vAlign w:val="center"/>
          </w:tcPr>
          <w:p w14:paraId="38675368" w14:textId="77777777" w:rsidR="0043744A" w:rsidRPr="00C56DBA" w:rsidRDefault="0043744A" w:rsidP="00CF14A4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7" w:type="dxa"/>
            <w:tcBorders>
              <w:bottom w:val="single" w:sz="4" w:space="0" w:color="auto"/>
            </w:tcBorders>
            <w:vAlign w:val="center"/>
          </w:tcPr>
          <w:p w14:paraId="6EF79B90" w14:textId="77777777" w:rsidR="0043744A" w:rsidRPr="00C56DBA" w:rsidRDefault="0043744A" w:rsidP="00CF14A4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2C17DAE6" w14:textId="77777777" w:rsidR="0043744A" w:rsidRPr="00C56DBA" w:rsidRDefault="0043744A" w:rsidP="00CF14A4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14AA" w:rsidRPr="003A1533" w14:paraId="2EA216C8" w14:textId="77777777" w:rsidTr="008814AA">
        <w:trPr>
          <w:trHeight w:val="202"/>
        </w:trPr>
        <w:tc>
          <w:tcPr>
            <w:tcW w:w="3114" w:type="dxa"/>
            <w:gridSpan w:val="2"/>
            <w:vMerge w:val="restar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3120156B" w14:textId="02644A62" w:rsidR="008814AA" w:rsidRPr="00C56DBA" w:rsidRDefault="008814AA" w:rsidP="00053E2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  <w:tcBorders>
              <w:left w:val="single" w:sz="4" w:space="0" w:color="auto"/>
            </w:tcBorders>
            <w:vAlign w:val="center"/>
          </w:tcPr>
          <w:p w14:paraId="36E2648A" w14:textId="222BB8FB" w:rsidR="008814AA" w:rsidRPr="00C56DBA" w:rsidRDefault="008814AA" w:rsidP="00053E2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1557" w:type="dxa"/>
            <w:tcBorders>
              <w:right w:val="single" w:sz="4" w:space="0" w:color="auto"/>
            </w:tcBorders>
            <w:vAlign w:val="center"/>
          </w:tcPr>
          <w:p w14:paraId="2637E497" w14:textId="63B86292" w:rsidR="008814AA" w:rsidRPr="00C56DBA" w:rsidRDefault="008814AA" w:rsidP="00053E2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</w:t>
            </w:r>
          </w:p>
        </w:tc>
        <w:tc>
          <w:tcPr>
            <w:tcW w:w="31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14:paraId="1A7FA9CE" w14:textId="2C7D6801" w:rsidR="008814AA" w:rsidRPr="00C56DBA" w:rsidRDefault="008814AA" w:rsidP="00053E2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14AA" w:rsidRPr="003A1533" w14:paraId="30EF65B8" w14:textId="77777777" w:rsidTr="008814AA">
        <w:trPr>
          <w:trHeight w:val="202"/>
        </w:trPr>
        <w:tc>
          <w:tcPr>
            <w:tcW w:w="3114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DCBD0D4" w14:textId="77777777" w:rsidR="008814AA" w:rsidRPr="00C56DBA" w:rsidRDefault="008814AA" w:rsidP="00053E2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  <w:tcBorders>
              <w:left w:val="single" w:sz="4" w:space="0" w:color="auto"/>
            </w:tcBorders>
            <w:vAlign w:val="center"/>
          </w:tcPr>
          <w:p w14:paraId="5F170E69" w14:textId="77777777" w:rsidR="008814AA" w:rsidRPr="00C56DBA" w:rsidRDefault="008814AA" w:rsidP="00053E2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7" w:type="dxa"/>
            <w:tcBorders>
              <w:right w:val="single" w:sz="4" w:space="0" w:color="auto"/>
            </w:tcBorders>
            <w:vAlign w:val="center"/>
          </w:tcPr>
          <w:p w14:paraId="1290B13B" w14:textId="77777777" w:rsidR="008814AA" w:rsidRPr="00C56DBA" w:rsidRDefault="008814AA" w:rsidP="00053E2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115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CA99615" w14:textId="77777777" w:rsidR="008814AA" w:rsidRPr="00C56DBA" w:rsidRDefault="008814AA" w:rsidP="00053E2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1691216" w14:textId="7E3AAD42" w:rsidR="0043744A" w:rsidRDefault="0043744A" w:rsidP="0043744A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578910BB" w14:textId="7F2C2DB6" w:rsidR="008814AA" w:rsidRDefault="008814AA" w:rsidP="008814AA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За </w:t>
      </w:r>
      <w:r>
        <w:rPr>
          <w:rFonts w:ascii="Times New Roman" w:hAnsi="Times New Roman"/>
          <w:bCs/>
          <w:sz w:val="28"/>
          <w:szCs w:val="28"/>
          <w:u w:val="single"/>
        </w:rPr>
        <w:t>май</w:t>
      </w:r>
      <w:r>
        <w:rPr>
          <w:rFonts w:ascii="Times New Roman" w:hAnsi="Times New Roman"/>
          <w:bCs/>
          <w:sz w:val="28"/>
          <w:szCs w:val="28"/>
        </w:rPr>
        <w:t xml:space="preserve"> 2025 года</w:t>
      </w:r>
    </w:p>
    <w:p w14:paraId="4053C846" w14:textId="77777777" w:rsidR="008814AA" w:rsidRPr="00BC6C67" w:rsidRDefault="008814AA" w:rsidP="008814AA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8"/>
        <w:gridCol w:w="1557"/>
        <w:gridCol w:w="1557"/>
        <w:gridCol w:w="1558"/>
      </w:tblGrid>
      <w:tr w:rsidR="008814AA" w:rsidRPr="003A1533" w14:paraId="715DE4B4" w14:textId="77777777" w:rsidTr="00011DE0">
        <w:trPr>
          <w:trHeight w:val="203"/>
        </w:trPr>
        <w:tc>
          <w:tcPr>
            <w:tcW w:w="1557" w:type="dxa"/>
            <w:vAlign w:val="center"/>
          </w:tcPr>
          <w:p w14:paraId="6937064F" w14:textId="2D6C7C09" w:rsidR="008814AA" w:rsidRPr="00C56DBA" w:rsidRDefault="008814AA" w:rsidP="00011DE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557" w:type="dxa"/>
            <w:vAlign w:val="center"/>
          </w:tcPr>
          <w:p w14:paraId="7EF9FF94" w14:textId="4BF5DB5A" w:rsidR="008814AA" w:rsidRPr="00C56DBA" w:rsidRDefault="008814AA" w:rsidP="00011DE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558" w:type="dxa"/>
            <w:vAlign w:val="center"/>
          </w:tcPr>
          <w:p w14:paraId="57CECCC5" w14:textId="7C6588BE" w:rsidR="008814AA" w:rsidRPr="00C56DBA" w:rsidRDefault="008814AA" w:rsidP="00011DE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557" w:type="dxa"/>
            <w:vAlign w:val="center"/>
          </w:tcPr>
          <w:p w14:paraId="33929315" w14:textId="388A3345" w:rsidR="008814AA" w:rsidRPr="00C56DBA" w:rsidRDefault="008814AA" w:rsidP="00011DE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  <w:tc>
          <w:tcPr>
            <w:tcW w:w="1557" w:type="dxa"/>
            <w:vAlign w:val="center"/>
          </w:tcPr>
          <w:p w14:paraId="19216D97" w14:textId="5E18A31D" w:rsidR="008814AA" w:rsidRPr="00C56DBA" w:rsidRDefault="008814AA" w:rsidP="00011DE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</w:t>
            </w:r>
          </w:p>
        </w:tc>
        <w:tc>
          <w:tcPr>
            <w:tcW w:w="1558" w:type="dxa"/>
            <w:vAlign w:val="center"/>
          </w:tcPr>
          <w:p w14:paraId="3275EEFB" w14:textId="2F4C98D4" w:rsidR="008814AA" w:rsidRPr="00C56DBA" w:rsidRDefault="008814AA" w:rsidP="00011DE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</w:tr>
      <w:tr w:rsidR="008814AA" w:rsidRPr="003A1533" w14:paraId="5863C157" w14:textId="77777777" w:rsidTr="008814AA">
        <w:trPr>
          <w:trHeight w:val="202"/>
        </w:trPr>
        <w:tc>
          <w:tcPr>
            <w:tcW w:w="1557" w:type="dxa"/>
            <w:tcBorders>
              <w:bottom w:val="single" w:sz="4" w:space="0" w:color="auto"/>
            </w:tcBorders>
            <w:vAlign w:val="center"/>
          </w:tcPr>
          <w:p w14:paraId="3A1BBF35" w14:textId="77777777" w:rsidR="008814AA" w:rsidRPr="00C56DBA" w:rsidRDefault="008814AA" w:rsidP="00011DE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7" w:type="dxa"/>
            <w:vAlign w:val="center"/>
          </w:tcPr>
          <w:p w14:paraId="55832ACC" w14:textId="77777777" w:rsidR="008814AA" w:rsidRPr="00C56DBA" w:rsidRDefault="008814AA" w:rsidP="00011DE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14:paraId="240DA615" w14:textId="77777777" w:rsidR="008814AA" w:rsidRPr="00C56DBA" w:rsidRDefault="008814AA" w:rsidP="00011DE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7" w:type="dxa"/>
            <w:vAlign w:val="center"/>
          </w:tcPr>
          <w:p w14:paraId="3AA94287" w14:textId="77777777" w:rsidR="008814AA" w:rsidRPr="00C56DBA" w:rsidRDefault="008814AA" w:rsidP="00011DE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7" w:type="dxa"/>
            <w:vAlign w:val="center"/>
          </w:tcPr>
          <w:p w14:paraId="0A6A1927" w14:textId="77777777" w:rsidR="008814AA" w:rsidRPr="00C56DBA" w:rsidRDefault="008814AA" w:rsidP="00011DE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14:paraId="2353940F" w14:textId="77777777" w:rsidR="008814AA" w:rsidRPr="00C56DBA" w:rsidRDefault="008814AA" w:rsidP="00011DE0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14AA" w:rsidRPr="003A1533" w14:paraId="0C943629" w14:textId="77777777" w:rsidTr="008814AA">
        <w:trPr>
          <w:trHeight w:val="202"/>
        </w:trPr>
        <w:tc>
          <w:tcPr>
            <w:tcW w:w="1557" w:type="dxa"/>
            <w:vMerge w:val="restart"/>
            <w:tcBorders>
              <w:left w:val="nil"/>
              <w:bottom w:val="nil"/>
            </w:tcBorders>
            <w:vAlign w:val="center"/>
          </w:tcPr>
          <w:p w14:paraId="05FD01CC" w14:textId="568D3C41" w:rsidR="008814AA" w:rsidRPr="00C56DBA" w:rsidRDefault="008814AA" w:rsidP="008814A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7" w:type="dxa"/>
            <w:vAlign w:val="center"/>
          </w:tcPr>
          <w:p w14:paraId="563AA4C2" w14:textId="62D53F3E" w:rsidR="008814AA" w:rsidRPr="00C56DBA" w:rsidRDefault="008814AA" w:rsidP="008814A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1558" w:type="dxa"/>
            <w:vAlign w:val="center"/>
          </w:tcPr>
          <w:p w14:paraId="22CF826A" w14:textId="29E816A6" w:rsidR="008814AA" w:rsidRPr="00C56DBA" w:rsidRDefault="008814AA" w:rsidP="008814A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</w:t>
            </w:r>
          </w:p>
        </w:tc>
        <w:tc>
          <w:tcPr>
            <w:tcW w:w="1557" w:type="dxa"/>
            <w:vAlign w:val="center"/>
          </w:tcPr>
          <w:p w14:paraId="0DCAF17B" w14:textId="47B9B213" w:rsidR="008814AA" w:rsidRPr="00C56DBA" w:rsidRDefault="008814AA" w:rsidP="008814A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17</w:t>
            </w:r>
          </w:p>
        </w:tc>
        <w:tc>
          <w:tcPr>
            <w:tcW w:w="1557" w:type="dxa"/>
            <w:vAlign w:val="center"/>
          </w:tcPr>
          <w:p w14:paraId="3D9EAE69" w14:textId="39F15F97" w:rsidR="008814AA" w:rsidRPr="00C56DBA" w:rsidRDefault="008814AA" w:rsidP="008814A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</w:t>
            </w:r>
          </w:p>
        </w:tc>
        <w:tc>
          <w:tcPr>
            <w:tcW w:w="1558" w:type="dxa"/>
            <w:vMerge w:val="restart"/>
            <w:tcBorders>
              <w:right w:val="nil"/>
            </w:tcBorders>
            <w:vAlign w:val="center"/>
          </w:tcPr>
          <w:p w14:paraId="0B95CADD" w14:textId="1A613852" w:rsidR="008814AA" w:rsidRPr="00C56DBA" w:rsidRDefault="008814AA" w:rsidP="008814A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14AA" w:rsidRPr="003A1533" w14:paraId="1C8CF6AF" w14:textId="77777777" w:rsidTr="008814AA">
        <w:trPr>
          <w:trHeight w:val="202"/>
        </w:trPr>
        <w:tc>
          <w:tcPr>
            <w:tcW w:w="1557" w:type="dxa"/>
            <w:vMerge/>
            <w:tcBorders>
              <w:left w:val="nil"/>
              <w:bottom w:val="nil"/>
            </w:tcBorders>
            <w:vAlign w:val="center"/>
          </w:tcPr>
          <w:p w14:paraId="2CEE8D60" w14:textId="77777777" w:rsidR="008814AA" w:rsidRPr="00C56DBA" w:rsidRDefault="008814AA" w:rsidP="008814A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7" w:type="dxa"/>
            <w:vAlign w:val="center"/>
          </w:tcPr>
          <w:p w14:paraId="56B2647B" w14:textId="77777777" w:rsidR="008814AA" w:rsidRPr="00C56DBA" w:rsidRDefault="008814AA" w:rsidP="008814A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  <w:vAlign w:val="center"/>
          </w:tcPr>
          <w:p w14:paraId="14C59CE6" w14:textId="77777777" w:rsidR="008814AA" w:rsidRPr="00C56DBA" w:rsidRDefault="008814AA" w:rsidP="008814A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7" w:type="dxa"/>
            <w:vAlign w:val="center"/>
          </w:tcPr>
          <w:p w14:paraId="7C20F1B4" w14:textId="77777777" w:rsidR="008814AA" w:rsidRPr="00C56DBA" w:rsidRDefault="008814AA" w:rsidP="008814A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7" w:type="dxa"/>
            <w:vAlign w:val="center"/>
          </w:tcPr>
          <w:p w14:paraId="16E5718A" w14:textId="77777777" w:rsidR="008814AA" w:rsidRPr="00C56DBA" w:rsidRDefault="008814AA" w:rsidP="008814A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58" w:type="dxa"/>
            <w:vMerge/>
            <w:tcBorders>
              <w:bottom w:val="nil"/>
              <w:right w:val="nil"/>
            </w:tcBorders>
            <w:vAlign w:val="center"/>
          </w:tcPr>
          <w:p w14:paraId="7B418B61" w14:textId="77777777" w:rsidR="008814AA" w:rsidRPr="00C56DBA" w:rsidRDefault="008814AA" w:rsidP="008814AA">
            <w:pPr>
              <w:pStyle w:val="ab"/>
              <w:tabs>
                <w:tab w:val="left" w:pos="4080"/>
              </w:tabs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6E06785" w14:textId="77777777" w:rsidR="008814AA" w:rsidRDefault="008814AA" w:rsidP="008814AA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2C15B337" w14:textId="77777777" w:rsidR="008814AA" w:rsidRDefault="008814AA" w:rsidP="0043744A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A840E07" w14:textId="77777777" w:rsidR="00B33662" w:rsidRDefault="00B33662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7BD38DD0" w14:textId="3B6A37CD" w:rsidR="00A05DC7" w:rsidRDefault="00A05DC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A05DC7">
        <w:rPr>
          <w:rFonts w:ascii="Times New Roman" w:hAnsi="Times New Roman"/>
          <w:bCs/>
          <w:sz w:val="24"/>
          <w:szCs w:val="24"/>
        </w:rPr>
        <w:t>Примечани</w:t>
      </w:r>
      <w:r>
        <w:rPr>
          <w:rFonts w:ascii="Times New Roman" w:hAnsi="Times New Roman"/>
          <w:bCs/>
          <w:sz w:val="24"/>
          <w:szCs w:val="24"/>
        </w:rPr>
        <w:t>е (отметки по дням):</w:t>
      </w:r>
    </w:p>
    <w:p w14:paraId="0A4B96BD" w14:textId="0C0DDFF2" w:rsidR="00A05DC7" w:rsidRDefault="00A05DC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6 – (явка) рабочий день;</w:t>
      </w:r>
    </w:p>
    <w:p w14:paraId="541F96A2" w14:textId="7230525F" w:rsidR="00A05DC7" w:rsidRPr="00A05DC7" w:rsidRDefault="00A05DC7">
      <w:pPr>
        <w:spacing w:after="0" w:line="240" w:lineRule="auto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Н – (неявка) неотработанный день.</w:t>
      </w:r>
    </w:p>
    <w:p w14:paraId="2CF26B39" w14:textId="77777777" w:rsidR="00275DEE" w:rsidRDefault="00275DEE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14:paraId="112F6123" w14:textId="13CABDA4" w:rsidR="00A05DC7" w:rsidRDefault="00A05DC7" w:rsidP="00A05DC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266C3">
        <w:rPr>
          <w:rFonts w:ascii="Times New Roman" w:hAnsi="Times New Roman"/>
          <w:b/>
          <w:sz w:val="28"/>
          <w:szCs w:val="28"/>
        </w:rPr>
        <w:t>Руководитель практики от Филиала:</w:t>
      </w:r>
    </w:p>
    <w:p w14:paraId="49C3BF85" w14:textId="77777777" w:rsidR="003266C3" w:rsidRPr="003266C3" w:rsidRDefault="003266C3" w:rsidP="00A05DC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A05DC7" w:rsidRPr="00F52ED8" w14:paraId="39CC997C" w14:textId="77777777" w:rsidTr="0043744A">
        <w:tc>
          <w:tcPr>
            <w:tcW w:w="9344" w:type="dxa"/>
            <w:tcBorders>
              <w:bottom w:val="single" w:sz="4" w:space="0" w:color="auto"/>
            </w:tcBorders>
            <w:shd w:val="clear" w:color="auto" w:fill="auto"/>
          </w:tcPr>
          <w:p w14:paraId="2B7B71E1" w14:textId="7B1F77D9" w:rsidR="00A05DC7" w:rsidRPr="0043744A" w:rsidRDefault="008814AA" w:rsidP="009858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Ветров Дмитрий Александрович</w:t>
            </w:r>
            <w:r w:rsidR="00A05DC7" w:rsidRPr="0043744A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 w:rsidR="0043744A" w:rsidRPr="0043744A">
              <w:rPr>
                <w:rFonts w:ascii="Times New Roman" w:hAnsi="Times New Roman"/>
                <w:sz w:val="28"/>
                <w:szCs w:val="28"/>
              </w:rPr>
              <w:t>+7 (4812) 24-01-60</w:t>
            </w:r>
          </w:p>
        </w:tc>
      </w:tr>
      <w:tr w:rsidR="00A05DC7" w:rsidRPr="00F52ED8" w14:paraId="32483283" w14:textId="77777777" w:rsidTr="0043744A">
        <w:tc>
          <w:tcPr>
            <w:tcW w:w="9344" w:type="dxa"/>
            <w:tcBorders>
              <w:top w:val="single" w:sz="4" w:space="0" w:color="auto"/>
            </w:tcBorders>
            <w:shd w:val="clear" w:color="auto" w:fill="auto"/>
          </w:tcPr>
          <w:p w14:paraId="7928EE3A" w14:textId="77777777" w:rsidR="00A05DC7" w:rsidRPr="0043744A" w:rsidRDefault="00A05DC7" w:rsidP="009858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3744A">
              <w:rPr>
                <w:rFonts w:ascii="Times New Roman" w:hAnsi="Times New Roman"/>
                <w:sz w:val="24"/>
                <w:szCs w:val="24"/>
              </w:rPr>
              <w:t>(Фамилия Имя Отчество)</w:t>
            </w:r>
          </w:p>
        </w:tc>
      </w:tr>
    </w:tbl>
    <w:p w14:paraId="3A5CA073" w14:textId="77777777" w:rsidR="00A05DC7" w:rsidRDefault="00A05DC7" w:rsidP="00A05DC7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F6612F3" w14:textId="511BCF17" w:rsidR="00A05DC7" w:rsidRDefault="00A05DC7" w:rsidP="00A05DC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266C3">
        <w:rPr>
          <w:rFonts w:ascii="Times New Roman" w:hAnsi="Times New Roman"/>
          <w:b/>
          <w:sz w:val="28"/>
          <w:szCs w:val="28"/>
        </w:rPr>
        <w:t>Руководитель практики от организации:</w:t>
      </w:r>
    </w:p>
    <w:p w14:paraId="45B5544E" w14:textId="77777777" w:rsidR="003266C3" w:rsidRPr="003266C3" w:rsidRDefault="003266C3" w:rsidP="00A05DC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A05DC7" w:rsidRPr="00F52ED8" w14:paraId="5DF8FC4E" w14:textId="77777777" w:rsidTr="009858D7">
        <w:tc>
          <w:tcPr>
            <w:tcW w:w="9344" w:type="dxa"/>
            <w:tcBorders>
              <w:bottom w:val="single" w:sz="4" w:space="0" w:color="auto"/>
            </w:tcBorders>
          </w:tcPr>
          <w:p w14:paraId="16C6A6C8" w14:textId="33A59144" w:rsidR="00A05DC7" w:rsidRPr="00F52ED8" w:rsidRDefault="00B04B10" w:rsidP="009858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B04B10">
              <w:rPr>
                <w:rFonts w:ascii="Times New Roman" w:hAnsi="Times New Roman"/>
                <w:sz w:val="28"/>
                <w:szCs w:val="28"/>
              </w:rPr>
              <w:t>Соколов Алексей Владимирович</w:t>
            </w:r>
            <w:r w:rsidR="00A05DC7" w:rsidRPr="00B04B10">
              <w:rPr>
                <w:rFonts w:ascii="Times New Roman" w:hAnsi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/>
                <w:sz w:val="28"/>
                <w:szCs w:val="28"/>
              </w:rPr>
              <w:t>+7 (4957) 21-94-59</w:t>
            </w:r>
          </w:p>
        </w:tc>
      </w:tr>
      <w:tr w:rsidR="00A05DC7" w:rsidRPr="00F52ED8" w14:paraId="36540A66" w14:textId="77777777" w:rsidTr="009858D7">
        <w:tc>
          <w:tcPr>
            <w:tcW w:w="9344" w:type="dxa"/>
            <w:tcBorders>
              <w:top w:val="single" w:sz="4" w:space="0" w:color="auto"/>
            </w:tcBorders>
          </w:tcPr>
          <w:p w14:paraId="33F41846" w14:textId="7C25B655" w:rsidR="00A05DC7" w:rsidRPr="00F52ED8" w:rsidRDefault="00A05DC7" w:rsidP="009858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4"/>
                <w:szCs w:val="24"/>
              </w:rPr>
              <w:t>(Фамилия Имя Отчество</w:t>
            </w:r>
            <w:r>
              <w:rPr>
                <w:rFonts w:ascii="Times New Roman" w:hAnsi="Times New Roman"/>
                <w:sz w:val="24"/>
                <w:szCs w:val="24"/>
              </w:rPr>
              <w:t>, телефон</w:t>
            </w:r>
            <w:r w:rsidRPr="00F52ED8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14:paraId="3CE95A5D" w14:textId="77777777" w:rsidR="00275DEE" w:rsidRDefault="00275DEE" w:rsidP="00A05DC7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9F6671D" w14:textId="77777777" w:rsidR="00625E28" w:rsidRDefault="00625E28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44E8CEF2" w14:textId="0C5FFD8E" w:rsidR="00625E28" w:rsidRDefault="00625E28" w:rsidP="00625E28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ИНСТРУКТАЖ</w:t>
      </w:r>
    </w:p>
    <w:p w14:paraId="5CE3A80C" w14:textId="57556417" w:rsidR="00625E28" w:rsidRDefault="00625E28" w:rsidP="00625E28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ОХРАНЕ ТРУДА, ТЕХНИКЕ БЕЗОПАСНОСТИ, ПОЖАРНОЙ БЕЗОПАСНОСТИ</w:t>
      </w:r>
    </w:p>
    <w:p w14:paraId="180A0318" w14:textId="77777777" w:rsidR="00625E28" w:rsidRDefault="00625E28" w:rsidP="00625E28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</w:p>
    <w:p w14:paraId="5B52E9BC" w14:textId="6C26FE92" w:rsidR="00625E28" w:rsidRPr="00D04525" w:rsidRDefault="00625E28" w:rsidP="00625E28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 Вводный инструктаж</w:t>
      </w:r>
    </w:p>
    <w:p w14:paraId="3258012B" w14:textId="77777777" w:rsidR="00625E28" w:rsidRDefault="00625E28" w:rsidP="00625E28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p w14:paraId="58799C38" w14:textId="2B3B1DA0" w:rsidR="00625E28" w:rsidRDefault="00625E28" w:rsidP="00625E28">
      <w:pPr>
        <w:pStyle w:val="ab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Инструктаж провел от Филиала: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625E28" w:rsidRPr="00F52ED8" w14:paraId="5C0B88A4" w14:textId="77777777" w:rsidTr="009858D7">
        <w:tc>
          <w:tcPr>
            <w:tcW w:w="9344" w:type="dxa"/>
            <w:tcBorders>
              <w:bottom w:val="single" w:sz="4" w:space="0" w:color="auto"/>
            </w:tcBorders>
          </w:tcPr>
          <w:p w14:paraId="53C2322B" w14:textId="58D8DD15" w:rsidR="00625E28" w:rsidRPr="00F52ED8" w:rsidRDefault="00486AE3" w:rsidP="009858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Ветров Дмитрий Александрович</w:t>
            </w:r>
          </w:p>
        </w:tc>
      </w:tr>
      <w:tr w:rsidR="00625E28" w:rsidRPr="00F52ED8" w14:paraId="47FFC888" w14:textId="77777777" w:rsidTr="009858D7">
        <w:tc>
          <w:tcPr>
            <w:tcW w:w="9344" w:type="dxa"/>
            <w:tcBorders>
              <w:top w:val="single" w:sz="4" w:space="0" w:color="auto"/>
            </w:tcBorders>
          </w:tcPr>
          <w:p w14:paraId="4185E06F" w14:textId="1BC93342" w:rsidR="00625E28" w:rsidRPr="00F52ED8" w:rsidRDefault="00625E28" w:rsidP="009858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4"/>
                <w:szCs w:val="24"/>
              </w:rPr>
              <w:t>(Фамилия Имя Отчество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руководителя практики от филиала</w:t>
            </w:r>
            <w:r w:rsidRPr="00F52ED8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14:paraId="2495457C" w14:textId="77777777" w:rsidR="00625E28" w:rsidRDefault="00625E28" w:rsidP="00625E28">
      <w:pPr>
        <w:pStyle w:val="ab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</w:p>
    <w:p w14:paraId="07D59BDB" w14:textId="5AC7C14E" w:rsidR="00625E28" w:rsidRDefault="00625E28" w:rsidP="00625E28">
      <w:pPr>
        <w:pStyle w:val="ab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Подпись: ___________________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Дата:_____________________</w:t>
      </w:r>
      <w:r>
        <w:rPr>
          <w:rFonts w:ascii="Times New Roman" w:hAnsi="Times New Roman"/>
          <w:bCs/>
          <w:sz w:val="28"/>
          <w:szCs w:val="28"/>
        </w:rPr>
        <w:br/>
      </w:r>
    </w:p>
    <w:p w14:paraId="3FB74E37" w14:textId="531311AC" w:rsidR="00625E28" w:rsidRDefault="00625E28" w:rsidP="00625E28">
      <w:pPr>
        <w:pStyle w:val="ab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Инструктаж получил(а) и усвоил(а):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625E28" w:rsidRPr="00F52ED8" w14:paraId="0484A8D3" w14:textId="77777777" w:rsidTr="009858D7">
        <w:tc>
          <w:tcPr>
            <w:tcW w:w="9344" w:type="dxa"/>
            <w:tcBorders>
              <w:bottom w:val="single" w:sz="4" w:space="0" w:color="auto"/>
            </w:tcBorders>
          </w:tcPr>
          <w:p w14:paraId="263CC600" w14:textId="3D03911C" w:rsidR="00625E28" w:rsidRPr="00F52ED8" w:rsidRDefault="00B04B10" w:rsidP="009858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Махницкий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Дмитрий Сергеевич</w:t>
            </w:r>
          </w:p>
        </w:tc>
      </w:tr>
      <w:tr w:rsidR="00625E28" w:rsidRPr="00F52ED8" w14:paraId="6028F0F2" w14:textId="77777777" w:rsidTr="009858D7">
        <w:tc>
          <w:tcPr>
            <w:tcW w:w="9344" w:type="dxa"/>
            <w:tcBorders>
              <w:top w:val="single" w:sz="4" w:space="0" w:color="auto"/>
            </w:tcBorders>
          </w:tcPr>
          <w:p w14:paraId="704D4A51" w14:textId="0ACEE74B" w:rsidR="00625E28" w:rsidRPr="00F52ED8" w:rsidRDefault="00625E28" w:rsidP="009858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4"/>
                <w:szCs w:val="24"/>
              </w:rPr>
              <w:t>(Фамилия Имя Отчество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студента</w:t>
            </w:r>
            <w:r w:rsidRPr="00F52ED8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14:paraId="1DB066EE" w14:textId="77777777" w:rsidR="00625E28" w:rsidRDefault="00625E28" w:rsidP="00625E28">
      <w:pPr>
        <w:pStyle w:val="ab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</w:p>
    <w:p w14:paraId="13698B56" w14:textId="77777777" w:rsidR="00625E28" w:rsidRDefault="00625E28" w:rsidP="00625E28">
      <w:pPr>
        <w:pStyle w:val="ab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Подпись: ___________________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Дата:_____________________</w:t>
      </w:r>
      <w:r>
        <w:rPr>
          <w:rFonts w:ascii="Times New Roman" w:hAnsi="Times New Roman"/>
          <w:bCs/>
          <w:sz w:val="28"/>
          <w:szCs w:val="28"/>
        </w:rPr>
        <w:br/>
      </w:r>
    </w:p>
    <w:p w14:paraId="17A4F147" w14:textId="77777777" w:rsidR="00625E28" w:rsidRDefault="00625E28" w:rsidP="00625E28">
      <w:pPr>
        <w:pStyle w:val="ab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</w:p>
    <w:p w14:paraId="06F85338" w14:textId="77777777" w:rsidR="00625E28" w:rsidRDefault="00625E28" w:rsidP="00625E28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</w:p>
    <w:p w14:paraId="7F9D2EDB" w14:textId="2227B12E" w:rsidR="00625E28" w:rsidRPr="00D04525" w:rsidRDefault="00625E28" w:rsidP="00625E28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2. Первичный инструктаж на рабочем месте</w:t>
      </w:r>
    </w:p>
    <w:p w14:paraId="4C1B8B82" w14:textId="77777777" w:rsidR="00625E28" w:rsidRDefault="00625E28" w:rsidP="00625E28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p w14:paraId="57C3CF1F" w14:textId="353205C8" w:rsidR="00625E28" w:rsidRDefault="00625E28" w:rsidP="00625E28">
      <w:pPr>
        <w:pStyle w:val="ab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Инструктаж провел от </w:t>
      </w:r>
      <w:r w:rsidR="002D1CBE">
        <w:rPr>
          <w:rFonts w:ascii="Times New Roman" w:hAnsi="Times New Roman"/>
          <w:bCs/>
          <w:sz w:val="28"/>
          <w:szCs w:val="28"/>
        </w:rPr>
        <w:t>организации</w:t>
      </w:r>
      <w:r>
        <w:rPr>
          <w:rFonts w:ascii="Times New Roman" w:hAnsi="Times New Roman"/>
          <w:bCs/>
          <w:sz w:val="28"/>
          <w:szCs w:val="28"/>
        </w:rPr>
        <w:t xml:space="preserve">: 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FA1B56" w:rsidRPr="00F52ED8" w14:paraId="71AE4E6F" w14:textId="77777777" w:rsidTr="009858D7">
        <w:tc>
          <w:tcPr>
            <w:tcW w:w="9344" w:type="dxa"/>
            <w:tcBorders>
              <w:bottom w:val="single" w:sz="4" w:space="0" w:color="auto"/>
            </w:tcBorders>
          </w:tcPr>
          <w:p w14:paraId="0DEDAA63" w14:textId="60A9692E" w:rsidR="00FA1B56" w:rsidRPr="00F52ED8" w:rsidRDefault="0013272B" w:rsidP="00FA1B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Соколов Алексей Владимирович</w:t>
            </w:r>
          </w:p>
        </w:tc>
      </w:tr>
      <w:tr w:rsidR="00FA1B56" w:rsidRPr="00F52ED8" w14:paraId="7EAFC15F" w14:textId="77777777" w:rsidTr="009858D7">
        <w:tc>
          <w:tcPr>
            <w:tcW w:w="9344" w:type="dxa"/>
            <w:tcBorders>
              <w:top w:val="single" w:sz="4" w:space="0" w:color="auto"/>
            </w:tcBorders>
          </w:tcPr>
          <w:p w14:paraId="4703FA8D" w14:textId="7E415A6C" w:rsidR="00FA1B56" w:rsidRPr="00F52ED8" w:rsidRDefault="00FA1B56" w:rsidP="00FA1B5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4"/>
                <w:szCs w:val="24"/>
              </w:rPr>
              <w:t>(Фамилия Имя Отчество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руководителя практики от организации</w:t>
            </w:r>
            <w:r w:rsidRPr="00F52ED8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14:paraId="379A44A9" w14:textId="77777777" w:rsidR="00625E28" w:rsidRDefault="00625E28" w:rsidP="00625E28">
      <w:pPr>
        <w:pStyle w:val="ab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</w:p>
    <w:p w14:paraId="3448D7A5" w14:textId="77777777" w:rsidR="00625E28" w:rsidRDefault="00625E28" w:rsidP="00625E28">
      <w:pPr>
        <w:pStyle w:val="ab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Подпись: ___________________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Дата:_____________________</w:t>
      </w:r>
      <w:r>
        <w:rPr>
          <w:rFonts w:ascii="Times New Roman" w:hAnsi="Times New Roman"/>
          <w:bCs/>
          <w:sz w:val="28"/>
          <w:szCs w:val="28"/>
        </w:rPr>
        <w:br/>
      </w:r>
    </w:p>
    <w:p w14:paraId="69859D05" w14:textId="77777777" w:rsidR="00625E28" w:rsidRDefault="00625E28" w:rsidP="00625E28">
      <w:pPr>
        <w:pStyle w:val="ab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Инструктаж получил(а) и усвоил(а):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625E28" w:rsidRPr="00F52ED8" w14:paraId="19DC67D2" w14:textId="77777777" w:rsidTr="009858D7">
        <w:tc>
          <w:tcPr>
            <w:tcW w:w="9344" w:type="dxa"/>
            <w:tcBorders>
              <w:bottom w:val="single" w:sz="4" w:space="0" w:color="auto"/>
            </w:tcBorders>
          </w:tcPr>
          <w:p w14:paraId="45E5BEFA" w14:textId="77219207" w:rsidR="00625E28" w:rsidRPr="00F52ED8" w:rsidRDefault="00B04B10" w:rsidP="009858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Махницкий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Дмитрий Сергеевич</w:t>
            </w:r>
          </w:p>
        </w:tc>
      </w:tr>
      <w:tr w:rsidR="00625E28" w:rsidRPr="00F52ED8" w14:paraId="69E31586" w14:textId="77777777" w:rsidTr="009858D7">
        <w:tc>
          <w:tcPr>
            <w:tcW w:w="9344" w:type="dxa"/>
            <w:tcBorders>
              <w:top w:val="single" w:sz="4" w:space="0" w:color="auto"/>
            </w:tcBorders>
          </w:tcPr>
          <w:p w14:paraId="3787A574" w14:textId="77777777" w:rsidR="00625E28" w:rsidRPr="00F52ED8" w:rsidRDefault="00625E28" w:rsidP="009858D7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4"/>
                <w:szCs w:val="24"/>
              </w:rPr>
              <w:t>(Фамилия Имя Отчество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студента</w:t>
            </w:r>
            <w:r w:rsidRPr="00F52ED8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</w:tbl>
    <w:p w14:paraId="47BDB356" w14:textId="77777777" w:rsidR="00625E28" w:rsidRDefault="00625E28" w:rsidP="00625E28">
      <w:pPr>
        <w:pStyle w:val="ab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</w:p>
    <w:p w14:paraId="0F60A6C2" w14:textId="77777777" w:rsidR="00625E28" w:rsidRDefault="00625E28" w:rsidP="00625E28">
      <w:pPr>
        <w:pStyle w:val="ab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Подпись: ___________________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  <w:t>Дата:_____________________</w:t>
      </w:r>
    </w:p>
    <w:p w14:paraId="5395B52B" w14:textId="0E84954F" w:rsidR="00625E28" w:rsidRDefault="00625E28" w:rsidP="00625E28">
      <w:pPr>
        <w:pStyle w:val="ab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/>
      </w:r>
    </w:p>
    <w:p w14:paraId="7473C4A7" w14:textId="77777777" w:rsidR="00625E28" w:rsidRDefault="00625E28" w:rsidP="00625E28">
      <w:pPr>
        <w:pStyle w:val="ab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535"/>
      </w:tblGrid>
      <w:tr w:rsidR="00625E28" w14:paraId="15343291" w14:textId="77777777" w:rsidTr="009858D7">
        <w:tc>
          <w:tcPr>
            <w:tcW w:w="2576" w:type="pct"/>
          </w:tcPr>
          <w:p w14:paraId="342A4AF9" w14:textId="77777777" w:rsidR="00625E28" w:rsidRDefault="00625E28" w:rsidP="009858D7">
            <w:pPr>
              <w:pStyle w:val="ab"/>
              <w:tabs>
                <w:tab w:val="left" w:pos="4080"/>
              </w:tabs>
              <w:spacing w:after="0" w:line="36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СОГЛАСОВАНО</w:t>
            </w:r>
          </w:p>
          <w:p w14:paraId="558B08D9" w14:textId="77777777" w:rsidR="00625E28" w:rsidRDefault="00625E28" w:rsidP="009858D7">
            <w:pPr>
              <w:pStyle w:val="ab"/>
              <w:tabs>
                <w:tab w:val="left" w:pos="4080"/>
              </w:tabs>
              <w:spacing w:after="0" w:line="24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_________________________</w:t>
            </w:r>
          </w:p>
          <w:p w14:paraId="51DF573B" w14:textId="79F07758" w:rsidR="00625E28" w:rsidRDefault="0013272B" w:rsidP="009858D7">
            <w:pPr>
              <w:pStyle w:val="ab"/>
              <w:tabs>
                <w:tab w:val="left" w:pos="4080"/>
              </w:tabs>
              <w:spacing w:after="0" w:line="24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Соколов </w:t>
            </w:r>
            <w:proofErr w:type="gramStart"/>
            <w:r>
              <w:rPr>
                <w:rFonts w:ascii="Times New Roman" w:hAnsi="Times New Roman"/>
                <w:bCs/>
                <w:sz w:val="28"/>
                <w:szCs w:val="28"/>
              </w:rPr>
              <w:t>А.В.</w:t>
            </w:r>
            <w:proofErr w:type="gramEnd"/>
          </w:p>
          <w:p w14:paraId="00224994" w14:textId="77777777" w:rsidR="00625E28" w:rsidRPr="00FA1B56" w:rsidRDefault="00625E28" w:rsidP="009858D7">
            <w:pPr>
              <w:pStyle w:val="ab"/>
              <w:tabs>
                <w:tab w:val="left" w:pos="4080"/>
              </w:tabs>
              <w:spacing w:after="0" w:line="24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Руководитель </w:t>
            </w:r>
            <w:r w:rsidRPr="00FA1B56">
              <w:rPr>
                <w:rFonts w:ascii="Times New Roman" w:hAnsi="Times New Roman"/>
                <w:bCs/>
                <w:sz w:val="28"/>
                <w:szCs w:val="28"/>
              </w:rPr>
              <w:t>практики от организации</w:t>
            </w:r>
          </w:p>
          <w:p w14:paraId="3E6D6FC2" w14:textId="73452B18" w:rsidR="00625E28" w:rsidRDefault="00486AE3" w:rsidP="00486AE3">
            <w:pPr>
              <w:pStyle w:val="ab"/>
              <w:tabs>
                <w:tab w:val="left" w:pos="4080"/>
              </w:tabs>
              <w:spacing w:after="0" w:line="24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E376D">
              <w:rPr>
                <w:rFonts w:ascii="Times New Roman" w:hAnsi="Times New Roman"/>
                <w:bCs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20</w:t>
            </w:r>
            <w:r w:rsidRPr="008E376D">
              <w:rPr>
                <w:rFonts w:ascii="Times New Roman" w:hAnsi="Times New Roman"/>
                <w:bCs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апреля</w:t>
            </w:r>
            <w:r w:rsidRPr="008E376D">
              <w:rPr>
                <w:rFonts w:ascii="Times New Roman" w:hAnsi="Times New Roman"/>
                <w:bCs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  <w:r w:rsidRPr="008E376D">
              <w:rPr>
                <w:rFonts w:ascii="Times New Roman" w:hAnsi="Times New Roman"/>
                <w:bCs/>
                <w:sz w:val="28"/>
                <w:szCs w:val="28"/>
              </w:rPr>
              <w:t xml:space="preserve"> г.</w:t>
            </w:r>
          </w:p>
          <w:p w14:paraId="076539C7" w14:textId="77777777" w:rsidR="00625E28" w:rsidRDefault="00625E28" w:rsidP="009858D7">
            <w:pPr>
              <w:pStyle w:val="ab"/>
              <w:tabs>
                <w:tab w:val="left" w:pos="4080"/>
              </w:tabs>
              <w:spacing w:after="0" w:line="240" w:lineRule="auto"/>
              <w:ind w:right="-2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  <w:tc>
          <w:tcPr>
            <w:tcW w:w="2424" w:type="pct"/>
          </w:tcPr>
          <w:p w14:paraId="5166300E" w14:textId="1D80C03E" w:rsidR="00625E28" w:rsidRDefault="00625E28" w:rsidP="009858D7">
            <w:pPr>
              <w:pStyle w:val="ab"/>
              <w:tabs>
                <w:tab w:val="left" w:pos="4080"/>
              </w:tabs>
              <w:spacing w:after="0" w:line="36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СОГЛАСОВАНО</w:t>
            </w:r>
          </w:p>
          <w:p w14:paraId="584E5BBB" w14:textId="77777777" w:rsidR="00625E28" w:rsidRDefault="00625E28" w:rsidP="009858D7">
            <w:pPr>
              <w:pStyle w:val="ab"/>
              <w:tabs>
                <w:tab w:val="left" w:pos="4080"/>
              </w:tabs>
              <w:spacing w:after="0" w:line="24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_________________________</w:t>
            </w:r>
          </w:p>
          <w:p w14:paraId="51EAC0D1" w14:textId="1C273ECE" w:rsidR="00625E28" w:rsidRDefault="00486AE3" w:rsidP="00625E28">
            <w:pPr>
              <w:pStyle w:val="ab"/>
              <w:tabs>
                <w:tab w:val="left" w:pos="4080"/>
              </w:tabs>
              <w:spacing w:after="0" w:line="24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>Ветров Д.А.</w:t>
            </w:r>
          </w:p>
          <w:p w14:paraId="1FD47C74" w14:textId="77777777" w:rsidR="00625E28" w:rsidRDefault="00625E28" w:rsidP="009858D7">
            <w:pPr>
              <w:pStyle w:val="ab"/>
              <w:tabs>
                <w:tab w:val="left" w:pos="4080"/>
              </w:tabs>
              <w:spacing w:after="0" w:line="24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Руководитель практики от </w:t>
            </w:r>
          </w:p>
          <w:p w14:paraId="35B73EC4" w14:textId="77777777" w:rsidR="00625E28" w:rsidRPr="00FA1B56" w:rsidRDefault="00625E28" w:rsidP="009858D7">
            <w:pPr>
              <w:pStyle w:val="ab"/>
              <w:tabs>
                <w:tab w:val="left" w:pos="4080"/>
              </w:tabs>
              <w:spacing w:after="0" w:line="24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FA1B56">
              <w:rPr>
                <w:rFonts w:ascii="Times New Roman" w:hAnsi="Times New Roman"/>
                <w:bCs/>
                <w:sz w:val="28"/>
                <w:szCs w:val="28"/>
              </w:rPr>
              <w:t>Филиала</w:t>
            </w:r>
          </w:p>
          <w:p w14:paraId="51EFA9C3" w14:textId="7F2372D0" w:rsidR="00625E28" w:rsidRDefault="00486AE3" w:rsidP="00486AE3">
            <w:pPr>
              <w:pStyle w:val="ab"/>
              <w:tabs>
                <w:tab w:val="left" w:pos="4080"/>
              </w:tabs>
              <w:spacing w:after="0" w:line="240" w:lineRule="auto"/>
              <w:ind w:left="-65" w:right="-2"/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E376D">
              <w:rPr>
                <w:rFonts w:ascii="Times New Roman" w:hAnsi="Times New Roman"/>
                <w:bCs/>
                <w:sz w:val="28"/>
                <w:szCs w:val="28"/>
              </w:rPr>
              <w:t>«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20</w:t>
            </w:r>
            <w:r w:rsidRPr="008E376D">
              <w:rPr>
                <w:rFonts w:ascii="Times New Roman" w:hAnsi="Times New Roman"/>
                <w:bCs/>
                <w:sz w:val="28"/>
                <w:szCs w:val="28"/>
              </w:rPr>
              <w:t xml:space="preserve">» 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апреля</w:t>
            </w:r>
            <w:r w:rsidRPr="008E376D">
              <w:rPr>
                <w:rFonts w:ascii="Times New Roman" w:hAnsi="Times New Roman"/>
                <w:bCs/>
                <w:sz w:val="28"/>
                <w:szCs w:val="28"/>
              </w:rPr>
              <w:t xml:space="preserve"> 202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>5</w:t>
            </w:r>
            <w:r w:rsidRPr="008E376D">
              <w:rPr>
                <w:rFonts w:ascii="Times New Roman" w:hAnsi="Times New Roman"/>
                <w:bCs/>
                <w:sz w:val="28"/>
                <w:szCs w:val="28"/>
              </w:rPr>
              <w:t xml:space="preserve"> г.</w:t>
            </w:r>
          </w:p>
          <w:p w14:paraId="72507F65" w14:textId="77777777" w:rsidR="00625E28" w:rsidRDefault="00625E28" w:rsidP="009858D7">
            <w:pPr>
              <w:pStyle w:val="ab"/>
              <w:spacing w:after="0" w:line="240" w:lineRule="auto"/>
              <w:ind w:right="-2"/>
              <w:rPr>
                <w:rFonts w:ascii="Times New Roman" w:hAnsi="Times New Roman"/>
                <w:bCs/>
                <w:sz w:val="28"/>
                <w:szCs w:val="28"/>
              </w:rPr>
            </w:pPr>
          </w:p>
        </w:tc>
      </w:tr>
    </w:tbl>
    <w:p w14:paraId="091376D7" w14:textId="77777777" w:rsidR="00625E28" w:rsidRPr="00BC6C67" w:rsidRDefault="00625E28" w:rsidP="00625E28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p w14:paraId="4C716EA5" w14:textId="07999504" w:rsidR="00AD1910" w:rsidRDefault="00AD1910">
      <w:pPr>
        <w:spacing w:after="0" w:line="240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br w:type="page"/>
      </w:r>
    </w:p>
    <w:p w14:paraId="15B3B32D" w14:textId="1BB6C61B" w:rsidR="00AD1910" w:rsidRDefault="00AD1910" w:rsidP="00AD1910">
      <w:pPr>
        <w:pStyle w:val="ab"/>
        <w:tabs>
          <w:tab w:val="left" w:pos="4080"/>
        </w:tabs>
        <w:spacing w:after="0" w:line="360" w:lineRule="auto"/>
        <w:ind w:right="-170"/>
        <w:jc w:val="center"/>
        <w:rPr>
          <w:rFonts w:ascii="Times New Roman" w:hAnsi="Times New Roman"/>
          <w:b/>
          <w:sz w:val="28"/>
          <w:szCs w:val="28"/>
        </w:rPr>
      </w:pPr>
      <w:r w:rsidRPr="00683695">
        <w:rPr>
          <w:rFonts w:ascii="Times New Roman" w:hAnsi="Times New Roman"/>
          <w:b/>
          <w:sz w:val="28"/>
          <w:szCs w:val="28"/>
        </w:rPr>
        <w:lastRenderedPageBreak/>
        <w:t>ХАРАКТЕРИСТИКА</w:t>
      </w:r>
    </w:p>
    <w:tbl>
      <w:tblPr>
        <w:tblStyle w:val="ad"/>
        <w:tblW w:w="75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1792"/>
        <w:gridCol w:w="1099"/>
        <w:gridCol w:w="1647"/>
        <w:gridCol w:w="911"/>
      </w:tblGrid>
      <w:tr w:rsidR="00AD1910" w:rsidRPr="00F52ED8" w14:paraId="1B92F208" w14:textId="77777777" w:rsidTr="00AD1910">
        <w:trPr>
          <w:jc w:val="center"/>
        </w:trPr>
        <w:tc>
          <w:tcPr>
            <w:tcW w:w="2127" w:type="dxa"/>
          </w:tcPr>
          <w:p w14:paraId="2DE78D62" w14:textId="06FE0A9F" w:rsidR="00AD1910" w:rsidRPr="00F52ED8" w:rsidRDefault="00AD1910" w:rsidP="00060D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 с</w:t>
            </w:r>
            <w:r w:rsidRPr="00F52ED8">
              <w:rPr>
                <w:rFonts w:ascii="Times New Roman" w:hAnsi="Times New Roman"/>
                <w:sz w:val="28"/>
                <w:szCs w:val="28"/>
              </w:rPr>
              <w:t>тудент</w:t>
            </w:r>
            <w:r>
              <w:rPr>
                <w:rFonts w:ascii="Times New Roman" w:hAnsi="Times New Roman"/>
                <w:sz w:val="28"/>
                <w:szCs w:val="28"/>
              </w:rPr>
              <w:t>а(ку)</w:t>
            </w:r>
          </w:p>
        </w:tc>
        <w:tc>
          <w:tcPr>
            <w:tcW w:w="1792" w:type="dxa"/>
            <w:tcBorders>
              <w:bottom w:val="single" w:sz="4" w:space="0" w:color="auto"/>
            </w:tcBorders>
          </w:tcPr>
          <w:p w14:paraId="2727C67D" w14:textId="17BB531F" w:rsidR="00AD1910" w:rsidRPr="00F52ED8" w:rsidRDefault="00053E20" w:rsidP="00060D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272B">
              <w:rPr>
                <w:rFonts w:ascii="Times New Roman" w:hAnsi="Times New Roman"/>
                <w:sz w:val="28"/>
                <w:szCs w:val="28"/>
              </w:rPr>
              <w:t>3</w:t>
            </w:r>
            <w:r w:rsidR="00534E01" w:rsidRPr="0013272B">
              <w:rPr>
                <w:rFonts w:ascii="Times New Roman" w:hAnsi="Times New Roman"/>
                <w:sz w:val="28"/>
                <w:szCs w:val="28"/>
              </w:rPr>
              <w:t>7/11-</w:t>
            </w:r>
            <w:r w:rsidR="00AD1910" w:rsidRPr="0013272B">
              <w:rPr>
                <w:rFonts w:ascii="Times New Roman" w:hAnsi="Times New Roman"/>
                <w:sz w:val="28"/>
                <w:szCs w:val="28"/>
              </w:rPr>
              <w:t>К/</w:t>
            </w:r>
            <w:r w:rsidR="00534E01" w:rsidRPr="0013272B">
              <w:rPr>
                <w:rFonts w:ascii="Times New Roman" w:hAnsi="Times New Roman"/>
                <w:sz w:val="28"/>
                <w:szCs w:val="28"/>
              </w:rPr>
              <w:t>ИТ</w:t>
            </w:r>
            <w:r w:rsidR="00AD1910" w:rsidRPr="0013272B">
              <w:rPr>
                <w:rFonts w:ascii="Times New Roman" w:hAnsi="Times New Roman"/>
                <w:sz w:val="28"/>
                <w:szCs w:val="28"/>
              </w:rPr>
              <w:t>О</w:t>
            </w:r>
          </w:p>
        </w:tc>
        <w:tc>
          <w:tcPr>
            <w:tcW w:w="1099" w:type="dxa"/>
          </w:tcPr>
          <w:p w14:paraId="3BF673BD" w14:textId="77777777" w:rsidR="00AD1910" w:rsidRPr="00F52ED8" w:rsidRDefault="00AD1910" w:rsidP="00060D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8"/>
                <w:szCs w:val="28"/>
              </w:rPr>
              <w:t>группы</w:t>
            </w:r>
          </w:p>
        </w:tc>
        <w:tc>
          <w:tcPr>
            <w:tcW w:w="1647" w:type="dxa"/>
            <w:tcBorders>
              <w:bottom w:val="single" w:sz="4" w:space="0" w:color="auto"/>
            </w:tcBorders>
          </w:tcPr>
          <w:p w14:paraId="78C2FAB0" w14:textId="606835BE" w:rsidR="00AD1910" w:rsidRPr="0013272B" w:rsidRDefault="00053E20" w:rsidP="00060D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272B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911" w:type="dxa"/>
          </w:tcPr>
          <w:p w14:paraId="6B183AC1" w14:textId="77777777" w:rsidR="00AD1910" w:rsidRPr="00F52ED8" w:rsidRDefault="00AD1910" w:rsidP="00060D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8"/>
                <w:szCs w:val="28"/>
              </w:rPr>
              <w:t>курса</w:t>
            </w:r>
          </w:p>
        </w:tc>
      </w:tr>
    </w:tbl>
    <w:p w14:paraId="6F5BD061" w14:textId="77777777" w:rsidR="00AD1910" w:rsidRPr="00CF2C92" w:rsidRDefault="00AD1910" w:rsidP="00AD1910">
      <w:pPr>
        <w:spacing w:after="0" w:line="240" w:lineRule="auto"/>
        <w:rPr>
          <w:rFonts w:ascii="Times New Roman" w:hAnsi="Times New Roman"/>
          <w:sz w:val="12"/>
          <w:szCs w:val="12"/>
          <w:u w:val="single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8"/>
        <w:gridCol w:w="286"/>
      </w:tblGrid>
      <w:tr w:rsidR="004B031D" w:rsidRPr="00F52ED8" w14:paraId="70E183F7" w14:textId="20AC3BC2" w:rsidTr="00BF21C8">
        <w:tc>
          <w:tcPr>
            <w:tcW w:w="9354" w:type="dxa"/>
            <w:gridSpan w:val="2"/>
            <w:tcBorders>
              <w:bottom w:val="single" w:sz="4" w:space="0" w:color="auto"/>
            </w:tcBorders>
          </w:tcPr>
          <w:p w14:paraId="0A7D5596" w14:textId="31B6D94F" w:rsidR="004B031D" w:rsidRPr="00AD1910" w:rsidRDefault="00B1653F" w:rsidP="00060D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13272B">
              <w:rPr>
                <w:rFonts w:ascii="Times New Roman" w:hAnsi="Times New Roman"/>
                <w:sz w:val="28"/>
                <w:szCs w:val="28"/>
              </w:rPr>
              <w:t>Махницкого</w:t>
            </w:r>
            <w:proofErr w:type="spellEnd"/>
            <w:r w:rsidRPr="0013272B">
              <w:rPr>
                <w:rFonts w:ascii="Times New Roman" w:hAnsi="Times New Roman"/>
                <w:sz w:val="28"/>
                <w:szCs w:val="28"/>
              </w:rPr>
              <w:t xml:space="preserve"> Дмитрия Сергеевича</w:t>
            </w:r>
          </w:p>
        </w:tc>
      </w:tr>
      <w:tr w:rsidR="00AD1910" w:rsidRPr="00F52ED8" w14:paraId="44EDB0A3" w14:textId="05491DFF" w:rsidTr="004B031D">
        <w:tc>
          <w:tcPr>
            <w:tcW w:w="9068" w:type="dxa"/>
            <w:tcBorders>
              <w:top w:val="single" w:sz="4" w:space="0" w:color="auto"/>
            </w:tcBorders>
          </w:tcPr>
          <w:p w14:paraId="16909D42" w14:textId="384A3789" w:rsidR="00AD1910" w:rsidRPr="00F52ED8" w:rsidRDefault="00AD1910" w:rsidP="00060D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4"/>
                <w:szCs w:val="24"/>
              </w:rPr>
              <w:t>(Фамилия Имя Отчество)</w:t>
            </w:r>
          </w:p>
        </w:tc>
        <w:tc>
          <w:tcPr>
            <w:tcW w:w="286" w:type="dxa"/>
          </w:tcPr>
          <w:p w14:paraId="611067D6" w14:textId="77777777" w:rsidR="00AD1910" w:rsidRDefault="00AD1910" w:rsidP="00060D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D679EAF" w14:textId="77777777" w:rsidR="004B031D" w:rsidRDefault="004B031D" w:rsidP="004B031D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</w:p>
    <w:p w14:paraId="6DE9FC9A" w14:textId="7F7AF826" w:rsidR="00AD1910" w:rsidRDefault="004B031D" w:rsidP="004B031D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по специальности: </w:t>
      </w:r>
      <w:r w:rsidR="00534E01">
        <w:rPr>
          <w:rFonts w:ascii="Times New Roman" w:hAnsi="Times New Roman"/>
          <w:bCs/>
          <w:sz w:val="28"/>
          <w:szCs w:val="28"/>
        </w:rPr>
        <w:t>09.02.07 Информационные системы и программирование</w:t>
      </w:r>
      <w:r>
        <w:rPr>
          <w:rFonts w:ascii="Times New Roman" w:hAnsi="Times New Roman"/>
          <w:bCs/>
          <w:sz w:val="28"/>
          <w:szCs w:val="28"/>
        </w:rPr>
        <w:t>,</w:t>
      </w:r>
    </w:p>
    <w:p w14:paraId="46F95828" w14:textId="6797ABB6" w:rsidR="00AD1910" w:rsidRDefault="00AD1910" w:rsidP="00534E01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проходившего</w:t>
      </w:r>
      <w:r w:rsidR="004B031D">
        <w:rPr>
          <w:rFonts w:ascii="Times New Roman" w:hAnsi="Times New Roman"/>
          <w:bCs/>
          <w:sz w:val="28"/>
          <w:szCs w:val="28"/>
        </w:rPr>
        <w:t>(ую)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="004B031D">
        <w:rPr>
          <w:rFonts w:ascii="Times New Roman" w:hAnsi="Times New Roman"/>
          <w:bCs/>
          <w:sz w:val="28"/>
          <w:szCs w:val="28"/>
        </w:rPr>
        <w:t>производственную практику (</w:t>
      </w:r>
      <w:r w:rsidR="00486AE3">
        <w:rPr>
          <w:rFonts w:ascii="Times New Roman" w:hAnsi="Times New Roman"/>
          <w:sz w:val="28"/>
          <w:szCs w:val="28"/>
        </w:rPr>
        <w:t>преддипломную</w:t>
      </w:r>
      <w:r w:rsidR="004B031D">
        <w:rPr>
          <w:rFonts w:ascii="Times New Roman" w:hAnsi="Times New Roman"/>
          <w:sz w:val="28"/>
          <w:szCs w:val="28"/>
        </w:rPr>
        <w:t>)</w:t>
      </w:r>
    </w:p>
    <w:p w14:paraId="09FDB738" w14:textId="77777777" w:rsidR="00AD1910" w:rsidRDefault="00AD1910" w:rsidP="00AD1910">
      <w:pPr>
        <w:pStyle w:val="ab"/>
        <w:tabs>
          <w:tab w:val="left" w:pos="4080"/>
        </w:tabs>
        <w:spacing w:after="0" w:line="240" w:lineRule="auto"/>
        <w:ind w:right="-170" w:firstLine="567"/>
        <w:jc w:val="both"/>
        <w:rPr>
          <w:rFonts w:ascii="Times New Roman" w:hAnsi="Times New Roman"/>
          <w:bCs/>
          <w:sz w:val="28"/>
          <w:szCs w:val="28"/>
        </w:rPr>
      </w:pPr>
    </w:p>
    <w:p w14:paraId="46E7E5A0" w14:textId="77777777" w:rsidR="00AD1910" w:rsidRDefault="00AD1910" w:rsidP="00AD1910">
      <w:pPr>
        <w:pStyle w:val="ab"/>
        <w:tabs>
          <w:tab w:val="left" w:pos="4080"/>
        </w:tabs>
        <w:spacing w:after="0" w:line="240" w:lineRule="auto"/>
        <w:ind w:right="-170" w:firstLine="567"/>
        <w:jc w:val="both"/>
        <w:rPr>
          <w:rFonts w:ascii="Times New Roman" w:hAnsi="Times New Roman"/>
          <w:bCs/>
          <w:sz w:val="28"/>
          <w:szCs w:val="28"/>
        </w:rPr>
      </w:pPr>
    </w:p>
    <w:p w14:paraId="7ED47F89" w14:textId="6B1809C4" w:rsidR="00AD1910" w:rsidRPr="00F52ED8" w:rsidRDefault="00AD1910" w:rsidP="00AD1910">
      <w:pPr>
        <w:tabs>
          <w:tab w:val="left" w:pos="9356"/>
        </w:tabs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F3825">
        <w:rPr>
          <w:rFonts w:ascii="Times New Roman" w:hAnsi="Times New Roman"/>
          <w:b/>
          <w:bCs/>
          <w:sz w:val="28"/>
          <w:szCs w:val="28"/>
        </w:rPr>
        <w:t>Место прохождения практики:</w:t>
      </w:r>
      <w:r>
        <w:rPr>
          <w:rFonts w:ascii="Times New Roman" w:hAnsi="Times New Roman"/>
          <w:sz w:val="28"/>
          <w:szCs w:val="28"/>
        </w:rPr>
        <w:t xml:space="preserve"> </w:t>
      </w:r>
      <w:r w:rsidR="00B1653F" w:rsidRPr="0013272B">
        <w:rPr>
          <w:rFonts w:ascii="Times New Roman" w:hAnsi="Times New Roman"/>
          <w:sz w:val="28"/>
          <w:szCs w:val="28"/>
        </w:rPr>
        <w:t>ООО «</w:t>
      </w:r>
      <w:proofErr w:type="spellStart"/>
      <w:r w:rsidR="00B1653F" w:rsidRPr="0013272B">
        <w:rPr>
          <w:rFonts w:ascii="Times New Roman" w:hAnsi="Times New Roman"/>
          <w:sz w:val="28"/>
          <w:szCs w:val="28"/>
        </w:rPr>
        <w:t>Твинс</w:t>
      </w:r>
      <w:proofErr w:type="spellEnd"/>
      <w:r w:rsidR="00B1653F" w:rsidRPr="0013272B">
        <w:rPr>
          <w:rFonts w:ascii="Times New Roman" w:hAnsi="Times New Roman"/>
          <w:sz w:val="28"/>
          <w:szCs w:val="28"/>
        </w:rPr>
        <w:t>»</w:t>
      </w:r>
    </w:p>
    <w:p w14:paraId="392DB191" w14:textId="1A2E4BEE" w:rsidR="00AD1910" w:rsidRPr="00F52ED8" w:rsidRDefault="00AD1910" w:rsidP="00AD1910">
      <w:pPr>
        <w:tabs>
          <w:tab w:val="left" w:pos="935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5F3825">
        <w:rPr>
          <w:rFonts w:ascii="Times New Roman" w:hAnsi="Times New Roman"/>
          <w:b/>
          <w:bCs/>
          <w:sz w:val="28"/>
          <w:szCs w:val="28"/>
        </w:rPr>
        <w:t xml:space="preserve">Сроки прохождения </w:t>
      </w:r>
      <w:r w:rsidRPr="00E153B3">
        <w:rPr>
          <w:rFonts w:ascii="Times New Roman" w:hAnsi="Times New Roman"/>
          <w:b/>
          <w:bCs/>
          <w:sz w:val="28"/>
          <w:szCs w:val="28"/>
        </w:rPr>
        <w:t>практики:</w:t>
      </w:r>
      <w:r w:rsidRPr="00E153B3">
        <w:rPr>
          <w:rFonts w:ascii="Times New Roman" w:hAnsi="Times New Roman"/>
          <w:sz w:val="28"/>
          <w:szCs w:val="28"/>
        </w:rPr>
        <w:t xml:space="preserve"> </w:t>
      </w:r>
      <w:r w:rsidR="005C3356" w:rsidRPr="0099400C">
        <w:rPr>
          <w:rFonts w:ascii="Times New Roman" w:hAnsi="Times New Roman"/>
          <w:sz w:val="28"/>
          <w:szCs w:val="28"/>
        </w:rPr>
        <w:t xml:space="preserve">с </w:t>
      </w:r>
      <w:r w:rsidR="00486AE3" w:rsidRPr="0099400C">
        <w:rPr>
          <w:rFonts w:ascii="Times New Roman" w:hAnsi="Times New Roman"/>
          <w:sz w:val="28"/>
          <w:szCs w:val="28"/>
        </w:rPr>
        <w:t>«</w:t>
      </w:r>
      <w:r w:rsidR="00486AE3">
        <w:rPr>
          <w:rFonts w:ascii="Times New Roman" w:hAnsi="Times New Roman"/>
          <w:sz w:val="28"/>
          <w:szCs w:val="28"/>
          <w:u w:val="single"/>
        </w:rPr>
        <w:t>21</w:t>
      </w:r>
      <w:r w:rsidR="00486AE3" w:rsidRPr="0099400C">
        <w:rPr>
          <w:rFonts w:ascii="Times New Roman" w:hAnsi="Times New Roman"/>
          <w:sz w:val="28"/>
          <w:szCs w:val="28"/>
        </w:rPr>
        <w:t xml:space="preserve">» </w:t>
      </w:r>
      <w:r w:rsidR="00486AE3">
        <w:rPr>
          <w:rFonts w:ascii="Times New Roman" w:hAnsi="Times New Roman"/>
          <w:sz w:val="28"/>
          <w:szCs w:val="28"/>
          <w:u w:val="single"/>
        </w:rPr>
        <w:t>апреля</w:t>
      </w:r>
      <w:r w:rsidR="00486AE3" w:rsidRPr="0099400C">
        <w:rPr>
          <w:rFonts w:ascii="Times New Roman" w:hAnsi="Times New Roman"/>
          <w:sz w:val="28"/>
          <w:szCs w:val="28"/>
        </w:rPr>
        <w:t xml:space="preserve"> </w:t>
      </w:r>
      <w:r w:rsidR="00486AE3" w:rsidRPr="0099400C">
        <w:rPr>
          <w:rFonts w:ascii="Times New Roman" w:hAnsi="Times New Roman"/>
          <w:sz w:val="28"/>
          <w:szCs w:val="28"/>
          <w:u w:val="single"/>
        </w:rPr>
        <w:t>202</w:t>
      </w:r>
      <w:r w:rsidR="00486AE3">
        <w:rPr>
          <w:rFonts w:ascii="Times New Roman" w:hAnsi="Times New Roman"/>
          <w:sz w:val="28"/>
          <w:szCs w:val="28"/>
          <w:u w:val="single"/>
        </w:rPr>
        <w:t>5</w:t>
      </w:r>
      <w:r w:rsidR="00486AE3" w:rsidRPr="0099400C">
        <w:rPr>
          <w:rFonts w:ascii="Times New Roman" w:hAnsi="Times New Roman"/>
          <w:sz w:val="28"/>
          <w:szCs w:val="28"/>
        </w:rPr>
        <w:t xml:space="preserve"> г. </w:t>
      </w:r>
      <w:r w:rsidR="00486AE3" w:rsidRPr="007E1381">
        <w:rPr>
          <w:rFonts w:ascii="Times New Roman" w:hAnsi="Times New Roman"/>
          <w:sz w:val="28"/>
          <w:szCs w:val="28"/>
        </w:rPr>
        <w:t>по «</w:t>
      </w:r>
      <w:r w:rsidR="00486AE3">
        <w:rPr>
          <w:rFonts w:ascii="Times New Roman" w:hAnsi="Times New Roman"/>
          <w:sz w:val="28"/>
          <w:szCs w:val="28"/>
          <w:u w:val="single"/>
        </w:rPr>
        <w:t>18</w:t>
      </w:r>
      <w:r w:rsidR="00486AE3" w:rsidRPr="007E1381">
        <w:rPr>
          <w:rFonts w:ascii="Times New Roman" w:hAnsi="Times New Roman"/>
          <w:sz w:val="28"/>
          <w:szCs w:val="28"/>
        </w:rPr>
        <w:t xml:space="preserve">» </w:t>
      </w:r>
      <w:r w:rsidR="00486AE3">
        <w:rPr>
          <w:rFonts w:ascii="Times New Roman" w:hAnsi="Times New Roman"/>
          <w:sz w:val="28"/>
          <w:szCs w:val="28"/>
          <w:u w:val="single"/>
        </w:rPr>
        <w:t>мая</w:t>
      </w:r>
      <w:r w:rsidR="00486AE3" w:rsidRPr="007E1381">
        <w:rPr>
          <w:rFonts w:ascii="Times New Roman" w:hAnsi="Times New Roman"/>
          <w:sz w:val="28"/>
          <w:szCs w:val="28"/>
        </w:rPr>
        <w:t xml:space="preserve"> </w:t>
      </w:r>
      <w:r w:rsidR="00486AE3" w:rsidRPr="007E1381">
        <w:rPr>
          <w:rFonts w:ascii="Times New Roman" w:hAnsi="Times New Roman"/>
          <w:sz w:val="28"/>
          <w:szCs w:val="28"/>
          <w:u w:val="single"/>
        </w:rPr>
        <w:t>202</w:t>
      </w:r>
      <w:r w:rsidR="00486AE3">
        <w:rPr>
          <w:rFonts w:ascii="Times New Roman" w:hAnsi="Times New Roman"/>
          <w:sz w:val="28"/>
          <w:szCs w:val="28"/>
          <w:u w:val="single"/>
        </w:rPr>
        <w:t>5</w:t>
      </w:r>
      <w:r w:rsidR="00486AE3" w:rsidRPr="0099400C">
        <w:rPr>
          <w:rFonts w:ascii="Times New Roman" w:hAnsi="Times New Roman"/>
          <w:sz w:val="28"/>
          <w:szCs w:val="28"/>
        </w:rPr>
        <w:t xml:space="preserve"> г.</w:t>
      </w:r>
    </w:p>
    <w:p w14:paraId="62A09B46" w14:textId="77777777" w:rsidR="00AD1910" w:rsidRDefault="00AD1910" w:rsidP="00AD1910">
      <w:pPr>
        <w:pStyle w:val="ab"/>
        <w:tabs>
          <w:tab w:val="left" w:pos="4080"/>
        </w:tabs>
        <w:spacing w:after="0" w:line="240" w:lineRule="auto"/>
        <w:ind w:right="-170"/>
        <w:rPr>
          <w:rFonts w:ascii="Times New Roman" w:hAnsi="Times New Roman"/>
          <w:sz w:val="28"/>
          <w:szCs w:val="28"/>
        </w:rPr>
      </w:pPr>
    </w:p>
    <w:p w14:paraId="23505D59" w14:textId="17E8A083" w:rsidR="00F60263" w:rsidRDefault="00F60263" w:rsidP="00AD1910">
      <w:pPr>
        <w:pStyle w:val="ab"/>
        <w:tabs>
          <w:tab w:val="left" w:pos="4080"/>
        </w:tabs>
        <w:spacing w:after="0" w:line="240" w:lineRule="auto"/>
        <w:ind w:right="-1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Количество выходов на практику: ____ дней.</w:t>
      </w:r>
    </w:p>
    <w:p w14:paraId="2C9D6BA9" w14:textId="43FEDC25" w:rsidR="00AD1910" w:rsidRDefault="00AD1910" w:rsidP="00AD1910">
      <w:pPr>
        <w:pStyle w:val="ab"/>
        <w:tabs>
          <w:tab w:val="left" w:pos="4080"/>
        </w:tabs>
        <w:spacing w:after="0" w:line="240" w:lineRule="auto"/>
        <w:ind w:right="-1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Пропущено дней: ____.</w:t>
      </w:r>
    </w:p>
    <w:p w14:paraId="7C404268" w14:textId="77777777" w:rsidR="00AD1910" w:rsidRDefault="00AD1910" w:rsidP="00AD1910">
      <w:pPr>
        <w:pStyle w:val="ab"/>
        <w:tabs>
          <w:tab w:val="left" w:pos="4080"/>
        </w:tabs>
        <w:spacing w:after="0" w:line="240" w:lineRule="auto"/>
        <w:ind w:right="-170"/>
        <w:rPr>
          <w:rFonts w:ascii="Times New Roman" w:hAnsi="Times New Roman"/>
          <w:sz w:val="28"/>
          <w:szCs w:val="28"/>
        </w:rPr>
      </w:pPr>
    </w:p>
    <w:p w14:paraId="256B87C6" w14:textId="77B063A9" w:rsidR="00F60263" w:rsidRDefault="00F60263" w:rsidP="00AD1910">
      <w:pPr>
        <w:pStyle w:val="ab"/>
        <w:tabs>
          <w:tab w:val="left" w:pos="4080"/>
        </w:tabs>
        <w:spacing w:after="0" w:line="240" w:lineRule="auto"/>
        <w:ind w:right="-1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Программу практики выполнил _______________________________________.</w:t>
      </w:r>
    </w:p>
    <w:p w14:paraId="6CEF6A2D" w14:textId="6A2A3E35" w:rsidR="00AD1910" w:rsidRDefault="00F60263" w:rsidP="00AD1910">
      <w:pPr>
        <w:pStyle w:val="ab"/>
        <w:tabs>
          <w:tab w:val="left" w:pos="4080"/>
        </w:tabs>
        <w:spacing w:after="0" w:line="240" w:lineRule="auto"/>
        <w:ind w:right="-1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</w:t>
      </w:r>
      <w:r w:rsidRPr="00F60263">
        <w:rPr>
          <w:rFonts w:ascii="Times New Roman" w:hAnsi="Times New Roman"/>
          <w:sz w:val="24"/>
          <w:szCs w:val="24"/>
        </w:rPr>
        <w:t>(полностью/частично)</w:t>
      </w:r>
    </w:p>
    <w:p w14:paraId="52852B1F" w14:textId="77777777" w:rsidR="00AD1910" w:rsidRDefault="00AD1910" w:rsidP="00AD1910">
      <w:pPr>
        <w:pStyle w:val="ab"/>
        <w:tabs>
          <w:tab w:val="left" w:pos="4080"/>
        </w:tabs>
        <w:spacing w:after="0" w:line="240" w:lineRule="auto"/>
        <w:ind w:right="-170"/>
        <w:rPr>
          <w:rFonts w:ascii="Times New Roman" w:hAnsi="Times New Roman"/>
          <w:sz w:val="28"/>
          <w:szCs w:val="28"/>
        </w:rPr>
      </w:pPr>
    </w:p>
    <w:p w14:paraId="70119A92" w14:textId="61EB07F2" w:rsidR="00386F80" w:rsidRDefault="00386F80" w:rsidP="00AD1910">
      <w:pPr>
        <w:pStyle w:val="ab"/>
        <w:tabs>
          <w:tab w:val="left" w:pos="4080"/>
        </w:tabs>
        <w:spacing w:after="0" w:line="240" w:lineRule="auto"/>
        <w:ind w:right="-1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 по трудовой дисциплине: имеет / не имеет.</w:t>
      </w:r>
    </w:p>
    <w:p w14:paraId="65534229" w14:textId="62353F62" w:rsidR="00386F80" w:rsidRDefault="00386F80" w:rsidP="00AD1910">
      <w:pPr>
        <w:pStyle w:val="ab"/>
        <w:tabs>
          <w:tab w:val="left" w:pos="4080"/>
        </w:tabs>
        <w:spacing w:after="0" w:line="240" w:lineRule="auto"/>
        <w:ind w:right="-1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 по качеству выполненных работ: имеет / не имеет.</w:t>
      </w:r>
    </w:p>
    <w:p w14:paraId="783E8BC7" w14:textId="4A433667" w:rsidR="00386F80" w:rsidRDefault="00386F80" w:rsidP="00AD1910">
      <w:pPr>
        <w:pStyle w:val="ab"/>
        <w:tabs>
          <w:tab w:val="left" w:pos="4080"/>
        </w:tabs>
        <w:spacing w:after="0" w:line="240" w:lineRule="auto"/>
        <w:ind w:right="-1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 по технике безопасности: имеет / не имеет.</w:t>
      </w:r>
    </w:p>
    <w:p w14:paraId="7E542634" w14:textId="57DBD79B" w:rsidR="00BA5B4A" w:rsidRDefault="00BA5B4A" w:rsidP="00AD1910">
      <w:pPr>
        <w:pStyle w:val="ab"/>
        <w:tabs>
          <w:tab w:val="left" w:pos="4080"/>
        </w:tabs>
        <w:spacing w:after="0" w:line="240" w:lineRule="auto"/>
        <w:ind w:right="-1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Замечания по поведению в трудовом коллективе: имеет / не имеет.</w:t>
      </w:r>
    </w:p>
    <w:p w14:paraId="5D7DB02B" w14:textId="77777777" w:rsidR="00386F80" w:rsidRDefault="00386F80" w:rsidP="00AD1910">
      <w:pPr>
        <w:pStyle w:val="ab"/>
        <w:tabs>
          <w:tab w:val="left" w:pos="4080"/>
        </w:tabs>
        <w:spacing w:after="0" w:line="240" w:lineRule="auto"/>
        <w:ind w:right="-170"/>
        <w:jc w:val="both"/>
        <w:rPr>
          <w:rFonts w:ascii="Times New Roman" w:hAnsi="Times New Roman"/>
          <w:sz w:val="28"/>
          <w:szCs w:val="28"/>
        </w:rPr>
      </w:pPr>
    </w:p>
    <w:p w14:paraId="502FB78E" w14:textId="5B19128C" w:rsidR="00386F80" w:rsidRDefault="00386F80" w:rsidP="00AD1910">
      <w:pPr>
        <w:pStyle w:val="ab"/>
        <w:tabs>
          <w:tab w:val="left" w:pos="4080"/>
        </w:tabs>
        <w:spacing w:after="0" w:line="240" w:lineRule="auto"/>
        <w:ind w:right="-1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Отношение к работе: _________________________________________________</w:t>
      </w:r>
      <w:r>
        <w:rPr>
          <w:rFonts w:ascii="Times New Roman" w:hAnsi="Times New Roman"/>
          <w:sz w:val="28"/>
          <w:szCs w:val="28"/>
        </w:rPr>
        <w:br/>
        <w:t>___________________________________________________________________.</w:t>
      </w:r>
    </w:p>
    <w:p w14:paraId="753B8FAB" w14:textId="77777777" w:rsidR="00386F80" w:rsidRDefault="00386F80" w:rsidP="00AD1910">
      <w:pPr>
        <w:pStyle w:val="ab"/>
        <w:tabs>
          <w:tab w:val="left" w:pos="4080"/>
        </w:tabs>
        <w:spacing w:after="0" w:line="240" w:lineRule="auto"/>
        <w:ind w:right="-170"/>
        <w:jc w:val="both"/>
        <w:rPr>
          <w:rFonts w:ascii="Times New Roman" w:hAnsi="Times New Roman"/>
          <w:sz w:val="28"/>
          <w:szCs w:val="28"/>
        </w:rPr>
      </w:pPr>
    </w:p>
    <w:p w14:paraId="4FD731AF" w14:textId="772ED382" w:rsidR="00AD1910" w:rsidRPr="00BC6C67" w:rsidRDefault="00AD1910" w:rsidP="00AD1910">
      <w:pPr>
        <w:pStyle w:val="ab"/>
        <w:tabs>
          <w:tab w:val="left" w:pos="4080"/>
        </w:tabs>
        <w:spacing w:after="0" w:line="240" w:lineRule="auto"/>
        <w:ind w:right="-170"/>
        <w:jc w:val="both"/>
        <w:rPr>
          <w:rFonts w:ascii="Times New Roman" w:hAnsi="Times New Roman"/>
          <w:sz w:val="28"/>
          <w:szCs w:val="28"/>
        </w:rPr>
      </w:pPr>
      <w:r w:rsidRPr="00BC6C67">
        <w:rPr>
          <w:rFonts w:ascii="Times New Roman" w:hAnsi="Times New Roman"/>
          <w:bCs/>
          <w:sz w:val="28"/>
          <w:szCs w:val="28"/>
        </w:rPr>
        <w:t xml:space="preserve">Рекомендуемая оценка по </w:t>
      </w:r>
      <w:r w:rsidRPr="00BC6C67">
        <w:rPr>
          <w:rFonts w:ascii="Times New Roman" w:hAnsi="Times New Roman"/>
          <w:sz w:val="28"/>
          <w:szCs w:val="28"/>
        </w:rPr>
        <w:t>практике</w:t>
      </w:r>
      <w:r>
        <w:rPr>
          <w:rFonts w:ascii="Times New Roman" w:hAnsi="Times New Roman"/>
          <w:sz w:val="28"/>
          <w:szCs w:val="28"/>
        </w:rPr>
        <w:t>:</w:t>
      </w:r>
      <w:r w:rsidRPr="00BC6C67">
        <w:rPr>
          <w:rFonts w:ascii="Times New Roman" w:hAnsi="Times New Roman"/>
          <w:sz w:val="28"/>
          <w:szCs w:val="28"/>
        </w:rPr>
        <w:t xml:space="preserve"> _</w:t>
      </w:r>
      <w:r>
        <w:rPr>
          <w:rFonts w:ascii="Times New Roman" w:hAnsi="Times New Roman"/>
          <w:sz w:val="28"/>
          <w:szCs w:val="28"/>
        </w:rPr>
        <w:t>__</w:t>
      </w:r>
      <w:r w:rsidRPr="00BC6C67">
        <w:rPr>
          <w:rFonts w:ascii="Times New Roman" w:hAnsi="Times New Roman"/>
          <w:sz w:val="28"/>
          <w:szCs w:val="28"/>
        </w:rPr>
        <w:t>_______</w:t>
      </w:r>
      <w:r w:rsidR="00BA5B4A">
        <w:rPr>
          <w:rFonts w:ascii="Times New Roman" w:hAnsi="Times New Roman"/>
          <w:sz w:val="28"/>
          <w:szCs w:val="28"/>
        </w:rPr>
        <w:t>________</w:t>
      </w:r>
      <w:r w:rsidRPr="00BC6C67">
        <w:rPr>
          <w:rFonts w:ascii="Times New Roman" w:hAnsi="Times New Roman"/>
          <w:sz w:val="28"/>
          <w:szCs w:val="28"/>
        </w:rPr>
        <w:t>___________________</w:t>
      </w:r>
      <w:r w:rsidR="00BA5B4A">
        <w:rPr>
          <w:rFonts w:ascii="Times New Roman" w:hAnsi="Times New Roman"/>
          <w:sz w:val="28"/>
          <w:szCs w:val="28"/>
        </w:rPr>
        <w:br/>
      </w:r>
    </w:p>
    <w:p w14:paraId="4A78BE93" w14:textId="77777777" w:rsidR="00AD1910" w:rsidRDefault="00AD1910" w:rsidP="00AD1910">
      <w:pPr>
        <w:pStyle w:val="ab"/>
        <w:tabs>
          <w:tab w:val="left" w:pos="4080"/>
        </w:tabs>
        <w:spacing w:after="0" w:line="240" w:lineRule="auto"/>
        <w:ind w:right="-170"/>
        <w:rPr>
          <w:rFonts w:ascii="Times New Roman" w:hAnsi="Times New Roman"/>
          <w:bCs/>
          <w:sz w:val="28"/>
          <w:szCs w:val="28"/>
        </w:rPr>
      </w:pPr>
    </w:p>
    <w:tbl>
      <w:tblPr>
        <w:tblStyle w:val="ad"/>
        <w:tblW w:w="507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285"/>
        <w:gridCol w:w="1221"/>
        <w:gridCol w:w="222"/>
        <w:gridCol w:w="2667"/>
      </w:tblGrid>
      <w:tr w:rsidR="00E006B1" w:rsidRPr="00E006B1" w14:paraId="2F8BCE62" w14:textId="77777777" w:rsidTr="00E006B1">
        <w:tc>
          <w:tcPr>
            <w:tcW w:w="2686" w:type="pct"/>
          </w:tcPr>
          <w:p w14:paraId="1533EA77" w14:textId="5B5A5811" w:rsidR="00AD1910" w:rsidRDefault="00AD1910" w:rsidP="00EB09BE">
            <w:pPr>
              <w:tabs>
                <w:tab w:val="left" w:pos="9356"/>
              </w:tabs>
              <w:spacing w:after="0" w:line="240" w:lineRule="auto"/>
              <w:ind w:hanging="105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практики</w:t>
            </w:r>
            <w:r w:rsidR="00E006B1">
              <w:rPr>
                <w:rFonts w:ascii="Times New Roman" w:hAnsi="Times New Roman"/>
                <w:sz w:val="28"/>
                <w:szCs w:val="28"/>
              </w:rPr>
              <w:t xml:space="preserve"> от организации</w:t>
            </w:r>
          </w:p>
        </w:tc>
        <w:tc>
          <w:tcPr>
            <w:tcW w:w="150" w:type="pct"/>
          </w:tcPr>
          <w:p w14:paraId="03B6A1A3" w14:textId="77777777" w:rsidR="00AD1910" w:rsidRDefault="00AD1910" w:rsidP="00060D23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643" w:type="pct"/>
            <w:tcBorders>
              <w:bottom w:val="single" w:sz="4" w:space="0" w:color="auto"/>
            </w:tcBorders>
          </w:tcPr>
          <w:p w14:paraId="1063ABDB" w14:textId="77777777" w:rsidR="00AD1910" w:rsidRDefault="00AD1910" w:rsidP="00060D23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" w:type="pct"/>
          </w:tcPr>
          <w:p w14:paraId="5AC4A887" w14:textId="77777777" w:rsidR="00AD1910" w:rsidRDefault="00AD1910" w:rsidP="00060D23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04" w:type="pct"/>
            <w:tcBorders>
              <w:bottom w:val="single" w:sz="4" w:space="0" w:color="auto"/>
            </w:tcBorders>
          </w:tcPr>
          <w:p w14:paraId="4582372F" w14:textId="278BEFB6" w:rsidR="00AD1910" w:rsidRPr="00E006B1" w:rsidRDefault="00B1653F" w:rsidP="00D411D4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13272B">
              <w:rPr>
                <w:rFonts w:ascii="Times New Roman" w:hAnsi="Times New Roman"/>
                <w:sz w:val="28"/>
                <w:szCs w:val="28"/>
              </w:rPr>
              <w:t xml:space="preserve">Соколов </w:t>
            </w:r>
            <w:proofErr w:type="gramStart"/>
            <w:r w:rsidRPr="0013272B">
              <w:rPr>
                <w:rFonts w:ascii="Times New Roman" w:hAnsi="Times New Roman"/>
                <w:sz w:val="28"/>
                <w:szCs w:val="28"/>
              </w:rPr>
              <w:t>А.В.</w:t>
            </w:r>
            <w:proofErr w:type="gramEnd"/>
          </w:p>
        </w:tc>
      </w:tr>
      <w:tr w:rsidR="00E006B1" w14:paraId="420461F4" w14:textId="77777777" w:rsidTr="00E006B1">
        <w:tc>
          <w:tcPr>
            <w:tcW w:w="2686" w:type="pct"/>
          </w:tcPr>
          <w:p w14:paraId="217943F2" w14:textId="77777777" w:rsidR="00AD1910" w:rsidRDefault="00AD1910" w:rsidP="00060D23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" w:type="pct"/>
          </w:tcPr>
          <w:p w14:paraId="4430532F" w14:textId="77777777" w:rsidR="00AD1910" w:rsidRPr="00F374BC" w:rsidRDefault="00AD1910" w:rsidP="00060D23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3" w:type="pct"/>
            <w:tcBorders>
              <w:top w:val="single" w:sz="4" w:space="0" w:color="auto"/>
            </w:tcBorders>
          </w:tcPr>
          <w:p w14:paraId="0CF41BBA" w14:textId="77777777" w:rsidR="00AD1910" w:rsidRPr="00F374BC" w:rsidRDefault="00AD1910" w:rsidP="00060D23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117" w:type="pct"/>
          </w:tcPr>
          <w:p w14:paraId="0BD86665" w14:textId="77777777" w:rsidR="00AD1910" w:rsidRPr="00F374BC" w:rsidRDefault="00AD1910" w:rsidP="00060D23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4" w:type="pct"/>
            <w:tcBorders>
              <w:top w:val="single" w:sz="4" w:space="0" w:color="auto"/>
            </w:tcBorders>
          </w:tcPr>
          <w:p w14:paraId="07DCF089" w14:textId="77777777" w:rsidR="00AD1910" w:rsidRPr="00F374BC" w:rsidRDefault="00AD1910" w:rsidP="00060D23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(ФИО руководителя)</w:t>
            </w:r>
          </w:p>
        </w:tc>
      </w:tr>
      <w:tr w:rsidR="00E006B1" w14:paraId="22BFDAF1" w14:textId="77777777" w:rsidTr="00E006B1">
        <w:tc>
          <w:tcPr>
            <w:tcW w:w="2686" w:type="pct"/>
          </w:tcPr>
          <w:p w14:paraId="05F91912" w14:textId="77777777" w:rsidR="00E006B1" w:rsidRDefault="00E006B1" w:rsidP="00060D23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0" w:type="pct"/>
          </w:tcPr>
          <w:p w14:paraId="40437146" w14:textId="77777777" w:rsidR="00E006B1" w:rsidRPr="00F374BC" w:rsidRDefault="00E006B1" w:rsidP="00060D23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3" w:type="pct"/>
          </w:tcPr>
          <w:p w14:paraId="765D6AEF" w14:textId="7884EA7F" w:rsidR="00E006B1" w:rsidRPr="00E006B1" w:rsidRDefault="00E006B1" w:rsidP="00060D23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М.П.</w:t>
            </w:r>
          </w:p>
        </w:tc>
        <w:tc>
          <w:tcPr>
            <w:tcW w:w="117" w:type="pct"/>
          </w:tcPr>
          <w:p w14:paraId="78DC513A" w14:textId="77777777" w:rsidR="00E006B1" w:rsidRPr="00F374BC" w:rsidRDefault="00E006B1" w:rsidP="00060D23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4" w:type="pct"/>
          </w:tcPr>
          <w:p w14:paraId="37250865" w14:textId="77777777" w:rsidR="00E006B1" w:rsidRPr="00F374BC" w:rsidRDefault="00E006B1" w:rsidP="00060D23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F6B2316" w14:textId="77777777" w:rsidR="000A3FD8" w:rsidRDefault="00AD1910" w:rsidP="000A3FD8">
      <w:pPr>
        <w:pStyle w:val="ab"/>
        <w:tabs>
          <w:tab w:val="left" w:pos="4080"/>
        </w:tabs>
        <w:spacing w:after="0" w:line="240" w:lineRule="auto"/>
        <w:ind w:right="-170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</w:t>
      </w:r>
    </w:p>
    <w:p w14:paraId="0512CD89" w14:textId="0B770FEA" w:rsidR="008218C3" w:rsidRDefault="00AD1910" w:rsidP="000A3FD8">
      <w:pPr>
        <w:pStyle w:val="ab"/>
        <w:tabs>
          <w:tab w:val="left" w:pos="4080"/>
        </w:tabs>
        <w:spacing w:after="0" w:line="240" w:lineRule="auto"/>
        <w:ind w:right="-170"/>
        <w:rPr>
          <w:rFonts w:ascii="Times New Roman" w:hAnsi="Times New Roman"/>
          <w:bCs/>
          <w:sz w:val="28"/>
          <w:szCs w:val="28"/>
        </w:rPr>
      </w:pPr>
      <w:r w:rsidRPr="00BC6C67">
        <w:rPr>
          <w:rFonts w:ascii="Times New Roman" w:hAnsi="Times New Roman"/>
          <w:bCs/>
          <w:sz w:val="28"/>
          <w:szCs w:val="28"/>
        </w:rPr>
        <w:t>Дата</w:t>
      </w:r>
      <w:r>
        <w:rPr>
          <w:rFonts w:ascii="Times New Roman" w:hAnsi="Times New Roman"/>
          <w:bCs/>
          <w:sz w:val="28"/>
          <w:szCs w:val="28"/>
        </w:rPr>
        <w:t>:</w:t>
      </w:r>
      <w:r w:rsidRPr="00BC6C67">
        <w:rPr>
          <w:rFonts w:ascii="Times New Roman" w:hAnsi="Times New Roman"/>
          <w:bCs/>
          <w:sz w:val="28"/>
          <w:szCs w:val="28"/>
        </w:rPr>
        <w:t xml:space="preserve"> «___» _</w:t>
      </w:r>
      <w:r>
        <w:rPr>
          <w:rFonts w:ascii="Times New Roman" w:hAnsi="Times New Roman"/>
          <w:bCs/>
          <w:sz w:val="28"/>
          <w:szCs w:val="28"/>
        </w:rPr>
        <w:t>___</w:t>
      </w:r>
      <w:r w:rsidRPr="00BC6C67">
        <w:rPr>
          <w:rFonts w:ascii="Times New Roman" w:hAnsi="Times New Roman"/>
          <w:bCs/>
          <w:sz w:val="28"/>
          <w:szCs w:val="28"/>
        </w:rPr>
        <w:t>________ 20</w:t>
      </w:r>
      <w:r>
        <w:rPr>
          <w:rFonts w:ascii="Times New Roman" w:hAnsi="Times New Roman"/>
          <w:bCs/>
          <w:sz w:val="28"/>
          <w:szCs w:val="28"/>
        </w:rPr>
        <w:t xml:space="preserve">__ </w:t>
      </w:r>
      <w:r w:rsidRPr="00BC6C67">
        <w:rPr>
          <w:rFonts w:ascii="Times New Roman" w:hAnsi="Times New Roman"/>
          <w:bCs/>
          <w:sz w:val="28"/>
          <w:szCs w:val="28"/>
        </w:rPr>
        <w:t>г.</w:t>
      </w:r>
      <w:r w:rsidR="008218C3">
        <w:rPr>
          <w:rFonts w:ascii="Times New Roman" w:hAnsi="Times New Roman"/>
          <w:bCs/>
          <w:sz w:val="28"/>
          <w:szCs w:val="28"/>
        </w:rPr>
        <w:br w:type="page"/>
      </w:r>
    </w:p>
    <w:p w14:paraId="2491FAE2" w14:textId="77777777" w:rsidR="00E974F5" w:rsidRPr="00F52ED8" w:rsidRDefault="00E974F5" w:rsidP="009C169A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bCs/>
          <w:sz w:val="28"/>
          <w:szCs w:val="28"/>
        </w:rPr>
      </w:pPr>
      <w:r w:rsidRPr="00F52ED8">
        <w:rPr>
          <w:rFonts w:ascii="Times New Roman" w:hAnsi="Times New Roman"/>
          <w:b/>
          <w:bCs/>
          <w:sz w:val="28"/>
          <w:szCs w:val="28"/>
        </w:rPr>
        <w:lastRenderedPageBreak/>
        <w:t>Федеральное государственное бюджетное образовательное учреждение</w:t>
      </w:r>
    </w:p>
    <w:p w14:paraId="0F527544" w14:textId="77777777" w:rsidR="00E974F5" w:rsidRPr="00F52ED8" w:rsidRDefault="00E974F5" w:rsidP="009C169A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bCs/>
          <w:sz w:val="28"/>
          <w:szCs w:val="28"/>
        </w:rPr>
      </w:pPr>
      <w:r w:rsidRPr="00F52ED8">
        <w:rPr>
          <w:rFonts w:ascii="Times New Roman" w:hAnsi="Times New Roman"/>
          <w:b/>
          <w:bCs/>
          <w:sz w:val="28"/>
          <w:szCs w:val="28"/>
        </w:rPr>
        <w:t xml:space="preserve"> высшего образования</w:t>
      </w:r>
    </w:p>
    <w:p w14:paraId="696957EA" w14:textId="77777777" w:rsidR="00E974F5" w:rsidRPr="00F52ED8" w:rsidRDefault="00E974F5" w:rsidP="009C169A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 w:rsidRPr="00F52ED8">
        <w:rPr>
          <w:rFonts w:ascii="Times New Roman" w:hAnsi="Times New Roman"/>
          <w:b/>
          <w:sz w:val="28"/>
          <w:szCs w:val="28"/>
        </w:rPr>
        <w:t xml:space="preserve">«РОССИЙСКАЯ АКАДЕМИЯ НАРОДНОГО ХОЗЯЙСТВА И </w:t>
      </w:r>
    </w:p>
    <w:p w14:paraId="095E9E47" w14:textId="77777777" w:rsidR="00E974F5" w:rsidRPr="00F52ED8" w:rsidRDefault="00E974F5" w:rsidP="009C169A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 w:rsidRPr="00F52ED8">
        <w:rPr>
          <w:rFonts w:ascii="Times New Roman" w:hAnsi="Times New Roman"/>
          <w:b/>
          <w:sz w:val="28"/>
          <w:szCs w:val="28"/>
        </w:rPr>
        <w:t xml:space="preserve">ГОСУДАРСТВЕННОЙ СЛУЖБЫ </w:t>
      </w:r>
    </w:p>
    <w:p w14:paraId="0DEABD59" w14:textId="77777777" w:rsidR="00E974F5" w:rsidRPr="00F52ED8" w:rsidRDefault="00E974F5" w:rsidP="009C169A">
      <w:pPr>
        <w:pStyle w:val="ab"/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 w:rsidRPr="00F52ED8">
        <w:rPr>
          <w:rFonts w:ascii="Times New Roman" w:hAnsi="Times New Roman"/>
          <w:b/>
          <w:sz w:val="28"/>
          <w:szCs w:val="28"/>
        </w:rPr>
        <w:t>при ПРЕЗИДЕНТЕ РОССИЙСКОЙ ФЕДЕРАЦИИ»</w:t>
      </w:r>
    </w:p>
    <w:p w14:paraId="016EB19D" w14:textId="77777777" w:rsidR="00E974F5" w:rsidRPr="00F52ED8" w:rsidRDefault="00E974F5" w:rsidP="009C169A">
      <w:pPr>
        <w:pStyle w:val="ab"/>
        <w:spacing w:after="0" w:line="240" w:lineRule="auto"/>
        <w:ind w:right="-2"/>
        <w:jc w:val="center"/>
        <w:rPr>
          <w:rFonts w:ascii="Times New Roman" w:hAnsi="Times New Roman"/>
          <w:sz w:val="28"/>
          <w:szCs w:val="28"/>
        </w:rPr>
      </w:pPr>
      <w:r w:rsidRPr="00F52ED8">
        <w:rPr>
          <w:rFonts w:ascii="Times New Roman" w:hAnsi="Times New Roman"/>
          <w:sz w:val="28"/>
          <w:szCs w:val="28"/>
        </w:rPr>
        <w:t xml:space="preserve"> Смоленский филиал РАНХиГС</w:t>
      </w:r>
    </w:p>
    <w:p w14:paraId="0EA082F2" w14:textId="77777777" w:rsidR="00E974F5" w:rsidRPr="00F52ED8" w:rsidRDefault="00E974F5" w:rsidP="009C169A">
      <w:pPr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</w:p>
    <w:p w14:paraId="16B158E7" w14:textId="04044078" w:rsidR="00E974F5" w:rsidRPr="00F52ED8" w:rsidRDefault="00E974F5" w:rsidP="009C169A">
      <w:pPr>
        <w:spacing w:after="0" w:line="240" w:lineRule="auto"/>
        <w:ind w:right="-2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АТТЕСТАЦИОННЫЙ ЛИСТ</w:t>
      </w:r>
    </w:p>
    <w:p w14:paraId="084A7DBA" w14:textId="77777777" w:rsidR="00E6052D" w:rsidRPr="00BC6C67" w:rsidRDefault="00E6052D" w:rsidP="009C169A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/>
          <w:bCs/>
          <w:sz w:val="28"/>
          <w:szCs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4"/>
      </w:tblGrid>
      <w:tr w:rsidR="009C169A" w:rsidRPr="00F52ED8" w14:paraId="3B855336" w14:textId="77777777" w:rsidTr="00C479C9">
        <w:tc>
          <w:tcPr>
            <w:tcW w:w="9344" w:type="dxa"/>
            <w:tcBorders>
              <w:bottom w:val="single" w:sz="4" w:space="0" w:color="auto"/>
            </w:tcBorders>
          </w:tcPr>
          <w:p w14:paraId="51015777" w14:textId="5753B4B8" w:rsidR="009C169A" w:rsidRPr="00F52ED8" w:rsidRDefault="0013272B" w:rsidP="00C479C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Махницкий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Дмитрий Сергеевич</w:t>
            </w:r>
          </w:p>
        </w:tc>
      </w:tr>
      <w:tr w:rsidR="009C169A" w:rsidRPr="00F52ED8" w14:paraId="242775AB" w14:textId="77777777" w:rsidTr="00C479C9">
        <w:tc>
          <w:tcPr>
            <w:tcW w:w="9344" w:type="dxa"/>
            <w:tcBorders>
              <w:top w:val="single" w:sz="4" w:space="0" w:color="auto"/>
            </w:tcBorders>
          </w:tcPr>
          <w:p w14:paraId="04D61670" w14:textId="77777777" w:rsidR="009C169A" w:rsidRPr="00F52ED8" w:rsidRDefault="009C169A" w:rsidP="00C479C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4"/>
                <w:szCs w:val="24"/>
              </w:rPr>
              <w:t>(Фамилия Имя Отчество)</w:t>
            </w:r>
          </w:p>
        </w:tc>
      </w:tr>
    </w:tbl>
    <w:p w14:paraId="2CC6081C" w14:textId="77777777" w:rsidR="00E6052D" w:rsidRPr="00BC6C67" w:rsidRDefault="00E6052D" w:rsidP="009C169A">
      <w:pPr>
        <w:pStyle w:val="ab"/>
        <w:tabs>
          <w:tab w:val="left" w:pos="4080"/>
        </w:tabs>
        <w:spacing w:after="0" w:line="240" w:lineRule="auto"/>
        <w:ind w:right="-2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3D6F87B" w14:textId="78DED114" w:rsidR="00E6052D" w:rsidRDefault="00944F51" w:rsidP="00861665">
      <w:pPr>
        <w:pStyle w:val="ab"/>
        <w:tabs>
          <w:tab w:val="left" w:pos="4080"/>
        </w:tabs>
        <w:spacing w:after="0" w:line="360" w:lineRule="auto"/>
        <w:ind w:right="-17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обучающий</w:t>
      </w:r>
      <w:r w:rsidR="00D74384">
        <w:rPr>
          <w:rFonts w:ascii="Times New Roman" w:hAnsi="Times New Roman"/>
          <w:bCs/>
          <w:sz w:val="28"/>
          <w:szCs w:val="28"/>
        </w:rPr>
        <w:t>(</w:t>
      </w:r>
      <w:proofErr w:type="spellStart"/>
      <w:r w:rsidR="00D74384">
        <w:rPr>
          <w:rFonts w:ascii="Times New Roman" w:hAnsi="Times New Roman"/>
          <w:bCs/>
          <w:sz w:val="28"/>
          <w:szCs w:val="28"/>
        </w:rPr>
        <w:t>ая</w:t>
      </w:r>
      <w:proofErr w:type="spellEnd"/>
      <w:r w:rsidR="00D74384">
        <w:rPr>
          <w:rFonts w:ascii="Times New Roman" w:hAnsi="Times New Roman"/>
          <w:bCs/>
          <w:sz w:val="28"/>
          <w:szCs w:val="28"/>
        </w:rPr>
        <w:t>)</w:t>
      </w:r>
      <w:proofErr w:type="spellStart"/>
      <w:r>
        <w:rPr>
          <w:rFonts w:ascii="Times New Roman" w:hAnsi="Times New Roman"/>
          <w:bCs/>
          <w:sz w:val="28"/>
          <w:szCs w:val="28"/>
        </w:rPr>
        <w:t>ся</w:t>
      </w:r>
      <w:proofErr w:type="spellEnd"/>
      <w:r>
        <w:rPr>
          <w:rFonts w:ascii="Times New Roman" w:hAnsi="Times New Roman"/>
          <w:bCs/>
          <w:sz w:val="28"/>
          <w:szCs w:val="28"/>
        </w:rPr>
        <w:t xml:space="preserve"> на </w:t>
      </w:r>
      <w:r w:rsidR="00BD034F" w:rsidRPr="0013272B">
        <w:rPr>
          <w:rFonts w:ascii="Times New Roman" w:hAnsi="Times New Roman"/>
          <w:bCs/>
          <w:sz w:val="28"/>
          <w:szCs w:val="28"/>
        </w:rPr>
        <w:t>3</w:t>
      </w:r>
      <w:r>
        <w:rPr>
          <w:rFonts w:ascii="Times New Roman" w:hAnsi="Times New Roman"/>
          <w:bCs/>
          <w:sz w:val="28"/>
          <w:szCs w:val="28"/>
        </w:rPr>
        <w:t xml:space="preserve"> курсе по специальности: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9354"/>
      </w:tblGrid>
      <w:tr w:rsidR="00FC32CE" w:rsidRPr="00F52ED8" w14:paraId="2D5BD044" w14:textId="77777777" w:rsidTr="00CF14A4">
        <w:tc>
          <w:tcPr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D2F05B" w14:textId="77777777" w:rsidR="00FC32CE" w:rsidRPr="00F52ED8" w:rsidRDefault="00FC32CE" w:rsidP="00CF14A4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67743F">
              <w:rPr>
                <w:rFonts w:ascii="Times New Roman" w:hAnsi="Times New Roman"/>
                <w:bCs/>
                <w:sz w:val="28"/>
                <w:szCs w:val="28"/>
              </w:rPr>
              <w:t>09.02.07 Информационные системы и</w:t>
            </w: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программирование</w:t>
            </w:r>
          </w:p>
        </w:tc>
      </w:tr>
    </w:tbl>
    <w:p w14:paraId="70E537B9" w14:textId="2172636C" w:rsidR="00FC32CE" w:rsidRPr="00BC6C67" w:rsidRDefault="00FC32CE" w:rsidP="00FC32CE">
      <w:pPr>
        <w:tabs>
          <w:tab w:val="left" w:pos="6765"/>
        </w:tabs>
        <w:spacing w:after="0"/>
        <w:jc w:val="center"/>
        <w:rPr>
          <w:rFonts w:ascii="Times New Roman" w:hAnsi="Times New Roman"/>
          <w:sz w:val="28"/>
          <w:szCs w:val="28"/>
        </w:rPr>
      </w:pPr>
      <w:r w:rsidRPr="00BC6C67">
        <w:rPr>
          <w:rFonts w:ascii="Times New Roman" w:hAnsi="Times New Roman"/>
          <w:bCs/>
          <w:sz w:val="28"/>
          <w:szCs w:val="28"/>
        </w:rPr>
        <w:t xml:space="preserve">успешно прошел(ла) </w:t>
      </w:r>
      <w:r w:rsidR="00486AE3">
        <w:rPr>
          <w:rFonts w:ascii="Times New Roman" w:hAnsi="Times New Roman"/>
          <w:sz w:val="28"/>
          <w:szCs w:val="28"/>
        </w:rPr>
        <w:t>преддипломную</w:t>
      </w:r>
      <w:r w:rsidRPr="00BC6C67">
        <w:rPr>
          <w:rFonts w:ascii="Times New Roman" w:hAnsi="Times New Roman"/>
          <w:sz w:val="28"/>
          <w:szCs w:val="28"/>
        </w:rPr>
        <w:t xml:space="preserve"> практику</w:t>
      </w:r>
      <w:r w:rsidR="00486AE3">
        <w:rPr>
          <w:rFonts w:ascii="Times New Roman" w:hAnsi="Times New Roman"/>
          <w:sz w:val="28"/>
          <w:szCs w:val="28"/>
        </w:rPr>
        <w:t>:</w:t>
      </w:r>
    </w:p>
    <w:p w14:paraId="0A8209C0" w14:textId="52F6B5CC" w:rsidR="00A9373D" w:rsidRPr="00BC6C67" w:rsidRDefault="00D74384" w:rsidP="00CF2C92">
      <w:pPr>
        <w:tabs>
          <w:tab w:val="left" w:pos="6765"/>
        </w:tabs>
        <w:spacing w:after="0" w:line="228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E6052D" w:rsidRPr="00BC6C67">
        <w:rPr>
          <w:rFonts w:ascii="Times New Roman" w:hAnsi="Times New Roman"/>
          <w:sz w:val="28"/>
          <w:szCs w:val="28"/>
        </w:rPr>
        <w:t xml:space="preserve"> объеме</w:t>
      </w:r>
      <w:r>
        <w:rPr>
          <w:rFonts w:ascii="Times New Roman" w:hAnsi="Times New Roman"/>
          <w:sz w:val="28"/>
          <w:szCs w:val="28"/>
        </w:rPr>
        <w:t xml:space="preserve"> </w:t>
      </w:r>
      <w:r w:rsidR="00486AE3">
        <w:rPr>
          <w:rFonts w:ascii="Times New Roman" w:hAnsi="Times New Roman"/>
          <w:sz w:val="28"/>
          <w:szCs w:val="28"/>
          <w:u w:val="single"/>
        </w:rPr>
        <w:t>144</w:t>
      </w:r>
      <w:r w:rsidR="00E6052D" w:rsidRPr="00BC6C67">
        <w:rPr>
          <w:rFonts w:ascii="Times New Roman" w:hAnsi="Times New Roman"/>
          <w:sz w:val="28"/>
          <w:szCs w:val="28"/>
        </w:rPr>
        <w:t xml:space="preserve"> час</w:t>
      </w:r>
      <w:r w:rsidR="00FC32CE">
        <w:rPr>
          <w:rFonts w:ascii="Times New Roman" w:hAnsi="Times New Roman"/>
          <w:sz w:val="28"/>
          <w:szCs w:val="28"/>
        </w:rPr>
        <w:t>а</w:t>
      </w:r>
      <w:r w:rsidR="00E6052D" w:rsidRPr="00BC6C67">
        <w:rPr>
          <w:rFonts w:ascii="Times New Roman" w:hAnsi="Times New Roman"/>
          <w:sz w:val="28"/>
          <w:szCs w:val="28"/>
        </w:rPr>
        <w:t xml:space="preserve"> </w:t>
      </w:r>
      <w:r w:rsidR="00B12EAF" w:rsidRPr="00FC32CE">
        <w:rPr>
          <w:rFonts w:ascii="Times New Roman" w:hAnsi="Times New Roman"/>
          <w:sz w:val="28"/>
          <w:szCs w:val="28"/>
        </w:rPr>
        <w:t xml:space="preserve">с </w:t>
      </w:r>
      <w:r w:rsidR="00486AE3" w:rsidRPr="0099400C">
        <w:rPr>
          <w:rFonts w:ascii="Times New Roman" w:hAnsi="Times New Roman"/>
          <w:sz w:val="28"/>
          <w:szCs w:val="28"/>
        </w:rPr>
        <w:t>«</w:t>
      </w:r>
      <w:r w:rsidR="00486AE3">
        <w:rPr>
          <w:rFonts w:ascii="Times New Roman" w:hAnsi="Times New Roman"/>
          <w:sz w:val="28"/>
          <w:szCs w:val="28"/>
          <w:u w:val="single"/>
        </w:rPr>
        <w:t>21</w:t>
      </w:r>
      <w:r w:rsidR="00486AE3" w:rsidRPr="0099400C">
        <w:rPr>
          <w:rFonts w:ascii="Times New Roman" w:hAnsi="Times New Roman"/>
          <w:sz w:val="28"/>
          <w:szCs w:val="28"/>
        </w:rPr>
        <w:t xml:space="preserve">» </w:t>
      </w:r>
      <w:r w:rsidR="00486AE3">
        <w:rPr>
          <w:rFonts w:ascii="Times New Roman" w:hAnsi="Times New Roman"/>
          <w:sz w:val="28"/>
          <w:szCs w:val="28"/>
          <w:u w:val="single"/>
        </w:rPr>
        <w:t>апреля</w:t>
      </w:r>
      <w:r w:rsidR="00486AE3" w:rsidRPr="0099400C">
        <w:rPr>
          <w:rFonts w:ascii="Times New Roman" w:hAnsi="Times New Roman"/>
          <w:sz w:val="28"/>
          <w:szCs w:val="28"/>
        </w:rPr>
        <w:t xml:space="preserve"> </w:t>
      </w:r>
      <w:r w:rsidR="00486AE3" w:rsidRPr="0099400C">
        <w:rPr>
          <w:rFonts w:ascii="Times New Roman" w:hAnsi="Times New Roman"/>
          <w:sz w:val="28"/>
          <w:szCs w:val="28"/>
          <w:u w:val="single"/>
        </w:rPr>
        <w:t>202</w:t>
      </w:r>
      <w:r w:rsidR="00486AE3">
        <w:rPr>
          <w:rFonts w:ascii="Times New Roman" w:hAnsi="Times New Roman"/>
          <w:sz w:val="28"/>
          <w:szCs w:val="28"/>
          <w:u w:val="single"/>
        </w:rPr>
        <w:t>5</w:t>
      </w:r>
      <w:r w:rsidR="00486AE3" w:rsidRPr="0099400C">
        <w:rPr>
          <w:rFonts w:ascii="Times New Roman" w:hAnsi="Times New Roman"/>
          <w:sz w:val="28"/>
          <w:szCs w:val="28"/>
        </w:rPr>
        <w:t xml:space="preserve"> г. </w:t>
      </w:r>
      <w:r w:rsidR="00486AE3" w:rsidRPr="007E1381">
        <w:rPr>
          <w:rFonts w:ascii="Times New Roman" w:hAnsi="Times New Roman"/>
          <w:sz w:val="28"/>
          <w:szCs w:val="28"/>
        </w:rPr>
        <w:t>по «</w:t>
      </w:r>
      <w:r w:rsidR="00486AE3">
        <w:rPr>
          <w:rFonts w:ascii="Times New Roman" w:hAnsi="Times New Roman"/>
          <w:sz w:val="28"/>
          <w:szCs w:val="28"/>
          <w:u w:val="single"/>
        </w:rPr>
        <w:t>18</w:t>
      </w:r>
      <w:r w:rsidR="00486AE3" w:rsidRPr="007E1381">
        <w:rPr>
          <w:rFonts w:ascii="Times New Roman" w:hAnsi="Times New Roman"/>
          <w:sz w:val="28"/>
          <w:szCs w:val="28"/>
        </w:rPr>
        <w:t xml:space="preserve">» </w:t>
      </w:r>
      <w:r w:rsidR="00486AE3">
        <w:rPr>
          <w:rFonts w:ascii="Times New Roman" w:hAnsi="Times New Roman"/>
          <w:sz w:val="28"/>
          <w:szCs w:val="28"/>
          <w:u w:val="single"/>
        </w:rPr>
        <w:t>мая</w:t>
      </w:r>
      <w:r w:rsidR="00486AE3" w:rsidRPr="007E1381">
        <w:rPr>
          <w:rFonts w:ascii="Times New Roman" w:hAnsi="Times New Roman"/>
          <w:sz w:val="28"/>
          <w:szCs w:val="28"/>
        </w:rPr>
        <w:t xml:space="preserve"> </w:t>
      </w:r>
      <w:r w:rsidR="00486AE3" w:rsidRPr="007E1381">
        <w:rPr>
          <w:rFonts w:ascii="Times New Roman" w:hAnsi="Times New Roman"/>
          <w:sz w:val="28"/>
          <w:szCs w:val="28"/>
          <w:u w:val="single"/>
        </w:rPr>
        <w:t>202</w:t>
      </w:r>
      <w:r w:rsidR="00486AE3">
        <w:rPr>
          <w:rFonts w:ascii="Times New Roman" w:hAnsi="Times New Roman"/>
          <w:sz w:val="28"/>
          <w:szCs w:val="28"/>
          <w:u w:val="single"/>
        </w:rPr>
        <w:t>5</w:t>
      </w:r>
      <w:r w:rsidR="00486AE3" w:rsidRPr="0099400C">
        <w:rPr>
          <w:rFonts w:ascii="Times New Roman" w:hAnsi="Times New Roman"/>
          <w:sz w:val="28"/>
          <w:szCs w:val="28"/>
        </w:rPr>
        <w:t xml:space="preserve"> г.</w:t>
      </w: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18"/>
        <w:gridCol w:w="9"/>
      </w:tblGrid>
      <w:tr w:rsidR="00D74384" w:rsidRPr="00F52ED8" w14:paraId="0A7B7709" w14:textId="77777777" w:rsidTr="00D74384">
        <w:tc>
          <w:tcPr>
            <w:tcW w:w="1137" w:type="pct"/>
          </w:tcPr>
          <w:p w14:paraId="1734E3A0" w14:textId="0D62571B" w:rsidR="00D74384" w:rsidRPr="00B12EAF" w:rsidRDefault="00D74384" w:rsidP="00C479C9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B12EAF">
              <w:rPr>
                <w:rFonts w:ascii="Times New Roman" w:hAnsi="Times New Roman"/>
                <w:sz w:val="28"/>
                <w:szCs w:val="28"/>
              </w:rPr>
              <w:t>в организации:</w:t>
            </w:r>
          </w:p>
        </w:tc>
        <w:tc>
          <w:tcPr>
            <w:tcW w:w="3863" w:type="pct"/>
            <w:gridSpan w:val="2"/>
            <w:tcBorders>
              <w:bottom w:val="single" w:sz="4" w:space="0" w:color="auto"/>
            </w:tcBorders>
          </w:tcPr>
          <w:p w14:paraId="630D2619" w14:textId="4CE2F530" w:rsidR="00D74384" w:rsidRPr="00B12EAF" w:rsidRDefault="00B1653F" w:rsidP="00C479C9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13272B">
              <w:rPr>
                <w:rFonts w:ascii="Times New Roman" w:hAnsi="Times New Roman"/>
                <w:sz w:val="28"/>
                <w:szCs w:val="28"/>
              </w:rPr>
              <w:t>ООО «</w:t>
            </w:r>
            <w:proofErr w:type="spellStart"/>
            <w:r w:rsidRPr="0013272B">
              <w:rPr>
                <w:rFonts w:ascii="Times New Roman" w:hAnsi="Times New Roman"/>
                <w:sz w:val="28"/>
                <w:szCs w:val="28"/>
              </w:rPr>
              <w:t>Твинс</w:t>
            </w:r>
            <w:proofErr w:type="spellEnd"/>
            <w:r w:rsidRPr="0013272B">
              <w:rPr>
                <w:rFonts w:ascii="Times New Roman" w:hAnsi="Times New Roman"/>
                <w:sz w:val="28"/>
                <w:szCs w:val="28"/>
              </w:rPr>
              <w:t>»</w:t>
            </w:r>
            <w:r w:rsidR="00B12EAF" w:rsidRPr="0013272B">
              <w:rPr>
                <w:rFonts w:ascii="Times New Roman" w:hAnsi="Times New Roman"/>
                <w:sz w:val="28"/>
                <w:szCs w:val="28"/>
              </w:rPr>
              <w:t>,</w:t>
            </w:r>
          </w:p>
        </w:tc>
      </w:tr>
      <w:tr w:rsidR="00D74384" w:rsidRPr="00B12EAF" w14:paraId="2EEB86AA" w14:textId="77777777" w:rsidTr="001F43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" w:type="pct"/>
        </w:trPr>
        <w:tc>
          <w:tcPr>
            <w:tcW w:w="4995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92419A" w14:textId="472D0B21" w:rsidR="00D74384" w:rsidRPr="00B12EAF" w:rsidRDefault="001F43D0" w:rsidP="00C479C9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8"/>
                <w:szCs w:val="28"/>
                <w:highlight w:val="yellow"/>
              </w:rPr>
            </w:pPr>
            <w:bookmarkStart w:id="2" w:name="_Hlk136243850"/>
            <w:r w:rsidRPr="0013272B">
              <w:rPr>
                <w:rFonts w:ascii="Times New Roman" w:hAnsi="Times New Roman"/>
                <w:iCs/>
                <w:sz w:val="28"/>
                <w:szCs w:val="28"/>
              </w:rPr>
              <w:t xml:space="preserve">г. Смоленск, </w:t>
            </w:r>
            <w:r w:rsidR="0013272B">
              <w:rPr>
                <w:rFonts w:ascii="Times New Roman" w:hAnsi="Times New Roman"/>
                <w:iCs/>
                <w:sz w:val="28"/>
                <w:szCs w:val="28"/>
              </w:rPr>
              <w:t>ул. Карла Маркса</w:t>
            </w:r>
            <w:r w:rsidRPr="0013272B">
              <w:rPr>
                <w:rFonts w:ascii="Times New Roman" w:hAnsi="Times New Roman"/>
                <w:iCs/>
                <w:sz w:val="28"/>
                <w:szCs w:val="28"/>
              </w:rPr>
              <w:t xml:space="preserve">, д. </w:t>
            </w:r>
            <w:r w:rsidR="0013272B">
              <w:rPr>
                <w:rFonts w:ascii="Times New Roman" w:hAnsi="Times New Roman"/>
                <w:iCs/>
                <w:sz w:val="28"/>
                <w:szCs w:val="28"/>
              </w:rPr>
              <w:t>1</w:t>
            </w:r>
            <w:r w:rsidRPr="0013272B">
              <w:rPr>
                <w:rFonts w:ascii="Times New Roman" w:hAnsi="Times New Roman"/>
                <w:iCs/>
                <w:sz w:val="28"/>
                <w:szCs w:val="28"/>
              </w:rPr>
              <w:t>2</w:t>
            </w:r>
          </w:p>
        </w:tc>
      </w:tr>
      <w:bookmarkEnd w:id="2"/>
      <w:tr w:rsidR="001F43D0" w:rsidRPr="00F52ED8" w14:paraId="7E410E99" w14:textId="77777777" w:rsidTr="001F43D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" w:type="pct"/>
        </w:trPr>
        <w:tc>
          <w:tcPr>
            <w:tcW w:w="4995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991180" w14:textId="50087E8A" w:rsidR="001F43D0" w:rsidRPr="001F43D0" w:rsidRDefault="001F43D0" w:rsidP="00C479C9">
            <w:pPr>
              <w:spacing w:after="0" w:line="240" w:lineRule="auto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(наименование организации, юридический адрес)</w:t>
            </w:r>
          </w:p>
        </w:tc>
      </w:tr>
    </w:tbl>
    <w:p w14:paraId="76E51E72" w14:textId="77777777" w:rsidR="00A9373D" w:rsidRDefault="00A9373D" w:rsidP="009C169A">
      <w:pPr>
        <w:tabs>
          <w:tab w:val="left" w:pos="6765"/>
        </w:tabs>
        <w:spacing w:after="0" w:line="228" w:lineRule="auto"/>
        <w:jc w:val="both"/>
        <w:rPr>
          <w:rFonts w:ascii="Times New Roman" w:hAnsi="Times New Roman"/>
          <w:sz w:val="28"/>
          <w:szCs w:val="28"/>
        </w:rPr>
      </w:pPr>
    </w:p>
    <w:tbl>
      <w:tblPr>
        <w:tblStyle w:val="43"/>
        <w:tblW w:w="5000" w:type="pct"/>
        <w:tblLook w:val="04A0" w:firstRow="1" w:lastRow="0" w:firstColumn="1" w:lastColumn="0" w:noHBand="0" w:noVBand="1"/>
      </w:tblPr>
      <w:tblGrid>
        <w:gridCol w:w="4390"/>
        <w:gridCol w:w="4954"/>
      </w:tblGrid>
      <w:tr w:rsidR="00BD034F" w:rsidRPr="00B85083" w14:paraId="63053B66" w14:textId="77777777" w:rsidTr="004B7819">
        <w:trPr>
          <w:tblHeader/>
        </w:trPr>
        <w:tc>
          <w:tcPr>
            <w:tcW w:w="2349" w:type="pct"/>
            <w:vAlign w:val="center"/>
          </w:tcPr>
          <w:p w14:paraId="66B926C1" w14:textId="77777777" w:rsidR="00BD034F" w:rsidRPr="00B85083" w:rsidRDefault="00BD034F" w:rsidP="004B7819">
            <w:pPr>
              <w:tabs>
                <w:tab w:val="left" w:pos="6765"/>
              </w:tabs>
              <w:spacing w:after="0" w:line="228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85083">
              <w:rPr>
                <w:rFonts w:ascii="Times New Roman" w:hAnsi="Times New Roman"/>
                <w:b/>
                <w:bCs/>
                <w:sz w:val="28"/>
                <w:szCs w:val="28"/>
              </w:rPr>
              <w:t>Виды выполненных работ</w:t>
            </w:r>
          </w:p>
        </w:tc>
        <w:tc>
          <w:tcPr>
            <w:tcW w:w="2651" w:type="pct"/>
            <w:vAlign w:val="center"/>
          </w:tcPr>
          <w:p w14:paraId="6810AE8D" w14:textId="77777777" w:rsidR="00BD034F" w:rsidRPr="00B85083" w:rsidRDefault="00BD034F" w:rsidP="004B7819">
            <w:pPr>
              <w:tabs>
                <w:tab w:val="left" w:pos="6765"/>
              </w:tabs>
              <w:spacing w:after="0" w:line="228" w:lineRule="auto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B85083">
              <w:rPr>
                <w:rFonts w:ascii="Times New Roman" w:hAnsi="Times New Roman"/>
                <w:b/>
                <w:bCs/>
                <w:sz w:val="28"/>
                <w:szCs w:val="28"/>
              </w:rPr>
              <w:t>Отметка о выполнении</w:t>
            </w:r>
          </w:p>
        </w:tc>
      </w:tr>
      <w:tr w:rsidR="00BD034F" w:rsidRPr="00B85083" w14:paraId="4AEEECE5" w14:textId="77777777" w:rsidTr="004B7819">
        <w:tc>
          <w:tcPr>
            <w:tcW w:w="2349" w:type="pct"/>
          </w:tcPr>
          <w:p w14:paraId="5AC4B2A3" w14:textId="77777777" w:rsidR="00BD034F" w:rsidRPr="00B85083" w:rsidRDefault="00BD034F" w:rsidP="004B7819">
            <w:pPr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4E74DC">
              <w:rPr>
                <w:rFonts w:ascii="Times New Roman" w:hAnsi="Times New Roman"/>
                <w:sz w:val="28"/>
                <w:szCs w:val="28"/>
              </w:rPr>
              <w:t>Выявл</w:t>
            </w:r>
            <w:r>
              <w:rPr>
                <w:rFonts w:ascii="Times New Roman" w:hAnsi="Times New Roman"/>
                <w:sz w:val="28"/>
                <w:szCs w:val="28"/>
              </w:rPr>
              <w:t>ение</w:t>
            </w:r>
            <w:r w:rsidRPr="004E74DC">
              <w:rPr>
                <w:rFonts w:ascii="Times New Roman" w:hAnsi="Times New Roman"/>
                <w:sz w:val="28"/>
                <w:szCs w:val="28"/>
              </w:rPr>
              <w:t xml:space="preserve"> технически</w:t>
            </w:r>
            <w:r>
              <w:rPr>
                <w:rFonts w:ascii="Times New Roman" w:hAnsi="Times New Roman"/>
                <w:sz w:val="28"/>
                <w:szCs w:val="28"/>
              </w:rPr>
              <w:t>х</w:t>
            </w:r>
            <w:r w:rsidRPr="004E74DC">
              <w:rPr>
                <w:rFonts w:ascii="Times New Roman" w:hAnsi="Times New Roman"/>
                <w:sz w:val="28"/>
                <w:szCs w:val="28"/>
              </w:rPr>
              <w:t xml:space="preserve"> проблем, возникающи</w:t>
            </w:r>
            <w:r>
              <w:rPr>
                <w:rFonts w:ascii="Times New Roman" w:hAnsi="Times New Roman"/>
                <w:sz w:val="28"/>
                <w:szCs w:val="28"/>
              </w:rPr>
              <w:t>х</w:t>
            </w:r>
            <w:r w:rsidRPr="004E74DC">
              <w:rPr>
                <w:rFonts w:ascii="Times New Roman" w:hAnsi="Times New Roman"/>
                <w:sz w:val="28"/>
                <w:szCs w:val="28"/>
              </w:rPr>
              <w:t xml:space="preserve"> в процессе эксплуатации баз данных и серверов</w:t>
            </w:r>
          </w:p>
        </w:tc>
        <w:tc>
          <w:tcPr>
            <w:tcW w:w="2651" w:type="pct"/>
          </w:tcPr>
          <w:p w14:paraId="4705F759" w14:textId="77777777" w:rsidR="00BD034F" w:rsidRPr="00B85083" w:rsidRDefault="00BD034F" w:rsidP="004B7819">
            <w:pPr>
              <w:tabs>
                <w:tab w:val="left" w:pos="6765"/>
              </w:tabs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D034F" w:rsidRPr="00B85083" w14:paraId="210CA819" w14:textId="77777777" w:rsidTr="004B7819">
        <w:tc>
          <w:tcPr>
            <w:tcW w:w="2349" w:type="pct"/>
          </w:tcPr>
          <w:p w14:paraId="1A849540" w14:textId="77777777" w:rsidR="00BD034F" w:rsidRPr="00B85083" w:rsidRDefault="00BD034F" w:rsidP="004B7819">
            <w:pPr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4E74DC">
              <w:rPr>
                <w:rFonts w:ascii="Times New Roman" w:hAnsi="Times New Roman"/>
                <w:sz w:val="28"/>
                <w:szCs w:val="28"/>
              </w:rPr>
              <w:t>Осуществл</w:t>
            </w:r>
            <w:r>
              <w:rPr>
                <w:rFonts w:ascii="Times New Roman" w:hAnsi="Times New Roman"/>
                <w:sz w:val="28"/>
                <w:szCs w:val="28"/>
              </w:rPr>
              <w:t>ение</w:t>
            </w:r>
            <w:r w:rsidRPr="004E74DC">
              <w:rPr>
                <w:rFonts w:ascii="Times New Roman" w:hAnsi="Times New Roman"/>
                <w:sz w:val="28"/>
                <w:szCs w:val="28"/>
              </w:rPr>
              <w:t xml:space="preserve"> администрировани</w:t>
            </w:r>
            <w:r>
              <w:rPr>
                <w:rFonts w:ascii="Times New Roman" w:hAnsi="Times New Roman"/>
                <w:sz w:val="28"/>
                <w:szCs w:val="28"/>
              </w:rPr>
              <w:t>я</w:t>
            </w:r>
            <w:r w:rsidRPr="004E74DC">
              <w:rPr>
                <w:rFonts w:ascii="Times New Roman" w:hAnsi="Times New Roman"/>
                <w:sz w:val="28"/>
                <w:szCs w:val="28"/>
              </w:rPr>
              <w:t xml:space="preserve"> баз данных в рамках своей компетенции</w:t>
            </w:r>
          </w:p>
        </w:tc>
        <w:tc>
          <w:tcPr>
            <w:tcW w:w="2651" w:type="pct"/>
          </w:tcPr>
          <w:p w14:paraId="6B5E7072" w14:textId="77777777" w:rsidR="00BD034F" w:rsidRPr="00B85083" w:rsidRDefault="00BD034F" w:rsidP="004B7819">
            <w:pPr>
              <w:tabs>
                <w:tab w:val="left" w:pos="6765"/>
              </w:tabs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D034F" w:rsidRPr="00B85083" w14:paraId="19DD81B0" w14:textId="77777777" w:rsidTr="004B7819">
        <w:tc>
          <w:tcPr>
            <w:tcW w:w="2349" w:type="pct"/>
          </w:tcPr>
          <w:p w14:paraId="7D998319" w14:textId="77777777" w:rsidR="00BD034F" w:rsidRPr="00B85083" w:rsidRDefault="00BD034F" w:rsidP="004B7819">
            <w:pPr>
              <w:tabs>
                <w:tab w:val="left" w:pos="4080"/>
              </w:tabs>
              <w:spacing w:after="0" w:line="240" w:lineRule="auto"/>
              <w:jc w:val="both"/>
              <w:outlineLvl w:val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4E74DC">
              <w:rPr>
                <w:rFonts w:ascii="Times New Roman" w:hAnsi="Times New Roman"/>
                <w:sz w:val="28"/>
                <w:szCs w:val="28"/>
              </w:rPr>
              <w:t>Пров</w:t>
            </w:r>
            <w:r>
              <w:rPr>
                <w:rFonts w:ascii="Times New Roman" w:hAnsi="Times New Roman"/>
                <w:sz w:val="28"/>
                <w:szCs w:val="28"/>
              </w:rPr>
              <w:t>едение</w:t>
            </w:r>
            <w:r w:rsidRPr="004E74DC">
              <w:rPr>
                <w:rFonts w:ascii="Times New Roman" w:hAnsi="Times New Roman"/>
                <w:sz w:val="28"/>
                <w:szCs w:val="28"/>
              </w:rPr>
              <w:t xml:space="preserve"> аудит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4E74DC">
              <w:rPr>
                <w:rFonts w:ascii="Times New Roman" w:hAnsi="Times New Roman"/>
                <w:sz w:val="28"/>
                <w:szCs w:val="28"/>
              </w:rPr>
              <w:t xml:space="preserve"> систем безопасности баз данных и серверов с использованием регламентов по защите</w:t>
            </w:r>
          </w:p>
        </w:tc>
        <w:tc>
          <w:tcPr>
            <w:tcW w:w="2651" w:type="pct"/>
          </w:tcPr>
          <w:p w14:paraId="054742E2" w14:textId="77777777" w:rsidR="00BD034F" w:rsidRPr="00B85083" w:rsidRDefault="00BD034F" w:rsidP="004B7819">
            <w:pPr>
              <w:tabs>
                <w:tab w:val="left" w:pos="6765"/>
              </w:tabs>
              <w:spacing w:after="0" w:line="228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DC48154" w14:textId="77777777" w:rsidR="00486AE3" w:rsidRDefault="00486AE3" w:rsidP="003F32BA">
      <w:pPr>
        <w:pStyle w:val="ab"/>
        <w:tabs>
          <w:tab w:val="left" w:pos="4080"/>
        </w:tabs>
        <w:spacing w:after="0" w:line="240" w:lineRule="auto"/>
        <w:ind w:right="-170"/>
        <w:rPr>
          <w:rFonts w:ascii="Times New Roman" w:hAnsi="Times New Roman"/>
          <w:b/>
          <w:sz w:val="28"/>
          <w:szCs w:val="28"/>
        </w:rPr>
      </w:pPr>
    </w:p>
    <w:p w14:paraId="639B6347" w14:textId="768BD703" w:rsidR="00744C5F" w:rsidRPr="00EC3DDE" w:rsidRDefault="00744C5F" w:rsidP="003F32BA">
      <w:pPr>
        <w:pStyle w:val="ab"/>
        <w:tabs>
          <w:tab w:val="left" w:pos="4080"/>
        </w:tabs>
        <w:spacing w:after="0" w:line="240" w:lineRule="auto"/>
        <w:ind w:right="-170"/>
        <w:rPr>
          <w:rFonts w:ascii="Times New Roman" w:hAnsi="Times New Roman"/>
          <w:b/>
          <w:sz w:val="28"/>
          <w:szCs w:val="28"/>
        </w:rPr>
      </w:pPr>
      <w:r w:rsidRPr="00EC3DDE">
        <w:rPr>
          <w:rFonts w:ascii="Times New Roman" w:hAnsi="Times New Roman"/>
          <w:b/>
          <w:sz w:val="28"/>
          <w:szCs w:val="28"/>
        </w:rPr>
        <w:t>Все основные компетенции, предусмотренные программой практики:</w:t>
      </w:r>
    </w:p>
    <w:tbl>
      <w:tblPr>
        <w:tblStyle w:val="a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1"/>
        <w:gridCol w:w="6413"/>
      </w:tblGrid>
      <w:tr w:rsidR="00744C5F" w:rsidRPr="00F52ED8" w14:paraId="444A3813" w14:textId="77777777" w:rsidTr="003F32BA"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14:paraId="2C4092BD" w14:textId="0B07D4EA" w:rsidR="00744C5F" w:rsidRPr="00F52ED8" w:rsidRDefault="00744C5F" w:rsidP="00060D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</w:p>
        </w:tc>
      </w:tr>
      <w:tr w:rsidR="00744C5F" w:rsidRPr="00F52ED8" w14:paraId="739C8713" w14:textId="77777777" w:rsidTr="003F32BA">
        <w:tc>
          <w:tcPr>
            <w:tcW w:w="5000" w:type="pct"/>
            <w:gridSpan w:val="2"/>
            <w:tcBorders>
              <w:top w:val="single" w:sz="4" w:space="0" w:color="auto"/>
            </w:tcBorders>
          </w:tcPr>
          <w:p w14:paraId="6E55FB74" w14:textId="061F7651" w:rsidR="00744C5F" w:rsidRPr="00F52ED8" w:rsidRDefault="00744C5F" w:rsidP="00060D2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52ED8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освоены, освоены не в полном объеме, не освоены</w:t>
            </w:r>
            <w:r w:rsidRPr="00F52ED8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</w:tr>
      <w:tr w:rsidR="000D1F01" w14:paraId="77612BE8" w14:textId="77777777" w:rsidTr="003F32BA">
        <w:tc>
          <w:tcPr>
            <w:tcW w:w="1572" w:type="pct"/>
          </w:tcPr>
          <w:p w14:paraId="60613B76" w14:textId="165ED9F2" w:rsidR="000D1F01" w:rsidRPr="000D1F01" w:rsidRDefault="000D1F01" w:rsidP="003F32BA">
            <w:pPr>
              <w:tabs>
                <w:tab w:val="left" w:pos="9356"/>
              </w:tabs>
              <w:spacing w:after="0" w:line="240" w:lineRule="auto"/>
              <w:ind w:left="-10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0D1F01">
              <w:rPr>
                <w:rFonts w:ascii="Times New Roman" w:hAnsi="Times New Roman"/>
                <w:b/>
                <w:bCs/>
                <w:sz w:val="28"/>
                <w:szCs w:val="28"/>
              </w:rPr>
              <w:t>Оценка по практике:</w:t>
            </w:r>
          </w:p>
        </w:tc>
        <w:tc>
          <w:tcPr>
            <w:tcW w:w="3428" w:type="pct"/>
            <w:tcBorders>
              <w:bottom w:val="single" w:sz="4" w:space="0" w:color="auto"/>
            </w:tcBorders>
          </w:tcPr>
          <w:p w14:paraId="0D32F802" w14:textId="77777777" w:rsidR="000D1F01" w:rsidRDefault="000D1F01" w:rsidP="00C479C9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60CE1990" w14:textId="77777777" w:rsidR="00892A96" w:rsidRDefault="00892A96" w:rsidP="00892A96">
      <w:pPr>
        <w:pStyle w:val="ab"/>
        <w:tabs>
          <w:tab w:val="left" w:pos="4080"/>
        </w:tabs>
        <w:spacing w:after="0" w:line="240" w:lineRule="auto"/>
        <w:ind w:right="-2"/>
        <w:rPr>
          <w:rFonts w:ascii="Times New Roman" w:hAnsi="Times New Roman"/>
          <w:bCs/>
          <w:sz w:val="28"/>
          <w:szCs w:val="28"/>
        </w:rPr>
      </w:pPr>
    </w:p>
    <w:tbl>
      <w:tblPr>
        <w:tblStyle w:val="ad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283"/>
        <w:gridCol w:w="1220"/>
        <w:gridCol w:w="283"/>
        <w:gridCol w:w="2609"/>
      </w:tblGrid>
      <w:tr w:rsidR="00892A96" w14:paraId="3F554777" w14:textId="77777777" w:rsidTr="009858D7">
        <w:tc>
          <w:tcPr>
            <w:tcW w:w="5103" w:type="dxa"/>
          </w:tcPr>
          <w:p w14:paraId="69B8FDAE" w14:textId="77777777" w:rsidR="00892A96" w:rsidRDefault="00892A96" w:rsidP="009858D7">
            <w:pPr>
              <w:tabs>
                <w:tab w:val="left" w:pos="9356"/>
              </w:tabs>
              <w:spacing w:after="0" w:line="240" w:lineRule="auto"/>
              <w:ind w:firstLine="3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практики от Филиала</w:t>
            </w:r>
          </w:p>
        </w:tc>
        <w:tc>
          <w:tcPr>
            <w:tcW w:w="283" w:type="dxa"/>
          </w:tcPr>
          <w:p w14:paraId="78E8E422" w14:textId="77777777" w:rsidR="00892A96" w:rsidRDefault="00892A96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1984EA15" w14:textId="77777777" w:rsidR="00892A96" w:rsidRDefault="00892A96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B14F9AE" w14:textId="77777777" w:rsidR="00892A96" w:rsidRDefault="00892A96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auto"/>
            </w:tcBorders>
          </w:tcPr>
          <w:p w14:paraId="0EBB37B8" w14:textId="73B599B3" w:rsidR="00892A96" w:rsidRPr="00BD034F" w:rsidRDefault="00486AE3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Ветров Д.А.</w:t>
            </w:r>
          </w:p>
        </w:tc>
      </w:tr>
      <w:tr w:rsidR="00892A96" w:rsidRPr="00F374BC" w14:paraId="547B75CA" w14:textId="77777777" w:rsidTr="009858D7">
        <w:tc>
          <w:tcPr>
            <w:tcW w:w="5103" w:type="dxa"/>
          </w:tcPr>
          <w:p w14:paraId="45A36DDB" w14:textId="77777777" w:rsidR="00892A96" w:rsidRDefault="00892A96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9BA4B4B" w14:textId="77777777" w:rsidR="00892A96" w:rsidRPr="00F374BC" w:rsidRDefault="00892A96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sz="4" w:space="0" w:color="auto"/>
            </w:tcBorders>
          </w:tcPr>
          <w:p w14:paraId="6AE742D4" w14:textId="77777777" w:rsidR="00892A96" w:rsidRPr="00F374BC" w:rsidRDefault="00892A96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283" w:type="dxa"/>
          </w:tcPr>
          <w:p w14:paraId="44FB9CE7" w14:textId="77777777" w:rsidR="00892A96" w:rsidRPr="00F374BC" w:rsidRDefault="00892A96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9" w:type="dxa"/>
            <w:tcBorders>
              <w:top w:val="single" w:sz="4" w:space="0" w:color="auto"/>
            </w:tcBorders>
          </w:tcPr>
          <w:p w14:paraId="03BF1453" w14:textId="77777777" w:rsidR="00892A96" w:rsidRPr="00F374BC" w:rsidRDefault="00892A96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(ФИО руководителя)</w:t>
            </w:r>
          </w:p>
        </w:tc>
      </w:tr>
      <w:tr w:rsidR="00892A96" w14:paraId="3109D42A" w14:textId="77777777" w:rsidTr="009858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1F62A4B8" w14:textId="77777777" w:rsidR="00892A96" w:rsidRDefault="00892A96" w:rsidP="009858D7">
            <w:pPr>
              <w:tabs>
                <w:tab w:val="left" w:pos="9356"/>
              </w:tabs>
              <w:spacing w:after="0" w:line="240" w:lineRule="auto"/>
              <w:ind w:firstLine="3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Руководитель практики от организации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655F49F" w14:textId="77777777" w:rsidR="00892A96" w:rsidRDefault="00892A96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964011" w14:textId="77777777" w:rsidR="00892A96" w:rsidRDefault="00892A96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124B0E2" w14:textId="77777777" w:rsidR="00892A96" w:rsidRDefault="00892A96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A2865F" w14:textId="158BEDE9" w:rsidR="00892A96" w:rsidRDefault="00B1653F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272B">
              <w:rPr>
                <w:rFonts w:ascii="Times New Roman" w:hAnsi="Times New Roman"/>
                <w:sz w:val="28"/>
                <w:szCs w:val="28"/>
              </w:rPr>
              <w:t xml:space="preserve">Соколов </w:t>
            </w:r>
            <w:proofErr w:type="gramStart"/>
            <w:r w:rsidRPr="0013272B">
              <w:rPr>
                <w:rFonts w:ascii="Times New Roman" w:hAnsi="Times New Roman"/>
                <w:sz w:val="28"/>
                <w:szCs w:val="28"/>
              </w:rPr>
              <w:t>А.В.</w:t>
            </w:r>
            <w:proofErr w:type="gramEnd"/>
          </w:p>
        </w:tc>
      </w:tr>
      <w:tr w:rsidR="00892A96" w:rsidRPr="00F374BC" w14:paraId="1FB0F538" w14:textId="77777777" w:rsidTr="009858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11D129E" w14:textId="77777777" w:rsidR="00892A96" w:rsidRDefault="00892A96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3601C8D" w14:textId="77777777" w:rsidR="00892A96" w:rsidRPr="00F374BC" w:rsidRDefault="00892A96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342F4F" w14:textId="77777777" w:rsidR="00892A96" w:rsidRPr="00F374BC" w:rsidRDefault="00892A96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(подпись)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2079442" w14:textId="77777777" w:rsidR="00892A96" w:rsidRPr="00F374BC" w:rsidRDefault="00892A96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0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CF8868" w14:textId="77777777" w:rsidR="00892A96" w:rsidRPr="00F374BC" w:rsidRDefault="00892A96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74BC">
              <w:rPr>
                <w:rFonts w:ascii="Times New Roman" w:hAnsi="Times New Roman"/>
                <w:sz w:val="24"/>
                <w:szCs w:val="24"/>
              </w:rPr>
              <w:t>(ФИО руководителя)</w:t>
            </w:r>
          </w:p>
        </w:tc>
      </w:tr>
      <w:tr w:rsidR="00892A96" w14:paraId="15E8C3C9" w14:textId="77777777" w:rsidTr="009858D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62BC2D59" w14:textId="77777777" w:rsidR="00892A96" w:rsidRDefault="00892A96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8249E86" w14:textId="77777777" w:rsidR="00892A96" w:rsidRDefault="00892A96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</w:tcPr>
          <w:p w14:paraId="5FE269CC" w14:textId="77777777" w:rsidR="00892A96" w:rsidRDefault="00892A96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М.П.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C019F43" w14:textId="77777777" w:rsidR="00892A96" w:rsidRDefault="00892A96" w:rsidP="009858D7">
            <w:pPr>
              <w:tabs>
                <w:tab w:val="left" w:pos="9356"/>
              </w:tabs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09" w:type="dxa"/>
            <w:tcBorders>
              <w:top w:val="nil"/>
              <w:left w:val="nil"/>
              <w:bottom w:val="nil"/>
              <w:right w:val="nil"/>
            </w:tcBorders>
          </w:tcPr>
          <w:p w14:paraId="35479340" w14:textId="77777777" w:rsidR="00892A96" w:rsidRDefault="00892A96" w:rsidP="009858D7">
            <w:pPr>
              <w:tabs>
                <w:tab w:val="left" w:pos="9356"/>
              </w:tabs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</w:tr>
    </w:tbl>
    <w:p w14:paraId="79316A3A" w14:textId="5E04D14E" w:rsidR="00683695" w:rsidRDefault="00A9373D" w:rsidP="003F32BA">
      <w:pPr>
        <w:pStyle w:val="ab"/>
        <w:tabs>
          <w:tab w:val="left" w:pos="4080"/>
        </w:tabs>
        <w:spacing w:after="0" w:line="240" w:lineRule="auto"/>
        <w:ind w:right="-170"/>
        <w:rPr>
          <w:rFonts w:ascii="Times New Roman" w:hAnsi="Times New Roman"/>
          <w:bCs/>
          <w:sz w:val="28"/>
          <w:szCs w:val="28"/>
        </w:rPr>
      </w:pPr>
      <w:bookmarkStart w:id="3" w:name="_Hlk136249687"/>
      <w:r w:rsidRPr="00BC6C67">
        <w:rPr>
          <w:rFonts w:ascii="Times New Roman" w:hAnsi="Times New Roman"/>
          <w:bCs/>
          <w:sz w:val="28"/>
          <w:szCs w:val="28"/>
        </w:rPr>
        <w:t>Дата</w:t>
      </w:r>
      <w:r w:rsidR="00F73FF6">
        <w:rPr>
          <w:rFonts w:ascii="Times New Roman" w:hAnsi="Times New Roman"/>
          <w:bCs/>
          <w:sz w:val="28"/>
          <w:szCs w:val="28"/>
        </w:rPr>
        <w:t>:</w:t>
      </w:r>
      <w:r w:rsidRPr="00BC6C67">
        <w:rPr>
          <w:rFonts w:ascii="Times New Roman" w:hAnsi="Times New Roman"/>
          <w:bCs/>
          <w:sz w:val="28"/>
          <w:szCs w:val="28"/>
        </w:rPr>
        <w:t xml:space="preserve"> «___» _</w:t>
      </w:r>
      <w:r w:rsidR="00F73FF6">
        <w:rPr>
          <w:rFonts w:ascii="Times New Roman" w:hAnsi="Times New Roman"/>
          <w:bCs/>
          <w:sz w:val="28"/>
          <w:szCs w:val="28"/>
        </w:rPr>
        <w:t>___</w:t>
      </w:r>
      <w:r w:rsidRPr="00BC6C67">
        <w:rPr>
          <w:rFonts w:ascii="Times New Roman" w:hAnsi="Times New Roman"/>
          <w:bCs/>
          <w:sz w:val="28"/>
          <w:szCs w:val="28"/>
        </w:rPr>
        <w:t>________ 20</w:t>
      </w:r>
      <w:r w:rsidR="00F73FF6">
        <w:rPr>
          <w:rFonts w:ascii="Times New Roman" w:hAnsi="Times New Roman"/>
          <w:bCs/>
          <w:sz w:val="28"/>
          <w:szCs w:val="28"/>
        </w:rPr>
        <w:t xml:space="preserve">__ </w:t>
      </w:r>
      <w:r w:rsidRPr="00BC6C67">
        <w:rPr>
          <w:rFonts w:ascii="Times New Roman" w:hAnsi="Times New Roman"/>
          <w:bCs/>
          <w:sz w:val="28"/>
          <w:szCs w:val="28"/>
        </w:rPr>
        <w:t>г.</w:t>
      </w:r>
      <w:bookmarkEnd w:id="3"/>
    </w:p>
    <w:sectPr w:rsidR="00683695" w:rsidSect="00F20394">
      <w:footerReference w:type="even" r:id="rId8"/>
      <w:footerReference w:type="default" r:id="rId9"/>
      <w:pgSz w:w="11906" w:h="16838"/>
      <w:pgMar w:top="1134" w:right="851" w:bottom="993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5C5EDA" w14:textId="77777777" w:rsidR="0038328F" w:rsidRDefault="0038328F" w:rsidP="001B6F49">
      <w:pPr>
        <w:spacing w:after="0" w:line="240" w:lineRule="auto"/>
      </w:pPr>
      <w:r>
        <w:separator/>
      </w:r>
    </w:p>
  </w:endnote>
  <w:endnote w:type="continuationSeparator" w:id="0">
    <w:p w14:paraId="4ECF7FAF" w14:textId="77777777" w:rsidR="0038328F" w:rsidRDefault="0038328F" w:rsidP="001B6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Times New Roman"/>
    <w:charset w:val="00"/>
    <w:family w:val="auto"/>
    <w:pitch w:val="variable"/>
  </w:font>
  <w:font w:name="ヒラギノ角ゴ Pro W3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ADD35C" w14:textId="1BE10AA6" w:rsidR="007F521A" w:rsidRDefault="007F521A" w:rsidP="003646E9">
    <w:pPr>
      <w:pStyle w:val="a9"/>
      <w:framePr w:wrap="around" w:vAnchor="text" w:hAnchor="margin" w:xAlign="right" w:y="1"/>
      <w:rPr>
        <w:rStyle w:val="affa"/>
      </w:rPr>
    </w:pPr>
    <w:r>
      <w:rPr>
        <w:rStyle w:val="affa"/>
      </w:rPr>
      <w:fldChar w:fldCharType="begin"/>
    </w:r>
    <w:r>
      <w:rPr>
        <w:rStyle w:val="affa"/>
      </w:rPr>
      <w:instrText xml:space="preserve">PAGE  </w:instrText>
    </w:r>
    <w:r>
      <w:rPr>
        <w:rStyle w:val="affa"/>
      </w:rPr>
      <w:fldChar w:fldCharType="separate"/>
    </w:r>
    <w:r w:rsidR="00276A29">
      <w:rPr>
        <w:rStyle w:val="affa"/>
        <w:noProof/>
      </w:rPr>
      <w:t>2</w:t>
    </w:r>
    <w:r>
      <w:rPr>
        <w:rStyle w:val="affa"/>
      </w:rPr>
      <w:fldChar w:fldCharType="end"/>
    </w:r>
  </w:p>
  <w:p w14:paraId="049227B9" w14:textId="77777777" w:rsidR="007F521A" w:rsidRDefault="007F521A" w:rsidP="007A542C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4BB5CC" w14:textId="77777777" w:rsidR="007F521A" w:rsidRPr="006D02EB" w:rsidRDefault="007F521A" w:rsidP="00AC3AF4">
    <w:pPr>
      <w:pStyle w:val="a9"/>
      <w:ind w:right="360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2A55AA" w14:textId="77777777" w:rsidR="0038328F" w:rsidRDefault="0038328F" w:rsidP="001B6F49">
      <w:pPr>
        <w:spacing w:after="0" w:line="240" w:lineRule="auto"/>
      </w:pPr>
      <w:r>
        <w:separator/>
      </w:r>
    </w:p>
  </w:footnote>
  <w:footnote w:type="continuationSeparator" w:id="0">
    <w:p w14:paraId="319C008A" w14:textId="77777777" w:rsidR="0038328F" w:rsidRDefault="0038328F" w:rsidP="001B6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4"/>
    <w:multiLevelType w:val="multilevel"/>
    <w:tmpl w:val="00000004"/>
    <w:name w:val="WW8Num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OpenSymbol" w:eastAsia="OpenSymbol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OpenSymbol" w:eastAsia="OpenSymbol"/>
      </w:rPr>
    </w:lvl>
  </w:abstractNum>
  <w:abstractNum w:abstractNumId="3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  <w:rPr>
        <w:rFonts w:cs="Times New Roman"/>
      </w:rPr>
    </w:lvl>
  </w:abstractNum>
  <w:abstractNum w:abstractNumId="4" w15:restartNumberingAfterBreak="0">
    <w:nsid w:val="002D7E19"/>
    <w:multiLevelType w:val="hybridMultilevel"/>
    <w:tmpl w:val="73089418"/>
    <w:lvl w:ilvl="0" w:tplc="F3CA4EE8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C6F2612"/>
    <w:multiLevelType w:val="hybridMultilevel"/>
    <w:tmpl w:val="53FEA77E"/>
    <w:lvl w:ilvl="0" w:tplc="0AEA35F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 w:val="0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977A5"/>
    <w:multiLevelType w:val="multilevel"/>
    <w:tmpl w:val="8BFE0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6B2BE7"/>
    <w:multiLevelType w:val="hybridMultilevel"/>
    <w:tmpl w:val="D2E64E6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8" w15:restartNumberingAfterBreak="0">
    <w:nsid w:val="11A63F92"/>
    <w:multiLevelType w:val="hybridMultilevel"/>
    <w:tmpl w:val="EA28A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0C06A7"/>
    <w:multiLevelType w:val="hybridMultilevel"/>
    <w:tmpl w:val="E9BC8CFE"/>
    <w:lvl w:ilvl="0" w:tplc="CE3437B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744075"/>
    <w:multiLevelType w:val="hybridMultilevel"/>
    <w:tmpl w:val="FCFA867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2D8A30F9"/>
    <w:multiLevelType w:val="hybridMultilevel"/>
    <w:tmpl w:val="1A440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660D78"/>
    <w:multiLevelType w:val="hybridMultilevel"/>
    <w:tmpl w:val="FCFA8670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2076871"/>
    <w:multiLevelType w:val="hybridMultilevel"/>
    <w:tmpl w:val="218AF052"/>
    <w:lvl w:ilvl="0" w:tplc="CE3437B4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6982132"/>
    <w:multiLevelType w:val="multilevel"/>
    <w:tmpl w:val="D28CCE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eastAsia="Calibri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Calibri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="Calibri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Calibri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="Calibri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Calibri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="Calibri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Calibri" w:hint="default"/>
        <w:sz w:val="22"/>
      </w:rPr>
    </w:lvl>
  </w:abstractNum>
  <w:abstractNum w:abstractNumId="15" w15:restartNumberingAfterBreak="0">
    <w:nsid w:val="38D16F44"/>
    <w:multiLevelType w:val="hybridMultilevel"/>
    <w:tmpl w:val="456816CC"/>
    <w:lvl w:ilvl="0" w:tplc="6212D67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39E37A20"/>
    <w:multiLevelType w:val="hybridMultilevel"/>
    <w:tmpl w:val="C478B14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B7528A2"/>
    <w:multiLevelType w:val="hybridMultilevel"/>
    <w:tmpl w:val="2794A42C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3C652EAE"/>
    <w:multiLevelType w:val="hybridMultilevel"/>
    <w:tmpl w:val="4C5CF282"/>
    <w:lvl w:ilvl="0" w:tplc="2D64BAA8">
      <w:start w:val="7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3F9858A6"/>
    <w:multiLevelType w:val="multilevel"/>
    <w:tmpl w:val="FFB8D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eastAsia="SimSun" w:hint="default"/>
        <w:b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color w:val="00000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F35EC5"/>
    <w:multiLevelType w:val="hybridMultilevel"/>
    <w:tmpl w:val="E5B88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33536E"/>
    <w:multiLevelType w:val="multilevel"/>
    <w:tmpl w:val="C4B62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8E6F0B"/>
    <w:multiLevelType w:val="hybridMultilevel"/>
    <w:tmpl w:val="2D80E244"/>
    <w:lvl w:ilvl="0" w:tplc="36BEA832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B070C8"/>
    <w:multiLevelType w:val="multilevel"/>
    <w:tmpl w:val="D9869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633123"/>
    <w:multiLevelType w:val="multilevel"/>
    <w:tmpl w:val="A5B81ED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A393227"/>
    <w:multiLevelType w:val="multilevel"/>
    <w:tmpl w:val="12B8823E"/>
    <w:lvl w:ilvl="0">
      <w:start w:val="8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26" w15:restartNumberingAfterBreak="0">
    <w:nsid w:val="52C63897"/>
    <w:multiLevelType w:val="hybridMultilevel"/>
    <w:tmpl w:val="0CE62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FA767C"/>
    <w:multiLevelType w:val="hybridMultilevel"/>
    <w:tmpl w:val="8410D86C"/>
    <w:lvl w:ilvl="0" w:tplc="107A93C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50026CA"/>
    <w:multiLevelType w:val="multilevel"/>
    <w:tmpl w:val="7D4C2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DB3543"/>
    <w:multiLevelType w:val="hybridMultilevel"/>
    <w:tmpl w:val="CB3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850E4A"/>
    <w:multiLevelType w:val="hybridMultilevel"/>
    <w:tmpl w:val="AF781C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426EB9"/>
    <w:multiLevelType w:val="hybridMultilevel"/>
    <w:tmpl w:val="FA088B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A7F4F"/>
    <w:multiLevelType w:val="hybridMultilevel"/>
    <w:tmpl w:val="160ACCDC"/>
    <w:lvl w:ilvl="0" w:tplc="7E36746E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D84409"/>
    <w:multiLevelType w:val="hybridMultilevel"/>
    <w:tmpl w:val="6ECC0D84"/>
    <w:lvl w:ilvl="0" w:tplc="CA8630D6">
      <w:start w:val="6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EE724896">
      <w:numFmt w:val="none"/>
      <w:lvlText w:val=""/>
      <w:lvlJc w:val="left"/>
      <w:pPr>
        <w:tabs>
          <w:tab w:val="num" w:pos="3600"/>
        </w:tabs>
      </w:pPr>
    </w:lvl>
    <w:lvl w:ilvl="2" w:tplc="061821C8">
      <w:start w:val="1"/>
      <w:numFmt w:val="upperLetter"/>
      <w:lvlText w:val="%3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3" w:tplc="7EF6342A">
      <w:numFmt w:val="none"/>
      <w:lvlText w:val=""/>
      <w:lvlJc w:val="left"/>
      <w:pPr>
        <w:tabs>
          <w:tab w:val="num" w:pos="3600"/>
        </w:tabs>
      </w:pPr>
    </w:lvl>
    <w:lvl w:ilvl="4" w:tplc="B6DA5B5A">
      <w:numFmt w:val="none"/>
      <w:lvlText w:val=""/>
      <w:lvlJc w:val="left"/>
      <w:pPr>
        <w:tabs>
          <w:tab w:val="num" w:pos="3600"/>
        </w:tabs>
      </w:pPr>
    </w:lvl>
    <w:lvl w:ilvl="5" w:tplc="FFEC8858">
      <w:numFmt w:val="none"/>
      <w:lvlText w:val=""/>
      <w:lvlJc w:val="left"/>
      <w:pPr>
        <w:tabs>
          <w:tab w:val="num" w:pos="3600"/>
        </w:tabs>
      </w:pPr>
    </w:lvl>
    <w:lvl w:ilvl="6" w:tplc="F774BC92">
      <w:numFmt w:val="none"/>
      <w:lvlText w:val=""/>
      <w:lvlJc w:val="left"/>
      <w:pPr>
        <w:tabs>
          <w:tab w:val="num" w:pos="3600"/>
        </w:tabs>
      </w:pPr>
    </w:lvl>
    <w:lvl w:ilvl="7" w:tplc="BB121C08">
      <w:numFmt w:val="none"/>
      <w:lvlText w:val=""/>
      <w:lvlJc w:val="left"/>
      <w:pPr>
        <w:tabs>
          <w:tab w:val="num" w:pos="3600"/>
        </w:tabs>
      </w:pPr>
    </w:lvl>
    <w:lvl w:ilvl="8" w:tplc="E17E2D6C">
      <w:numFmt w:val="none"/>
      <w:lvlText w:val=""/>
      <w:lvlJc w:val="left"/>
      <w:pPr>
        <w:tabs>
          <w:tab w:val="num" w:pos="3600"/>
        </w:tabs>
      </w:pPr>
    </w:lvl>
  </w:abstractNum>
  <w:abstractNum w:abstractNumId="34" w15:restartNumberingAfterBreak="0">
    <w:nsid w:val="6AEE67DC"/>
    <w:multiLevelType w:val="hybridMultilevel"/>
    <w:tmpl w:val="77AED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EB26847"/>
    <w:multiLevelType w:val="hybridMultilevel"/>
    <w:tmpl w:val="56BCF160"/>
    <w:lvl w:ilvl="0" w:tplc="7D78E6C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117571A"/>
    <w:multiLevelType w:val="multilevel"/>
    <w:tmpl w:val="A10E45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7" w15:restartNumberingAfterBreak="0">
    <w:nsid w:val="72E04D06"/>
    <w:multiLevelType w:val="hybridMultilevel"/>
    <w:tmpl w:val="A8D2FF8C"/>
    <w:lvl w:ilvl="0" w:tplc="B0D0B38C">
      <w:start w:val="1"/>
      <w:numFmt w:val="decimal"/>
      <w:lvlText w:val="%1.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4458B6"/>
    <w:multiLevelType w:val="hybridMultilevel"/>
    <w:tmpl w:val="FB048EA0"/>
    <w:lvl w:ilvl="0" w:tplc="107A93C0">
      <w:start w:val="1"/>
      <w:numFmt w:val="bullet"/>
      <w:lvlText w:val="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9" w15:restartNumberingAfterBreak="0">
    <w:nsid w:val="74192205"/>
    <w:multiLevelType w:val="hybridMultilevel"/>
    <w:tmpl w:val="AC90A77E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750E6A7D"/>
    <w:multiLevelType w:val="hybridMultilevel"/>
    <w:tmpl w:val="2978472E"/>
    <w:lvl w:ilvl="0" w:tplc="107A93C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9C71DBF"/>
    <w:multiLevelType w:val="multilevel"/>
    <w:tmpl w:val="B36CE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1C63D8"/>
    <w:multiLevelType w:val="hybridMultilevel"/>
    <w:tmpl w:val="3D68127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3" w15:restartNumberingAfterBreak="0">
    <w:nsid w:val="7D7B219A"/>
    <w:multiLevelType w:val="hybridMultilevel"/>
    <w:tmpl w:val="A7748CD0"/>
    <w:lvl w:ilvl="0" w:tplc="107A93C0">
      <w:start w:val="1"/>
      <w:numFmt w:val="bullet"/>
      <w:lvlText w:val="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401710289">
    <w:abstractNumId w:val="33"/>
  </w:num>
  <w:num w:numId="2" w16cid:durableId="932082252">
    <w:abstractNumId w:val="25"/>
  </w:num>
  <w:num w:numId="3" w16cid:durableId="691339423">
    <w:abstractNumId w:val="14"/>
  </w:num>
  <w:num w:numId="4" w16cid:durableId="1289581658">
    <w:abstractNumId w:val="41"/>
  </w:num>
  <w:num w:numId="5" w16cid:durableId="1350914440">
    <w:abstractNumId w:val="6"/>
  </w:num>
  <w:num w:numId="6" w16cid:durableId="1654866719">
    <w:abstractNumId w:val="23"/>
  </w:num>
  <w:num w:numId="7" w16cid:durableId="1450970473">
    <w:abstractNumId w:val="23"/>
  </w:num>
  <w:num w:numId="8" w16cid:durableId="1893496773">
    <w:abstractNumId w:val="38"/>
  </w:num>
  <w:num w:numId="9" w16cid:durableId="42606641">
    <w:abstractNumId w:val="43"/>
  </w:num>
  <w:num w:numId="10" w16cid:durableId="1713142369">
    <w:abstractNumId w:val="27"/>
  </w:num>
  <w:num w:numId="11" w16cid:durableId="987975607">
    <w:abstractNumId w:val="40"/>
  </w:num>
  <w:num w:numId="12" w16cid:durableId="1083525655">
    <w:abstractNumId w:val="28"/>
  </w:num>
  <w:num w:numId="13" w16cid:durableId="1731807534">
    <w:abstractNumId w:val="19"/>
  </w:num>
  <w:num w:numId="14" w16cid:durableId="30737675">
    <w:abstractNumId w:val="21"/>
  </w:num>
  <w:num w:numId="15" w16cid:durableId="279462676">
    <w:abstractNumId w:val="16"/>
  </w:num>
  <w:num w:numId="16" w16cid:durableId="2129933499">
    <w:abstractNumId w:val="36"/>
  </w:num>
  <w:num w:numId="17" w16cid:durableId="846405238">
    <w:abstractNumId w:val="32"/>
  </w:num>
  <w:num w:numId="18" w16cid:durableId="1839805897">
    <w:abstractNumId w:val="26"/>
  </w:num>
  <w:num w:numId="19" w16cid:durableId="1389721163">
    <w:abstractNumId w:val="29"/>
  </w:num>
  <w:num w:numId="20" w16cid:durableId="1204174630">
    <w:abstractNumId w:val="37"/>
  </w:num>
  <w:num w:numId="21" w16cid:durableId="290939488">
    <w:abstractNumId w:val="5"/>
  </w:num>
  <w:num w:numId="22" w16cid:durableId="1316834155">
    <w:abstractNumId w:val="8"/>
  </w:num>
  <w:num w:numId="23" w16cid:durableId="479227339">
    <w:abstractNumId w:val="22"/>
  </w:num>
  <w:num w:numId="24" w16cid:durableId="473838685">
    <w:abstractNumId w:val="17"/>
  </w:num>
  <w:num w:numId="25" w16cid:durableId="2031563731">
    <w:abstractNumId w:val="11"/>
  </w:num>
  <w:num w:numId="26" w16cid:durableId="857473585">
    <w:abstractNumId w:val="13"/>
  </w:num>
  <w:num w:numId="27" w16cid:durableId="860047301">
    <w:abstractNumId w:val="18"/>
  </w:num>
  <w:num w:numId="28" w16cid:durableId="117764898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87246367">
    <w:abstractNumId w:val="42"/>
  </w:num>
  <w:num w:numId="30" w16cid:durableId="177275038">
    <w:abstractNumId w:val="39"/>
  </w:num>
  <w:num w:numId="31" w16cid:durableId="296957376">
    <w:abstractNumId w:val="30"/>
  </w:num>
  <w:num w:numId="32" w16cid:durableId="1978218932">
    <w:abstractNumId w:val="15"/>
  </w:num>
  <w:num w:numId="33" w16cid:durableId="1184056146">
    <w:abstractNumId w:val="9"/>
  </w:num>
  <w:num w:numId="34" w16cid:durableId="1787459659">
    <w:abstractNumId w:val="31"/>
  </w:num>
  <w:num w:numId="35" w16cid:durableId="484518819">
    <w:abstractNumId w:val="7"/>
  </w:num>
  <w:num w:numId="36" w16cid:durableId="1642731722">
    <w:abstractNumId w:val="4"/>
  </w:num>
  <w:num w:numId="37" w16cid:durableId="1306546320">
    <w:abstractNumId w:val="10"/>
  </w:num>
  <w:num w:numId="38" w16cid:durableId="584923663">
    <w:abstractNumId w:val="34"/>
  </w:num>
  <w:num w:numId="39" w16cid:durableId="2114981189">
    <w:abstractNumId w:val="24"/>
  </w:num>
  <w:num w:numId="40" w16cid:durableId="1298143761">
    <w:abstractNumId w:val="12"/>
  </w:num>
  <w:num w:numId="41" w16cid:durableId="1205021800">
    <w:abstractNumId w:val="3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5B12"/>
    <w:rsid w:val="00000075"/>
    <w:rsid w:val="000003EC"/>
    <w:rsid w:val="000008B8"/>
    <w:rsid w:val="00000CC2"/>
    <w:rsid w:val="00000D20"/>
    <w:rsid w:val="00000DAC"/>
    <w:rsid w:val="00000F85"/>
    <w:rsid w:val="000012EE"/>
    <w:rsid w:val="000032BE"/>
    <w:rsid w:val="000033E5"/>
    <w:rsid w:val="000035EB"/>
    <w:rsid w:val="00003A66"/>
    <w:rsid w:val="00004ECC"/>
    <w:rsid w:val="00004FEA"/>
    <w:rsid w:val="0000507E"/>
    <w:rsid w:val="00005FAC"/>
    <w:rsid w:val="00006AA4"/>
    <w:rsid w:val="00006FF2"/>
    <w:rsid w:val="0000748F"/>
    <w:rsid w:val="000105D2"/>
    <w:rsid w:val="0001144F"/>
    <w:rsid w:val="00011DB9"/>
    <w:rsid w:val="00011E04"/>
    <w:rsid w:val="000124C7"/>
    <w:rsid w:val="0001267B"/>
    <w:rsid w:val="00012E6C"/>
    <w:rsid w:val="000136D3"/>
    <w:rsid w:val="00014B7F"/>
    <w:rsid w:val="00014F81"/>
    <w:rsid w:val="00015BFC"/>
    <w:rsid w:val="00015EC5"/>
    <w:rsid w:val="0001634B"/>
    <w:rsid w:val="00016526"/>
    <w:rsid w:val="000169D0"/>
    <w:rsid w:val="000175F0"/>
    <w:rsid w:val="000205D0"/>
    <w:rsid w:val="0002193F"/>
    <w:rsid w:val="00021AE4"/>
    <w:rsid w:val="00021B31"/>
    <w:rsid w:val="00021EA3"/>
    <w:rsid w:val="000226CE"/>
    <w:rsid w:val="00022A5D"/>
    <w:rsid w:val="0002372C"/>
    <w:rsid w:val="000246F4"/>
    <w:rsid w:val="00025E88"/>
    <w:rsid w:val="0002688D"/>
    <w:rsid w:val="00026F8E"/>
    <w:rsid w:val="00026FFF"/>
    <w:rsid w:val="0002711B"/>
    <w:rsid w:val="00027315"/>
    <w:rsid w:val="000278A4"/>
    <w:rsid w:val="0003147A"/>
    <w:rsid w:val="000325F8"/>
    <w:rsid w:val="00032B00"/>
    <w:rsid w:val="00032B2D"/>
    <w:rsid w:val="00032B96"/>
    <w:rsid w:val="000340AA"/>
    <w:rsid w:val="0003426C"/>
    <w:rsid w:val="00034AB8"/>
    <w:rsid w:val="000350D5"/>
    <w:rsid w:val="00035355"/>
    <w:rsid w:val="00035978"/>
    <w:rsid w:val="00036560"/>
    <w:rsid w:val="00036C02"/>
    <w:rsid w:val="00037220"/>
    <w:rsid w:val="000372C3"/>
    <w:rsid w:val="0004067A"/>
    <w:rsid w:val="0004084E"/>
    <w:rsid w:val="00040DC2"/>
    <w:rsid w:val="000411CF"/>
    <w:rsid w:val="000420A2"/>
    <w:rsid w:val="00042E19"/>
    <w:rsid w:val="00042EBD"/>
    <w:rsid w:val="00042FB2"/>
    <w:rsid w:val="0004324E"/>
    <w:rsid w:val="000441DE"/>
    <w:rsid w:val="000442E6"/>
    <w:rsid w:val="000448CD"/>
    <w:rsid w:val="00044F4D"/>
    <w:rsid w:val="00045C97"/>
    <w:rsid w:val="00045F5A"/>
    <w:rsid w:val="000462E1"/>
    <w:rsid w:val="0004647C"/>
    <w:rsid w:val="00046F30"/>
    <w:rsid w:val="0004720B"/>
    <w:rsid w:val="0004751C"/>
    <w:rsid w:val="00047BF2"/>
    <w:rsid w:val="000509C7"/>
    <w:rsid w:val="00050E27"/>
    <w:rsid w:val="000515A6"/>
    <w:rsid w:val="00051E6C"/>
    <w:rsid w:val="00052232"/>
    <w:rsid w:val="000526AF"/>
    <w:rsid w:val="00052F3E"/>
    <w:rsid w:val="00053E20"/>
    <w:rsid w:val="0005461C"/>
    <w:rsid w:val="00054ECB"/>
    <w:rsid w:val="000555DC"/>
    <w:rsid w:val="00056070"/>
    <w:rsid w:val="0005620E"/>
    <w:rsid w:val="0005666D"/>
    <w:rsid w:val="0005749C"/>
    <w:rsid w:val="0006047F"/>
    <w:rsid w:val="00060544"/>
    <w:rsid w:val="0006177D"/>
    <w:rsid w:val="000619C0"/>
    <w:rsid w:val="00061D59"/>
    <w:rsid w:val="00061F9E"/>
    <w:rsid w:val="00061FA6"/>
    <w:rsid w:val="00063FCC"/>
    <w:rsid w:val="00064C62"/>
    <w:rsid w:val="000650A1"/>
    <w:rsid w:val="0006608D"/>
    <w:rsid w:val="00066726"/>
    <w:rsid w:val="0006691E"/>
    <w:rsid w:val="00066B5D"/>
    <w:rsid w:val="0006738D"/>
    <w:rsid w:val="0006752B"/>
    <w:rsid w:val="000701CA"/>
    <w:rsid w:val="00070249"/>
    <w:rsid w:val="00071081"/>
    <w:rsid w:val="000715B0"/>
    <w:rsid w:val="00071C1F"/>
    <w:rsid w:val="00071E77"/>
    <w:rsid w:val="000721F3"/>
    <w:rsid w:val="000728CE"/>
    <w:rsid w:val="00072FBC"/>
    <w:rsid w:val="0007376C"/>
    <w:rsid w:val="00074248"/>
    <w:rsid w:val="00074454"/>
    <w:rsid w:val="0007500A"/>
    <w:rsid w:val="00076ADD"/>
    <w:rsid w:val="00076C54"/>
    <w:rsid w:val="00077030"/>
    <w:rsid w:val="00080022"/>
    <w:rsid w:val="0008030B"/>
    <w:rsid w:val="00081EE1"/>
    <w:rsid w:val="00082743"/>
    <w:rsid w:val="00082F9D"/>
    <w:rsid w:val="00083814"/>
    <w:rsid w:val="00083C9C"/>
    <w:rsid w:val="00083D94"/>
    <w:rsid w:val="00084292"/>
    <w:rsid w:val="0008430A"/>
    <w:rsid w:val="00084EE9"/>
    <w:rsid w:val="000851BA"/>
    <w:rsid w:val="00085638"/>
    <w:rsid w:val="0008599E"/>
    <w:rsid w:val="00085A0D"/>
    <w:rsid w:val="00085BDF"/>
    <w:rsid w:val="00086DD0"/>
    <w:rsid w:val="00086F01"/>
    <w:rsid w:val="00086F02"/>
    <w:rsid w:val="00087735"/>
    <w:rsid w:val="00087D50"/>
    <w:rsid w:val="000907C1"/>
    <w:rsid w:val="00091222"/>
    <w:rsid w:val="000919C2"/>
    <w:rsid w:val="0009245F"/>
    <w:rsid w:val="00092756"/>
    <w:rsid w:val="00093B4A"/>
    <w:rsid w:val="00093C40"/>
    <w:rsid w:val="00094130"/>
    <w:rsid w:val="0009447B"/>
    <w:rsid w:val="00095A21"/>
    <w:rsid w:val="00096077"/>
    <w:rsid w:val="000960B2"/>
    <w:rsid w:val="0009661C"/>
    <w:rsid w:val="00096B95"/>
    <w:rsid w:val="000A0C51"/>
    <w:rsid w:val="000A2029"/>
    <w:rsid w:val="000A2140"/>
    <w:rsid w:val="000A276F"/>
    <w:rsid w:val="000A2F0D"/>
    <w:rsid w:val="000A397B"/>
    <w:rsid w:val="000A3FD8"/>
    <w:rsid w:val="000A4263"/>
    <w:rsid w:val="000A52EC"/>
    <w:rsid w:val="000A640F"/>
    <w:rsid w:val="000A668B"/>
    <w:rsid w:val="000A66A5"/>
    <w:rsid w:val="000A6A32"/>
    <w:rsid w:val="000B0F67"/>
    <w:rsid w:val="000B105D"/>
    <w:rsid w:val="000B23F5"/>
    <w:rsid w:val="000B2654"/>
    <w:rsid w:val="000B2A32"/>
    <w:rsid w:val="000B3908"/>
    <w:rsid w:val="000B3B9B"/>
    <w:rsid w:val="000B408E"/>
    <w:rsid w:val="000B4C43"/>
    <w:rsid w:val="000B5D01"/>
    <w:rsid w:val="000B5F55"/>
    <w:rsid w:val="000B6755"/>
    <w:rsid w:val="000B744A"/>
    <w:rsid w:val="000B7522"/>
    <w:rsid w:val="000B7643"/>
    <w:rsid w:val="000B7DC6"/>
    <w:rsid w:val="000B7F02"/>
    <w:rsid w:val="000C052D"/>
    <w:rsid w:val="000C0B39"/>
    <w:rsid w:val="000C0B6C"/>
    <w:rsid w:val="000C144D"/>
    <w:rsid w:val="000C17BD"/>
    <w:rsid w:val="000C189C"/>
    <w:rsid w:val="000C2322"/>
    <w:rsid w:val="000C2624"/>
    <w:rsid w:val="000C40EB"/>
    <w:rsid w:val="000C49B0"/>
    <w:rsid w:val="000C4EB3"/>
    <w:rsid w:val="000C4FEF"/>
    <w:rsid w:val="000C5B07"/>
    <w:rsid w:val="000C655D"/>
    <w:rsid w:val="000C6D8B"/>
    <w:rsid w:val="000C6EEC"/>
    <w:rsid w:val="000C7713"/>
    <w:rsid w:val="000C798E"/>
    <w:rsid w:val="000C7DFE"/>
    <w:rsid w:val="000C7FD2"/>
    <w:rsid w:val="000D07C6"/>
    <w:rsid w:val="000D1201"/>
    <w:rsid w:val="000D13F2"/>
    <w:rsid w:val="000D1F01"/>
    <w:rsid w:val="000D2F5F"/>
    <w:rsid w:val="000D3951"/>
    <w:rsid w:val="000D3A08"/>
    <w:rsid w:val="000D44FE"/>
    <w:rsid w:val="000D4DAE"/>
    <w:rsid w:val="000D51D7"/>
    <w:rsid w:val="000D5991"/>
    <w:rsid w:val="000D5B95"/>
    <w:rsid w:val="000D5E75"/>
    <w:rsid w:val="000D6218"/>
    <w:rsid w:val="000D6957"/>
    <w:rsid w:val="000D697A"/>
    <w:rsid w:val="000D6C3F"/>
    <w:rsid w:val="000D6D1B"/>
    <w:rsid w:val="000D6E60"/>
    <w:rsid w:val="000D7C9E"/>
    <w:rsid w:val="000D7D94"/>
    <w:rsid w:val="000E0103"/>
    <w:rsid w:val="000E0858"/>
    <w:rsid w:val="000E0DE1"/>
    <w:rsid w:val="000E12C7"/>
    <w:rsid w:val="000E20B9"/>
    <w:rsid w:val="000E3264"/>
    <w:rsid w:val="000E380D"/>
    <w:rsid w:val="000E4673"/>
    <w:rsid w:val="000E4B37"/>
    <w:rsid w:val="000E5BE7"/>
    <w:rsid w:val="000E643F"/>
    <w:rsid w:val="000F159C"/>
    <w:rsid w:val="000F16A0"/>
    <w:rsid w:val="000F1893"/>
    <w:rsid w:val="000F1FBB"/>
    <w:rsid w:val="000F24FE"/>
    <w:rsid w:val="000F318B"/>
    <w:rsid w:val="000F3714"/>
    <w:rsid w:val="000F45C2"/>
    <w:rsid w:val="000F4677"/>
    <w:rsid w:val="000F4848"/>
    <w:rsid w:val="000F688D"/>
    <w:rsid w:val="000F744F"/>
    <w:rsid w:val="000F767C"/>
    <w:rsid w:val="00102093"/>
    <w:rsid w:val="00103DFC"/>
    <w:rsid w:val="001041F3"/>
    <w:rsid w:val="00104A65"/>
    <w:rsid w:val="00104EEC"/>
    <w:rsid w:val="00104EED"/>
    <w:rsid w:val="0010540F"/>
    <w:rsid w:val="0010638B"/>
    <w:rsid w:val="0010667E"/>
    <w:rsid w:val="00106801"/>
    <w:rsid w:val="0011031F"/>
    <w:rsid w:val="001103C2"/>
    <w:rsid w:val="00110B5F"/>
    <w:rsid w:val="00110E04"/>
    <w:rsid w:val="0011127E"/>
    <w:rsid w:val="00111B0B"/>
    <w:rsid w:val="00112068"/>
    <w:rsid w:val="00112A4B"/>
    <w:rsid w:val="00113610"/>
    <w:rsid w:val="001142A3"/>
    <w:rsid w:val="001147DC"/>
    <w:rsid w:val="00114821"/>
    <w:rsid w:val="00115E50"/>
    <w:rsid w:val="00116BD3"/>
    <w:rsid w:val="0011745D"/>
    <w:rsid w:val="00117CFC"/>
    <w:rsid w:val="00120B5B"/>
    <w:rsid w:val="001212B4"/>
    <w:rsid w:val="00121D8D"/>
    <w:rsid w:val="00121DD2"/>
    <w:rsid w:val="00121DDD"/>
    <w:rsid w:val="00122171"/>
    <w:rsid w:val="00122348"/>
    <w:rsid w:val="0012268A"/>
    <w:rsid w:val="001226BA"/>
    <w:rsid w:val="00122922"/>
    <w:rsid w:val="00122ABE"/>
    <w:rsid w:val="001243BA"/>
    <w:rsid w:val="00124729"/>
    <w:rsid w:val="00124867"/>
    <w:rsid w:val="0012487A"/>
    <w:rsid w:val="00124E32"/>
    <w:rsid w:val="0012534D"/>
    <w:rsid w:val="00125BBD"/>
    <w:rsid w:val="001260DD"/>
    <w:rsid w:val="00126986"/>
    <w:rsid w:val="00126D9D"/>
    <w:rsid w:val="00126ECD"/>
    <w:rsid w:val="00126F33"/>
    <w:rsid w:val="00127FE3"/>
    <w:rsid w:val="00130799"/>
    <w:rsid w:val="0013094E"/>
    <w:rsid w:val="001309FC"/>
    <w:rsid w:val="00130FC3"/>
    <w:rsid w:val="0013272B"/>
    <w:rsid w:val="00132BB8"/>
    <w:rsid w:val="00132CD9"/>
    <w:rsid w:val="001339F2"/>
    <w:rsid w:val="0013544A"/>
    <w:rsid w:val="00135F38"/>
    <w:rsid w:val="001370DC"/>
    <w:rsid w:val="00140455"/>
    <w:rsid w:val="00140837"/>
    <w:rsid w:val="00140F43"/>
    <w:rsid w:val="00141240"/>
    <w:rsid w:val="00141451"/>
    <w:rsid w:val="0014157F"/>
    <w:rsid w:val="00141707"/>
    <w:rsid w:val="001425AD"/>
    <w:rsid w:val="001426FA"/>
    <w:rsid w:val="0014275F"/>
    <w:rsid w:val="0014296D"/>
    <w:rsid w:val="00142B32"/>
    <w:rsid w:val="0014346F"/>
    <w:rsid w:val="00143BEE"/>
    <w:rsid w:val="00144533"/>
    <w:rsid w:val="00145F43"/>
    <w:rsid w:val="00146692"/>
    <w:rsid w:val="0014733B"/>
    <w:rsid w:val="001500D4"/>
    <w:rsid w:val="001500E4"/>
    <w:rsid w:val="001525EB"/>
    <w:rsid w:val="0015296E"/>
    <w:rsid w:val="00152D2E"/>
    <w:rsid w:val="00152E17"/>
    <w:rsid w:val="00152E9C"/>
    <w:rsid w:val="001531B5"/>
    <w:rsid w:val="00153587"/>
    <w:rsid w:val="00154003"/>
    <w:rsid w:val="001542E6"/>
    <w:rsid w:val="0015473C"/>
    <w:rsid w:val="00154760"/>
    <w:rsid w:val="00154ECE"/>
    <w:rsid w:val="00155056"/>
    <w:rsid w:val="00155242"/>
    <w:rsid w:val="00155468"/>
    <w:rsid w:val="00155554"/>
    <w:rsid w:val="00155D4C"/>
    <w:rsid w:val="00155EA8"/>
    <w:rsid w:val="0015628C"/>
    <w:rsid w:val="0015698F"/>
    <w:rsid w:val="001577B1"/>
    <w:rsid w:val="00157D48"/>
    <w:rsid w:val="00161534"/>
    <w:rsid w:val="00161CBD"/>
    <w:rsid w:val="00161F10"/>
    <w:rsid w:val="00161F37"/>
    <w:rsid w:val="0016222D"/>
    <w:rsid w:val="00162D2C"/>
    <w:rsid w:val="00162E07"/>
    <w:rsid w:val="0016428F"/>
    <w:rsid w:val="001643AD"/>
    <w:rsid w:val="001645A7"/>
    <w:rsid w:val="00164A56"/>
    <w:rsid w:val="00164CA4"/>
    <w:rsid w:val="00164D03"/>
    <w:rsid w:val="00164E7B"/>
    <w:rsid w:val="001656D7"/>
    <w:rsid w:val="00165874"/>
    <w:rsid w:val="00165C07"/>
    <w:rsid w:val="00166218"/>
    <w:rsid w:val="0016690F"/>
    <w:rsid w:val="00166D2C"/>
    <w:rsid w:val="00166DD7"/>
    <w:rsid w:val="0016799A"/>
    <w:rsid w:val="0017135F"/>
    <w:rsid w:val="00172155"/>
    <w:rsid w:val="00173539"/>
    <w:rsid w:val="0017396D"/>
    <w:rsid w:val="00173AA5"/>
    <w:rsid w:val="00173D40"/>
    <w:rsid w:val="001745ED"/>
    <w:rsid w:val="00174843"/>
    <w:rsid w:val="00174FC6"/>
    <w:rsid w:val="00175958"/>
    <w:rsid w:val="00176382"/>
    <w:rsid w:val="00176BE1"/>
    <w:rsid w:val="0017706F"/>
    <w:rsid w:val="00177331"/>
    <w:rsid w:val="0017743E"/>
    <w:rsid w:val="0017747D"/>
    <w:rsid w:val="001800A4"/>
    <w:rsid w:val="00180293"/>
    <w:rsid w:val="0018058F"/>
    <w:rsid w:val="00180787"/>
    <w:rsid w:val="0018216A"/>
    <w:rsid w:val="00182532"/>
    <w:rsid w:val="0018348B"/>
    <w:rsid w:val="00183815"/>
    <w:rsid w:val="00183A08"/>
    <w:rsid w:val="00183C92"/>
    <w:rsid w:val="00184859"/>
    <w:rsid w:val="001854DB"/>
    <w:rsid w:val="00186068"/>
    <w:rsid w:val="001870E7"/>
    <w:rsid w:val="00187294"/>
    <w:rsid w:val="001875B7"/>
    <w:rsid w:val="00187E5A"/>
    <w:rsid w:val="00187EFF"/>
    <w:rsid w:val="001901D4"/>
    <w:rsid w:val="0019023B"/>
    <w:rsid w:val="00190CEA"/>
    <w:rsid w:val="00191310"/>
    <w:rsid w:val="001914F2"/>
    <w:rsid w:val="00191691"/>
    <w:rsid w:val="001919BD"/>
    <w:rsid w:val="00192117"/>
    <w:rsid w:val="00192162"/>
    <w:rsid w:val="0019276B"/>
    <w:rsid w:val="00192856"/>
    <w:rsid w:val="00192D77"/>
    <w:rsid w:val="00192FCD"/>
    <w:rsid w:val="00193697"/>
    <w:rsid w:val="001937BC"/>
    <w:rsid w:val="00193C68"/>
    <w:rsid w:val="00194332"/>
    <w:rsid w:val="0019537A"/>
    <w:rsid w:val="001953CC"/>
    <w:rsid w:val="001956C4"/>
    <w:rsid w:val="00195B3D"/>
    <w:rsid w:val="00196093"/>
    <w:rsid w:val="0019754D"/>
    <w:rsid w:val="00197D9A"/>
    <w:rsid w:val="001A0BF4"/>
    <w:rsid w:val="001A1B51"/>
    <w:rsid w:val="001A271A"/>
    <w:rsid w:val="001A3375"/>
    <w:rsid w:val="001A3653"/>
    <w:rsid w:val="001A475F"/>
    <w:rsid w:val="001A49D9"/>
    <w:rsid w:val="001A4A05"/>
    <w:rsid w:val="001A4A10"/>
    <w:rsid w:val="001A4B60"/>
    <w:rsid w:val="001A5152"/>
    <w:rsid w:val="001A54A1"/>
    <w:rsid w:val="001A5754"/>
    <w:rsid w:val="001A6546"/>
    <w:rsid w:val="001A6D2F"/>
    <w:rsid w:val="001A6F15"/>
    <w:rsid w:val="001A7709"/>
    <w:rsid w:val="001A7A97"/>
    <w:rsid w:val="001A7E52"/>
    <w:rsid w:val="001B0DBF"/>
    <w:rsid w:val="001B2C57"/>
    <w:rsid w:val="001B2F71"/>
    <w:rsid w:val="001B304C"/>
    <w:rsid w:val="001B3273"/>
    <w:rsid w:val="001B446D"/>
    <w:rsid w:val="001B496C"/>
    <w:rsid w:val="001B543D"/>
    <w:rsid w:val="001B6F49"/>
    <w:rsid w:val="001B704D"/>
    <w:rsid w:val="001B73C0"/>
    <w:rsid w:val="001C0CAE"/>
    <w:rsid w:val="001C0D32"/>
    <w:rsid w:val="001C10F2"/>
    <w:rsid w:val="001C10F4"/>
    <w:rsid w:val="001C1430"/>
    <w:rsid w:val="001C143D"/>
    <w:rsid w:val="001C18A1"/>
    <w:rsid w:val="001C3160"/>
    <w:rsid w:val="001C3949"/>
    <w:rsid w:val="001C41EC"/>
    <w:rsid w:val="001C66B0"/>
    <w:rsid w:val="001C66FA"/>
    <w:rsid w:val="001C7140"/>
    <w:rsid w:val="001C76DC"/>
    <w:rsid w:val="001C77BD"/>
    <w:rsid w:val="001D03E4"/>
    <w:rsid w:val="001D0B44"/>
    <w:rsid w:val="001D113B"/>
    <w:rsid w:val="001D1606"/>
    <w:rsid w:val="001D1ECE"/>
    <w:rsid w:val="001D21CB"/>
    <w:rsid w:val="001D2549"/>
    <w:rsid w:val="001D2A57"/>
    <w:rsid w:val="001D410E"/>
    <w:rsid w:val="001D4401"/>
    <w:rsid w:val="001D4838"/>
    <w:rsid w:val="001D4C54"/>
    <w:rsid w:val="001D4DA9"/>
    <w:rsid w:val="001D5246"/>
    <w:rsid w:val="001D5D54"/>
    <w:rsid w:val="001D6275"/>
    <w:rsid w:val="001D6E2D"/>
    <w:rsid w:val="001D76ED"/>
    <w:rsid w:val="001D7C1D"/>
    <w:rsid w:val="001E03C1"/>
    <w:rsid w:val="001E11D8"/>
    <w:rsid w:val="001E1344"/>
    <w:rsid w:val="001E1D36"/>
    <w:rsid w:val="001E1E4C"/>
    <w:rsid w:val="001E2074"/>
    <w:rsid w:val="001E29C3"/>
    <w:rsid w:val="001E2C15"/>
    <w:rsid w:val="001E2D8C"/>
    <w:rsid w:val="001E301F"/>
    <w:rsid w:val="001E3DCD"/>
    <w:rsid w:val="001E3E6A"/>
    <w:rsid w:val="001E4030"/>
    <w:rsid w:val="001E460B"/>
    <w:rsid w:val="001E5CC6"/>
    <w:rsid w:val="001E5F4D"/>
    <w:rsid w:val="001E5FAC"/>
    <w:rsid w:val="001E6403"/>
    <w:rsid w:val="001E6435"/>
    <w:rsid w:val="001E65DF"/>
    <w:rsid w:val="001E67E5"/>
    <w:rsid w:val="001E79A7"/>
    <w:rsid w:val="001E7AB4"/>
    <w:rsid w:val="001F077B"/>
    <w:rsid w:val="001F162B"/>
    <w:rsid w:val="001F1CEB"/>
    <w:rsid w:val="001F2756"/>
    <w:rsid w:val="001F2DD1"/>
    <w:rsid w:val="001F352F"/>
    <w:rsid w:val="001F3904"/>
    <w:rsid w:val="001F39E7"/>
    <w:rsid w:val="001F3A0A"/>
    <w:rsid w:val="001F4296"/>
    <w:rsid w:val="001F43D0"/>
    <w:rsid w:val="001F45EE"/>
    <w:rsid w:val="001F4D4F"/>
    <w:rsid w:val="001F5FF9"/>
    <w:rsid w:val="001F606F"/>
    <w:rsid w:val="00201CF6"/>
    <w:rsid w:val="002022C8"/>
    <w:rsid w:val="00202E3D"/>
    <w:rsid w:val="00202F00"/>
    <w:rsid w:val="00203807"/>
    <w:rsid w:val="00204A01"/>
    <w:rsid w:val="00204F72"/>
    <w:rsid w:val="00205D04"/>
    <w:rsid w:val="0020687B"/>
    <w:rsid w:val="00207294"/>
    <w:rsid w:val="00207D28"/>
    <w:rsid w:val="00207E3E"/>
    <w:rsid w:val="00210919"/>
    <w:rsid w:val="00210B73"/>
    <w:rsid w:val="002113B0"/>
    <w:rsid w:val="00211A44"/>
    <w:rsid w:val="00211C6F"/>
    <w:rsid w:val="00212106"/>
    <w:rsid w:val="00212163"/>
    <w:rsid w:val="0021404C"/>
    <w:rsid w:val="00214516"/>
    <w:rsid w:val="0021484A"/>
    <w:rsid w:val="00214962"/>
    <w:rsid w:val="00214E4D"/>
    <w:rsid w:val="00215069"/>
    <w:rsid w:val="002156C7"/>
    <w:rsid w:val="0021594E"/>
    <w:rsid w:val="00215D90"/>
    <w:rsid w:val="00216075"/>
    <w:rsid w:val="002160C7"/>
    <w:rsid w:val="00216947"/>
    <w:rsid w:val="00216A9D"/>
    <w:rsid w:val="002172F9"/>
    <w:rsid w:val="00217716"/>
    <w:rsid w:val="00217965"/>
    <w:rsid w:val="00217D23"/>
    <w:rsid w:val="00217F40"/>
    <w:rsid w:val="00221C7D"/>
    <w:rsid w:val="002225B6"/>
    <w:rsid w:val="00222FF9"/>
    <w:rsid w:val="002231DD"/>
    <w:rsid w:val="0022335D"/>
    <w:rsid w:val="00224051"/>
    <w:rsid w:val="002241A4"/>
    <w:rsid w:val="00224DBB"/>
    <w:rsid w:val="00225248"/>
    <w:rsid w:val="002256AC"/>
    <w:rsid w:val="00226FF1"/>
    <w:rsid w:val="002277BF"/>
    <w:rsid w:val="00227896"/>
    <w:rsid w:val="00227CB4"/>
    <w:rsid w:val="00232103"/>
    <w:rsid w:val="002326A1"/>
    <w:rsid w:val="002328EB"/>
    <w:rsid w:val="00232CC7"/>
    <w:rsid w:val="00232D2B"/>
    <w:rsid w:val="00233012"/>
    <w:rsid w:val="00233BB1"/>
    <w:rsid w:val="002346F9"/>
    <w:rsid w:val="00234B08"/>
    <w:rsid w:val="0023508D"/>
    <w:rsid w:val="00235757"/>
    <w:rsid w:val="002357DA"/>
    <w:rsid w:val="00235AE6"/>
    <w:rsid w:val="002402B5"/>
    <w:rsid w:val="00240A59"/>
    <w:rsid w:val="00240AE9"/>
    <w:rsid w:val="00240FCE"/>
    <w:rsid w:val="002412E5"/>
    <w:rsid w:val="0024157D"/>
    <w:rsid w:val="00241E81"/>
    <w:rsid w:val="00242BC1"/>
    <w:rsid w:val="00242F6B"/>
    <w:rsid w:val="00243217"/>
    <w:rsid w:val="00243644"/>
    <w:rsid w:val="00243651"/>
    <w:rsid w:val="002439B5"/>
    <w:rsid w:val="00243A40"/>
    <w:rsid w:val="00243DD8"/>
    <w:rsid w:val="00243EBA"/>
    <w:rsid w:val="00244B51"/>
    <w:rsid w:val="002450F9"/>
    <w:rsid w:val="00245559"/>
    <w:rsid w:val="00245DC2"/>
    <w:rsid w:val="002463FC"/>
    <w:rsid w:val="002464F2"/>
    <w:rsid w:val="00246674"/>
    <w:rsid w:val="00246D93"/>
    <w:rsid w:val="00247ACD"/>
    <w:rsid w:val="00250454"/>
    <w:rsid w:val="002509FD"/>
    <w:rsid w:val="00250D51"/>
    <w:rsid w:val="00251357"/>
    <w:rsid w:val="002516D2"/>
    <w:rsid w:val="002518FA"/>
    <w:rsid w:val="00252466"/>
    <w:rsid w:val="00252947"/>
    <w:rsid w:val="00253C91"/>
    <w:rsid w:val="0025448E"/>
    <w:rsid w:val="002555E8"/>
    <w:rsid w:val="00255FBE"/>
    <w:rsid w:val="00256E58"/>
    <w:rsid w:val="00257078"/>
    <w:rsid w:val="0025741F"/>
    <w:rsid w:val="0025756D"/>
    <w:rsid w:val="002576D0"/>
    <w:rsid w:val="0025798F"/>
    <w:rsid w:val="00261182"/>
    <w:rsid w:val="00261BBA"/>
    <w:rsid w:val="002622EB"/>
    <w:rsid w:val="002624B0"/>
    <w:rsid w:val="0026271C"/>
    <w:rsid w:val="00262D37"/>
    <w:rsid w:val="002633A6"/>
    <w:rsid w:val="00263ACB"/>
    <w:rsid w:val="00264008"/>
    <w:rsid w:val="00264AC6"/>
    <w:rsid w:val="00264CD4"/>
    <w:rsid w:val="00265197"/>
    <w:rsid w:val="00267295"/>
    <w:rsid w:val="00270301"/>
    <w:rsid w:val="002719CE"/>
    <w:rsid w:val="00271BE4"/>
    <w:rsid w:val="00271D20"/>
    <w:rsid w:val="00271EC0"/>
    <w:rsid w:val="002723E0"/>
    <w:rsid w:val="0027248C"/>
    <w:rsid w:val="00272CA6"/>
    <w:rsid w:val="00272DBB"/>
    <w:rsid w:val="0027351A"/>
    <w:rsid w:val="00273F9C"/>
    <w:rsid w:val="00274489"/>
    <w:rsid w:val="0027449D"/>
    <w:rsid w:val="00275107"/>
    <w:rsid w:val="002753B9"/>
    <w:rsid w:val="00275436"/>
    <w:rsid w:val="00275786"/>
    <w:rsid w:val="00275959"/>
    <w:rsid w:val="002759A6"/>
    <w:rsid w:val="002759DE"/>
    <w:rsid w:val="00275DEE"/>
    <w:rsid w:val="00276A29"/>
    <w:rsid w:val="002770EB"/>
    <w:rsid w:val="0028072D"/>
    <w:rsid w:val="00280F85"/>
    <w:rsid w:val="0028102D"/>
    <w:rsid w:val="0028103F"/>
    <w:rsid w:val="00281363"/>
    <w:rsid w:val="0028195B"/>
    <w:rsid w:val="00281B35"/>
    <w:rsid w:val="0028460E"/>
    <w:rsid w:val="002846E9"/>
    <w:rsid w:val="002849DA"/>
    <w:rsid w:val="00285336"/>
    <w:rsid w:val="002874BC"/>
    <w:rsid w:val="00287912"/>
    <w:rsid w:val="00290FB3"/>
    <w:rsid w:val="00290FD1"/>
    <w:rsid w:val="0029144E"/>
    <w:rsid w:val="00293729"/>
    <w:rsid w:val="00293809"/>
    <w:rsid w:val="00293A1C"/>
    <w:rsid w:val="00294081"/>
    <w:rsid w:val="00294204"/>
    <w:rsid w:val="00295DE7"/>
    <w:rsid w:val="00295EB6"/>
    <w:rsid w:val="00296306"/>
    <w:rsid w:val="002964B1"/>
    <w:rsid w:val="002A0998"/>
    <w:rsid w:val="002A169B"/>
    <w:rsid w:val="002A220B"/>
    <w:rsid w:val="002A2879"/>
    <w:rsid w:val="002A2D84"/>
    <w:rsid w:val="002A2FC7"/>
    <w:rsid w:val="002A32B1"/>
    <w:rsid w:val="002A35D0"/>
    <w:rsid w:val="002A36EC"/>
    <w:rsid w:val="002A40A9"/>
    <w:rsid w:val="002A4559"/>
    <w:rsid w:val="002A4761"/>
    <w:rsid w:val="002A54EE"/>
    <w:rsid w:val="002A55B5"/>
    <w:rsid w:val="002A61B8"/>
    <w:rsid w:val="002B0166"/>
    <w:rsid w:val="002B0A3A"/>
    <w:rsid w:val="002B0F07"/>
    <w:rsid w:val="002B20F5"/>
    <w:rsid w:val="002B249C"/>
    <w:rsid w:val="002B2AFB"/>
    <w:rsid w:val="002B34D9"/>
    <w:rsid w:val="002B3E9C"/>
    <w:rsid w:val="002B42D3"/>
    <w:rsid w:val="002B53D3"/>
    <w:rsid w:val="002B5AE4"/>
    <w:rsid w:val="002B5B86"/>
    <w:rsid w:val="002B5BBF"/>
    <w:rsid w:val="002B5D4F"/>
    <w:rsid w:val="002B66A9"/>
    <w:rsid w:val="002B66B5"/>
    <w:rsid w:val="002B6C48"/>
    <w:rsid w:val="002B76DC"/>
    <w:rsid w:val="002B7F0F"/>
    <w:rsid w:val="002C0586"/>
    <w:rsid w:val="002C06E8"/>
    <w:rsid w:val="002C0BF1"/>
    <w:rsid w:val="002C1510"/>
    <w:rsid w:val="002C1CB2"/>
    <w:rsid w:val="002C2631"/>
    <w:rsid w:val="002C2A02"/>
    <w:rsid w:val="002C2E9B"/>
    <w:rsid w:val="002C3286"/>
    <w:rsid w:val="002C3811"/>
    <w:rsid w:val="002C3971"/>
    <w:rsid w:val="002C3F45"/>
    <w:rsid w:val="002C3F94"/>
    <w:rsid w:val="002C435A"/>
    <w:rsid w:val="002C47AA"/>
    <w:rsid w:val="002C493E"/>
    <w:rsid w:val="002C4E2C"/>
    <w:rsid w:val="002C6256"/>
    <w:rsid w:val="002C682A"/>
    <w:rsid w:val="002C686E"/>
    <w:rsid w:val="002C704A"/>
    <w:rsid w:val="002D10B8"/>
    <w:rsid w:val="002D1B0D"/>
    <w:rsid w:val="002D1CBE"/>
    <w:rsid w:val="002D1FD0"/>
    <w:rsid w:val="002D22B6"/>
    <w:rsid w:val="002D2544"/>
    <w:rsid w:val="002D2BCD"/>
    <w:rsid w:val="002D69BE"/>
    <w:rsid w:val="002D712E"/>
    <w:rsid w:val="002D754C"/>
    <w:rsid w:val="002D7DD3"/>
    <w:rsid w:val="002D7ED3"/>
    <w:rsid w:val="002E0572"/>
    <w:rsid w:val="002E05CF"/>
    <w:rsid w:val="002E0B95"/>
    <w:rsid w:val="002E0BA1"/>
    <w:rsid w:val="002E128C"/>
    <w:rsid w:val="002E1FC2"/>
    <w:rsid w:val="002E5973"/>
    <w:rsid w:val="002E5D86"/>
    <w:rsid w:val="002E631A"/>
    <w:rsid w:val="002E6BE1"/>
    <w:rsid w:val="002E7276"/>
    <w:rsid w:val="002E784D"/>
    <w:rsid w:val="002F031E"/>
    <w:rsid w:val="002F16C1"/>
    <w:rsid w:val="002F1B65"/>
    <w:rsid w:val="002F29C7"/>
    <w:rsid w:val="002F2BFA"/>
    <w:rsid w:val="002F2E71"/>
    <w:rsid w:val="002F3466"/>
    <w:rsid w:val="002F353A"/>
    <w:rsid w:val="002F3977"/>
    <w:rsid w:val="002F49AE"/>
    <w:rsid w:val="002F5629"/>
    <w:rsid w:val="002F6F46"/>
    <w:rsid w:val="00300392"/>
    <w:rsid w:val="003006F7"/>
    <w:rsid w:val="0030129C"/>
    <w:rsid w:val="00301B4F"/>
    <w:rsid w:val="00302B9C"/>
    <w:rsid w:val="0030304A"/>
    <w:rsid w:val="0030321B"/>
    <w:rsid w:val="00303B81"/>
    <w:rsid w:val="003040AF"/>
    <w:rsid w:val="00304361"/>
    <w:rsid w:val="00304E05"/>
    <w:rsid w:val="003059B6"/>
    <w:rsid w:val="00305C81"/>
    <w:rsid w:val="00306462"/>
    <w:rsid w:val="00306BB0"/>
    <w:rsid w:val="00306DBE"/>
    <w:rsid w:val="003070CC"/>
    <w:rsid w:val="00310929"/>
    <w:rsid w:val="00310B19"/>
    <w:rsid w:val="00310B70"/>
    <w:rsid w:val="003116B6"/>
    <w:rsid w:val="0031239C"/>
    <w:rsid w:val="00312734"/>
    <w:rsid w:val="00312C12"/>
    <w:rsid w:val="003131A1"/>
    <w:rsid w:val="003134D4"/>
    <w:rsid w:val="00313A29"/>
    <w:rsid w:val="00313B15"/>
    <w:rsid w:val="00313FDB"/>
    <w:rsid w:val="00314131"/>
    <w:rsid w:val="003158C4"/>
    <w:rsid w:val="0031611F"/>
    <w:rsid w:val="0031629A"/>
    <w:rsid w:val="0031630E"/>
    <w:rsid w:val="003167BC"/>
    <w:rsid w:val="00316A5D"/>
    <w:rsid w:val="00316FAD"/>
    <w:rsid w:val="0031774E"/>
    <w:rsid w:val="00317838"/>
    <w:rsid w:val="00317C53"/>
    <w:rsid w:val="00317EF7"/>
    <w:rsid w:val="003204CA"/>
    <w:rsid w:val="00320962"/>
    <w:rsid w:val="00321083"/>
    <w:rsid w:val="003212D5"/>
    <w:rsid w:val="003216BE"/>
    <w:rsid w:val="00321C1E"/>
    <w:rsid w:val="00321DDC"/>
    <w:rsid w:val="003223B7"/>
    <w:rsid w:val="00322B89"/>
    <w:rsid w:val="00322CF9"/>
    <w:rsid w:val="003231BB"/>
    <w:rsid w:val="00323219"/>
    <w:rsid w:val="0032324B"/>
    <w:rsid w:val="00323C04"/>
    <w:rsid w:val="00323DE7"/>
    <w:rsid w:val="003264AF"/>
    <w:rsid w:val="003266C3"/>
    <w:rsid w:val="0032698D"/>
    <w:rsid w:val="00326E88"/>
    <w:rsid w:val="00327383"/>
    <w:rsid w:val="0032743A"/>
    <w:rsid w:val="003302AE"/>
    <w:rsid w:val="003304D6"/>
    <w:rsid w:val="00330AE1"/>
    <w:rsid w:val="00330D56"/>
    <w:rsid w:val="003326CC"/>
    <w:rsid w:val="00332891"/>
    <w:rsid w:val="003333D9"/>
    <w:rsid w:val="00334284"/>
    <w:rsid w:val="00334B38"/>
    <w:rsid w:val="00334E22"/>
    <w:rsid w:val="00334FDD"/>
    <w:rsid w:val="00335811"/>
    <w:rsid w:val="00335ADA"/>
    <w:rsid w:val="00335E40"/>
    <w:rsid w:val="003373EB"/>
    <w:rsid w:val="003374C5"/>
    <w:rsid w:val="003374C6"/>
    <w:rsid w:val="00337F46"/>
    <w:rsid w:val="0034003F"/>
    <w:rsid w:val="003403D9"/>
    <w:rsid w:val="00340794"/>
    <w:rsid w:val="00340ACC"/>
    <w:rsid w:val="00341168"/>
    <w:rsid w:val="0034118C"/>
    <w:rsid w:val="003415A2"/>
    <w:rsid w:val="00341E91"/>
    <w:rsid w:val="0034273D"/>
    <w:rsid w:val="003427F5"/>
    <w:rsid w:val="003445DE"/>
    <w:rsid w:val="003446DC"/>
    <w:rsid w:val="00344762"/>
    <w:rsid w:val="00344F07"/>
    <w:rsid w:val="00345263"/>
    <w:rsid w:val="00346360"/>
    <w:rsid w:val="0034686E"/>
    <w:rsid w:val="00346CCA"/>
    <w:rsid w:val="003477C6"/>
    <w:rsid w:val="00347BA7"/>
    <w:rsid w:val="00347BC6"/>
    <w:rsid w:val="00347E45"/>
    <w:rsid w:val="00347F87"/>
    <w:rsid w:val="003511C2"/>
    <w:rsid w:val="00351D66"/>
    <w:rsid w:val="00352014"/>
    <w:rsid w:val="0035205A"/>
    <w:rsid w:val="00352577"/>
    <w:rsid w:val="0035311F"/>
    <w:rsid w:val="003532A5"/>
    <w:rsid w:val="00354366"/>
    <w:rsid w:val="0035538A"/>
    <w:rsid w:val="003553D3"/>
    <w:rsid w:val="0035594A"/>
    <w:rsid w:val="00355BC2"/>
    <w:rsid w:val="00355F53"/>
    <w:rsid w:val="00356061"/>
    <w:rsid w:val="00356CD6"/>
    <w:rsid w:val="00356D2D"/>
    <w:rsid w:val="00357188"/>
    <w:rsid w:val="00357843"/>
    <w:rsid w:val="00360508"/>
    <w:rsid w:val="00360E47"/>
    <w:rsid w:val="00360E78"/>
    <w:rsid w:val="00361348"/>
    <w:rsid w:val="003616C1"/>
    <w:rsid w:val="00363A76"/>
    <w:rsid w:val="003646E9"/>
    <w:rsid w:val="00364E31"/>
    <w:rsid w:val="00365659"/>
    <w:rsid w:val="003661BC"/>
    <w:rsid w:val="0036667E"/>
    <w:rsid w:val="003672DF"/>
    <w:rsid w:val="00367350"/>
    <w:rsid w:val="003676C2"/>
    <w:rsid w:val="003679CA"/>
    <w:rsid w:val="00367E05"/>
    <w:rsid w:val="00370B32"/>
    <w:rsid w:val="00370F57"/>
    <w:rsid w:val="003710CE"/>
    <w:rsid w:val="00371684"/>
    <w:rsid w:val="003722A9"/>
    <w:rsid w:val="003728BA"/>
    <w:rsid w:val="00372CBC"/>
    <w:rsid w:val="003732B0"/>
    <w:rsid w:val="003735E2"/>
    <w:rsid w:val="00374E4A"/>
    <w:rsid w:val="00375CB7"/>
    <w:rsid w:val="00375FD8"/>
    <w:rsid w:val="0037600E"/>
    <w:rsid w:val="00376384"/>
    <w:rsid w:val="00376414"/>
    <w:rsid w:val="00376A3E"/>
    <w:rsid w:val="00376C4E"/>
    <w:rsid w:val="00376D78"/>
    <w:rsid w:val="0037736C"/>
    <w:rsid w:val="0037747E"/>
    <w:rsid w:val="0037789D"/>
    <w:rsid w:val="003779F4"/>
    <w:rsid w:val="0038004C"/>
    <w:rsid w:val="00381245"/>
    <w:rsid w:val="00381283"/>
    <w:rsid w:val="00381A52"/>
    <w:rsid w:val="00381F2B"/>
    <w:rsid w:val="00382B33"/>
    <w:rsid w:val="0038328F"/>
    <w:rsid w:val="00383DFB"/>
    <w:rsid w:val="0038418B"/>
    <w:rsid w:val="00384BE6"/>
    <w:rsid w:val="00384E6F"/>
    <w:rsid w:val="003855D1"/>
    <w:rsid w:val="0038583B"/>
    <w:rsid w:val="00385D6E"/>
    <w:rsid w:val="00386633"/>
    <w:rsid w:val="00386B80"/>
    <w:rsid w:val="00386F80"/>
    <w:rsid w:val="0039020C"/>
    <w:rsid w:val="00390D49"/>
    <w:rsid w:val="00392E52"/>
    <w:rsid w:val="003931B4"/>
    <w:rsid w:val="00393A4F"/>
    <w:rsid w:val="00393FE5"/>
    <w:rsid w:val="00394550"/>
    <w:rsid w:val="00394693"/>
    <w:rsid w:val="0039480F"/>
    <w:rsid w:val="00394D5E"/>
    <w:rsid w:val="00394FED"/>
    <w:rsid w:val="00394FF9"/>
    <w:rsid w:val="00395259"/>
    <w:rsid w:val="0039610D"/>
    <w:rsid w:val="00396496"/>
    <w:rsid w:val="00396722"/>
    <w:rsid w:val="00396984"/>
    <w:rsid w:val="003969F3"/>
    <w:rsid w:val="0039719B"/>
    <w:rsid w:val="00397B43"/>
    <w:rsid w:val="003A03F4"/>
    <w:rsid w:val="003A0810"/>
    <w:rsid w:val="003A0C93"/>
    <w:rsid w:val="003A0F7E"/>
    <w:rsid w:val="003A0FD5"/>
    <w:rsid w:val="003A10EE"/>
    <w:rsid w:val="003A1352"/>
    <w:rsid w:val="003A1533"/>
    <w:rsid w:val="003A1FC5"/>
    <w:rsid w:val="003A21F9"/>
    <w:rsid w:val="003A2C91"/>
    <w:rsid w:val="003A305C"/>
    <w:rsid w:val="003A3198"/>
    <w:rsid w:val="003A3423"/>
    <w:rsid w:val="003A3910"/>
    <w:rsid w:val="003A3D8F"/>
    <w:rsid w:val="003A40BD"/>
    <w:rsid w:val="003A4621"/>
    <w:rsid w:val="003A59DE"/>
    <w:rsid w:val="003A5CE9"/>
    <w:rsid w:val="003A5F86"/>
    <w:rsid w:val="003A6CAF"/>
    <w:rsid w:val="003A7315"/>
    <w:rsid w:val="003A7341"/>
    <w:rsid w:val="003A7441"/>
    <w:rsid w:val="003A770C"/>
    <w:rsid w:val="003B0499"/>
    <w:rsid w:val="003B0C31"/>
    <w:rsid w:val="003B0EF5"/>
    <w:rsid w:val="003B1249"/>
    <w:rsid w:val="003B25E9"/>
    <w:rsid w:val="003B262E"/>
    <w:rsid w:val="003B2DCF"/>
    <w:rsid w:val="003B350E"/>
    <w:rsid w:val="003B3644"/>
    <w:rsid w:val="003B3726"/>
    <w:rsid w:val="003B3DE7"/>
    <w:rsid w:val="003B4399"/>
    <w:rsid w:val="003B5DAA"/>
    <w:rsid w:val="003B5F57"/>
    <w:rsid w:val="003B60A5"/>
    <w:rsid w:val="003B69A2"/>
    <w:rsid w:val="003B742E"/>
    <w:rsid w:val="003B7719"/>
    <w:rsid w:val="003C0080"/>
    <w:rsid w:val="003C0399"/>
    <w:rsid w:val="003C080C"/>
    <w:rsid w:val="003C08CD"/>
    <w:rsid w:val="003C0941"/>
    <w:rsid w:val="003C1A20"/>
    <w:rsid w:val="003C1AE6"/>
    <w:rsid w:val="003C1F32"/>
    <w:rsid w:val="003C2320"/>
    <w:rsid w:val="003C3FF2"/>
    <w:rsid w:val="003C47E1"/>
    <w:rsid w:val="003C52CE"/>
    <w:rsid w:val="003C5C27"/>
    <w:rsid w:val="003C5F20"/>
    <w:rsid w:val="003C6382"/>
    <w:rsid w:val="003C6C3E"/>
    <w:rsid w:val="003C6F3F"/>
    <w:rsid w:val="003D12D1"/>
    <w:rsid w:val="003D1317"/>
    <w:rsid w:val="003D1609"/>
    <w:rsid w:val="003D16ED"/>
    <w:rsid w:val="003D1AC9"/>
    <w:rsid w:val="003D1C83"/>
    <w:rsid w:val="003D25D2"/>
    <w:rsid w:val="003D2965"/>
    <w:rsid w:val="003D29CD"/>
    <w:rsid w:val="003D3982"/>
    <w:rsid w:val="003D3C43"/>
    <w:rsid w:val="003D414C"/>
    <w:rsid w:val="003D4486"/>
    <w:rsid w:val="003D50AA"/>
    <w:rsid w:val="003D553F"/>
    <w:rsid w:val="003D5CC5"/>
    <w:rsid w:val="003D6E67"/>
    <w:rsid w:val="003D7615"/>
    <w:rsid w:val="003D7825"/>
    <w:rsid w:val="003D7A30"/>
    <w:rsid w:val="003D7DE4"/>
    <w:rsid w:val="003E00E1"/>
    <w:rsid w:val="003E0ACA"/>
    <w:rsid w:val="003E0AD7"/>
    <w:rsid w:val="003E0CCB"/>
    <w:rsid w:val="003E1AB8"/>
    <w:rsid w:val="003E1B93"/>
    <w:rsid w:val="003E1C02"/>
    <w:rsid w:val="003E377E"/>
    <w:rsid w:val="003E4533"/>
    <w:rsid w:val="003E45B5"/>
    <w:rsid w:val="003E4922"/>
    <w:rsid w:val="003E57E1"/>
    <w:rsid w:val="003E5E7B"/>
    <w:rsid w:val="003E646E"/>
    <w:rsid w:val="003E6B6F"/>
    <w:rsid w:val="003F0447"/>
    <w:rsid w:val="003F0924"/>
    <w:rsid w:val="003F1417"/>
    <w:rsid w:val="003F16D0"/>
    <w:rsid w:val="003F1BA0"/>
    <w:rsid w:val="003F2632"/>
    <w:rsid w:val="003F281B"/>
    <w:rsid w:val="003F29C1"/>
    <w:rsid w:val="003F2F0C"/>
    <w:rsid w:val="003F31D5"/>
    <w:rsid w:val="003F32BA"/>
    <w:rsid w:val="003F3C7C"/>
    <w:rsid w:val="003F3E16"/>
    <w:rsid w:val="003F424A"/>
    <w:rsid w:val="003F4DAE"/>
    <w:rsid w:val="003F5912"/>
    <w:rsid w:val="003F6284"/>
    <w:rsid w:val="003F67D6"/>
    <w:rsid w:val="003F6871"/>
    <w:rsid w:val="003F69CC"/>
    <w:rsid w:val="003F6E27"/>
    <w:rsid w:val="003F7188"/>
    <w:rsid w:val="003F7A73"/>
    <w:rsid w:val="004005A6"/>
    <w:rsid w:val="00401411"/>
    <w:rsid w:val="004019B4"/>
    <w:rsid w:val="004019CD"/>
    <w:rsid w:val="00401E29"/>
    <w:rsid w:val="00402107"/>
    <w:rsid w:val="004021D8"/>
    <w:rsid w:val="004023D0"/>
    <w:rsid w:val="00403498"/>
    <w:rsid w:val="004047B6"/>
    <w:rsid w:val="004061E3"/>
    <w:rsid w:val="00406D62"/>
    <w:rsid w:val="0040761E"/>
    <w:rsid w:val="00410C14"/>
    <w:rsid w:val="0041197B"/>
    <w:rsid w:val="00412330"/>
    <w:rsid w:val="00412D17"/>
    <w:rsid w:val="00413F97"/>
    <w:rsid w:val="0041410C"/>
    <w:rsid w:val="00414E65"/>
    <w:rsid w:val="00414FE6"/>
    <w:rsid w:val="00415164"/>
    <w:rsid w:val="00415273"/>
    <w:rsid w:val="004152F0"/>
    <w:rsid w:val="00415D9C"/>
    <w:rsid w:val="00415FF5"/>
    <w:rsid w:val="00416605"/>
    <w:rsid w:val="004178FE"/>
    <w:rsid w:val="00417D99"/>
    <w:rsid w:val="0042001E"/>
    <w:rsid w:val="00420A4F"/>
    <w:rsid w:val="0042178F"/>
    <w:rsid w:val="00421876"/>
    <w:rsid w:val="004219CE"/>
    <w:rsid w:val="00421DB6"/>
    <w:rsid w:val="00422CAB"/>
    <w:rsid w:val="0042326B"/>
    <w:rsid w:val="00423896"/>
    <w:rsid w:val="00423CD2"/>
    <w:rsid w:val="00423DCD"/>
    <w:rsid w:val="004241AA"/>
    <w:rsid w:val="004245E6"/>
    <w:rsid w:val="00424A0A"/>
    <w:rsid w:val="00424DDA"/>
    <w:rsid w:val="00425990"/>
    <w:rsid w:val="00426694"/>
    <w:rsid w:val="00426D84"/>
    <w:rsid w:val="00426F08"/>
    <w:rsid w:val="0042763A"/>
    <w:rsid w:val="00427EE1"/>
    <w:rsid w:val="004300C5"/>
    <w:rsid w:val="00430154"/>
    <w:rsid w:val="00430415"/>
    <w:rsid w:val="004306CC"/>
    <w:rsid w:val="00431043"/>
    <w:rsid w:val="00431C0D"/>
    <w:rsid w:val="00431E90"/>
    <w:rsid w:val="004320F1"/>
    <w:rsid w:val="004326D9"/>
    <w:rsid w:val="00432860"/>
    <w:rsid w:val="00432A34"/>
    <w:rsid w:val="00433399"/>
    <w:rsid w:val="00433EB9"/>
    <w:rsid w:val="00434854"/>
    <w:rsid w:val="00434E9E"/>
    <w:rsid w:val="00435157"/>
    <w:rsid w:val="0043577E"/>
    <w:rsid w:val="0043595E"/>
    <w:rsid w:val="00435CA1"/>
    <w:rsid w:val="004365C5"/>
    <w:rsid w:val="0043685F"/>
    <w:rsid w:val="0043744A"/>
    <w:rsid w:val="00437479"/>
    <w:rsid w:val="00437C74"/>
    <w:rsid w:val="0044087E"/>
    <w:rsid w:val="004416FA"/>
    <w:rsid w:val="00441C8F"/>
    <w:rsid w:val="00441E2F"/>
    <w:rsid w:val="00442010"/>
    <w:rsid w:val="00442109"/>
    <w:rsid w:val="00442507"/>
    <w:rsid w:val="004438AB"/>
    <w:rsid w:val="00443C4D"/>
    <w:rsid w:val="00444532"/>
    <w:rsid w:val="0044458B"/>
    <w:rsid w:val="00445036"/>
    <w:rsid w:val="00445E64"/>
    <w:rsid w:val="00445E9E"/>
    <w:rsid w:val="00446450"/>
    <w:rsid w:val="0044676B"/>
    <w:rsid w:val="00446785"/>
    <w:rsid w:val="0044692C"/>
    <w:rsid w:val="004472E1"/>
    <w:rsid w:val="00447969"/>
    <w:rsid w:val="00447B6B"/>
    <w:rsid w:val="00450844"/>
    <w:rsid w:val="00450F48"/>
    <w:rsid w:val="00450FD2"/>
    <w:rsid w:val="00451199"/>
    <w:rsid w:val="004517E7"/>
    <w:rsid w:val="00452490"/>
    <w:rsid w:val="0045291E"/>
    <w:rsid w:val="00452C10"/>
    <w:rsid w:val="00453014"/>
    <w:rsid w:val="00453E9E"/>
    <w:rsid w:val="00454BB8"/>
    <w:rsid w:val="0045522A"/>
    <w:rsid w:val="0045657C"/>
    <w:rsid w:val="00456FCA"/>
    <w:rsid w:val="0045740F"/>
    <w:rsid w:val="0045783C"/>
    <w:rsid w:val="00457AB9"/>
    <w:rsid w:val="00457B5F"/>
    <w:rsid w:val="00460C43"/>
    <w:rsid w:val="00461397"/>
    <w:rsid w:val="004619AA"/>
    <w:rsid w:val="00461F2C"/>
    <w:rsid w:val="00462686"/>
    <w:rsid w:val="00462E9C"/>
    <w:rsid w:val="00462ECA"/>
    <w:rsid w:val="00463C13"/>
    <w:rsid w:val="00464046"/>
    <w:rsid w:val="00464BDB"/>
    <w:rsid w:val="004662F4"/>
    <w:rsid w:val="00466DFD"/>
    <w:rsid w:val="004672DC"/>
    <w:rsid w:val="00467706"/>
    <w:rsid w:val="00467888"/>
    <w:rsid w:val="00470290"/>
    <w:rsid w:val="004703BE"/>
    <w:rsid w:val="0047064F"/>
    <w:rsid w:val="0047171F"/>
    <w:rsid w:val="004729F3"/>
    <w:rsid w:val="00472F26"/>
    <w:rsid w:val="0047325B"/>
    <w:rsid w:val="00473350"/>
    <w:rsid w:val="0047386F"/>
    <w:rsid w:val="004738A5"/>
    <w:rsid w:val="00475590"/>
    <w:rsid w:val="00475DC2"/>
    <w:rsid w:val="0047653C"/>
    <w:rsid w:val="00476BE2"/>
    <w:rsid w:val="00476C1A"/>
    <w:rsid w:val="004773D2"/>
    <w:rsid w:val="00480386"/>
    <w:rsid w:val="004806A0"/>
    <w:rsid w:val="00480F1D"/>
    <w:rsid w:val="00481143"/>
    <w:rsid w:val="004811D2"/>
    <w:rsid w:val="00481526"/>
    <w:rsid w:val="004825B3"/>
    <w:rsid w:val="00482623"/>
    <w:rsid w:val="004826B1"/>
    <w:rsid w:val="004827D4"/>
    <w:rsid w:val="00482ED9"/>
    <w:rsid w:val="00483E81"/>
    <w:rsid w:val="004847D0"/>
    <w:rsid w:val="00484A27"/>
    <w:rsid w:val="0048567B"/>
    <w:rsid w:val="00485A8D"/>
    <w:rsid w:val="00486047"/>
    <w:rsid w:val="004862B6"/>
    <w:rsid w:val="00486434"/>
    <w:rsid w:val="00486AE3"/>
    <w:rsid w:val="00487815"/>
    <w:rsid w:val="004879DC"/>
    <w:rsid w:val="004910C9"/>
    <w:rsid w:val="004919E9"/>
    <w:rsid w:val="00492BB3"/>
    <w:rsid w:val="00493431"/>
    <w:rsid w:val="004934A8"/>
    <w:rsid w:val="00493BA4"/>
    <w:rsid w:val="00493EA0"/>
    <w:rsid w:val="00494C0E"/>
    <w:rsid w:val="004958D2"/>
    <w:rsid w:val="00496B7F"/>
    <w:rsid w:val="00496E36"/>
    <w:rsid w:val="00497062"/>
    <w:rsid w:val="0049716B"/>
    <w:rsid w:val="004A084B"/>
    <w:rsid w:val="004A0901"/>
    <w:rsid w:val="004A09A0"/>
    <w:rsid w:val="004A16A9"/>
    <w:rsid w:val="004A1FB3"/>
    <w:rsid w:val="004A358E"/>
    <w:rsid w:val="004A38A5"/>
    <w:rsid w:val="004A4978"/>
    <w:rsid w:val="004A4EE4"/>
    <w:rsid w:val="004A51A7"/>
    <w:rsid w:val="004A655E"/>
    <w:rsid w:val="004A6563"/>
    <w:rsid w:val="004A6AC7"/>
    <w:rsid w:val="004A6CD8"/>
    <w:rsid w:val="004A6FA6"/>
    <w:rsid w:val="004A76BB"/>
    <w:rsid w:val="004A798B"/>
    <w:rsid w:val="004B031D"/>
    <w:rsid w:val="004B33FC"/>
    <w:rsid w:val="004B3659"/>
    <w:rsid w:val="004B3AE2"/>
    <w:rsid w:val="004B3DC7"/>
    <w:rsid w:val="004B4165"/>
    <w:rsid w:val="004B4A07"/>
    <w:rsid w:val="004B4C83"/>
    <w:rsid w:val="004B57B7"/>
    <w:rsid w:val="004B5C67"/>
    <w:rsid w:val="004B5DF6"/>
    <w:rsid w:val="004B63EF"/>
    <w:rsid w:val="004B7212"/>
    <w:rsid w:val="004B7A1A"/>
    <w:rsid w:val="004B7D8B"/>
    <w:rsid w:val="004B7EF5"/>
    <w:rsid w:val="004C0B4F"/>
    <w:rsid w:val="004C0DCB"/>
    <w:rsid w:val="004C124B"/>
    <w:rsid w:val="004C1365"/>
    <w:rsid w:val="004C1EA0"/>
    <w:rsid w:val="004C4813"/>
    <w:rsid w:val="004C4EBA"/>
    <w:rsid w:val="004C56D1"/>
    <w:rsid w:val="004C5CD0"/>
    <w:rsid w:val="004C78CE"/>
    <w:rsid w:val="004C7C06"/>
    <w:rsid w:val="004C7EC8"/>
    <w:rsid w:val="004D0358"/>
    <w:rsid w:val="004D0581"/>
    <w:rsid w:val="004D09D0"/>
    <w:rsid w:val="004D17AB"/>
    <w:rsid w:val="004D1C24"/>
    <w:rsid w:val="004D1FC1"/>
    <w:rsid w:val="004D21D1"/>
    <w:rsid w:val="004D2317"/>
    <w:rsid w:val="004D35DC"/>
    <w:rsid w:val="004D3600"/>
    <w:rsid w:val="004D4095"/>
    <w:rsid w:val="004D49C3"/>
    <w:rsid w:val="004D59E2"/>
    <w:rsid w:val="004D5CA0"/>
    <w:rsid w:val="004D6CEF"/>
    <w:rsid w:val="004D7756"/>
    <w:rsid w:val="004D7DAE"/>
    <w:rsid w:val="004E0C2C"/>
    <w:rsid w:val="004E192D"/>
    <w:rsid w:val="004E1D50"/>
    <w:rsid w:val="004E2B4E"/>
    <w:rsid w:val="004E2BE1"/>
    <w:rsid w:val="004E3C66"/>
    <w:rsid w:val="004E3C72"/>
    <w:rsid w:val="004E440A"/>
    <w:rsid w:val="004E5911"/>
    <w:rsid w:val="004E63C1"/>
    <w:rsid w:val="004E6ABD"/>
    <w:rsid w:val="004E6BFB"/>
    <w:rsid w:val="004E6DB0"/>
    <w:rsid w:val="004E6F07"/>
    <w:rsid w:val="004E7444"/>
    <w:rsid w:val="004E7CCD"/>
    <w:rsid w:val="004F094D"/>
    <w:rsid w:val="004F0C9A"/>
    <w:rsid w:val="004F0CC0"/>
    <w:rsid w:val="004F22B7"/>
    <w:rsid w:val="004F2359"/>
    <w:rsid w:val="004F2419"/>
    <w:rsid w:val="004F2885"/>
    <w:rsid w:val="004F2D6B"/>
    <w:rsid w:val="004F3AF3"/>
    <w:rsid w:val="004F564B"/>
    <w:rsid w:val="004F580B"/>
    <w:rsid w:val="004F5B14"/>
    <w:rsid w:val="004F5E84"/>
    <w:rsid w:val="004F6689"/>
    <w:rsid w:val="004F76EE"/>
    <w:rsid w:val="00500480"/>
    <w:rsid w:val="00500D73"/>
    <w:rsid w:val="00500F14"/>
    <w:rsid w:val="00500FE4"/>
    <w:rsid w:val="00503D7C"/>
    <w:rsid w:val="00504261"/>
    <w:rsid w:val="005048D2"/>
    <w:rsid w:val="005048F5"/>
    <w:rsid w:val="00506909"/>
    <w:rsid w:val="0050720C"/>
    <w:rsid w:val="00507422"/>
    <w:rsid w:val="00510463"/>
    <w:rsid w:val="005112AC"/>
    <w:rsid w:val="005118D1"/>
    <w:rsid w:val="00511EA6"/>
    <w:rsid w:val="00511FE6"/>
    <w:rsid w:val="00512B53"/>
    <w:rsid w:val="00512C9B"/>
    <w:rsid w:val="00512CB9"/>
    <w:rsid w:val="00513C3F"/>
    <w:rsid w:val="005143D5"/>
    <w:rsid w:val="0051468C"/>
    <w:rsid w:val="005151C6"/>
    <w:rsid w:val="005155DC"/>
    <w:rsid w:val="00515B5D"/>
    <w:rsid w:val="00516292"/>
    <w:rsid w:val="0051752F"/>
    <w:rsid w:val="00517863"/>
    <w:rsid w:val="00517906"/>
    <w:rsid w:val="00520065"/>
    <w:rsid w:val="00520A14"/>
    <w:rsid w:val="00521575"/>
    <w:rsid w:val="00521ABB"/>
    <w:rsid w:val="00521EFC"/>
    <w:rsid w:val="00522354"/>
    <w:rsid w:val="00522480"/>
    <w:rsid w:val="00522FA9"/>
    <w:rsid w:val="0052323B"/>
    <w:rsid w:val="005234F3"/>
    <w:rsid w:val="005235F5"/>
    <w:rsid w:val="005237FA"/>
    <w:rsid w:val="005239CF"/>
    <w:rsid w:val="005244F1"/>
    <w:rsid w:val="0052488D"/>
    <w:rsid w:val="00524CF7"/>
    <w:rsid w:val="00525AC2"/>
    <w:rsid w:val="00526401"/>
    <w:rsid w:val="005268A1"/>
    <w:rsid w:val="00526DB4"/>
    <w:rsid w:val="0052755E"/>
    <w:rsid w:val="00527FCF"/>
    <w:rsid w:val="00530090"/>
    <w:rsid w:val="00530417"/>
    <w:rsid w:val="00530B27"/>
    <w:rsid w:val="0053132D"/>
    <w:rsid w:val="00531CCA"/>
    <w:rsid w:val="00532EF1"/>
    <w:rsid w:val="0053313C"/>
    <w:rsid w:val="00533F16"/>
    <w:rsid w:val="005347B3"/>
    <w:rsid w:val="00534DD4"/>
    <w:rsid w:val="00534E01"/>
    <w:rsid w:val="00534E2C"/>
    <w:rsid w:val="00535250"/>
    <w:rsid w:val="00535B48"/>
    <w:rsid w:val="00535EB4"/>
    <w:rsid w:val="005365BD"/>
    <w:rsid w:val="00536EC6"/>
    <w:rsid w:val="0053732C"/>
    <w:rsid w:val="005377EA"/>
    <w:rsid w:val="005414F2"/>
    <w:rsid w:val="00541BF3"/>
    <w:rsid w:val="00542501"/>
    <w:rsid w:val="00542513"/>
    <w:rsid w:val="005429F7"/>
    <w:rsid w:val="005436F3"/>
    <w:rsid w:val="005439B5"/>
    <w:rsid w:val="00543B1C"/>
    <w:rsid w:val="0054432C"/>
    <w:rsid w:val="005450A5"/>
    <w:rsid w:val="00546204"/>
    <w:rsid w:val="0054642A"/>
    <w:rsid w:val="00547043"/>
    <w:rsid w:val="00547E16"/>
    <w:rsid w:val="00550C1D"/>
    <w:rsid w:val="00550C73"/>
    <w:rsid w:val="0055155B"/>
    <w:rsid w:val="00551B4A"/>
    <w:rsid w:val="00551E1B"/>
    <w:rsid w:val="00553483"/>
    <w:rsid w:val="00553F29"/>
    <w:rsid w:val="00553F6B"/>
    <w:rsid w:val="00555123"/>
    <w:rsid w:val="00555A02"/>
    <w:rsid w:val="00555A24"/>
    <w:rsid w:val="00555B61"/>
    <w:rsid w:val="00555FAC"/>
    <w:rsid w:val="00556A77"/>
    <w:rsid w:val="00556BD7"/>
    <w:rsid w:val="0055791A"/>
    <w:rsid w:val="005602BA"/>
    <w:rsid w:val="005609EA"/>
    <w:rsid w:val="0056218B"/>
    <w:rsid w:val="005623F2"/>
    <w:rsid w:val="00562F70"/>
    <w:rsid w:val="0056329F"/>
    <w:rsid w:val="00564A83"/>
    <w:rsid w:val="00564B6E"/>
    <w:rsid w:val="0056651D"/>
    <w:rsid w:val="0056673D"/>
    <w:rsid w:val="00566969"/>
    <w:rsid w:val="00566AB0"/>
    <w:rsid w:val="00566CDA"/>
    <w:rsid w:val="00567C8E"/>
    <w:rsid w:val="00570958"/>
    <w:rsid w:val="00571059"/>
    <w:rsid w:val="00571599"/>
    <w:rsid w:val="005725F0"/>
    <w:rsid w:val="00572D8C"/>
    <w:rsid w:val="005732F9"/>
    <w:rsid w:val="005734CF"/>
    <w:rsid w:val="00573EF6"/>
    <w:rsid w:val="00575231"/>
    <w:rsid w:val="00575CDC"/>
    <w:rsid w:val="00576A05"/>
    <w:rsid w:val="0058066B"/>
    <w:rsid w:val="005809B2"/>
    <w:rsid w:val="00580BF7"/>
    <w:rsid w:val="00581532"/>
    <w:rsid w:val="00581944"/>
    <w:rsid w:val="00581BE8"/>
    <w:rsid w:val="005820DA"/>
    <w:rsid w:val="0058220F"/>
    <w:rsid w:val="00582D48"/>
    <w:rsid w:val="00582E32"/>
    <w:rsid w:val="00582E61"/>
    <w:rsid w:val="00582E77"/>
    <w:rsid w:val="00583773"/>
    <w:rsid w:val="005841F1"/>
    <w:rsid w:val="00585004"/>
    <w:rsid w:val="00585571"/>
    <w:rsid w:val="0058606E"/>
    <w:rsid w:val="0058613F"/>
    <w:rsid w:val="00586777"/>
    <w:rsid w:val="00586D90"/>
    <w:rsid w:val="00586FAF"/>
    <w:rsid w:val="00587B5E"/>
    <w:rsid w:val="00590207"/>
    <w:rsid w:val="005904EA"/>
    <w:rsid w:val="00590618"/>
    <w:rsid w:val="00590882"/>
    <w:rsid w:val="00590A8A"/>
    <w:rsid w:val="0059121A"/>
    <w:rsid w:val="0059228C"/>
    <w:rsid w:val="00592892"/>
    <w:rsid w:val="00593553"/>
    <w:rsid w:val="00594E12"/>
    <w:rsid w:val="005955E4"/>
    <w:rsid w:val="00595D80"/>
    <w:rsid w:val="00595EF7"/>
    <w:rsid w:val="005963C9"/>
    <w:rsid w:val="00597596"/>
    <w:rsid w:val="00597FF6"/>
    <w:rsid w:val="005A01F4"/>
    <w:rsid w:val="005A20B0"/>
    <w:rsid w:val="005A3669"/>
    <w:rsid w:val="005A394A"/>
    <w:rsid w:val="005A4A66"/>
    <w:rsid w:val="005A4E74"/>
    <w:rsid w:val="005A5445"/>
    <w:rsid w:val="005A61B0"/>
    <w:rsid w:val="005A61D0"/>
    <w:rsid w:val="005A6700"/>
    <w:rsid w:val="005A6AA8"/>
    <w:rsid w:val="005A6C30"/>
    <w:rsid w:val="005A780B"/>
    <w:rsid w:val="005B02F2"/>
    <w:rsid w:val="005B07C7"/>
    <w:rsid w:val="005B08DA"/>
    <w:rsid w:val="005B0960"/>
    <w:rsid w:val="005B145A"/>
    <w:rsid w:val="005B1626"/>
    <w:rsid w:val="005B283E"/>
    <w:rsid w:val="005B2DFE"/>
    <w:rsid w:val="005B2E6E"/>
    <w:rsid w:val="005B31DA"/>
    <w:rsid w:val="005B40BB"/>
    <w:rsid w:val="005B427D"/>
    <w:rsid w:val="005B4504"/>
    <w:rsid w:val="005B49EC"/>
    <w:rsid w:val="005B4E55"/>
    <w:rsid w:val="005B4F6E"/>
    <w:rsid w:val="005B648F"/>
    <w:rsid w:val="005B690A"/>
    <w:rsid w:val="005C05AB"/>
    <w:rsid w:val="005C10B3"/>
    <w:rsid w:val="005C1831"/>
    <w:rsid w:val="005C1DA0"/>
    <w:rsid w:val="005C25F9"/>
    <w:rsid w:val="005C291B"/>
    <w:rsid w:val="005C2B01"/>
    <w:rsid w:val="005C3119"/>
    <w:rsid w:val="005C3356"/>
    <w:rsid w:val="005C426A"/>
    <w:rsid w:val="005C43BE"/>
    <w:rsid w:val="005C4786"/>
    <w:rsid w:val="005C49CF"/>
    <w:rsid w:val="005C5004"/>
    <w:rsid w:val="005C77D7"/>
    <w:rsid w:val="005D01F2"/>
    <w:rsid w:val="005D12AF"/>
    <w:rsid w:val="005D1931"/>
    <w:rsid w:val="005D1D3E"/>
    <w:rsid w:val="005D1ED5"/>
    <w:rsid w:val="005D2443"/>
    <w:rsid w:val="005D38BC"/>
    <w:rsid w:val="005D4634"/>
    <w:rsid w:val="005D4809"/>
    <w:rsid w:val="005D4DD0"/>
    <w:rsid w:val="005D5015"/>
    <w:rsid w:val="005D54F5"/>
    <w:rsid w:val="005D7375"/>
    <w:rsid w:val="005D76FB"/>
    <w:rsid w:val="005D78E4"/>
    <w:rsid w:val="005D7BDA"/>
    <w:rsid w:val="005E05BC"/>
    <w:rsid w:val="005E0960"/>
    <w:rsid w:val="005E0FC9"/>
    <w:rsid w:val="005E1197"/>
    <w:rsid w:val="005E17D9"/>
    <w:rsid w:val="005E1995"/>
    <w:rsid w:val="005E1D7D"/>
    <w:rsid w:val="005E2AA8"/>
    <w:rsid w:val="005E2EEB"/>
    <w:rsid w:val="005E3198"/>
    <w:rsid w:val="005E326C"/>
    <w:rsid w:val="005E419E"/>
    <w:rsid w:val="005E48D2"/>
    <w:rsid w:val="005E4AE5"/>
    <w:rsid w:val="005E4B74"/>
    <w:rsid w:val="005E4E6C"/>
    <w:rsid w:val="005E52FB"/>
    <w:rsid w:val="005E58E8"/>
    <w:rsid w:val="005E5C5D"/>
    <w:rsid w:val="005E5CA9"/>
    <w:rsid w:val="005E649D"/>
    <w:rsid w:val="005E6509"/>
    <w:rsid w:val="005E6ADF"/>
    <w:rsid w:val="005E6E88"/>
    <w:rsid w:val="005E72E1"/>
    <w:rsid w:val="005F0062"/>
    <w:rsid w:val="005F047A"/>
    <w:rsid w:val="005F077F"/>
    <w:rsid w:val="005F119F"/>
    <w:rsid w:val="005F11FB"/>
    <w:rsid w:val="005F1CCB"/>
    <w:rsid w:val="005F1D87"/>
    <w:rsid w:val="005F2551"/>
    <w:rsid w:val="005F2963"/>
    <w:rsid w:val="005F2CF8"/>
    <w:rsid w:val="005F3825"/>
    <w:rsid w:val="005F3877"/>
    <w:rsid w:val="005F45C6"/>
    <w:rsid w:val="005F5F4F"/>
    <w:rsid w:val="005F670E"/>
    <w:rsid w:val="005F6C5D"/>
    <w:rsid w:val="005F7245"/>
    <w:rsid w:val="005F7696"/>
    <w:rsid w:val="0060042D"/>
    <w:rsid w:val="006005C5"/>
    <w:rsid w:val="006011AB"/>
    <w:rsid w:val="00601B1C"/>
    <w:rsid w:val="006025F8"/>
    <w:rsid w:val="006026BD"/>
    <w:rsid w:val="00602B98"/>
    <w:rsid w:val="00602D75"/>
    <w:rsid w:val="0060306C"/>
    <w:rsid w:val="00603301"/>
    <w:rsid w:val="00603329"/>
    <w:rsid w:val="0060387D"/>
    <w:rsid w:val="00604128"/>
    <w:rsid w:val="006043F8"/>
    <w:rsid w:val="00604B14"/>
    <w:rsid w:val="0060526D"/>
    <w:rsid w:val="006058ED"/>
    <w:rsid w:val="00605D2B"/>
    <w:rsid w:val="00607C90"/>
    <w:rsid w:val="00607FC4"/>
    <w:rsid w:val="006104C1"/>
    <w:rsid w:val="00610B87"/>
    <w:rsid w:val="00611D8D"/>
    <w:rsid w:val="00611F43"/>
    <w:rsid w:val="00612434"/>
    <w:rsid w:val="00612B5E"/>
    <w:rsid w:val="006134CB"/>
    <w:rsid w:val="0061381B"/>
    <w:rsid w:val="006145A0"/>
    <w:rsid w:val="00614D0E"/>
    <w:rsid w:val="0061572D"/>
    <w:rsid w:val="00615FFD"/>
    <w:rsid w:val="0061615F"/>
    <w:rsid w:val="006161C6"/>
    <w:rsid w:val="006164A7"/>
    <w:rsid w:val="0061681B"/>
    <w:rsid w:val="00616A8C"/>
    <w:rsid w:val="00617D3C"/>
    <w:rsid w:val="006205BC"/>
    <w:rsid w:val="006208B3"/>
    <w:rsid w:val="006213F9"/>
    <w:rsid w:val="00623103"/>
    <w:rsid w:val="00623969"/>
    <w:rsid w:val="00624B93"/>
    <w:rsid w:val="00624CCF"/>
    <w:rsid w:val="00625497"/>
    <w:rsid w:val="00625E28"/>
    <w:rsid w:val="0062617B"/>
    <w:rsid w:val="0062628A"/>
    <w:rsid w:val="0062634A"/>
    <w:rsid w:val="006277DB"/>
    <w:rsid w:val="006277FA"/>
    <w:rsid w:val="006279ED"/>
    <w:rsid w:val="00627AF1"/>
    <w:rsid w:val="00630146"/>
    <w:rsid w:val="00630C44"/>
    <w:rsid w:val="00632334"/>
    <w:rsid w:val="00632AAA"/>
    <w:rsid w:val="00632B00"/>
    <w:rsid w:val="0063309D"/>
    <w:rsid w:val="00633127"/>
    <w:rsid w:val="006331D2"/>
    <w:rsid w:val="006338A0"/>
    <w:rsid w:val="00633FE4"/>
    <w:rsid w:val="006347DA"/>
    <w:rsid w:val="00634B1F"/>
    <w:rsid w:val="00634BFC"/>
    <w:rsid w:val="006373D6"/>
    <w:rsid w:val="00637E51"/>
    <w:rsid w:val="0064013F"/>
    <w:rsid w:val="00642125"/>
    <w:rsid w:val="0064274F"/>
    <w:rsid w:val="00642E80"/>
    <w:rsid w:val="00643615"/>
    <w:rsid w:val="00643B0A"/>
    <w:rsid w:val="00643DA1"/>
    <w:rsid w:val="00643E40"/>
    <w:rsid w:val="00644963"/>
    <w:rsid w:val="006449D2"/>
    <w:rsid w:val="00645CD9"/>
    <w:rsid w:val="006463F1"/>
    <w:rsid w:val="00646567"/>
    <w:rsid w:val="006470BE"/>
    <w:rsid w:val="00647132"/>
    <w:rsid w:val="00650676"/>
    <w:rsid w:val="006509CB"/>
    <w:rsid w:val="006513AE"/>
    <w:rsid w:val="006515EA"/>
    <w:rsid w:val="006528CB"/>
    <w:rsid w:val="00653616"/>
    <w:rsid w:val="006536BF"/>
    <w:rsid w:val="006539EB"/>
    <w:rsid w:val="006543DD"/>
    <w:rsid w:val="00654783"/>
    <w:rsid w:val="00654B7F"/>
    <w:rsid w:val="0065554F"/>
    <w:rsid w:val="00655CD9"/>
    <w:rsid w:val="00657372"/>
    <w:rsid w:val="006576BC"/>
    <w:rsid w:val="00657938"/>
    <w:rsid w:val="0066042D"/>
    <w:rsid w:val="00660EC9"/>
    <w:rsid w:val="006614E5"/>
    <w:rsid w:val="006625D0"/>
    <w:rsid w:val="00664193"/>
    <w:rsid w:val="00665288"/>
    <w:rsid w:val="00665512"/>
    <w:rsid w:val="0066552A"/>
    <w:rsid w:val="006658E8"/>
    <w:rsid w:val="00670B86"/>
    <w:rsid w:val="00670E31"/>
    <w:rsid w:val="006717BD"/>
    <w:rsid w:val="00672130"/>
    <w:rsid w:val="00672A5B"/>
    <w:rsid w:val="00672FEE"/>
    <w:rsid w:val="0067300C"/>
    <w:rsid w:val="006733D5"/>
    <w:rsid w:val="00674B0D"/>
    <w:rsid w:val="00675395"/>
    <w:rsid w:val="0067562F"/>
    <w:rsid w:val="006759CA"/>
    <w:rsid w:val="00675D11"/>
    <w:rsid w:val="0067751E"/>
    <w:rsid w:val="0067756D"/>
    <w:rsid w:val="00677A6F"/>
    <w:rsid w:val="00677CDE"/>
    <w:rsid w:val="0068031E"/>
    <w:rsid w:val="00680AE6"/>
    <w:rsid w:val="00680D37"/>
    <w:rsid w:val="006812B6"/>
    <w:rsid w:val="0068273F"/>
    <w:rsid w:val="00683695"/>
    <w:rsid w:val="00684CC7"/>
    <w:rsid w:val="00684DCA"/>
    <w:rsid w:val="006851C3"/>
    <w:rsid w:val="00685D40"/>
    <w:rsid w:val="00686D93"/>
    <w:rsid w:val="006874C0"/>
    <w:rsid w:val="00690DF3"/>
    <w:rsid w:val="00690FC6"/>
    <w:rsid w:val="006911E8"/>
    <w:rsid w:val="0069245B"/>
    <w:rsid w:val="0069245E"/>
    <w:rsid w:val="00692B5A"/>
    <w:rsid w:val="00694490"/>
    <w:rsid w:val="00694584"/>
    <w:rsid w:val="00694F5F"/>
    <w:rsid w:val="006954C5"/>
    <w:rsid w:val="00695610"/>
    <w:rsid w:val="00695988"/>
    <w:rsid w:val="006959E3"/>
    <w:rsid w:val="00695B7D"/>
    <w:rsid w:val="00695BA7"/>
    <w:rsid w:val="006968C2"/>
    <w:rsid w:val="0069708D"/>
    <w:rsid w:val="00697211"/>
    <w:rsid w:val="006A1226"/>
    <w:rsid w:val="006A1261"/>
    <w:rsid w:val="006A1984"/>
    <w:rsid w:val="006A1BC2"/>
    <w:rsid w:val="006A229F"/>
    <w:rsid w:val="006A2779"/>
    <w:rsid w:val="006A3101"/>
    <w:rsid w:val="006A3985"/>
    <w:rsid w:val="006A3DE8"/>
    <w:rsid w:val="006A4277"/>
    <w:rsid w:val="006A5022"/>
    <w:rsid w:val="006A59EA"/>
    <w:rsid w:val="006A5DAD"/>
    <w:rsid w:val="006A660F"/>
    <w:rsid w:val="006A6789"/>
    <w:rsid w:val="006A69EE"/>
    <w:rsid w:val="006A6A76"/>
    <w:rsid w:val="006A6D0B"/>
    <w:rsid w:val="006A6F17"/>
    <w:rsid w:val="006A74AC"/>
    <w:rsid w:val="006A767A"/>
    <w:rsid w:val="006A7EAB"/>
    <w:rsid w:val="006B04E8"/>
    <w:rsid w:val="006B0671"/>
    <w:rsid w:val="006B0F15"/>
    <w:rsid w:val="006B15FB"/>
    <w:rsid w:val="006B2511"/>
    <w:rsid w:val="006B2681"/>
    <w:rsid w:val="006B2954"/>
    <w:rsid w:val="006B29A8"/>
    <w:rsid w:val="006B32AC"/>
    <w:rsid w:val="006B3359"/>
    <w:rsid w:val="006B4167"/>
    <w:rsid w:val="006B476E"/>
    <w:rsid w:val="006B47D0"/>
    <w:rsid w:val="006B53B2"/>
    <w:rsid w:val="006B598B"/>
    <w:rsid w:val="006B5F7E"/>
    <w:rsid w:val="006B5FAC"/>
    <w:rsid w:val="006B62A8"/>
    <w:rsid w:val="006B6470"/>
    <w:rsid w:val="006B6ED9"/>
    <w:rsid w:val="006B7A61"/>
    <w:rsid w:val="006C05D6"/>
    <w:rsid w:val="006C0ED8"/>
    <w:rsid w:val="006C11E0"/>
    <w:rsid w:val="006C148D"/>
    <w:rsid w:val="006C1B1C"/>
    <w:rsid w:val="006C269B"/>
    <w:rsid w:val="006C2A63"/>
    <w:rsid w:val="006C30E4"/>
    <w:rsid w:val="006C34BC"/>
    <w:rsid w:val="006C4281"/>
    <w:rsid w:val="006C4D4D"/>
    <w:rsid w:val="006C522B"/>
    <w:rsid w:val="006C5C4F"/>
    <w:rsid w:val="006C5DAC"/>
    <w:rsid w:val="006C6738"/>
    <w:rsid w:val="006C6E16"/>
    <w:rsid w:val="006C7875"/>
    <w:rsid w:val="006C7E6C"/>
    <w:rsid w:val="006D02EB"/>
    <w:rsid w:val="006D0B07"/>
    <w:rsid w:val="006D1698"/>
    <w:rsid w:val="006D1853"/>
    <w:rsid w:val="006D18BD"/>
    <w:rsid w:val="006D196D"/>
    <w:rsid w:val="006D1D6E"/>
    <w:rsid w:val="006D27FE"/>
    <w:rsid w:val="006D28F2"/>
    <w:rsid w:val="006D35CE"/>
    <w:rsid w:val="006D36F6"/>
    <w:rsid w:val="006D3A44"/>
    <w:rsid w:val="006D3AF2"/>
    <w:rsid w:val="006D3F04"/>
    <w:rsid w:val="006D3F26"/>
    <w:rsid w:val="006D47CB"/>
    <w:rsid w:val="006D4B91"/>
    <w:rsid w:val="006D5744"/>
    <w:rsid w:val="006D5DB6"/>
    <w:rsid w:val="006D66BE"/>
    <w:rsid w:val="006D6EEA"/>
    <w:rsid w:val="006E181D"/>
    <w:rsid w:val="006E1BE6"/>
    <w:rsid w:val="006E1D89"/>
    <w:rsid w:val="006E1F69"/>
    <w:rsid w:val="006E201C"/>
    <w:rsid w:val="006E27E4"/>
    <w:rsid w:val="006E2F93"/>
    <w:rsid w:val="006E3141"/>
    <w:rsid w:val="006E379A"/>
    <w:rsid w:val="006E4C99"/>
    <w:rsid w:val="006E5295"/>
    <w:rsid w:val="006E5A63"/>
    <w:rsid w:val="006E5DC9"/>
    <w:rsid w:val="006E6269"/>
    <w:rsid w:val="006E651C"/>
    <w:rsid w:val="006E65A6"/>
    <w:rsid w:val="006E7547"/>
    <w:rsid w:val="006E79F4"/>
    <w:rsid w:val="006F0514"/>
    <w:rsid w:val="006F0E5D"/>
    <w:rsid w:val="006F1011"/>
    <w:rsid w:val="006F2117"/>
    <w:rsid w:val="006F2695"/>
    <w:rsid w:val="006F2E75"/>
    <w:rsid w:val="006F385A"/>
    <w:rsid w:val="006F3CC5"/>
    <w:rsid w:val="006F4318"/>
    <w:rsid w:val="006F5864"/>
    <w:rsid w:val="006F66FC"/>
    <w:rsid w:val="006F6872"/>
    <w:rsid w:val="006F6E78"/>
    <w:rsid w:val="006F784A"/>
    <w:rsid w:val="006F7893"/>
    <w:rsid w:val="00700150"/>
    <w:rsid w:val="007007D2"/>
    <w:rsid w:val="00700FCE"/>
    <w:rsid w:val="00701698"/>
    <w:rsid w:val="00701F1F"/>
    <w:rsid w:val="00702135"/>
    <w:rsid w:val="007021AD"/>
    <w:rsid w:val="007026E3"/>
    <w:rsid w:val="00702799"/>
    <w:rsid w:val="00702C7F"/>
    <w:rsid w:val="00702E1E"/>
    <w:rsid w:val="00703600"/>
    <w:rsid w:val="0070388B"/>
    <w:rsid w:val="00703BD2"/>
    <w:rsid w:val="007043CC"/>
    <w:rsid w:val="00704571"/>
    <w:rsid w:val="00704D4D"/>
    <w:rsid w:val="00704D4F"/>
    <w:rsid w:val="00705917"/>
    <w:rsid w:val="00705A1A"/>
    <w:rsid w:val="00705A90"/>
    <w:rsid w:val="00705ED5"/>
    <w:rsid w:val="0070663C"/>
    <w:rsid w:val="007069CA"/>
    <w:rsid w:val="00706B42"/>
    <w:rsid w:val="007078B2"/>
    <w:rsid w:val="00707B2C"/>
    <w:rsid w:val="007108A0"/>
    <w:rsid w:val="00712320"/>
    <w:rsid w:val="007129ED"/>
    <w:rsid w:val="007136B1"/>
    <w:rsid w:val="0071399E"/>
    <w:rsid w:val="007141A9"/>
    <w:rsid w:val="007146AB"/>
    <w:rsid w:val="00715466"/>
    <w:rsid w:val="00715873"/>
    <w:rsid w:val="00715DE7"/>
    <w:rsid w:val="00715E17"/>
    <w:rsid w:val="00716980"/>
    <w:rsid w:val="00716A8D"/>
    <w:rsid w:val="007179E3"/>
    <w:rsid w:val="00717FBE"/>
    <w:rsid w:val="00721116"/>
    <w:rsid w:val="007214DD"/>
    <w:rsid w:val="007216DA"/>
    <w:rsid w:val="007228E8"/>
    <w:rsid w:val="00722EEB"/>
    <w:rsid w:val="00724A62"/>
    <w:rsid w:val="00724AE0"/>
    <w:rsid w:val="0072524E"/>
    <w:rsid w:val="00725B9D"/>
    <w:rsid w:val="00725C6C"/>
    <w:rsid w:val="00726020"/>
    <w:rsid w:val="00726FB4"/>
    <w:rsid w:val="007273DA"/>
    <w:rsid w:val="00727985"/>
    <w:rsid w:val="00727A2B"/>
    <w:rsid w:val="00727AC5"/>
    <w:rsid w:val="00727B46"/>
    <w:rsid w:val="00727FA6"/>
    <w:rsid w:val="00730CBA"/>
    <w:rsid w:val="007334EB"/>
    <w:rsid w:val="00735131"/>
    <w:rsid w:val="00735ED7"/>
    <w:rsid w:val="00737096"/>
    <w:rsid w:val="0073756E"/>
    <w:rsid w:val="0073793C"/>
    <w:rsid w:val="007409C0"/>
    <w:rsid w:val="00740B85"/>
    <w:rsid w:val="0074107B"/>
    <w:rsid w:val="007413BB"/>
    <w:rsid w:val="00741EAF"/>
    <w:rsid w:val="007420DC"/>
    <w:rsid w:val="00743195"/>
    <w:rsid w:val="0074389D"/>
    <w:rsid w:val="00743E28"/>
    <w:rsid w:val="00744216"/>
    <w:rsid w:val="00744C5F"/>
    <w:rsid w:val="007458C7"/>
    <w:rsid w:val="007458D9"/>
    <w:rsid w:val="007459FB"/>
    <w:rsid w:val="00746561"/>
    <w:rsid w:val="00746F46"/>
    <w:rsid w:val="007472EF"/>
    <w:rsid w:val="007474B5"/>
    <w:rsid w:val="0074790C"/>
    <w:rsid w:val="0074792B"/>
    <w:rsid w:val="00747A27"/>
    <w:rsid w:val="00750042"/>
    <w:rsid w:val="007507AC"/>
    <w:rsid w:val="00750D39"/>
    <w:rsid w:val="00751145"/>
    <w:rsid w:val="0075199C"/>
    <w:rsid w:val="00752520"/>
    <w:rsid w:val="00752ABF"/>
    <w:rsid w:val="00753514"/>
    <w:rsid w:val="007535A5"/>
    <w:rsid w:val="00755530"/>
    <w:rsid w:val="0075557F"/>
    <w:rsid w:val="00755AE4"/>
    <w:rsid w:val="00756289"/>
    <w:rsid w:val="00756EA1"/>
    <w:rsid w:val="00757232"/>
    <w:rsid w:val="00757EDC"/>
    <w:rsid w:val="0076040D"/>
    <w:rsid w:val="00760F63"/>
    <w:rsid w:val="00760FFA"/>
    <w:rsid w:val="00761737"/>
    <w:rsid w:val="00761F90"/>
    <w:rsid w:val="0076246C"/>
    <w:rsid w:val="0076377B"/>
    <w:rsid w:val="00763E8C"/>
    <w:rsid w:val="00764223"/>
    <w:rsid w:val="00764490"/>
    <w:rsid w:val="007648E8"/>
    <w:rsid w:val="00764BBD"/>
    <w:rsid w:val="00765309"/>
    <w:rsid w:val="0076580C"/>
    <w:rsid w:val="0076613A"/>
    <w:rsid w:val="00767BBF"/>
    <w:rsid w:val="00767C16"/>
    <w:rsid w:val="00770548"/>
    <w:rsid w:val="00770B53"/>
    <w:rsid w:val="00770CC7"/>
    <w:rsid w:val="00771811"/>
    <w:rsid w:val="0077210D"/>
    <w:rsid w:val="00772173"/>
    <w:rsid w:val="00772F5A"/>
    <w:rsid w:val="00772F81"/>
    <w:rsid w:val="0077338B"/>
    <w:rsid w:val="007735E6"/>
    <w:rsid w:val="007745F3"/>
    <w:rsid w:val="00774D0B"/>
    <w:rsid w:val="007751C6"/>
    <w:rsid w:val="0077606A"/>
    <w:rsid w:val="00776A0D"/>
    <w:rsid w:val="0077743B"/>
    <w:rsid w:val="007800C7"/>
    <w:rsid w:val="007800FC"/>
    <w:rsid w:val="00781107"/>
    <w:rsid w:val="00781210"/>
    <w:rsid w:val="007817AD"/>
    <w:rsid w:val="00781CE7"/>
    <w:rsid w:val="007821C7"/>
    <w:rsid w:val="007823FD"/>
    <w:rsid w:val="0078260B"/>
    <w:rsid w:val="00783733"/>
    <w:rsid w:val="00783A62"/>
    <w:rsid w:val="00783B8C"/>
    <w:rsid w:val="00784640"/>
    <w:rsid w:val="00784717"/>
    <w:rsid w:val="00784A8C"/>
    <w:rsid w:val="00784CD0"/>
    <w:rsid w:val="00784CDF"/>
    <w:rsid w:val="00784E5E"/>
    <w:rsid w:val="0078547D"/>
    <w:rsid w:val="0078555C"/>
    <w:rsid w:val="00785A4F"/>
    <w:rsid w:val="00785D67"/>
    <w:rsid w:val="00786B71"/>
    <w:rsid w:val="00786C97"/>
    <w:rsid w:val="00786F2E"/>
    <w:rsid w:val="00787510"/>
    <w:rsid w:val="0079106D"/>
    <w:rsid w:val="007914AD"/>
    <w:rsid w:val="007914BC"/>
    <w:rsid w:val="00791E03"/>
    <w:rsid w:val="0079404F"/>
    <w:rsid w:val="00794774"/>
    <w:rsid w:val="00794837"/>
    <w:rsid w:val="007949AE"/>
    <w:rsid w:val="00794ED0"/>
    <w:rsid w:val="00795299"/>
    <w:rsid w:val="00795389"/>
    <w:rsid w:val="0079681D"/>
    <w:rsid w:val="00796A67"/>
    <w:rsid w:val="00796A93"/>
    <w:rsid w:val="007970EF"/>
    <w:rsid w:val="00797B8B"/>
    <w:rsid w:val="007A0752"/>
    <w:rsid w:val="007A1952"/>
    <w:rsid w:val="007A1CB3"/>
    <w:rsid w:val="007A316A"/>
    <w:rsid w:val="007A34F0"/>
    <w:rsid w:val="007A35B5"/>
    <w:rsid w:val="007A43C4"/>
    <w:rsid w:val="007A4882"/>
    <w:rsid w:val="007A48A3"/>
    <w:rsid w:val="007A542C"/>
    <w:rsid w:val="007A694F"/>
    <w:rsid w:val="007A6C82"/>
    <w:rsid w:val="007B0A29"/>
    <w:rsid w:val="007B137D"/>
    <w:rsid w:val="007B1639"/>
    <w:rsid w:val="007B175F"/>
    <w:rsid w:val="007B1BFC"/>
    <w:rsid w:val="007B1C34"/>
    <w:rsid w:val="007B2BD5"/>
    <w:rsid w:val="007B2F60"/>
    <w:rsid w:val="007B3A09"/>
    <w:rsid w:val="007B5572"/>
    <w:rsid w:val="007B56B3"/>
    <w:rsid w:val="007B60E9"/>
    <w:rsid w:val="007C0416"/>
    <w:rsid w:val="007C1896"/>
    <w:rsid w:val="007C1ED2"/>
    <w:rsid w:val="007C25A0"/>
    <w:rsid w:val="007C2729"/>
    <w:rsid w:val="007C3A3A"/>
    <w:rsid w:val="007C3C4D"/>
    <w:rsid w:val="007C3FBD"/>
    <w:rsid w:val="007C45E5"/>
    <w:rsid w:val="007C50FD"/>
    <w:rsid w:val="007C5250"/>
    <w:rsid w:val="007C54A6"/>
    <w:rsid w:val="007C5CD5"/>
    <w:rsid w:val="007C5F2E"/>
    <w:rsid w:val="007C6C57"/>
    <w:rsid w:val="007C740A"/>
    <w:rsid w:val="007D0D11"/>
    <w:rsid w:val="007D0DEE"/>
    <w:rsid w:val="007D168C"/>
    <w:rsid w:val="007D2622"/>
    <w:rsid w:val="007D2CFA"/>
    <w:rsid w:val="007D33BF"/>
    <w:rsid w:val="007D4911"/>
    <w:rsid w:val="007D4C66"/>
    <w:rsid w:val="007D55A7"/>
    <w:rsid w:val="007D5675"/>
    <w:rsid w:val="007D5846"/>
    <w:rsid w:val="007D5A1E"/>
    <w:rsid w:val="007D6031"/>
    <w:rsid w:val="007D7CD0"/>
    <w:rsid w:val="007E0ADF"/>
    <w:rsid w:val="007E0B1F"/>
    <w:rsid w:val="007E1381"/>
    <w:rsid w:val="007E1AD8"/>
    <w:rsid w:val="007E36A1"/>
    <w:rsid w:val="007E3FC4"/>
    <w:rsid w:val="007E53A3"/>
    <w:rsid w:val="007E5497"/>
    <w:rsid w:val="007E55A0"/>
    <w:rsid w:val="007E62A4"/>
    <w:rsid w:val="007E65AB"/>
    <w:rsid w:val="007E7170"/>
    <w:rsid w:val="007E725F"/>
    <w:rsid w:val="007E7A15"/>
    <w:rsid w:val="007E7BE8"/>
    <w:rsid w:val="007E7E28"/>
    <w:rsid w:val="007F0171"/>
    <w:rsid w:val="007F12E1"/>
    <w:rsid w:val="007F149F"/>
    <w:rsid w:val="007F19EC"/>
    <w:rsid w:val="007F2278"/>
    <w:rsid w:val="007F241D"/>
    <w:rsid w:val="007F2901"/>
    <w:rsid w:val="007F31AA"/>
    <w:rsid w:val="007F3458"/>
    <w:rsid w:val="007F3602"/>
    <w:rsid w:val="007F440F"/>
    <w:rsid w:val="007F449A"/>
    <w:rsid w:val="007F4AE0"/>
    <w:rsid w:val="007F5020"/>
    <w:rsid w:val="007F511A"/>
    <w:rsid w:val="007F5186"/>
    <w:rsid w:val="007F521A"/>
    <w:rsid w:val="007F575F"/>
    <w:rsid w:val="007F609C"/>
    <w:rsid w:val="007F63B9"/>
    <w:rsid w:val="007F69C5"/>
    <w:rsid w:val="007F7C49"/>
    <w:rsid w:val="0080046F"/>
    <w:rsid w:val="0080051B"/>
    <w:rsid w:val="00800BD1"/>
    <w:rsid w:val="00800DBB"/>
    <w:rsid w:val="008012E8"/>
    <w:rsid w:val="0080216D"/>
    <w:rsid w:val="0080221F"/>
    <w:rsid w:val="0080396A"/>
    <w:rsid w:val="00803D3B"/>
    <w:rsid w:val="00803F11"/>
    <w:rsid w:val="00804388"/>
    <w:rsid w:val="008056F2"/>
    <w:rsid w:val="008074FC"/>
    <w:rsid w:val="00807C67"/>
    <w:rsid w:val="00807CE0"/>
    <w:rsid w:val="00810416"/>
    <w:rsid w:val="00810A94"/>
    <w:rsid w:val="008111C5"/>
    <w:rsid w:val="008112FF"/>
    <w:rsid w:val="008115C2"/>
    <w:rsid w:val="008115F7"/>
    <w:rsid w:val="0081185F"/>
    <w:rsid w:val="00811987"/>
    <w:rsid w:val="00811CAD"/>
    <w:rsid w:val="00812692"/>
    <w:rsid w:val="00812A5B"/>
    <w:rsid w:val="008130C9"/>
    <w:rsid w:val="0081419E"/>
    <w:rsid w:val="008149A0"/>
    <w:rsid w:val="00814E5E"/>
    <w:rsid w:val="00814F3F"/>
    <w:rsid w:val="00815016"/>
    <w:rsid w:val="008150A5"/>
    <w:rsid w:val="00815F47"/>
    <w:rsid w:val="00816095"/>
    <w:rsid w:val="00816466"/>
    <w:rsid w:val="0081692A"/>
    <w:rsid w:val="00816E89"/>
    <w:rsid w:val="008170BB"/>
    <w:rsid w:val="0081723D"/>
    <w:rsid w:val="00817831"/>
    <w:rsid w:val="00817D66"/>
    <w:rsid w:val="00817E80"/>
    <w:rsid w:val="0082006B"/>
    <w:rsid w:val="00820A31"/>
    <w:rsid w:val="00820C82"/>
    <w:rsid w:val="0082146F"/>
    <w:rsid w:val="008218C3"/>
    <w:rsid w:val="00821B79"/>
    <w:rsid w:val="00821DC2"/>
    <w:rsid w:val="00821EA1"/>
    <w:rsid w:val="00822B1A"/>
    <w:rsid w:val="00822CF5"/>
    <w:rsid w:val="00824092"/>
    <w:rsid w:val="00824273"/>
    <w:rsid w:val="00824352"/>
    <w:rsid w:val="00824686"/>
    <w:rsid w:val="00824985"/>
    <w:rsid w:val="008249DB"/>
    <w:rsid w:val="00824AA5"/>
    <w:rsid w:val="00825C81"/>
    <w:rsid w:val="00826151"/>
    <w:rsid w:val="00826F6C"/>
    <w:rsid w:val="008271CE"/>
    <w:rsid w:val="00827481"/>
    <w:rsid w:val="008274D5"/>
    <w:rsid w:val="00827E5A"/>
    <w:rsid w:val="00830B14"/>
    <w:rsid w:val="00830BF8"/>
    <w:rsid w:val="00831C34"/>
    <w:rsid w:val="0083266F"/>
    <w:rsid w:val="00833C22"/>
    <w:rsid w:val="0083420F"/>
    <w:rsid w:val="0083453A"/>
    <w:rsid w:val="00834869"/>
    <w:rsid w:val="00834A14"/>
    <w:rsid w:val="00834AED"/>
    <w:rsid w:val="0083577D"/>
    <w:rsid w:val="00835F06"/>
    <w:rsid w:val="00835F21"/>
    <w:rsid w:val="00836439"/>
    <w:rsid w:val="00836882"/>
    <w:rsid w:val="00836BFF"/>
    <w:rsid w:val="00837AE3"/>
    <w:rsid w:val="00837D11"/>
    <w:rsid w:val="00837E9E"/>
    <w:rsid w:val="0084010F"/>
    <w:rsid w:val="008403D2"/>
    <w:rsid w:val="0084087E"/>
    <w:rsid w:val="00841B7E"/>
    <w:rsid w:val="0084239E"/>
    <w:rsid w:val="00842C13"/>
    <w:rsid w:val="00842EDF"/>
    <w:rsid w:val="0084345D"/>
    <w:rsid w:val="00843471"/>
    <w:rsid w:val="00843833"/>
    <w:rsid w:val="00843E77"/>
    <w:rsid w:val="008440F0"/>
    <w:rsid w:val="00844E80"/>
    <w:rsid w:val="008455E8"/>
    <w:rsid w:val="008457BC"/>
    <w:rsid w:val="00845902"/>
    <w:rsid w:val="00845D06"/>
    <w:rsid w:val="0084785B"/>
    <w:rsid w:val="008504B9"/>
    <w:rsid w:val="00850AC1"/>
    <w:rsid w:val="00851C2F"/>
    <w:rsid w:val="0085229F"/>
    <w:rsid w:val="0085268B"/>
    <w:rsid w:val="00852DE7"/>
    <w:rsid w:val="0085354F"/>
    <w:rsid w:val="008538BD"/>
    <w:rsid w:val="00853C70"/>
    <w:rsid w:val="00853CC1"/>
    <w:rsid w:val="0085491C"/>
    <w:rsid w:val="00854A4A"/>
    <w:rsid w:val="00854B3B"/>
    <w:rsid w:val="00854F24"/>
    <w:rsid w:val="00855F6E"/>
    <w:rsid w:val="00856570"/>
    <w:rsid w:val="00860ABB"/>
    <w:rsid w:val="00860DFB"/>
    <w:rsid w:val="00861665"/>
    <w:rsid w:val="00861B35"/>
    <w:rsid w:val="00861F27"/>
    <w:rsid w:val="0086202D"/>
    <w:rsid w:val="00862700"/>
    <w:rsid w:val="00862803"/>
    <w:rsid w:val="008637F0"/>
    <w:rsid w:val="00863D85"/>
    <w:rsid w:val="00863DEF"/>
    <w:rsid w:val="0086448C"/>
    <w:rsid w:val="008647AD"/>
    <w:rsid w:val="00864DE6"/>
    <w:rsid w:val="00864E22"/>
    <w:rsid w:val="00865526"/>
    <w:rsid w:val="00866C36"/>
    <w:rsid w:val="008674D8"/>
    <w:rsid w:val="008701F8"/>
    <w:rsid w:val="00871973"/>
    <w:rsid w:val="0087227B"/>
    <w:rsid w:val="00872812"/>
    <w:rsid w:val="00872AC2"/>
    <w:rsid w:val="00872CA7"/>
    <w:rsid w:val="0087313B"/>
    <w:rsid w:val="0087357E"/>
    <w:rsid w:val="00873ABB"/>
    <w:rsid w:val="00874419"/>
    <w:rsid w:val="008745DE"/>
    <w:rsid w:val="00874F08"/>
    <w:rsid w:val="00875399"/>
    <w:rsid w:val="00875AD2"/>
    <w:rsid w:val="00876277"/>
    <w:rsid w:val="00880C1D"/>
    <w:rsid w:val="00880FFD"/>
    <w:rsid w:val="008814AA"/>
    <w:rsid w:val="00881A0A"/>
    <w:rsid w:val="008821DB"/>
    <w:rsid w:val="008823FE"/>
    <w:rsid w:val="008844F2"/>
    <w:rsid w:val="00884646"/>
    <w:rsid w:val="00886B9C"/>
    <w:rsid w:val="00887443"/>
    <w:rsid w:val="0088763F"/>
    <w:rsid w:val="00890BB3"/>
    <w:rsid w:val="00891B33"/>
    <w:rsid w:val="00891B34"/>
    <w:rsid w:val="0089235B"/>
    <w:rsid w:val="00892921"/>
    <w:rsid w:val="00892A96"/>
    <w:rsid w:val="00893E8A"/>
    <w:rsid w:val="0089422E"/>
    <w:rsid w:val="00894CD8"/>
    <w:rsid w:val="00894F46"/>
    <w:rsid w:val="00894F53"/>
    <w:rsid w:val="00895177"/>
    <w:rsid w:val="0089562D"/>
    <w:rsid w:val="00895D63"/>
    <w:rsid w:val="00896459"/>
    <w:rsid w:val="008969C2"/>
    <w:rsid w:val="008970BE"/>
    <w:rsid w:val="008972F4"/>
    <w:rsid w:val="008A175A"/>
    <w:rsid w:val="008A1A16"/>
    <w:rsid w:val="008A1D6A"/>
    <w:rsid w:val="008A246D"/>
    <w:rsid w:val="008A2DCC"/>
    <w:rsid w:val="008A371B"/>
    <w:rsid w:val="008A39B0"/>
    <w:rsid w:val="008A3A15"/>
    <w:rsid w:val="008A3FC6"/>
    <w:rsid w:val="008A44D4"/>
    <w:rsid w:val="008A45AC"/>
    <w:rsid w:val="008A46BE"/>
    <w:rsid w:val="008A4A2E"/>
    <w:rsid w:val="008A4C0B"/>
    <w:rsid w:val="008A4CC7"/>
    <w:rsid w:val="008A4F23"/>
    <w:rsid w:val="008A532E"/>
    <w:rsid w:val="008A5DE1"/>
    <w:rsid w:val="008A6010"/>
    <w:rsid w:val="008A615F"/>
    <w:rsid w:val="008A63D8"/>
    <w:rsid w:val="008A6B0E"/>
    <w:rsid w:val="008A73E8"/>
    <w:rsid w:val="008A7C2F"/>
    <w:rsid w:val="008B041A"/>
    <w:rsid w:val="008B06BC"/>
    <w:rsid w:val="008B0CEB"/>
    <w:rsid w:val="008B208E"/>
    <w:rsid w:val="008B315F"/>
    <w:rsid w:val="008B3FF9"/>
    <w:rsid w:val="008B40E2"/>
    <w:rsid w:val="008B426B"/>
    <w:rsid w:val="008B4984"/>
    <w:rsid w:val="008B4CA8"/>
    <w:rsid w:val="008B6A83"/>
    <w:rsid w:val="008B6D2D"/>
    <w:rsid w:val="008B6D9A"/>
    <w:rsid w:val="008B7AE0"/>
    <w:rsid w:val="008B7BFF"/>
    <w:rsid w:val="008B7E9A"/>
    <w:rsid w:val="008C1850"/>
    <w:rsid w:val="008C1A05"/>
    <w:rsid w:val="008C25F1"/>
    <w:rsid w:val="008C32F8"/>
    <w:rsid w:val="008C393B"/>
    <w:rsid w:val="008C464C"/>
    <w:rsid w:val="008C4DD3"/>
    <w:rsid w:val="008C5EF7"/>
    <w:rsid w:val="008C6736"/>
    <w:rsid w:val="008C7F51"/>
    <w:rsid w:val="008D0E62"/>
    <w:rsid w:val="008D1476"/>
    <w:rsid w:val="008D210A"/>
    <w:rsid w:val="008D2461"/>
    <w:rsid w:val="008D377F"/>
    <w:rsid w:val="008D3D58"/>
    <w:rsid w:val="008D40B7"/>
    <w:rsid w:val="008D4109"/>
    <w:rsid w:val="008D4449"/>
    <w:rsid w:val="008D4A68"/>
    <w:rsid w:val="008D562E"/>
    <w:rsid w:val="008D5D38"/>
    <w:rsid w:val="008D5DF5"/>
    <w:rsid w:val="008D5E39"/>
    <w:rsid w:val="008D5FCE"/>
    <w:rsid w:val="008D6175"/>
    <w:rsid w:val="008D659C"/>
    <w:rsid w:val="008D7011"/>
    <w:rsid w:val="008D73B2"/>
    <w:rsid w:val="008D75DE"/>
    <w:rsid w:val="008D7DAE"/>
    <w:rsid w:val="008E12DA"/>
    <w:rsid w:val="008E1465"/>
    <w:rsid w:val="008E1E08"/>
    <w:rsid w:val="008E355F"/>
    <w:rsid w:val="008E376D"/>
    <w:rsid w:val="008E3B8B"/>
    <w:rsid w:val="008E3D8F"/>
    <w:rsid w:val="008E3DC8"/>
    <w:rsid w:val="008E4CC8"/>
    <w:rsid w:val="008E6097"/>
    <w:rsid w:val="008E76E3"/>
    <w:rsid w:val="008E7FFC"/>
    <w:rsid w:val="008F0331"/>
    <w:rsid w:val="008F0AA8"/>
    <w:rsid w:val="008F0B10"/>
    <w:rsid w:val="008F13B0"/>
    <w:rsid w:val="008F277D"/>
    <w:rsid w:val="008F2AD0"/>
    <w:rsid w:val="008F2B75"/>
    <w:rsid w:val="008F4F70"/>
    <w:rsid w:val="008F54B8"/>
    <w:rsid w:val="008F5F70"/>
    <w:rsid w:val="008F68B2"/>
    <w:rsid w:val="008F7276"/>
    <w:rsid w:val="008F7823"/>
    <w:rsid w:val="008F78EB"/>
    <w:rsid w:val="008F7AF8"/>
    <w:rsid w:val="00900348"/>
    <w:rsid w:val="0090089D"/>
    <w:rsid w:val="00902511"/>
    <w:rsid w:val="009025C8"/>
    <w:rsid w:val="009028C5"/>
    <w:rsid w:val="00902ABA"/>
    <w:rsid w:val="009037DD"/>
    <w:rsid w:val="00903FFC"/>
    <w:rsid w:val="009040CD"/>
    <w:rsid w:val="009049EB"/>
    <w:rsid w:val="00905DF1"/>
    <w:rsid w:val="009060EC"/>
    <w:rsid w:val="009068B6"/>
    <w:rsid w:val="0090726D"/>
    <w:rsid w:val="009074BB"/>
    <w:rsid w:val="00907E9D"/>
    <w:rsid w:val="00907FB9"/>
    <w:rsid w:val="0091003C"/>
    <w:rsid w:val="009101AF"/>
    <w:rsid w:val="00910565"/>
    <w:rsid w:val="00910C2E"/>
    <w:rsid w:val="00910D5C"/>
    <w:rsid w:val="009110CF"/>
    <w:rsid w:val="0091210C"/>
    <w:rsid w:val="00912CEF"/>
    <w:rsid w:val="00912F42"/>
    <w:rsid w:val="009130EB"/>
    <w:rsid w:val="009143C0"/>
    <w:rsid w:val="00914C81"/>
    <w:rsid w:val="00915026"/>
    <w:rsid w:val="00917347"/>
    <w:rsid w:val="0091767B"/>
    <w:rsid w:val="00920148"/>
    <w:rsid w:val="00920657"/>
    <w:rsid w:val="00920773"/>
    <w:rsid w:val="00920955"/>
    <w:rsid w:val="00920D2B"/>
    <w:rsid w:val="00920D53"/>
    <w:rsid w:val="00921159"/>
    <w:rsid w:val="00921EDD"/>
    <w:rsid w:val="00922DBB"/>
    <w:rsid w:val="00924925"/>
    <w:rsid w:val="00924B2A"/>
    <w:rsid w:val="00925C2D"/>
    <w:rsid w:val="00925CFA"/>
    <w:rsid w:val="00926241"/>
    <w:rsid w:val="00926E46"/>
    <w:rsid w:val="0092727A"/>
    <w:rsid w:val="00927AB8"/>
    <w:rsid w:val="009305FE"/>
    <w:rsid w:val="00931482"/>
    <w:rsid w:val="009326BA"/>
    <w:rsid w:val="00932C5C"/>
    <w:rsid w:val="00933991"/>
    <w:rsid w:val="00933A29"/>
    <w:rsid w:val="009343EA"/>
    <w:rsid w:val="0093468F"/>
    <w:rsid w:val="00934767"/>
    <w:rsid w:val="009376EB"/>
    <w:rsid w:val="00937E6B"/>
    <w:rsid w:val="00940676"/>
    <w:rsid w:val="00942214"/>
    <w:rsid w:val="00942907"/>
    <w:rsid w:val="00942B1D"/>
    <w:rsid w:val="009431EC"/>
    <w:rsid w:val="00944743"/>
    <w:rsid w:val="009447C9"/>
    <w:rsid w:val="00944F51"/>
    <w:rsid w:val="00945168"/>
    <w:rsid w:val="00945178"/>
    <w:rsid w:val="00945325"/>
    <w:rsid w:val="00945807"/>
    <w:rsid w:val="00945B2B"/>
    <w:rsid w:val="00945B91"/>
    <w:rsid w:val="009461CA"/>
    <w:rsid w:val="00946AE8"/>
    <w:rsid w:val="00947599"/>
    <w:rsid w:val="00947A32"/>
    <w:rsid w:val="00950601"/>
    <w:rsid w:val="009512F8"/>
    <w:rsid w:val="00951BF3"/>
    <w:rsid w:val="00951FD8"/>
    <w:rsid w:val="00953072"/>
    <w:rsid w:val="009530CA"/>
    <w:rsid w:val="00953A51"/>
    <w:rsid w:val="00955E94"/>
    <w:rsid w:val="00955F3C"/>
    <w:rsid w:val="00955F7D"/>
    <w:rsid w:val="00956239"/>
    <w:rsid w:val="00956840"/>
    <w:rsid w:val="009568E8"/>
    <w:rsid w:val="009569AC"/>
    <w:rsid w:val="00960A77"/>
    <w:rsid w:val="00960EE8"/>
    <w:rsid w:val="00961638"/>
    <w:rsid w:val="00962098"/>
    <w:rsid w:val="0096223A"/>
    <w:rsid w:val="009627C6"/>
    <w:rsid w:val="009633E1"/>
    <w:rsid w:val="00963830"/>
    <w:rsid w:val="00963C4B"/>
    <w:rsid w:val="00964047"/>
    <w:rsid w:val="009640E3"/>
    <w:rsid w:val="009646D7"/>
    <w:rsid w:val="00964765"/>
    <w:rsid w:val="00965A55"/>
    <w:rsid w:val="00965B38"/>
    <w:rsid w:val="00965E63"/>
    <w:rsid w:val="009662C1"/>
    <w:rsid w:val="009678E4"/>
    <w:rsid w:val="009679CF"/>
    <w:rsid w:val="009704CA"/>
    <w:rsid w:val="009707EA"/>
    <w:rsid w:val="009718D1"/>
    <w:rsid w:val="00971AB4"/>
    <w:rsid w:val="0097266B"/>
    <w:rsid w:val="00972746"/>
    <w:rsid w:val="0097280D"/>
    <w:rsid w:val="00972C4F"/>
    <w:rsid w:val="00973136"/>
    <w:rsid w:val="0097401C"/>
    <w:rsid w:val="00974856"/>
    <w:rsid w:val="00974AB2"/>
    <w:rsid w:val="00974F80"/>
    <w:rsid w:val="009751F7"/>
    <w:rsid w:val="0097581C"/>
    <w:rsid w:val="00975BBD"/>
    <w:rsid w:val="0097620E"/>
    <w:rsid w:val="00976FC7"/>
    <w:rsid w:val="00977B67"/>
    <w:rsid w:val="0098056E"/>
    <w:rsid w:val="00980635"/>
    <w:rsid w:val="00980697"/>
    <w:rsid w:val="009809AD"/>
    <w:rsid w:val="0098199F"/>
    <w:rsid w:val="00981C0B"/>
    <w:rsid w:val="009834B7"/>
    <w:rsid w:val="00984785"/>
    <w:rsid w:val="00984AE2"/>
    <w:rsid w:val="00984B43"/>
    <w:rsid w:val="00984FB4"/>
    <w:rsid w:val="00984FBB"/>
    <w:rsid w:val="00985632"/>
    <w:rsid w:val="00985B5C"/>
    <w:rsid w:val="00985C52"/>
    <w:rsid w:val="00985F70"/>
    <w:rsid w:val="00985F71"/>
    <w:rsid w:val="009866D5"/>
    <w:rsid w:val="00987343"/>
    <w:rsid w:val="00987CE9"/>
    <w:rsid w:val="00987ECE"/>
    <w:rsid w:val="00987F97"/>
    <w:rsid w:val="00990109"/>
    <w:rsid w:val="0099084A"/>
    <w:rsid w:val="009909F9"/>
    <w:rsid w:val="0099163B"/>
    <w:rsid w:val="00991C69"/>
    <w:rsid w:val="00991F27"/>
    <w:rsid w:val="0099201D"/>
    <w:rsid w:val="0099331E"/>
    <w:rsid w:val="00993F62"/>
    <w:rsid w:val="00993FF3"/>
    <w:rsid w:val="0099400C"/>
    <w:rsid w:val="0099428C"/>
    <w:rsid w:val="009946E1"/>
    <w:rsid w:val="00994F80"/>
    <w:rsid w:val="00995466"/>
    <w:rsid w:val="00995AD5"/>
    <w:rsid w:val="00995AEB"/>
    <w:rsid w:val="00995E90"/>
    <w:rsid w:val="00996756"/>
    <w:rsid w:val="00996B06"/>
    <w:rsid w:val="00996B20"/>
    <w:rsid w:val="00997222"/>
    <w:rsid w:val="009A033A"/>
    <w:rsid w:val="009A08DF"/>
    <w:rsid w:val="009A0956"/>
    <w:rsid w:val="009A0C47"/>
    <w:rsid w:val="009A1111"/>
    <w:rsid w:val="009A1235"/>
    <w:rsid w:val="009A1841"/>
    <w:rsid w:val="009A1FC2"/>
    <w:rsid w:val="009A256F"/>
    <w:rsid w:val="009A2E86"/>
    <w:rsid w:val="009A2F8A"/>
    <w:rsid w:val="009A3AEA"/>
    <w:rsid w:val="009A4228"/>
    <w:rsid w:val="009A42A3"/>
    <w:rsid w:val="009A4F0D"/>
    <w:rsid w:val="009A63EC"/>
    <w:rsid w:val="009A6C75"/>
    <w:rsid w:val="009A6E03"/>
    <w:rsid w:val="009A711E"/>
    <w:rsid w:val="009A776A"/>
    <w:rsid w:val="009A78E9"/>
    <w:rsid w:val="009A7C4C"/>
    <w:rsid w:val="009B03CA"/>
    <w:rsid w:val="009B0B5E"/>
    <w:rsid w:val="009B0C4B"/>
    <w:rsid w:val="009B1E02"/>
    <w:rsid w:val="009B27F7"/>
    <w:rsid w:val="009B2B78"/>
    <w:rsid w:val="009B352E"/>
    <w:rsid w:val="009B3798"/>
    <w:rsid w:val="009B53A1"/>
    <w:rsid w:val="009B5B07"/>
    <w:rsid w:val="009B5D7D"/>
    <w:rsid w:val="009B5FD4"/>
    <w:rsid w:val="009B64F7"/>
    <w:rsid w:val="009B6754"/>
    <w:rsid w:val="009B7710"/>
    <w:rsid w:val="009B7898"/>
    <w:rsid w:val="009B79CD"/>
    <w:rsid w:val="009C1181"/>
    <w:rsid w:val="009C169A"/>
    <w:rsid w:val="009C170D"/>
    <w:rsid w:val="009C2690"/>
    <w:rsid w:val="009C324E"/>
    <w:rsid w:val="009C3357"/>
    <w:rsid w:val="009C35F3"/>
    <w:rsid w:val="009C3810"/>
    <w:rsid w:val="009C3AF7"/>
    <w:rsid w:val="009C42B5"/>
    <w:rsid w:val="009C44C2"/>
    <w:rsid w:val="009C57F1"/>
    <w:rsid w:val="009C60D7"/>
    <w:rsid w:val="009C6401"/>
    <w:rsid w:val="009C6857"/>
    <w:rsid w:val="009C7346"/>
    <w:rsid w:val="009C7892"/>
    <w:rsid w:val="009C78B6"/>
    <w:rsid w:val="009D02DC"/>
    <w:rsid w:val="009D0DEE"/>
    <w:rsid w:val="009D1A07"/>
    <w:rsid w:val="009D25F1"/>
    <w:rsid w:val="009D3019"/>
    <w:rsid w:val="009D319D"/>
    <w:rsid w:val="009D3451"/>
    <w:rsid w:val="009D4484"/>
    <w:rsid w:val="009D4E9C"/>
    <w:rsid w:val="009D4F22"/>
    <w:rsid w:val="009D5085"/>
    <w:rsid w:val="009D5EAC"/>
    <w:rsid w:val="009D611A"/>
    <w:rsid w:val="009D66E0"/>
    <w:rsid w:val="009D69D3"/>
    <w:rsid w:val="009E14FB"/>
    <w:rsid w:val="009E4403"/>
    <w:rsid w:val="009E6F34"/>
    <w:rsid w:val="009E7022"/>
    <w:rsid w:val="009E71F4"/>
    <w:rsid w:val="009E7FD4"/>
    <w:rsid w:val="009F060A"/>
    <w:rsid w:val="009F17D6"/>
    <w:rsid w:val="009F1D14"/>
    <w:rsid w:val="009F1E94"/>
    <w:rsid w:val="009F2F34"/>
    <w:rsid w:val="009F34B1"/>
    <w:rsid w:val="009F42C9"/>
    <w:rsid w:val="009F6374"/>
    <w:rsid w:val="009F6896"/>
    <w:rsid w:val="009F72E9"/>
    <w:rsid w:val="009F733B"/>
    <w:rsid w:val="009F7703"/>
    <w:rsid w:val="009F7883"/>
    <w:rsid w:val="00A007F3"/>
    <w:rsid w:val="00A00E94"/>
    <w:rsid w:val="00A01D0F"/>
    <w:rsid w:val="00A01E5A"/>
    <w:rsid w:val="00A023B6"/>
    <w:rsid w:val="00A03517"/>
    <w:rsid w:val="00A03645"/>
    <w:rsid w:val="00A03AF3"/>
    <w:rsid w:val="00A03B0D"/>
    <w:rsid w:val="00A03B53"/>
    <w:rsid w:val="00A03F4D"/>
    <w:rsid w:val="00A04302"/>
    <w:rsid w:val="00A0475E"/>
    <w:rsid w:val="00A048B1"/>
    <w:rsid w:val="00A049B8"/>
    <w:rsid w:val="00A04ACD"/>
    <w:rsid w:val="00A04B81"/>
    <w:rsid w:val="00A0578A"/>
    <w:rsid w:val="00A05DC7"/>
    <w:rsid w:val="00A063A3"/>
    <w:rsid w:val="00A06DAC"/>
    <w:rsid w:val="00A073FB"/>
    <w:rsid w:val="00A0786F"/>
    <w:rsid w:val="00A07D96"/>
    <w:rsid w:val="00A07DBF"/>
    <w:rsid w:val="00A10558"/>
    <w:rsid w:val="00A10964"/>
    <w:rsid w:val="00A10B91"/>
    <w:rsid w:val="00A12C3C"/>
    <w:rsid w:val="00A13424"/>
    <w:rsid w:val="00A136DA"/>
    <w:rsid w:val="00A13D69"/>
    <w:rsid w:val="00A149BC"/>
    <w:rsid w:val="00A14C60"/>
    <w:rsid w:val="00A14F26"/>
    <w:rsid w:val="00A162E4"/>
    <w:rsid w:val="00A16C02"/>
    <w:rsid w:val="00A170C4"/>
    <w:rsid w:val="00A17126"/>
    <w:rsid w:val="00A17327"/>
    <w:rsid w:val="00A204AF"/>
    <w:rsid w:val="00A20950"/>
    <w:rsid w:val="00A214F4"/>
    <w:rsid w:val="00A21E95"/>
    <w:rsid w:val="00A22949"/>
    <w:rsid w:val="00A22FC5"/>
    <w:rsid w:val="00A248BD"/>
    <w:rsid w:val="00A25352"/>
    <w:rsid w:val="00A2541E"/>
    <w:rsid w:val="00A25A01"/>
    <w:rsid w:val="00A25D3D"/>
    <w:rsid w:val="00A25EAD"/>
    <w:rsid w:val="00A26463"/>
    <w:rsid w:val="00A26EED"/>
    <w:rsid w:val="00A30077"/>
    <w:rsid w:val="00A3036D"/>
    <w:rsid w:val="00A3043B"/>
    <w:rsid w:val="00A306FF"/>
    <w:rsid w:val="00A31813"/>
    <w:rsid w:val="00A31B29"/>
    <w:rsid w:val="00A3230E"/>
    <w:rsid w:val="00A324AB"/>
    <w:rsid w:val="00A32B10"/>
    <w:rsid w:val="00A33578"/>
    <w:rsid w:val="00A33EC7"/>
    <w:rsid w:val="00A3448A"/>
    <w:rsid w:val="00A355FF"/>
    <w:rsid w:val="00A35BFC"/>
    <w:rsid w:val="00A35FCA"/>
    <w:rsid w:val="00A35FCF"/>
    <w:rsid w:val="00A36277"/>
    <w:rsid w:val="00A36473"/>
    <w:rsid w:val="00A37D30"/>
    <w:rsid w:val="00A37DF1"/>
    <w:rsid w:val="00A400C6"/>
    <w:rsid w:val="00A4030C"/>
    <w:rsid w:val="00A4088F"/>
    <w:rsid w:val="00A413F1"/>
    <w:rsid w:val="00A416AE"/>
    <w:rsid w:val="00A4210A"/>
    <w:rsid w:val="00A42123"/>
    <w:rsid w:val="00A426D2"/>
    <w:rsid w:val="00A4273D"/>
    <w:rsid w:val="00A428A7"/>
    <w:rsid w:val="00A42DEC"/>
    <w:rsid w:val="00A43F36"/>
    <w:rsid w:val="00A44211"/>
    <w:rsid w:val="00A44B77"/>
    <w:rsid w:val="00A45966"/>
    <w:rsid w:val="00A45D17"/>
    <w:rsid w:val="00A45F1A"/>
    <w:rsid w:val="00A461C9"/>
    <w:rsid w:val="00A4620A"/>
    <w:rsid w:val="00A462F9"/>
    <w:rsid w:val="00A470E1"/>
    <w:rsid w:val="00A473F7"/>
    <w:rsid w:val="00A505B5"/>
    <w:rsid w:val="00A50937"/>
    <w:rsid w:val="00A50A83"/>
    <w:rsid w:val="00A50C42"/>
    <w:rsid w:val="00A51100"/>
    <w:rsid w:val="00A51894"/>
    <w:rsid w:val="00A526BE"/>
    <w:rsid w:val="00A52929"/>
    <w:rsid w:val="00A5353C"/>
    <w:rsid w:val="00A53723"/>
    <w:rsid w:val="00A53E98"/>
    <w:rsid w:val="00A54607"/>
    <w:rsid w:val="00A55D45"/>
    <w:rsid w:val="00A567AA"/>
    <w:rsid w:val="00A56B94"/>
    <w:rsid w:val="00A56FF1"/>
    <w:rsid w:val="00A57251"/>
    <w:rsid w:val="00A5738E"/>
    <w:rsid w:val="00A57703"/>
    <w:rsid w:val="00A57917"/>
    <w:rsid w:val="00A579F6"/>
    <w:rsid w:val="00A6064B"/>
    <w:rsid w:val="00A60EA2"/>
    <w:rsid w:val="00A61A91"/>
    <w:rsid w:val="00A61B5E"/>
    <w:rsid w:val="00A62855"/>
    <w:rsid w:val="00A63C83"/>
    <w:rsid w:val="00A65060"/>
    <w:rsid w:val="00A65536"/>
    <w:rsid w:val="00A65876"/>
    <w:rsid w:val="00A65B58"/>
    <w:rsid w:val="00A65BA5"/>
    <w:rsid w:val="00A67558"/>
    <w:rsid w:val="00A676D0"/>
    <w:rsid w:val="00A70598"/>
    <w:rsid w:val="00A711D4"/>
    <w:rsid w:val="00A7123D"/>
    <w:rsid w:val="00A713B2"/>
    <w:rsid w:val="00A71678"/>
    <w:rsid w:val="00A71F47"/>
    <w:rsid w:val="00A7281F"/>
    <w:rsid w:val="00A72D1C"/>
    <w:rsid w:val="00A73595"/>
    <w:rsid w:val="00A73B95"/>
    <w:rsid w:val="00A73D69"/>
    <w:rsid w:val="00A741F3"/>
    <w:rsid w:val="00A7474D"/>
    <w:rsid w:val="00A74AF0"/>
    <w:rsid w:val="00A74CF0"/>
    <w:rsid w:val="00A75B86"/>
    <w:rsid w:val="00A75D39"/>
    <w:rsid w:val="00A76166"/>
    <w:rsid w:val="00A761E0"/>
    <w:rsid w:val="00A7638D"/>
    <w:rsid w:val="00A76562"/>
    <w:rsid w:val="00A76FB6"/>
    <w:rsid w:val="00A77D46"/>
    <w:rsid w:val="00A80396"/>
    <w:rsid w:val="00A806F8"/>
    <w:rsid w:val="00A82B01"/>
    <w:rsid w:val="00A832CC"/>
    <w:rsid w:val="00A849D0"/>
    <w:rsid w:val="00A84A15"/>
    <w:rsid w:val="00A84CF0"/>
    <w:rsid w:val="00A853F8"/>
    <w:rsid w:val="00A864DC"/>
    <w:rsid w:val="00A879E0"/>
    <w:rsid w:val="00A900FE"/>
    <w:rsid w:val="00A905ED"/>
    <w:rsid w:val="00A90692"/>
    <w:rsid w:val="00A90DA2"/>
    <w:rsid w:val="00A91312"/>
    <w:rsid w:val="00A9165E"/>
    <w:rsid w:val="00A91C83"/>
    <w:rsid w:val="00A92059"/>
    <w:rsid w:val="00A92B0A"/>
    <w:rsid w:val="00A9373D"/>
    <w:rsid w:val="00A937DC"/>
    <w:rsid w:val="00A93F8D"/>
    <w:rsid w:val="00A94FAD"/>
    <w:rsid w:val="00A961E1"/>
    <w:rsid w:val="00A967A9"/>
    <w:rsid w:val="00A970D4"/>
    <w:rsid w:val="00A97160"/>
    <w:rsid w:val="00AA0249"/>
    <w:rsid w:val="00AA0991"/>
    <w:rsid w:val="00AA0ED5"/>
    <w:rsid w:val="00AA0F72"/>
    <w:rsid w:val="00AA1E44"/>
    <w:rsid w:val="00AA2688"/>
    <w:rsid w:val="00AA3CD4"/>
    <w:rsid w:val="00AA3D21"/>
    <w:rsid w:val="00AA4922"/>
    <w:rsid w:val="00AA66A2"/>
    <w:rsid w:val="00AA6A46"/>
    <w:rsid w:val="00AA6C4D"/>
    <w:rsid w:val="00AA73DD"/>
    <w:rsid w:val="00AA73F4"/>
    <w:rsid w:val="00AA7A0D"/>
    <w:rsid w:val="00AB010A"/>
    <w:rsid w:val="00AB044E"/>
    <w:rsid w:val="00AB06BB"/>
    <w:rsid w:val="00AB0C11"/>
    <w:rsid w:val="00AB0FD9"/>
    <w:rsid w:val="00AB1733"/>
    <w:rsid w:val="00AB1A74"/>
    <w:rsid w:val="00AB28A8"/>
    <w:rsid w:val="00AB34FC"/>
    <w:rsid w:val="00AB3A98"/>
    <w:rsid w:val="00AB3F3F"/>
    <w:rsid w:val="00AB4AF0"/>
    <w:rsid w:val="00AB5C90"/>
    <w:rsid w:val="00AB5E9A"/>
    <w:rsid w:val="00AB6B33"/>
    <w:rsid w:val="00AB7220"/>
    <w:rsid w:val="00AB7BDA"/>
    <w:rsid w:val="00AB7BED"/>
    <w:rsid w:val="00AC056E"/>
    <w:rsid w:val="00AC14C1"/>
    <w:rsid w:val="00AC15F5"/>
    <w:rsid w:val="00AC1917"/>
    <w:rsid w:val="00AC3154"/>
    <w:rsid w:val="00AC3AF4"/>
    <w:rsid w:val="00AC3BB2"/>
    <w:rsid w:val="00AC604B"/>
    <w:rsid w:val="00AC6203"/>
    <w:rsid w:val="00AC78E7"/>
    <w:rsid w:val="00AD0B4A"/>
    <w:rsid w:val="00AD1599"/>
    <w:rsid w:val="00AD1910"/>
    <w:rsid w:val="00AD1F9D"/>
    <w:rsid w:val="00AD2580"/>
    <w:rsid w:val="00AD27B6"/>
    <w:rsid w:val="00AD3544"/>
    <w:rsid w:val="00AD3BB2"/>
    <w:rsid w:val="00AD4085"/>
    <w:rsid w:val="00AD4947"/>
    <w:rsid w:val="00AD5C46"/>
    <w:rsid w:val="00AD5EB8"/>
    <w:rsid w:val="00AD5F14"/>
    <w:rsid w:val="00AD6090"/>
    <w:rsid w:val="00AD63F7"/>
    <w:rsid w:val="00AD6A3C"/>
    <w:rsid w:val="00AD6A71"/>
    <w:rsid w:val="00AD6DEC"/>
    <w:rsid w:val="00AD750D"/>
    <w:rsid w:val="00AD796C"/>
    <w:rsid w:val="00AE00DC"/>
    <w:rsid w:val="00AE0473"/>
    <w:rsid w:val="00AE0652"/>
    <w:rsid w:val="00AE14D7"/>
    <w:rsid w:val="00AE337C"/>
    <w:rsid w:val="00AE4E36"/>
    <w:rsid w:val="00AE522B"/>
    <w:rsid w:val="00AE5D5E"/>
    <w:rsid w:val="00AE5E2F"/>
    <w:rsid w:val="00AE6778"/>
    <w:rsid w:val="00AE7F27"/>
    <w:rsid w:val="00AF0336"/>
    <w:rsid w:val="00AF0D2D"/>
    <w:rsid w:val="00AF12D5"/>
    <w:rsid w:val="00AF199A"/>
    <w:rsid w:val="00AF1F44"/>
    <w:rsid w:val="00AF2968"/>
    <w:rsid w:val="00AF3135"/>
    <w:rsid w:val="00AF3675"/>
    <w:rsid w:val="00AF37DD"/>
    <w:rsid w:val="00AF4107"/>
    <w:rsid w:val="00AF4510"/>
    <w:rsid w:val="00AF4A16"/>
    <w:rsid w:val="00AF5CC2"/>
    <w:rsid w:val="00AF6001"/>
    <w:rsid w:val="00AF677F"/>
    <w:rsid w:val="00AF7E01"/>
    <w:rsid w:val="00AF7F48"/>
    <w:rsid w:val="00B0094D"/>
    <w:rsid w:val="00B00C99"/>
    <w:rsid w:val="00B011E6"/>
    <w:rsid w:val="00B01B7F"/>
    <w:rsid w:val="00B02206"/>
    <w:rsid w:val="00B025C4"/>
    <w:rsid w:val="00B02FE3"/>
    <w:rsid w:val="00B033C1"/>
    <w:rsid w:val="00B048B5"/>
    <w:rsid w:val="00B04A43"/>
    <w:rsid w:val="00B04B10"/>
    <w:rsid w:val="00B04EF4"/>
    <w:rsid w:val="00B05377"/>
    <w:rsid w:val="00B0566B"/>
    <w:rsid w:val="00B05EBC"/>
    <w:rsid w:val="00B064D4"/>
    <w:rsid w:val="00B06A0B"/>
    <w:rsid w:val="00B077A2"/>
    <w:rsid w:val="00B07E8D"/>
    <w:rsid w:val="00B10D82"/>
    <w:rsid w:val="00B10E80"/>
    <w:rsid w:val="00B1199C"/>
    <w:rsid w:val="00B12340"/>
    <w:rsid w:val="00B1261B"/>
    <w:rsid w:val="00B12D40"/>
    <w:rsid w:val="00B12EAF"/>
    <w:rsid w:val="00B13397"/>
    <w:rsid w:val="00B134D6"/>
    <w:rsid w:val="00B139C6"/>
    <w:rsid w:val="00B14719"/>
    <w:rsid w:val="00B14B65"/>
    <w:rsid w:val="00B14FC4"/>
    <w:rsid w:val="00B15243"/>
    <w:rsid w:val="00B15C19"/>
    <w:rsid w:val="00B1653F"/>
    <w:rsid w:val="00B16AC0"/>
    <w:rsid w:val="00B173CB"/>
    <w:rsid w:val="00B175BA"/>
    <w:rsid w:val="00B176F0"/>
    <w:rsid w:val="00B17BEC"/>
    <w:rsid w:val="00B17F57"/>
    <w:rsid w:val="00B2222F"/>
    <w:rsid w:val="00B22718"/>
    <w:rsid w:val="00B22794"/>
    <w:rsid w:val="00B23686"/>
    <w:rsid w:val="00B239ED"/>
    <w:rsid w:val="00B24901"/>
    <w:rsid w:val="00B26686"/>
    <w:rsid w:val="00B27127"/>
    <w:rsid w:val="00B27301"/>
    <w:rsid w:val="00B27A01"/>
    <w:rsid w:val="00B27B98"/>
    <w:rsid w:val="00B27C0F"/>
    <w:rsid w:val="00B27D9C"/>
    <w:rsid w:val="00B27E6F"/>
    <w:rsid w:val="00B27EC6"/>
    <w:rsid w:val="00B300DD"/>
    <w:rsid w:val="00B302EF"/>
    <w:rsid w:val="00B30D0F"/>
    <w:rsid w:val="00B3129E"/>
    <w:rsid w:val="00B31AA6"/>
    <w:rsid w:val="00B32773"/>
    <w:rsid w:val="00B32DB6"/>
    <w:rsid w:val="00B32FC9"/>
    <w:rsid w:val="00B33662"/>
    <w:rsid w:val="00B336DB"/>
    <w:rsid w:val="00B337BF"/>
    <w:rsid w:val="00B33BBC"/>
    <w:rsid w:val="00B33EEA"/>
    <w:rsid w:val="00B34108"/>
    <w:rsid w:val="00B34A62"/>
    <w:rsid w:val="00B34C77"/>
    <w:rsid w:val="00B350C4"/>
    <w:rsid w:val="00B35590"/>
    <w:rsid w:val="00B35BC6"/>
    <w:rsid w:val="00B40125"/>
    <w:rsid w:val="00B40775"/>
    <w:rsid w:val="00B407AD"/>
    <w:rsid w:val="00B40C41"/>
    <w:rsid w:val="00B414D5"/>
    <w:rsid w:val="00B41527"/>
    <w:rsid w:val="00B41E46"/>
    <w:rsid w:val="00B423A7"/>
    <w:rsid w:val="00B42A19"/>
    <w:rsid w:val="00B43013"/>
    <w:rsid w:val="00B43CF3"/>
    <w:rsid w:val="00B43E52"/>
    <w:rsid w:val="00B44155"/>
    <w:rsid w:val="00B45B43"/>
    <w:rsid w:val="00B4659D"/>
    <w:rsid w:val="00B46C15"/>
    <w:rsid w:val="00B47718"/>
    <w:rsid w:val="00B478E1"/>
    <w:rsid w:val="00B47DF6"/>
    <w:rsid w:val="00B513DF"/>
    <w:rsid w:val="00B51A63"/>
    <w:rsid w:val="00B51BDF"/>
    <w:rsid w:val="00B52DC1"/>
    <w:rsid w:val="00B5372A"/>
    <w:rsid w:val="00B537F1"/>
    <w:rsid w:val="00B53AFF"/>
    <w:rsid w:val="00B5446B"/>
    <w:rsid w:val="00B54516"/>
    <w:rsid w:val="00B5497E"/>
    <w:rsid w:val="00B54F9B"/>
    <w:rsid w:val="00B55AF9"/>
    <w:rsid w:val="00B55C02"/>
    <w:rsid w:val="00B55EC5"/>
    <w:rsid w:val="00B573FD"/>
    <w:rsid w:val="00B575C4"/>
    <w:rsid w:val="00B5763C"/>
    <w:rsid w:val="00B5774A"/>
    <w:rsid w:val="00B57797"/>
    <w:rsid w:val="00B57854"/>
    <w:rsid w:val="00B5789A"/>
    <w:rsid w:val="00B57D4A"/>
    <w:rsid w:val="00B57D6F"/>
    <w:rsid w:val="00B6104D"/>
    <w:rsid w:val="00B620F8"/>
    <w:rsid w:val="00B625D2"/>
    <w:rsid w:val="00B63290"/>
    <w:rsid w:val="00B647FE"/>
    <w:rsid w:val="00B656A5"/>
    <w:rsid w:val="00B65C5D"/>
    <w:rsid w:val="00B66F24"/>
    <w:rsid w:val="00B6708A"/>
    <w:rsid w:val="00B67B8B"/>
    <w:rsid w:val="00B7083E"/>
    <w:rsid w:val="00B70C45"/>
    <w:rsid w:val="00B718C1"/>
    <w:rsid w:val="00B72CD3"/>
    <w:rsid w:val="00B730C1"/>
    <w:rsid w:val="00B73424"/>
    <w:rsid w:val="00B73A97"/>
    <w:rsid w:val="00B748DC"/>
    <w:rsid w:val="00B74A7A"/>
    <w:rsid w:val="00B74FC0"/>
    <w:rsid w:val="00B7587D"/>
    <w:rsid w:val="00B76069"/>
    <w:rsid w:val="00B7681E"/>
    <w:rsid w:val="00B7745B"/>
    <w:rsid w:val="00B77FF2"/>
    <w:rsid w:val="00B80234"/>
    <w:rsid w:val="00B80934"/>
    <w:rsid w:val="00B81F7A"/>
    <w:rsid w:val="00B8280F"/>
    <w:rsid w:val="00B83232"/>
    <w:rsid w:val="00B83FE3"/>
    <w:rsid w:val="00B8492D"/>
    <w:rsid w:val="00B84DAA"/>
    <w:rsid w:val="00B878D9"/>
    <w:rsid w:val="00B9117C"/>
    <w:rsid w:val="00B91533"/>
    <w:rsid w:val="00B917C6"/>
    <w:rsid w:val="00B91E7C"/>
    <w:rsid w:val="00B92473"/>
    <w:rsid w:val="00B924E5"/>
    <w:rsid w:val="00B92C76"/>
    <w:rsid w:val="00B934B0"/>
    <w:rsid w:val="00B934E3"/>
    <w:rsid w:val="00B93A79"/>
    <w:rsid w:val="00B9442D"/>
    <w:rsid w:val="00B9448D"/>
    <w:rsid w:val="00B94CAF"/>
    <w:rsid w:val="00B9548E"/>
    <w:rsid w:val="00B95C26"/>
    <w:rsid w:val="00B95E10"/>
    <w:rsid w:val="00B960AD"/>
    <w:rsid w:val="00B96509"/>
    <w:rsid w:val="00B9765D"/>
    <w:rsid w:val="00B97698"/>
    <w:rsid w:val="00B97737"/>
    <w:rsid w:val="00B97BE7"/>
    <w:rsid w:val="00B97E51"/>
    <w:rsid w:val="00BA03BC"/>
    <w:rsid w:val="00BA0AEC"/>
    <w:rsid w:val="00BA12A5"/>
    <w:rsid w:val="00BA16D6"/>
    <w:rsid w:val="00BA1865"/>
    <w:rsid w:val="00BA1CA0"/>
    <w:rsid w:val="00BA1CF8"/>
    <w:rsid w:val="00BA2813"/>
    <w:rsid w:val="00BA35A8"/>
    <w:rsid w:val="00BA3926"/>
    <w:rsid w:val="00BA3E0A"/>
    <w:rsid w:val="00BA4ECF"/>
    <w:rsid w:val="00BA5B4A"/>
    <w:rsid w:val="00BA5FCE"/>
    <w:rsid w:val="00BA6065"/>
    <w:rsid w:val="00BA7207"/>
    <w:rsid w:val="00BA7E0F"/>
    <w:rsid w:val="00BA7E2A"/>
    <w:rsid w:val="00BB000E"/>
    <w:rsid w:val="00BB0D6A"/>
    <w:rsid w:val="00BB14B1"/>
    <w:rsid w:val="00BB1814"/>
    <w:rsid w:val="00BB1F82"/>
    <w:rsid w:val="00BB1FA7"/>
    <w:rsid w:val="00BB31A7"/>
    <w:rsid w:val="00BB337A"/>
    <w:rsid w:val="00BB4329"/>
    <w:rsid w:val="00BB4514"/>
    <w:rsid w:val="00BB460C"/>
    <w:rsid w:val="00BB47F2"/>
    <w:rsid w:val="00BB4D86"/>
    <w:rsid w:val="00BB4E54"/>
    <w:rsid w:val="00BB5AC6"/>
    <w:rsid w:val="00BB6058"/>
    <w:rsid w:val="00BB6FD4"/>
    <w:rsid w:val="00BB72DF"/>
    <w:rsid w:val="00BB77B6"/>
    <w:rsid w:val="00BB7D50"/>
    <w:rsid w:val="00BB7FEB"/>
    <w:rsid w:val="00BC0E74"/>
    <w:rsid w:val="00BC17CC"/>
    <w:rsid w:val="00BC1ACB"/>
    <w:rsid w:val="00BC238A"/>
    <w:rsid w:val="00BC2F04"/>
    <w:rsid w:val="00BC2FDC"/>
    <w:rsid w:val="00BC3AA2"/>
    <w:rsid w:val="00BC3C5B"/>
    <w:rsid w:val="00BC3C9B"/>
    <w:rsid w:val="00BC3D51"/>
    <w:rsid w:val="00BC4034"/>
    <w:rsid w:val="00BC45EC"/>
    <w:rsid w:val="00BC56C6"/>
    <w:rsid w:val="00BC5DD4"/>
    <w:rsid w:val="00BC6271"/>
    <w:rsid w:val="00BC6360"/>
    <w:rsid w:val="00BC6A61"/>
    <w:rsid w:val="00BC6C43"/>
    <w:rsid w:val="00BC6C67"/>
    <w:rsid w:val="00BC723C"/>
    <w:rsid w:val="00BC72F7"/>
    <w:rsid w:val="00BC7863"/>
    <w:rsid w:val="00BD00B5"/>
    <w:rsid w:val="00BD034F"/>
    <w:rsid w:val="00BD0461"/>
    <w:rsid w:val="00BD098C"/>
    <w:rsid w:val="00BD118E"/>
    <w:rsid w:val="00BD15D5"/>
    <w:rsid w:val="00BD2437"/>
    <w:rsid w:val="00BD2903"/>
    <w:rsid w:val="00BD34E6"/>
    <w:rsid w:val="00BD3595"/>
    <w:rsid w:val="00BD35CE"/>
    <w:rsid w:val="00BD3777"/>
    <w:rsid w:val="00BD3997"/>
    <w:rsid w:val="00BD3CE7"/>
    <w:rsid w:val="00BD3D28"/>
    <w:rsid w:val="00BD3DB7"/>
    <w:rsid w:val="00BD3DD1"/>
    <w:rsid w:val="00BD4BED"/>
    <w:rsid w:val="00BD4D37"/>
    <w:rsid w:val="00BD53FA"/>
    <w:rsid w:val="00BD54B6"/>
    <w:rsid w:val="00BD5701"/>
    <w:rsid w:val="00BD572D"/>
    <w:rsid w:val="00BD6C59"/>
    <w:rsid w:val="00BD7842"/>
    <w:rsid w:val="00BD799D"/>
    <w:rsid w:val="00BD7BEF"/>
    <w:rsid w:val="00BE024E"/>
    <w:rsid w:val="00BE0C00"/>
    <w:rsid w:val="00BE1407"/>
    <w:rsid w:val="00BE1579"/>
    <w:rsid w:val="00BE1809"/>
    <w:rsid w:val="00BE1CB3"/>
    <w:rsid w:val="00BE238E"/>
    <w:rsid w:val="00BE2E95"/>
    <w:rsid w:val="00BE36A2"/>
    <w:rsid w:val="00BE38ED"/>
    <w:rsid w:val="00BE457A"/>
    <w:rsid w:val="00BE4CE8"/>
    <w:rsid w:val="00BE6095"/>
    <w:rsid w:val="00BE6269"/>
    <w:rsid w:val="00BE6697"/>
    <w:rsid w:val="00BE66C7"/>
    <w:rsid w:val="00BE67C1"/>
    <w:rsid w:val="00BE71BF"/>
    <w:rsid w:val="00BE76D7"/>
    <w:rsid w:val="00BE774A"/>
    <w:rsid w:val="00BF0E57"/>
    <w:rsid w:val="00BF0E9D"/>
    <w:rsid w:val="00BF0EAD"/>
    <w:rsid w:val="00BF2597"/>
    <w:rsid w:val="00BF3E9F"/>
    <w:rsid w:val="00BF3ED9"/>
    <w:rsid w:val="00BF6D2F"/>
    <w:rsid w:val="00BF7B57"/>
    <w:rsid w:val="00C016D0"/>
    <w:rsid w:val="00C02F4E"/>
    <w:rsid w:val="00C03027"/>
    <w:rsid w:val="00C0371C"/>
    <w:rsid w:val="00C037CE"/>
    <w:rsid w:val="00C03AD3"/>
    <w:rsid w:val="00C0412B"/>
    <w:rsid w:val="00C04B23"/>
    <w:rsid w:val="00C04D83"/>
    <w:rsid w:val="00C05119"/>
    <w:rsid w:val="00C051E7"/>
    <w:rsid w:val="00C063DD"/>
    <w:rsid w:val="00C066B8"/>
    <w:rsid w:val="00C06EB6"/>
    <w:rsid w:val="00C07606"/>
    <w:rsid w:val="00C07644"/>
    <w:rsid w:val="00C077F9"/>
    <w:rsid w:val="00C07E83"/>
    <w:rsid w:val="00C103CA"/>
    <w:rsid w:val="00C103FD"/>
    <w:rsid w:val="00C10896"/>
    <w:rsid w:val="00C10E57"/>
    <w:rsid w:val="00C10F06"/>
    <w:rsid w:val="00C11770"/>
    <w:rsid w:val="00C11C26"/>
    <w:rsid w:val="00C11F27"/>
    <w:rsid w:val="00C12829"/>
    <w:rsid w:val="00C130D2"/>
    <w:rsid w:val="00C1386B"/>
    <w:rsid w:val="00C1416A"/>
    <w:rsid w:val="00C14A89"/>
    <w:rsid w:val="00C14ACC"/>
    <w:rsid w:val="00C15368"/>
    <w:rsid w:val="00C1546F"/>
    <w:rsid w:val="00C15FA8"/>
    <w:rsid w:val="00C16A75"/>
    <w:rsid w:val="00C17E4F"/>
    <w:rsid w:val="00C210E0"/>
    <w:rsid w:val="00C21521"/>
    <w:rsid w:val="00C22251"/>
    <w:rsid w:val="00C22DCD"/>
    <w:rsid w:val="00C22F02"/>
    <w:rsid w:val="00C241CC"/>
    <w:rsid w:val="00C258F0"/>
    <w:rsid w:val="00C25B2D"/>
    <w:rsid w:val="00C26D8A"/>
    <w:rsid w:val="00C27296"/>
    <w:rsid w:val="00C27525"/>
    <w:rsid w:val="00C275DF"/>
    <w:rsid w:val="00C27B3A"/>
    <w:rsid w:val="00C302B1"/>
    <w:rsid w:val="00C31715"/>
    <w:rsid w:val="00C31A6E"/>
    <w:rsid w:val="00C31B14"/>
    <w:rsid w:val="00C31C95"/>
    <w:rsid w:val="00C332FF"/>
    <w:rsid w:val="00C33507"/>
    <w:rsid w:val="00C33959"/>
    <w:rsid w:val="00C33AED"/>
    <w:rsid w:val="00C33D90"/>
    <w:rsid w:val="00C354A2"/>
    <w:rsid w:val="00C36506"/>
    <w:rsid w:val="00C36567"/>
    <w:rsid w:val="00C36BB1"/>
    <w:rsid w:val="00C36C8B"/>
    <w:rsid w:val="00C37656"/>
    <w:rsid w:val="00C37DDE"/>
    <w:rsid w:val="00C409D4"/>
    <w:rsid w:val="00C40AD9"/>
    <w:rsid w:val="00C4136D"/>
    <w:rsid w:val="00C41628"/>
    <w:rsid w:val="00C42E96"/>
    <w:rsid w:val="00C433EB"/>
    <w:rsid w:val="00C43727"/>
    <w:rsid w:val="00C439DB"/>
    <w:rsid w:val="00C43D40"/>
    <w:rsid w:val="00C44546"/>
    <w:rsid w:val="00C44641"/>
    <w:rsid w:val="00C44B1F"/>
    <w:rsid w:val="00C45B28"/>
    <w:rsid w:val="00C45E64"/>
    <w:rsid w:val="00C462E9"/>
    <w:rsid w:val="00C46510"/>
    <w:rsid w:val="00C47A56"/>
    <w:rsid w:val="00C47B3B"/>
    <w:rsid w:val="00C47C7C"/>
    <w:rsid w:val="00C50434"/>
    <w:rsid w:val="00C5055A"/>
    <w:rsid w:val="00C51142"/>
    <w:rsid w:val="00C51F00"/>
    <w:rsid w:val="00C521EC"/>
    <w:rsid w:val="00C52545"/>
    <w:rsid w:val="00C5255A"/>
    <w:rsid w:val="00C53235"/>
    <w:rsid w:val="00C53C3C"/>
    <w:rsid w:val="00C542D9"/>
    <w:rsid w:val="00C54FF7"/>
    <w:rsid w:val="00C55DB9"/>
    <w:rsid w:val="00C55F13"/>
    <w:rsid w:val="00C55F78"/>
    <w:rsid w:val="00C56682"/>
    <w:rsid w:val="00C56DBA"/>
    <w:rsid w:val="00C56E1A"/>
    <w:rsid w:val="00C574C6"/>
    <w:rsid w:val="00C574E3"/>
    <w:rsid w:val="00C57BCF"/>
    <w:rsid w:val="00C57C74"/>
    <w:rsid w:val="00C57D92"/>
    <w:rsid w:val="00C600DE"/>
    <w:rsid w:val="00C605DC"/>
    <w:rsid w:val="00C606CA"/>
    <w:rsid w:val="00C606EE"/>
    <w:rsid w:val="00C60B66"/>
    <w:rsid w:val="00C61AA1"/>
    <w:rsid w:val="00C62078"/>
    <w:rsid w:val="00C62B78"/>
    <w:rsid w:val="00C62BC5"/>
    <w:rsid w:val="00C62C12"/>
    <w:rsid w:val="00C64728"/>
    <w:rsid w:val="00C64C96"/>
    <w:rsid w:val="00C65643"/>
    <w:rsid w:val="00C65FBB"/>
    <w:rsid w:val="00C6610F"/>
    <w:rsid w:val="00C66357"/>
    <w:rsid w:val="00C66623"/>
    <w:rsid w:val="00C66A22"/>
    <w:rsid w:val="00C66F01"/>
    <w:rsid w:val="00C679C1"/>
    <w:rsid w:val="00C679CE"/>
    <w:rsid w:val="00C703FA"/>
    <w:rsid w:val="00C72322"/>
    <w:rsid w:val="00C72AF9"/>
    <w:rsid w:val="00C72D82"/>
    <w:rsid w:val="00C741CC"/>
    <w:rsid w:val="00C7469D"/>
    <w:rsid w:val="00C75302"/>
    <w:rsid w:val="00C75BD3"/>
    <w:rsid w:val="00C75E2F"/>
    <w:rsid w:val="00C76107"/>
    <w:rsid w:val="00C77216"/>
    <w:rsid w:val="00C80472"/>
    <w:rsid w:val="00C80483"/>
    <w:rsid w:val="00C80C47"/>
    <w:rsid w:val="00C81A64"/>
    <w:rsid w:val="00C820C5"/>
    <w:rsid w:val="00C82DBE"/>
    <w:rsid w:val="00C837E9"/>
    <w:rsid w:val="00C84005"/>
    <w:rsid w:val="00C84638"/>
    <w:rsid w:val="00C8487E"/>
    <w:rsid w:val="00C84CAF"/>
    <w:rsid w:val="00C854D1"/>
    <w:rsid w:val="00C8595D"/>
    <w:rsid w:val="00C85D35"/>
    <w:rsid w:val="00C85D66"/>
    <w:rsid w:val="00C86246"/>
    <w:rsid w:val="00C86403"/>
    <w:rsid w:val="00C871F4"/>
    <w:rsid w:val="00C872A5"/>
    <w:rsid w:val="00C87C07"/>
    <w:rsid w:val="00C87D59"/>
    <w:rsid w:val="00C87D84"/>
    <w:rsid w:val="00C90805"/>
    <w:rsid w:val="00C90A47"/>
    <w:rsid w:val="00C91B98"/>
    <w:rsid w:val="00C91D1E"/>
    <w:rsid w:val="00C9279D"/>
    <w:rsid w:val="00C93C5A"/>
    <w:rsid w:val="00C94165"/>
    <w:rsid w:val="00C953F6"/>
    <w:rsid w:val="00C9551A"/>
    <w:rsid w:val="00C95948"/>
    <w:rsid w:val="00C961B9"/>
    <w:rsid w:val="00C96A66"/>
    <w:rsid w:val="00C96EF5"/>
    <w:rsid w:val="00C971F3"/>
    <w:rsid w:val="00C9745B"/>
    <w:rsid w:val="00C97712"/>
    <w:rsid w:val="00C97990"/>
    <w:rsid w:val="00C97F97"/>
    <w:rsid w:val="00CA048D"/>
    <w:rsid w:val="00CA0CA7"/>
    <w:rsid w:val="00CA0E99"/>
    <w:rsid w:val="00CA10D2"/>
    <w:rsid w:val="00CA17E8"/>
    <w:rsid w:val="00CA23AE"/>
    <w:rsid w:val="00CA23B6"/>
    <w:rsid w:val="00CA2583"/>
    <w:rsid w:val="00CA3AC6"/>
    <w:rsid w:val="00CA4A53"/>
    <w:rsid w:val="00CA4B82"/>
    <w:rsid w:val="00CA542E"/>
    <w:rsid w:val="00CA5713"/>
    <w:rsid w:val="00CA6240"/>
    <w:rsid w:val="00CA6BF2"/>
    <w:rsid w:val="00CA6FA7"/>
    <w:rsid w:val="00CA6FE8"/>
    <w:rsid w:val="00CA7409"/>
    <w:rsid w:val="00CB0302"/>
    <w:rsid w:val="00CB051D"/>
    <w:rsid w:val="00CB2296"/>
    <w:rsid w:val="00CB3650"/>
    <w:rsid w:val="00CB3A26"/>
    <w:rsid w:val="00CB3D10"/>
    <w:rsid w:val="00CB4443"/>
    <w:rsid w:val="00CB45B6"/>
    <w:rsid w:val="00CB539A"/>
    <w:rsid w:val="00CB692F"/>
    <w:rsid w:val="00CB7097"/>
    <w:rsid w:val="00CB709E"/>
    <w:rsid w:val="00CB7546"/>
    <w:rsid w:val="00CB781D"/>
    <w:rsid w:val="00CB7EEC"/>
    <w:rsid w:val="00CC03A5"/>
    <w:rsid w:val="00CC06D9"/>
    <w:rsid w:val="00CC07C3"/>
    <w:rsid w:val="00CC24F6"/>
    <w:rsid w:val="00CC2E31"/>
    <w:rsid w:val="00CC303A"/>
    <w:rsid w:val="00CC353C"/>
    <w:rsid w:val="00CC3D15"/>
    <w:rsid w:val="00CC3E3A"/>
    <w:rsid w:val="00CC3E6A"/>
    <w:rsid w:val="00CC46FF"/>
    <w:rsid w:val="00CC4F4E"/>
    <w:rsid w:val="00CC4FEC"/>
    <w:rsid w:val="00CC52E2"/>
    <w:rsid w:val="00CC5F6C"/>
    <w:rsid w:val="00CC633C"/>
    <w:rsid w:val="00CC6BCD"/>
    <w:rsid w:val="00CD0499"/>
    <w:rsid w:val="00CD06BF"/>
    <w:rsid w:val="00CD0A14"/>
    <w:rsid w:val="00CD1B8A"/>
    <w:rsid w:val="00CD23FB"/>
    <w:rsid w:val="00CD32B5"/>
    <w:rsid w:val="00CD3CBE"/>
    <w:rsid w:val="00CD401F"/>
    <w:rsid w:val="00CD428A"/>
    <w:rsid w:val="00CD5019"/>
    <w:rsid w:val="00CD510B"/>
    <w:rsid w:val="00CD524C"/>
    <w:rsid w:val="00CD525F"/>
    <w:rsid w:val="00CD5383"/>
    <w:rsid w:val="00CD5773"/>
    <w:rsid w:val="00CD6002"/>
    <w:rsid w:val="00CD6A1E"/>
    <w:rsid w:val="00CD712B"/>
    <w:rsid w:val="00CD7958"/>
    <w:rsid w:val="00CD7A85"/>
    <w:rsid w:val="00CD7DF5"/>
    <w:rsid w:val="00CE17EB"/>
    <w:rsid w:val="00CE1878"/>
    <w:rsid w:val="00CE24CA"/>
    <w:rsid w:val="00CE25E4"/>
    <w:rsid w:val="00CE25FE"/>
    <w:rsid w:val="00CE281B"/>
    <w:rsid w:val="00CE3106"/>
    <w:rsid w:val="00CE3B54"/>
    <w:rsid w:val="00CE3FFE"/>
    <w:rsid w:val="00CE4EB5"/>
    <w:rsid w:val="00CE5EB3"/>
    <w:rsid w:val="00CE612E"/>
    <w:rsid w:val="00CE6ACA"/>
    <w:rsid w:val="00CE6C5C"/>
    <w:rsid w:val="00CE7A0D"/>
    <w:rsid w:val="00CF071A"/>
    <w:rsid w:val="00CF149F"/>
    <w:rsid w:val="00CF152C"/>
    <w:rsid w:val="00CF17AD"/>
    <w:rsid w:val="00CF221E"/>
    <w:rsid w:val="00CF2822"/>
    <w:rsid w:val="00CF299B"/>
    <w:rsid w:val="00CF2A78"/>
    <w:rsid w:val="00CF2ADA"/>
    <w:rsid w:val="00CF2C92"/>
    <w:rsid w:val="00CF3105"/>
    <w:rsid w:val="00CF3EA9"/>
    <w:rsid w:val="00CF46D5"/>
    <w:rsid w:val="00CF5A3F"/>
    <w:rsid w:val="00CF5A93"/>
    <w:rsid w:val="00CF61A4"/>
    <w:rsid w:val="00CF675B"/>
    <w:rsid w:val="00CF6830"/>
    <w:rsid w:val="00CF6BFE"/>
    <w:rsid w:val="00CF6F0F"/>
    <w:rsid w:val="00CF7E5F"/>
    <w:rsid w:val="00D0090A"/>
    <w:rsid w:val="00D00A3E"/>
    <w:rsid w:val="00D0235F"/>
    <w:rsid w:val="00D0239D"/>
    <w:rsid w:val="00D02543"/>
    <w:rsid w:val="00D02D16"/>
    <w:rsid w:val="00D0374F"/>
    <w:rsid w:val="00D0384F"/>
    <w:rsid w:val="00D0410E"/>
    <w:rsid w:val="00D041B8"/>
    <w:rsid w:val="00D04525"/>
    <w:rsid w:val="00D0507F"/>
    <w:rsid w:val="00D05819"/>
    <w:rsid w:val="00D05FB3"/>
    <w:rsid w:val="00D065FC"/>
    <w:rsid w:val="00D067DC"/>
    <w:rsid w:val="00D10003"/>
    <w:rsid w:val="00D1027C"/>
    <w:rsid w:val="00D110DA"/>
    <w:rsid w:val="00D11A5D"/>
    <w:rsid w:val="00D13235"/>
    <w:rsid w:val="00D13863"/>
    <w:rsid w:val="00D1408F"/>
    <w:rsid w:val="00D1431E"/>
    <w:rsid w:val="00D14684"/>
    <w:rsid w:val="00D14957"/>
    <w:rsid w:val="00D14AAF"/>
    <w:rsid w:val="00D156A8"/>
    <w:rsid w:val="00D157B1"/>
    <w:rsid w:val="00D15EB2"/>
    <w:rsid w:val="00D1603E"/>
    <w:rsid w:val="00D163B8"/>
    <w:rsid w:val="00D16A10"/>
    <w:rsid w:val="00D16CA3"/>
    <w:rsid w:val="00D16CE0"/>
    <w:rsid w:val="00D16D68"/>
    <w:rsid w:val="00D173DC"/>
    <w:rsid w:val="00D17B07"/>
    <w:rsid w:val="00D17E32"/>
    <w:rsid w:val="00D207FA"/>
    <w:rsid w:val="00D20A7C"/>
    <w:rsid w:val="00D21559"/>
    <w:rsid w:val="00D22BD4"/>
    <w:rsid w:val="00D22D5E"/>
    <w:rsid w:val="00D23471"/>
    <w:rsid w:val="00D2368F"/>
    <w:rsid w:val="00D238CE"/>
    <w:rsid w:val="00D25A85"/>
    <w:rsid w:val="00D25B4E"/>
    <w:rsid w:val="00D27186"/>
    <w:rsid w:val="00D27539"/>
    <w:rsid w:val="00D27958"/>
    <w:rsid w:val="00D30223"/>
    <w:rsid w:val="00D313F2"/>
    <w:rsid w:val="00D319CA"/>
    <w:rsid w:val="00D31C9B"/>
    <w:rsid w:val="00D32840"/>
    <w:rsid w:val="00D32FA6"/>
    <w:rsid w:val="00D33A84"/>
    <w:rsid w:val="00D33CE5"/>
    <w:rsid w:val="00D340D6"/>
    <w:rsid w:val="00D345E5"/>
    <w:rsid w:val="00D34D29"/>
    <w:rsid w:val="00D34D30"/>
    <w:rsid w:val="00D3546D"/>
    <w:rsid w:val="00D354C6"/>
    <w:rsid w:val="00D35699"/>
    <w:rsid w:val="00D35B80"/>
    <w:rsid w:val="00D35D15"/>
    <w:rsid w:val="00D35E4A"/>
    <w:rsid w:val="00D3661B"/>
    <w:rsid w:val="00D36815"/>
    <w:rsid w:val="00D368B6"/>
    <w:rsid w:val="00D36E85"/>
    <w:rsid w:val="00D37573"/>
    <w:rsid w:val="00D37779"/>
    <w:rsid w:val="00D378D6"/>
    <w:rsid w:val="00D37B34"/>
    <w:rsid w:val="00D37DCB"/>
    <w:rsid w:val="00D403C0"/>
    <w:rsid w:val="00D4073C"/>
    <w:rsid w:val="00D411D4"/>
    <w:rsid w:val="00D41771"/>
    <w:rsid w:val="00D419E1"/>
    <w:rsid w:val="00D41CCB"/>
    <w:rsid w:val="00D420A2"/>
    <w:rsid w:val="00D42B92"/>
    <w:rsid w:val="00D43178"/>
    <w:rsid w:val="00D435FE"/>
    <w:rsid w:val="00D43723"/>
    <w:rsid w:val="00D43DA2"/>
    <w:rsid w:val="00D442B1"/>
    <w:rsid w:val="00D45332"/>
    <w:rsid w:val="00D45883"/>
    <w:rsid w:val="00D45F46"/>
    <w:rsid w:val="00D464D6"/>
    <w:rsid w:val="00D470BF"/>
    <w:rsid w:val="00D505C6"/>
    <w:rsid w:val="00D50B0B"/>
    <w:rsid w:val="00D50D1A"/>
    <w:rsid w:val="00D50D33"/>
    <w:rsid w:val="00D50FE5"/>
    <w:rsid w:val="00D518E4"/>
    <w:rsid w:val="00D51C93"/>
    <w:rsid w:val="00D526DF"/>
    <w:rsid w:val="00D53D6A"/>
    <w:rsid w:val="00D54771"/>
    <w:rsid w:val="00D551E7"/>
    <w:rsid w:val="00D555C1"/>
    <w:rsid w:val="00D55EE1"/>
    <w:rsid w:val="00D57265"/>
    <w:rsid w:val="00D576FF"/>
    <w:rsid w:val="00D577D6"/>
    <w:rsid w:val="00D57B32"/>
    <w:rsid w:val="00D57B50"/>
    <w:rsid w:val="00D57F8D"/>
    <w:rsid w:val="00D60B77"/>
    <w:rsid w:val="00D6113B"/>
    <w:rsid w:val="00D616AD"/>
    <w:rsid w:val="00D64856"/>
    <w:rsid w:val="00D658AA"/>
    <w:rsid w:val="00D66443"/>
    <w:rsid w:val="00D66AC3"/>
    <w:rsid w:val="00D676AE"/>
    <w:rsid w:val="00D70254"/>
    <w:rsid w:val="00D71A45"/>
    <w:rsid w:val="00D71BD8"/>
    <w:rsid w:val="00D72945"/>
    <w:rsid w:val="00D72CE5"/>
    <w:rsid w:val="00D7346C"/>
    <w:rsid w:val="00D735C2"/>
    <w:rsid w:val="00D739A3"/>
    <w:rsid w:val="00D73C12"/>
    <w:rsid w:val="00D742E2"/>
    <w:rsid w:val="00D74320"/>
    <w:rsid w:val="00D74384"/>
    <w:rsid w:val="00D74710"/>
    <w:rsid w:val="00D75AE9"/>
    <w:rsid w:val="00D7672D"/>
    <w:rsid w:val="00D76D8D"/>
    <w:rsid w:val="00D773E0"/>
    <w:rsid w:val="00D77FE4"/>
    <w:rsid w:val="00D808ED"/>
    <w:rsid w:val="00D80BF9"/>
    <w:rsid w:val="00D81F9D"/>
    <w:rsid w:val="00D82613"/>
    <w:rsid w:val="00D82E51"/>
    <w:rsid w:val="00D8684F"/>
    <w:rsid w:val="00D8737A"/>
    <w:rsid w:val="00D87488"/>
    <w:rsid w:val="00D87DCD"/>
    <w:rsid w:val="00D90274"/>
    <w:rsid w:val="00D9061E"/>
    <w:rsid w:val="00D9149A"/>
    <w:rsid w:val="00D91647"/>
    <w:rsid w:val="00D9185F"/>
    <w:rsid w:val="00D92B4F"/>
    <w:rsid w:val="00D93AE3"/>
    <w:rsid w:val="00D93AFD"/>
    <w:rsid w:val="00D93DD3"/>
    <w:rsid w:val="00D94F4C"/>
    <w:rsid w:val="00D9605D"/>
    <w:rsid w:val="00D9696E"/>
    <w:rsid w:val="00D96BD9"/>
    <w:rsid w:val="00D96D08"/>
    <w:rsid w:val="00DA099E"/>
    <w:rsid w:val="00DA0D5F"/>
    <w:rsid w:val="00DA1026"/>
    <w:rsid w:val="00DA1C6F"/>
    <w:rsid w:val="00DA1D51"/>
    <w:rsid w:val="00DA1DC8"/>
    <w:rsid w:val="00DA22B3"/>
    <w:rsid w:val="00DA29B9"/>
    <w:rsid w:val="00DA3109"/>
    <w:rsid w:val="00DA3D68"/>
    <w:rsid w:val="00DA4EEF"/>
    <w:rsid w:val="00DA5ABF"/>
    <w:rsid w:val="00DA6040"/>
    <w:rsid w:val="00DA6181"/>
    <w:rsid w:val="00DA69CF"/>
    <w:rsid w:val="00DA704F"/>
    <w:rsid w:val="00DA7320"/>
    <w:rsid w:val="00DA736E"/>
    <w:rsid w:val="00DA779C"/>
    <w:rsid w:val="00DB08C4"/>
    <w:rsid w:val="00DB0F72"/>
    <w:rsid w:val="00DB0FE0"/>
    <w:rsid w:val="00DB35FA"/>
    <w:rsid w:val="00DB3A41"/>
    <w:rsid w:val="00DB3B02"/>
    <w:rsid w:val="00DB4311"/>
    <w:rsid w:val="00DB4AEE"/>
    <w:rsid w:val="00DB5D5C"/>
    <w:rsid w:val="00DB5EF9"/>
    <w:rsid w:val="00DB6044"/>
    <w:rsid w:val="00DB624B"/>
    <w:rsid w:val="00DB62D0"/>
    <w:rsid w:val="00DB658D"/>
    <w:rsid w:val="00DB6849"/>
    <w:rsid w:val="00DB6FB0"/>
    <w:rsid w:val="00DB7B33"/>
    <w:rsid w:val="00DC0343"/>
    <w:rsid w:val="00DC077C"/>
    <w:rsid w:val="00DC0CC2"/>
    <w:rsid w:val="00DC0F0D"/>
    <w:rsid w:val="00DC169B"/>
    <w:rsid w:val="00DC22E3"/>
    <w:rsid w:val="00DC2676"/>
    <w:rsid w:val="00DC26A0"/>
    <w:rsid w:val="00DC2771"/>
    <w:rsid w:val="00DC2CB3"/>
    <w:rsid w:val="00DC2F79"/>
    <w:rsid w:val="00DC3563"/>
    <w:rsid w:val="00DC41D8"/>
    <w:rsid w:val="00DC4A8F"/>
    <w:rsid w:val="00DC4B11"/>
    <w:rsid w:val="00DC4D6A"/>
    <w:rsid w:val="00DC55BC"/>
    <w:rsid w:val="00DC57CD"/>
    <w:rsid w:val="00DC59C6"/>
    <w:rsid w:val="00DC5CD4"/>
    <w:rsid w:val="00DC65A2"/>
    <w:rsid w:val="00DC6D56"/>
    <w:rsid w:val="00DC6DE2"/>
    <w:rsid w:val="00DC71A5"/>
    <w:rsid w:val="00DC727E"/>
    <w:rsid w:val="00DD066B"/>
    <w:rsid w:val="00DD0CA0"/>
    <w:rsid w:val="00DD15B5"/>
    <w:rsid w:val="00DD1673"/>
    <w:rsid w:val="00DD1687"/>
    <w:rsid w:val="00DD1AB0"/>
    <w:rsid w:val="00DD364E"/>
    <w:rsid w:val="00DD38C2"/>
    <w:rsid w:val="00DD3DCD"/>
    <w:rsid w:val="00DD4390"/>
    <w:rsid w:val="00DD4500"/>
    <w:rsid w:val="00DD4880"/>
    <w:rsid w:val="00DD50BE"/>
    <w:rsid w:val="00DD51CC"/>
    <w:rsid w:val="00DD54AB"/>
    <w:rsid w:val="00DD6066"/>
    <w:rsid w:val="00DD6337"/>
    <w:rsid w:val="00DD65CE"/>
    <w:rsid w:val="00DD6A8E"/>
    <w:rsid w:val="00DD6AFD"/>
    <w:rsid w:val="00DD6EC5"/>
    <w:rsid w:val="00DD7F87"/>
    <w:rsid w:val="00DE02FD"/>
    <w:rsid w:val="00DE041F"/>
    <w:rsid w:val="00DE14C0"/>
    <w:rsid w:val="00DE1614"/>
    <w:rsid w:val="00DE2719"/>
    <w:rsid w:val="00DE3389"/>
    <w:rsid w:val="00DE3FF9"/>
    <w:rsid w:val="00DE441A"/>
    <w:rsid w:val="00DE4902"/>
    <w:rsid w:val="00DE4F99"/>
    <w:rsid w:val="00DE5387"/>
    <w:rsid w:val="00DE5533"/>
    <w:rsid w:val="00DE571A"/>
    <w:rsid w:val="00DE60AD"/>
    <w:rsid w:val="00DE6E9C"/>
    <w:rsid w:val="00DE77F5"/>
    <w:rsid w:val="00DE79A6"/>
    <w:rsid w:val="00DF07B0"/>
    <w:rsid w:val="00DF0959"/>
    <w:rsid w:val="00DF0C72"/>
    <w:rsid w:val="00DF1211"/>
    <w:rsid w:val="00DF13BE"/>
    <w:rsid w:val="00DF1903"/>
    <w:rsid w:val="00DF204F"/>
    <w:rsid w:val="00DF31A0"/>
    <w:rsid w:val="00DF380A"/>
    <w:rsid w:val="00DF3C86"/>
    <w:rsid w:val="00DF42F6"/>
    <w:rsid w:val="00DF48BE"/>
    <w:rsid w:val="00DF58C9"/>
    <w:rsid w:val="00DF6184"/>
    <w:rsid w:val="00DF63EB"/>
    <w:rsid w:val="00DF6F36"/>
    <w:rsid w:val="00DF70D8"/>
    <w:rsid w:val="00DF7938"/>
    <w:rsid w:val="00E00494"/>
    <w:rsid w:val="00E006B1"/>
    <w:rsid w:val="00E006DD"/>
    <w:rsid w:val="00E010E8"/>
    <w:rsid w:val="00E0233C"/>
    <w:rsid w:val="00E0278B"/>
    <w:rsid w:val="00E02CF5"/>
    <w:rsid w:val="00E02DCE"/>
    <w:rsid w:val="00E04FE6"/>
    <w:rsid w:val="00E056E3"/>
    <w:rsid w:val="00E070DC"/>
    <w:rsid w:val="00E07104"/>
    <w:rsid w:val="00E07C03"/>
    <w:rsid w:val="00E07E4B"/>
    <w:rsid w:val="00E10B6F"/>
    <w:rsid w:val="00E111CB"/>
    <w:rsid w:val="00E12962"/>
    <w:rsid w:val="00E12C67"/>
    <w:rsid w:val="00E12CED"/>
    <w:rsid w:val="00E1442C"/>
    <w:rsid w:val="00E153B3"/>
    <w:rsid w:val="00E15836"/>
    <w:rsid w:val="00E158BA"/>
    <w:rsid w:val="00E15B8E"/>
    <w:rsid w:val="00E17EA2"/>
    <w:rsid w:val="00E20B12"/>
    <w:rsid w:val="00E20F4C"/>
    <w:rsid w:val="00E21DBA"/>
    <w:rsid w:val="00E21EC0"/>
    <w:rsid w:val="00E225C8"/>
    <w:rsid w:val="00E22773"/>
    <w:rsid w:val="00E2363C"/>
    <w:rsid w:val="00E243F2"/>
    <w:rsid w:val="00E25659"/>
    <w:rsid w:val="00E256D6"/>
    <w:rsid w:val="00E25D2E"/>
    <w:rsid w:val="00E26533"/>
    <w:rsid w:val="00E266C4"/>
    <w:rsid w:val="00E26FA4"/>
    <w:rsid w:val="00E27488"/>
    <w:rsid w:val="00E2755A"/>
    <w:rsid w:val="00E27915"/>
    <w:rsid w:val="00E308F4"/>
    <w:rsid w:val="00E3111B"/>
    <w:rsid w:val="00E316CF"/>
    <w:rsid w:val="00E316F4"/>
    <w:rsid w:val="00E3222D"/>
    <w:rsid w:val="00E32590"/>
    <w:rsid w:val="00E32990"/>
    <w:rsid w:val="00E33234"/>
    <w:rsid w:val="00E345ED"/>
    <w:rsid w:val="00E36083"/>
    <w:rsid w:val="00E3609C"/>
    <w:rsid w:val="00E37408"/>
    <w:rsid w:val="00E37913"/>
    <w:rsid w:val="00E37E7B"/>
    <w:rsid w:val="00E40067"/>
    <w:rsid w:val="00E41522"/>
    <w:rsid w:val="00E41700"/>
    <w:rsid w:val="00E41972"/>
    <w:rsid w:val="00E427AE"/>
    <w:rsid w:val="00E42C89"/>
    <w:rsid w:val="00E42E23"/>
    <w:rsid w:val="00E42ECE"/>
    <w:rsid w:val="00E43C81"/>
    <w:rsid w:val="00E43C8D"/>
    <w:rsid w:val="00E43F90"/>
    <w:rsid w:val="00E4472A"/>
    <w:rsid w:val="00E4506A"/>
    <w:rsid w:val="00E45A82"/>
    <w:rsid w:val="00E45AAD"/>
    <w:rsid w:val="00E45E49"/>
    <w:rsid w:val="00E46858"/>
    <w:rsid w:val="00E46BD3"/>
    <w:rsid w:val="00E46FA8"/>
    <w:rsid w:val="00E47673"/>
    <w:rsid w:val="00E47DE6"/>
    <w:rsid w:val="00E50856"/>
    <w:rsid w:val="00E5141E"/>
    <w:rsid w:val="00E53137"/>
    <w:rsid w:val="00E5397B"/>
    <w:rsid w:val="00E551A4"/>
    <w:rsid w:val="00E55280"/>
    <w:rsid w:val="00E55E23"/>
    <w:rsid w:val="00E56652"/>
    <w:rsid w:val="00E567AC"/>
    <w:rsid w:val="00E56ABD"/>
    <w:rsid w:val="00E57039"/>
    <w:rsid w:val="00E5707C"/>
    <w:rsid w:val="00E57800"/>
    <w:rsid w:val="00E6045D"/>
    <w:rsid w:val="00E6052D"/>
    <w:rsid w:val="00E608C8"/>
    <w:rsid w:val="00E61350"/>
    <w:rsid w:val="00E62B88"/>
    <w:rsid w:val="00E6323B"/>
    <w:rsid w:val="00E636EB"/>
    <w:rsid w:val="00E63E45"/>
    <w:rsid w:val="00E6509B"/>
    <w:rsid w:val="00E650E0"/>
    <w:rsid w:val="00E65B12"/>
    <w:rsid w:val="00E66823"/>
    <w:rsid w:val="00E67504"/>
    <w:rsid w:val="00E6779F"/>
    <w:rsid w:val="00E67F1E"/>
    <w:rsid w:val="00E705B8"/>
    <w:rsid w:val="00E70B91"/>
    <w:rsid w:val="00E70DF7"/>
    <w:rsid w:val="00E7141E"/>
    <w:rsid w:val="00E7151C"/>
    <w:rsid w:val="00E71B4E"/>
    <w:rsid w:val="00E71C56"/>
    <w:rsid w:val="00E71DA0"/>
    <w:rsid w:val="00E72775"/>
    <w:rsid w:val="00E73228"/>
    <w:rsid w:val="00E7487E"/>
    <w:rsid w:val="00E751D4"/>
    <w:rsid w:val="00E75A25"/>
    <w:rsid w:val="00E75DA8"/>
    <w:rsid w:val="00E77A22"/>
    <w:rsid w:val="00E77BEE"/>
    <w:rsid w:val="00E8178F"/>
    <w:rsid w:val="00E81CAE"/>
    <w:rsid w:val="00E81E34"/>
    <w:rsid w:val="00E81FE8"/>
    <w:rsid w:val="00E832A2"/>
    <w:rsid w:val="00E83A4D"/>
    <w:rsid w:val="00E8458F"/>
    <w:rsid w:val="00E8543F"/>
    <w:rsid w:val="00E85F4E"/>
    <w:rsid w:val="00E86300"/>
    <w:rsid w:val="00E86783"/>
    <w:rsid w:val="00E868D1"/>
    <w:rsid w:val="00E86C37"/>
    <w:rsid w:val="00E86DCA"/>
    <w:rsid w:val="00E86ED1"/>
    <w:rsid w:val="00E879A6"/>
    <w:rsid w:val="00E87F3C"/>
    <w:rsid w:val="00E902BF"/>
    <w:rsid w:val="00E915E6"/>
    <w:rsid w:val="00E91BB1"/>
    <w:rsid w:val="00E91CD0"/>
    <w:rsid w:val="00E91EA1"/>
    <w:rsid w:val="00E91F9C"/>
    <w:rsid w:val="00E92223"/>
    <w:rsid w:val="00E922AE"/>
    <w:rsid w:val="00E925EF"/>
    <w:rsid w:val="00E92F38"/>
    <w:rsid w:val="00E93059"/>
    <w:rsid w:val="00E939D0"/>
    <w:rsid w:val="00E94110"/>
    <w:rsid w:val="00E95193"/>
    <w:rsid w:val="00E95614"/>
    <w:rsid w:val="00E95A1C"/>
    <w:rsid w:val="00E96AD1"/>
    <w:rsid w:val="00E96C8D"/>
    <w:rsid w:val="00E97393"/>
    <w:rsid w:val="00E974F5"/>
    <w:rsid w:val="00E97DC4"/>
    <w:rsid w:val="00EA05E4"/>
    <w:rsid w:val="00EA0A81"/>
    <w:rsid w:val="00EA0FA9"/>
    <w:rsid w:val="00EA14CD"/>
    <w:rsid w:val="00EA1F88"/>
    <w:rsid w:val="00EA279F"/>
    <w:rsid w:val="00EA30B8"/>
    <w:rsid w:val="00EA32B2"/>
    <w:rsid w:val="00EA3A78"/>
    <w:rsid w:val="00EA3D12"/>
    <w:rsid w:val="00EA3F15"/>
    <w:rsid w:val="00EA417E"/>
    <w:rsid w:val="00EA50BE"/>
    <w:rsid w:val="00EA5946"/>
    <w:rsid w:val="00EA5F94"/>
    <w:rsid w:val="00EA61E1"/>
    <w:rsid w:val="00EA740A"/>
    <w:rsid w:val="00EA7843"/>
    <w:rsid w:val="00EA7B54"/>
    <w:rsid w:val="00EA7C0B"/>
    <w:rsid w:val="00EA7E74"/>
    <w:rsid w:val="00EA7FD9"/>
    <w:rsid w:val="00EB034A"/>
    <w:rsid w:val="00EB09BE"/>
    <w:rsid w:val="00EB150B"/>
    <w:rsid w:val="00EB1F99"/>
    <w:rsid w:val="00EB2FF5"/>
    <w:rsid w:val="00EB3441"/>
    <w:rsid w:val="00EB42E0"/>
    <w:rsid w:val="00EB52F6"/>
    <w:rsid w:val="00EB6A93"/>
    <w:rsid w:val="00EB6C82"/>
    <w:rsid w:val="00EB78D4"/>
    <w:rsid w:val="00EB7E2A"/>
    <w:rsid w:val="00EC00F2"/>
    <w:rsid w:val="00EC03F1"/>
    <w:rsid w:val="00EC152C"/>
    <w:rsid w:val="00EC2A46"/>
    <w:rsid w:val="00EC2E47"/>
    <w:rsid w:val="00EC3DBE"/>
    <w:rsid w:val="00EC3DDE"/>
    <w:rsid w:val="00EC3F27"/>
    <w:rsid w:val="00EC4384"/>
    <w:rsid w:val="00EC4CEE"/>
    <w:rsid w:val="00EC5336"/>
    <w:rsid w:val="00EC5E29"/>
    <w:rsid w:val="00EC5FF5"/>
    <w:rsid w:val="00EC6472"/>
    <w:rsid w:val="00EC703B"/>
    <w:rsid w:val="00EC77C7"/>
    <w:rsid w:val="00EC7BB0"/>
    <w:rsid w:val="00EC7E84"/>
    <w:rsid w:val="00ED1854"/>
    <w:rsid w:val="00ED1CAA"/>
    <w:rsid w:val="00ED23D6"/>
    <w:rsid w:val="00ED3703"/>
    <w:rsid w:val="00ED3FF2"/>
    <w:rsid w:val="00ED41E1"/>
    <w:rsid w:val="00ED423D"/>
    <w:rsid w:val="00ED4F35"/>
    <w:rsid w:val="00ED5B6A"/>
    <w:rsid w:val="00ED6535"/>
    <w:rsid w:val="00ED6593"/>
    <w:rsid w:val="00ED66B6"/>
    <w:rsid w:val="00ED707F"/>
    <w:rsid w:val="00ED772C"/>
    <w:rsid w:val="00EE085C"/>
    <w:rsid w:val="00EE0C41"/>
    <w:rsid w:val="00EE0F9D"/>
    <w:rsid w:val="00EE1F9E"/>
    <w:rsid w:val="00EE3073"/>
    <w:rsid w:val="00EE35FA"/>
    <w:rsid w:val="00EE3837"/>
    <w:rsid w:val="00EE4021"/>
    <w:rsid w:val="00EE4127"/>
    <w:rsid w:val="00EE43C6"/>
    <w:rsid w:val="00EE4773"/>
    <w:rsid w:val="00EE4F4C"/>
    <w:rsid w:val="00EE5EBC"/>
    <w:rsid w:val="00EE6DBA"/>
    <w:rsid w:val="00EE71B6"/>
    <w:rsid w:val="00EE758A"/>
    <w:rsid w:val="00EE7808"/>
    <w:rsid w:val="00EE7EF5"/>
    <w:rsid w:val="00EF061B"/>
    <w:rsid w:val="00EF06A8"/>
    <w:rsid w:val="00EF2066"/>
    <w:rsid w:val="00EF3BAF"/>
    <w:rsid w:val="00EF3C2C"/>
    <w:rsid w:val="00EF3C7C"/>
    <w:rsid w:val="00EF4190"/>
    <w:rsid w:val="00EF44ED"/>
    <w:rsid w:val="00EF474E"/>
    <w:rsid w:val="00EF4B12"/>
    <w:rsid w:val="00EF511C"/>
    <w:rsid w:val="00EF5629"/>
    <w:rsid w:val="00EF5EC6"/>
    <w:rsid w:val="00EF6408"/>
    <w:rsid w:val="00EF68BC"/>
    <w:rsid w:val="00EF693A"/>
    <w:rsid w:val="00EF6BD2"/>
    <w:rsid w:val="00EF6C52"/>
    <w:rsid w:val="00EF7461"/>
    <w:rsid w:val="00EF7A81"/>
    <w:rsid w:val="00F000C3"/>
    <w:rsid w:val="00F0035F"/>
    <w:rsid w:val="00F00C71"/>
    <w:rsid w:val="00F02440"/>
    <w:rsid w:val="00F03043"/>
    <w:rsid w:val="00F03F8E"/>
    <w:rsid w:val="00F04C2C"/>
    <w:rsid w:val="00F04D70"/>
    <w:rsid w:val="00F056E3"/>
    <w:rsid w:val="00F068AD"/>
    <w:rsid w:val="00F07175"/>
    <w:rsid w:val="00F077D3"/>
    <w:rsid w:val="00F079F0"/>
    <w:rsid w:val="00F07EE4"/>
    <w:rsid w:val="00F1010E"/>
    <w:rsid w:val="00F105E4"/>
    <w:rsid w:val="00F11325"/>
    <w:rsid w:val="00F11680"/>
    <w:rsid w:val="00F11C93"/>
    <w:rsid w:val="00F12B77"/>
    <w:rsid w:val="00F1518B"/>
    <w:rsid w:val="00F1561B"/>
    <w:rsid w:val="00F15FB7"/>
    <w:rsid w:val="00F16212"/>
    <w:rsid w:val="00F1637F"/>
    <w:rsid w:val="00F20095"/>
    <w:rsid w:val="00F20389"/>
    <w:rsid w:val="00F20394"/>
    <w:rsid w:val="00F2052C"/>
    <w:rsid w:val="00F222AB"/>
    <w:rsid w:val="00F22A7F"/>
    <w:rsid w:val="00F23359"/>
    <w:rsid w:val="00F23E03"/>
    <w:rsid w:val="00F23FAF"/>
    <w:rsid w:val="00F248A9"/>
    <w:rsid w:val="00F24D77"/>
    <w:rsid w:val="00F27573"/>
    <w:rsid w:val="00F27A29"/>
    <w:rsid w:val="00F27E98"/>
    <w:rsid w:val="00F27FF9"/>
    <w:rsid w:val="00F30AE1"/>
    <w:rsid w:val="00F30F8D"/>
    <w:rsid w:val="00F315D1"/>
    <w:rsid w:val="00F31D79"/>
    <w:rsid w:val="00F31F27"/>
    <w:rsid w:val="00F31F5D"/>
    <w:rsid w:val="00F31FC3"/>
    <w:rsid w:val="00F32C6F"/>
    <w:rsid w:val="00F33325"/>
    <w:rsid w:val="00F33894"/>
    <w:rsid w:val="00F33A41"/>
    <w:rsid w:val="00F347D8"/>
    <w:rsid w:val="00F34CAF"/>
    <w:rsid w:val="00F3509D"/>
    <w:rsid w:val="00F352C5"/>
    <w:rsid w:val="00F35778"/>
    <w:rsid w:val="00F35FEA"/>
    <w:rsid w:val="00F36A89"/>
    <w:rsid w:val="00F3732F"/>
    <w:rsid w:val="00F374BC"/>
    <w:rsid w:val="00F4002B"/>
    <w:rsid w:val="00F40129"/>
    <w:rsid w:val="00F4091F"/>
    <w:rsid w:val="00F409D9"/>
    <w:rsid w:val="00F40BD4"/>
    <w:rsid w:val="00F41C4A"/>
    <w:rsid w:val="00F41EAD"/>
    <w:rsid w:val="00F425E7"/>
    <w:rsid w:val="00F42899"/>
    <w:rsid w:val="00F42BDE"/>
    <w:rsid w:val="00F42D16"/>
    <w:rsid w:val="00F439D6"/>
    <w:rsid w:val="00F43A7D"/>
    <w:rsid w:val="00F4501A"/>
    <w:rsid w:val="00F453B7"/>
    <w:rsid w:val="00F45DFF"/>
    <w:rsid w:val="00F4619A"/>
    <w:rsid w:val="00F46476"/>
    <w:rsid w:val="00F46A8E"/>
    <w:rsid w:val="00F46D2A"/>
    <w:rsid w:val="00F47658"/>
    <w:rsid w:val="00F51413"/>
    <w:rsid w:val="00F5274E"/>
    <w:rsid w:val="00F529D3"/>
    <w:rsid w:val="00F52A55"/>
    <w:rsid w:val="00F52ED8"/>
    <w:rsid w:val="00F52FE0"/>
    <w:rsid w:val="00F534D7"/>
    <w:rsid w:val="00F538B5"/>
    <w:rsid w:val="00F53BC6"/>
    <w:rsid w:val="00F53BCB"/>
    <w:rsid w:val="00F5449A"/>
    <w:rsid w:val="00F545E5"/>
    <w:rsid w:val="00F5478C"/>
    <w:rsid w:val="00F548FC"/>
    <w:rsid w:val="00F55075"/>
    <w:rsid w:val="00F552FF"/>
    <w:rsid w:val="00F56752"/>
    <w:rsid w:val="00F5716B"/>
    <w:rsid w:val="00F572CD"/>
    <w:rsid w:val="00F60263"/>
    <w:rsid w:val="00F61FFA"/>
    <w:rsid w:val="00F6335C"/>
    <w:rsid w:val="00F63B8D"/>
    <w:rsid w:val="00F63D74"/>
    <w:rsid w:val="00F643B7"/>
    <w:rsid w:val="00F65EEB"/>
    <w:rsid w:val="00F66252"/>
    <w:rsid w:val="00F66A15"/>
    <w:rsid w:val="00F66AA2"/>
    <w:rsid w:val="00F6758E"/>
    <w:rsid w:val="00F700FC"/>
    <w:rsid w:val="00F7068C"/>
    <w:rsid w:val="00F70AB2"/>
    <w:rsid w:val="00F713E7"/>
    <w:rsid w:val="00F71A62"/>
    <w:rsid w:val="00F71C9D"/>
    <w:rsid w:val="00F728E1"/>
    <w:rsid w:val="00F73A51"/>
    <w:rsid w:val="00F73C27"/>
    <w:rsid w:val="00F73FF6"/>
    <w:rsid w:val="00F742CA"/>
    <w:rsid w:val="00F746FD"/>
    <w:rsid w:val="00F76424"/>
    <w:rsid w:val="00F767DE"/>
    <w:rsid w:val="00F76DB0"/>
    <w:rsid w:val="00F77345"/>
    <w:rsid w:val="00F80D74"/>
    <w:rsid w:val="00F811FF"/>
    <w:rsid w:val="00F81515"/>
    <w:rsid w:val="00F81DB6"/>
    <w:rsid w:val="00F82A76"/>
    <w:rsid w:val="00F82F31"/>
    <w:rsid w:val="00F83D87"/>
    <w:rsid w:val="00F85319"/>
    <w:rsid w:val="00F8551D"/>
    <w:rsid w:val="00F86915"/>
    <w:rsid w:val="00F869DF"/>
    <w:rsid w:val="00F87880"/>
    <w:rsid w:val="00F87F3E"/>
    <w:rsid w:val="00F90C47"/>
    <w:rsid w:val="00F91D35"/>
    <w:rsid w:val="00F92001"/>
    <w:rsid w:val="00F9315F"/>
    <w:rsid w:val="00F932BD"/>
    <w:rsid w:val="00F9369B"/>
    <w:rsid w:val="00F93997"/>
    <w:rsid w:val="00F93C77"/>
    <w:rsid w:val="00F93EDC"/>
    <w:rsid w:val="00F942DA"/>
    <w:rsid w:val="00F9454C"/>
    <w:rsid w:val="00F947FB"/>
    <w:rsid w:val="00F94DBA"/>
    <w:rsid w:val="00F9520C"/>
    <w:rsid w:val="00F953E7"/>
    <w:rsid w:val="00F95400"/>
    <w:rsid w:val="00F962CA"/>
    <w:rsid w:val="00F972FC"/>
    <w:rsid w:val="00F97530"/>
    <w:rsid w:val="00FA0814"/>
    <w:rsid w:val="00FA0B3A"/>
    <w:rsid w:val="00FA109F"/>
    <w:rsid w:val="00FA11E3"/>
    <w:rsid w:val="00FA1937"/>
    <w:rsid w:val="00FA1B56"/>
    <w:rsid w:val="00FA2A77"/>
    <w:rsid w:val="00FA2E7B"/>
    <w:rsid w:val="00FA3751"/>
    <w:rsid w:val="00FA39A9"/>
    <w:rsid w:val="00FA58DE"/>
    <w:rsid w:val="00FA773E"/>
    <w:rsid w:val="00FA7C5A"/>
    <w:rsid w:val="00FB0616"/>
    <w:rsid w:val="00FB0A41"/>
    <w:rsid w:val="00FB2535"/>
    <w:rsid w:val="00FB30DF"/>
    <w:rsid w:val="00FB3475"/>
    <w:rsid w:val="00FB35F5"/>
    <w:rsid w:val="00FB397A"/>
    <w:rsid w:val="00FB3EBA"/>
    <w:rsid w:val="00FB3FD2"/>
    <w:rsid w:val="00FB419F"/>
    <w:rsid w:val="00FB4575"/>
    <w:rsid w:val="00FB52D7"/>
    <w:rsid w:val="00FB5D5D"/>
    <w:rsid w:val="00FB62E2"/>
    <w:rsid w:val="00FB6648"/>
    <w:rsid w:val="00FB6C26"/>
    <w:rsid w:val="00FB6EF2"/>
    <w:rsid w:val="00FB7C8C"/>
    <w:rsid w:val="00FC04B3"/>
    <w:rsid w:val="00FC0BE1"/>
    <w:rsid w:val="00FC1798"/>
    <w:rsid w:val="00FC2108"/>
    <w:rsid w:val="00FC2DB5"/>
    <w:rsid w:val="00FC32CE"/>
    <w:rsid w:val="00FC3433"/>
    <w:rsid w:val="00FC3996"/>
    <w:rsid w:val="00FC43D7"/>
    <w:rsid w:val="00FC47B2"/>
    <w:rsid w:val="00FC5741"/>
    <w:rsid w:val="00FC5E6B"/>
    <w:rsid w:val="00FC5E93"/>
    <w:rsid w:val="00FC620B"/>
    <w:rsid w:val="00FC7569"/>
    <w:rsid w:val="00FC7689"/>
    <w:rsid w:val="00FD06AB"/>
    <w:rsid w:val="00FD0E2F"/>
    <w:rsid w:val="00FD0F90"/>
    <w:rsid w:val="00FD120C"/>
    <w:rsid w:val="00FD1B96"/>
    <w:rsid w:val="00FD2768"/>
    <w:rsid w:val="00FD2A90"/>
    <w:rsid w:val="00FD3612"/>
    <w:rsid w:val="00FD4731"/>
    <w:rsid w:val="00FD635D"/>
    <w:rsid w:val="00FD6415"/>
    <w:rsid w:val="00FD66DD"/>
    <w:rsid w:val="00FD68E8"/>
    <w:rsid w:val="00FE0029"/>
    <w:rsid w:val="00FE0FD1"/>
    <w:rsid w:val="00FE2676"/>
    <w:rsid w:val="00FE2728"/>
    <w:rsid w:val="00FE272D"/>
    <w:rsid w:val="00FE3D49"/>
    <w:rsid w:val="00FE3E60"/>
    <w:rsid w:val="00FE3EA1"/>
    <w:rsid w:val="00FE40A3"/>
    <w:rsid w:val="00FE5788"/>
    <w:rsid w:val="00FE6DE8"/>
    <w:rsid w:val="00FE7A5F"/>
    <w:rsid w:val="00FE7B34"/>
    <w:rsid w:val="00FE7E67"/>
    <w:rsid w:val="00FF09F3"/>
    <w:rsid w:val="00FF131A"/>
    <w:rsid w:val="00FF163C"/>
    <w:rsid w:val="00FF1C3D"/>
    <w:rsid w:val="00FF2ADC"/>
    <w:rsid w:val="00FF2D60"/>
    <w:rsid w:val="00FF38D1"/>
    <w:rsid w:val="00FF3A60"/>
    <w:rsid w:val="00FF3CD9"/>
    <w:rsid w:val="00FF5173"/>
    <w:rsid w:val="00FF51B8"/>
    <w:rsid w:val="00FF6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FE3EA9"/>
  <w15:docId w15:val="{38F6739B-E630-42E9-89A9-8857B5634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000E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9C60D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sz w:val="28"/>
      <w:szCs w:val="24"/>
      <w:lang w:val="x-none" w:eastAsia="ru-RU"/>
    </w:rPr>
  </w:style>
  <w:style w:type="paragraph" w:styleId="2">
    <w:name w:val="heading 2"/>
    <w:basedOn w:val="a"/>
    <w:next w:val="a"/>
    <w:link w:val="20"/>
    <w:uiPriority w:val="9"/>
    <w:qFormat/>
    <w:rsid w:val="009C60D7"/>
    <w:pPr>
      <w:keepNext/>
      <w:spacing w:after="0" w:line="240" w:lineRule="auto"/>
      <w:ind w:firstLine="180"/>
      <w:jc w:val="center"/>
      <w:outlineLvl w:val="1"/>
    </w:pPr>
    <w:rPr>
      <w:rFonts w:ascii="Times New Roman" w:eastAsia="Times New Roman" w:hAnsi="Times New Roman"/>
      <w:b/>
      <w:sz w:val="28"/>
      <w:szCs w:val="24"/>
      <w:lang w:val="x-none" w:eastAsia="ru-RU"/>
    </w:rPr>
  </w:style>
  <w:style w:type="paragraph" w:styleId="3">
    <w:name w:val="heading 3"/>
    <w:basedOn w:val="a"/>
    <w:next w:val="a"/>
    <w:link w:val="30"/>
    <w:qFormat/>
    <w:rsid w:val="009C60D7"/>
    <w:pPr>
      <w:keepNext/>
      <w:spacing w:before="240" w:after="60" w:line="240" w:lineRule="auto"/>
      <w:outlineLvl w:val="2"/>
    </w:pPr>
    <w:rPr>
      <w:rFonts w:ascii="Arial" w:eastAsia="Times New Roman" w:hAnsi="Arial"/>
      <w:b/>
      <w:bCs/>
      <w:sz w:val="26"/>
      <w:szCs w:val="26"/>
      <w:lang w:val="x-none" w:eastAsia="ru-RU"/>
    </w:rPr>
  </w:style>
  <w:style w:type="paragraph" w:styleId="4">
    <w:name w:val="heading 4"/>
    <w:basedOn w:val="a"/>
    <w:next w:val="a"/>
    <w:link w:val="40"/>
    <w:uiPriority w:val="9"/>
    <w:qFormat/>
    <w:rsid w:val="00AF4107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  <w:lang w:val="x-none" w:eastAsia="x-none"/>
    </w:rPr>
  </w:style>
  <w:style w:type="paragraph" w:styleId="5">
    <w:name w:val="heading 5"/>
    <w:basedOn w:val="a"/>
    <w:next w:val="a"/>
    <w:link w:val="50"/>
    <w:qFormat/>
    <w:rsid w:val="009569AC"/>
    <w:pPr>
      <w:tabs>
        <w:tab w:val="left" w:pos="708"/>
      </w:tabs>
      <w:spacing w:before="240" w:after="60" w:line="240" w:lineRule="auto"/>
      <w:ind w:left="1008" w:hanging="1008"/>
      <w:outlineLvl w:val="4"/>
    </w:pPr>
    <w:rPr>
      <w:rFonts w:eastAsia="Times New Roman"/>
      <w:b/>
      <w:bCs/>
      <w:i/>
      <w:iCs/>
      <w:sz w:val="26"/>
      <w:szCs w:val="26"/>
      <w:lang w:val="x-none" w:eastAsia="ru-RU"/>
    </w:rPr>
  </w:style>
  <w:style w:type="paragraph" w:styleId="6">
    <w:name w:val="heading 6"/>
    <w:basedOn w:val="a"/>
    <w:next w:val="a"/>
    <w:link w:val="60"/>
    <w:qFormat/>
    <w:rsid w:val="009569AC"/>
    <w:pPr>
      <w:keepNext/>
      <w:tabs>
        <w:tab w:val="left" w:pos="708"/>
      </w:tabs>
      <w:spacing w:after="0" w:line="240" w:lineRule="auto"/>
      <w:ind w:left="1152" w:hanging="1152"/>
      <w:jc w:val="both"/>
      <w:outlineLvl w:val="5"/>
    </w:pPr>
    <w:rPr>
      <w:rFonts w:ascii="Times New Roman" w:eastAsia="Times New Roman" w:hAnsi="Times New Roman"/>
      <w:sz w:val="28"/>
      <w:szCs w:val="20"/>
      <w:lang w:val="x-none" w:eastAsia="ru-RU"/>
    </w:rPr>
  </w:style>
  <w:style w:type="paragraph" w:styleId="7">
    <w:name w:val="heading 7"/>
    <w:basedOn w:val="a"/>
    <w:next w:val="a"/>
    <w:link w:val="70"/>
    <w:qFormat/>
    <w:rsid w:val="009569AC"/>
    <w:pPr>
      <w:tabs>
        <w:tab w:val="left" w:pos="708"/>
      </w:tabs>
      <w:spacing w:before="240" w:after="60" w:line="240" w:lineRule="auto"/>
      <w:ind w:left="1296" w:hanging="1296"/>
      <w:outlineLvl w:val="6"/>
    </w:pPr>
    <w:rPr>
      <w:rFonts w:eastAsia="Times New Roman"/>
      <w:sz w:val="24"/>
      <w:szCs w:val="24"/>
      <w:lang w:val="x-none" w:eastAsia="ru-RU"/>
    </w:rPr>
  </w:style>
  <w:style w:type="paragraph" w:styleId="8">
    <w:name w:val="heading 8"/>
    <w:basedOn w:val="a"/>
    <w:next w:val="a"/>
    <w:link w:val="80"/>
    <w:qFormat/>
    <w:rsid w:val="009569AC"/>
    <w:pPr>
      <w:tabs>
        <w:tab w:val="left" w:pos="708"/>
      </w:tabs>
      <w:spacing w:before="240" w:after="60" w:line="240" w:lineRule="auto"/>
      <w:ind w:left="1440" w:hanging="1440"/>
      <w:outlineLvl w:val="7"/>
    </w:pPr>
    <w:rPr>
      <w:rFonts w:eastAsia="Times New Roman"/>
      <w:i/>
      <w:iCs/>
      <w:sz w:val="24"/>
      <w:szCs w:val="24"/>
      <w:lang w:val="x-none" w:eastAsia="ru-RU"/>
    </w:rPr>
  </w:style>
  <w:style w:type="paragraph" w:styleId="9">
    <w:name w:val="heading 9"/>
    <w:basedOn w:val="a"/>
    <w:next w:val="a"/>
    <w:link w:val="90"/>
    <w:qFormat/>
    <w:rsid w:val="009569AC"/>
    <w:pPr>
      <w:tabs>
        <w:tab w:val="left" w:pos="708"/>
      </w:tabs>
      <w:spacing w:before="240" w:after="60" w:line="240" w:lineRule="auto"/>
      <w:ind w:left="1584" w:hanging="1584"/>
      <w:outlineLvl w:val="8"/>
    </w:pPr>
    <w:rPr>
      <w:rFonts w:ascii="Cambria" w:eastAsia="Times New Roman" w:hAnsi="Cambria"/>
      <w:sz w:val="20"/>
      <w:szCs w:val="20"/>
      <w:lang w:val="x-none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9C60D7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0">
    <w:name w:val="Заголовок 2 Знак"/>
    <w:link w:val="2"/>
    <w:uiPriority w:val="9"/>
    <w:rsid w:val="009C60D7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0">
    <w:name w:val="Заголовок 3 Знак"/>
    <w:link w:val="3"/>
    <w:semiHidden/>
    <w:rsid w:val="009C60D7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"/>
    <w:semiHidden/>
    <w:rsid w:val="00AF4107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semiHidden/>
    <w:rsid w:val="009569AC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semiHidden/>
    <w:rsid w:val="009569A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70">
    <w:name w:val="Заголовок 7 Знак"/>
    <w:link w:val="7"/>
    <w:semiHidden/>
    <w:rsid w:val="009569AC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link w:val="8"/>
    <w:semiHidden/>
    <w:rsid w:val="009569AC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link w:val="9"/>
    <w:semiHidden/>
    <w:rsid w:val="009569AC"/>
    <w:rPr>
      <w:rFonts w:ascii="Cambria" w:eastAsia="Times New Roman" w:hAnsi="Cambria" w:cs="Times New Roman"/>
      <w:lang w:eastAsia="ru-RU"/>
    </w:rPr>
  </w:style>
  <w:style w:type="character" w:customStyle="1" w:styleId="blk">
    <w:name w:val="blk"/>
    <w:basedOn w:val="a0"/>
    <w:rsid w:val="00B27A01"/>
  </w:style>
  <w:style w:type="paragraph" w:styleId="a3">
    <w:name w:val="List Paragraph"/>
    <w:basedOn w:val="a"/>
    <w:uiPriority w:val="34"/>
    <w:qFormat/>
    <w:rsid w:val="00B27A01"/>
    <w:pPr>
      <w:ind w:left="720"/>
      <w:contextualSpacing/>
    </w:pPr>
  </w:style>
  <w:style w:type="paragraph" w:customStyle="1" w:styleId="ConsPlusNormal">
    <w:name w:val="ConsPlusNormal"/>
    <w:rsid w:val="00E316CF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a4">
    <w:name w:val="footnote text"/>
    <w:basedOn w:val="a"/>
    <w:link w:val="a5"/>
    <w:uiPriority w:val="99"/>
    <w:unhideWhenUsed/>
    <w:rsid w:val="001B6F49"/>
    <w:pPr>
      <w:spacing w:after="0" w:line="240" w:lineRule="auto"/>
    </w:pPr>
    <w:rPr>
      <w:sz w:val="20"/>
      <w:szCs w:val="20"/>
      <w:lang w:val="x-none" w:eastAsia="x-none"/>
    </w:rPr>
  </w:style>
  <w:style w:type="character" w:customStyle="1" w:styleId="a5">
    <w:name w:val="Текст сноски Знак"/>
    <w:link w:val="a4"/>
    <w:uiPriority w:val="99"/>
    <w:rsid w:val="001B6F49"/>
    <w:rPr>
      <w:sz w:val="20"/>
      <w:szCs w:val="20"/>
    </w:rPr>
  </w:style>
  <w:style w:type="character" w:styleId="a6">
    <w:name w:val="footnote reference"/>
    <w:unhideWhenUsed/>
    <w:rsid w:val="001B6F49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1D7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D76ED"/>
  </w:style>
  <w:style w:type="paragraph" w:styleId="a9">
    <w:name w:val="footer"/>
    <w:basedOn w:val="a"/>
    <w:link w:val="aa"/>
    <w:uiPriority w:val="99"/>
    <w:unhideWhenUsed/>
    <w:rsid w:val="001D76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D76ED"/>
  </w:style>
  <w:style w:type="paragraph" w:customStyle="1" w:styleId="Style41">
    <w:name w:val="Style41"/>
    <w:basedOn w:val="a"/>
    <w:rsid w:val="001D76ED"/>
    <w:pPr>
      <w:widowControl w:val="0"/>
      <w:autoSpaceDE w:val="0"/>
      <w:autoSpaceDN w:val="0"/>
      <w:adjustRightInd w:val="0"/>
      <w:spacing w:after="0" w:line="276" w:lineRule="exact"/>
      <w:ind w:firstLine="413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4">
    <w:name w:val="Font Style124"/>
    <w:rsid w:val="001D76ED"/>
    <w:rPr>
      <w:rFonts w:ascii="Times New Roman" w:hAnsi="Times New Roman" w:cs="Times New Roman" w:hint="default"/>
      <w:sz w:val="22"/>
      <w:szCs w:val="22"/>
    </w:rPr>
  </w:style>
  <w:style w:type="paragraph" w:styleId="21">
    <w:name w:val="Body Text 2"/>
    <w:basedOn w:val="a"/>
    <w:link w:val="22"/>
    <w:unhideWhenUsed/>
    <w:rsid w:val="00294204"/>
    <w:pPr>
      <w:spacing w:after="120" w:line="48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22">
    <w:name w:val="Основной текст 2 Знак"/>
    <w:link w:val="21"/>
    <w:rsid w:val="0029420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unhideWhenUsed/>
    <w:rsid w:val="00047BF2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047BF2"/>
  </w:style>
  <w:style w:type="table" w:styleId="ad">
    <w:name w:val="Table Grid"/>
    <w:basedOn w:val="a1"/>
    <w:uiPriority w:val="59"/>
    <w:rsid w:val="003672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497062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">
    <w:name w:val="Текст выноски Знак"/>
    <w:link w:val="ae"/>
    <w:uiPriority w:val="99"/>
    <w:semiHidden/>
    <w:rsid w:val="00497062"/>
    <w:rPr>
      <w:rFonts w:ascii="Tahoma" w:hAnsi="Tahoma" w:cs="Tahoma"/>
      <w:sz w:val="16"/>
      <w:szCs w:val="16"/>
    </w:rPr>
  </w:style>
  <w:style w:type="paragraph" w:customStyle="1" w:styleId="Style57">
    <w:name w:val="Style57"/>
    <w:basedOn w:val="a"/>
    <w:rsid w:val="005F7245"/>
    <w:pPr>
      <w:widowControl w:val="0"/>
      <w:suppressAutoHyphens/>
      <w:autoSpaceDE w:val="0"/>
      <w:spacing w:after="0" w:line="277" w:lineRule="exact"/>
      <w:ind w:firstLine="701"/>
      <w:jc w:val="both"/>
    </w:pPr>
    <w:rPr>
      <w:rFonts w:ascii="Times New Roman" w:eastAsia="Times New Roman" w:hAnsi="Times New Roman"/>
      <w:sz w:val="24"/>
      <w:szCs w:val="24"/>
      <w:lang w:eastAsia="ar-SA"/>
    </w:rPr>
  </w:style>
  <w:style w:type="paragraph" w:customStyle="1" w:styleId="Style14">
    <w:name w:val="Style14"/>
    <w:basedOn w:val="a"/>
    <w:rsid w:val="005F7245"/>
    <w:pPr>
      <w:widowControl w:val="0"/>
      <w:autoSpaceDE w:val="0"/>
      <w:autoSpaceDN w:val="0"/>
      <w:adjustRightInd w:val="0"/>
      <w:spacing w:after="0" w:line="482" w:lineRule="exact"/>
      <w:ind w:firstLine="701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23">
    <w:name w:val="Font Style123"/>
    <w:rsid w:val="005F7245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35">
    <w:name w:val="Font Style35"/>
    <w:rsid w:val="005F7245"/>
    <w:rPr>
      <w:rFonts w:ascii="Times New Roman" w:hAnsi="Times New Roman" w:cs="Times New Roman" w:hint="default"/>
      <w:sz w:val="26"/>
      <w:szCs w:val="26"/>
    </w:rPr>
  </w:style>
  <w:style w:type="paragraph" w:customStyle="1" w:styleId="Style68">
    <w:name w:val="Style68"/>
    <w:basedOn w:val="a"/>
    <w:rsid w:val="005F7245"/>
    <w:pPr>
      <w:widowControl w:val="0"/>
      <w:suppressAutoHyphens/>
      <w:autoSpaceDE w:val="0"/>
      <w:spacing w:after="0" w:line="278" w:lineRule="exact"/>
      <w:ind w:firstLine="710"/>
      <w:jc w:val="both"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31">
    <w:name w:val="Body Text Indent 3"/>
    <w:basedOn w:val="a"/>
    <w:link w:val="32"/>
    <w:uiPriority w:val="99"/>
    <w:unhideWhenUsed/>
    <w:rsid w:val="00A65536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2">
    <w:name w:val="Основной текст с отступом 3 Знак"/>
    <w:link w:val="31"/>
    <w:uiPriority w:val="99"/>
    <w:rsid w:val="00A65536"/>
    <w:rPr>
      <w:sz w:val="16"/>
      <w:szCs w:val="16"/>
    </w:rPr>
  </w:style>
  <w:style w:type="paragraph" w:styleId="af0">
    <w:name w:val="Body Text Indent"/>
    <w:basedOn w:val="a"/>
    <w:link w:val="af1"/>
    <w:unhideWhenUsed/>
    <w:rsid w:val="00C91B98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f1">
    <w:name w:val="Основной текст с отступом Знак"/>
    <w:link w:val="af0"/>
    <w:rsid w:val="00C91B9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2">
    <w:name w:val="список с точками"/>
    <w:basedOn w:val="a"/>
    <w:rsid w:val="004C0DCB"/>
    <w:pPr>
      <w:tabs>
        <w:tab w:val="num" w:pos="720"/>
        <w:tab w:val="num" w:pos="756"/>
      </w:tabs>
      <w:spacing w:after="0" w:line="312" w:lineRule="auto"/>
      <w:ind w:left="756" w:hanging="360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f3">
    <w:name w:val="Strong"/>
    <w:uiPriority w:val="22"/>
    <w:qFormat/>
    <w:rsid w:val="004C0DCB"/>
    <w:rPr>
      <w:b/>
      <w:bCs/>
    </w:rPr>
  </w:style>
  <w:style w:type="character" w:styleId="af4">
    <w:name w:val="annotation reference"/>
    <w:uiPriority w:val="99"/>
    <w:unhideWhenUsed/>
    <w:rsid w:val="00C9080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C90805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f6">
    <w:name w:val="Текст примечания Знак"/>
    <w:link w:val="af5"/>
    <w:uiPriority w:val="99"/>
    <w:rsid w:val="00C90805"/>
    <w:rPr>
      <w:sz w:val="20"/>
      <w:szCs w:val="20"/>
    </w:rPr>
  </w:style>
  <w:style w:type="paragraph" w:styleId="af7">
    <w:name w:val="Normal (Web)"/>
    <w:basedOn w:val="a"/>
    <w:unhideWhenUsed/>
    <w:rsid w:val="00716980"/>
    <w:rPr>
      <w:rFonts w:ascii="Times New Roman" w:hAnsi="Times New Roman"/>
      <w:sz w:val="24"/>
      <w:szCs w:val="24"/>
    </w:rPr>
  </w:style>
  <w:style w:type="paragraph" w:styleId="af8">
    <w:name w:val="endnote text"/>
    <w:basedOn w:val="a"/>
    <w:link w:val="af9"/>
    <w:uiPriority w:val="99"/>
    <w:semiHidden/>
    <w:unhideWhenUsed/>
    <w:rsid w:val="00672A5B"/>
    <w:pPr>
      <w:spacing w:after="0" w:line="240" w:lineRule="auto"/>
    </w:pPr>
    <w:rPr>
      <w:sz w:val="20"/>
      <w:szCs w:val="20"/>
      <w:lang w:val="x-none" w:eastAsia="x-none"/>
    </w:rPr>
  </w:style>
  <w:style w:type="character" w:customStyle="1" w:styleId="af9">
    <w:name w:val="Текст концевой сноски Знак"/>
    <w:link w:val="af8"/>
    <w:uiPriority w:val="99"/>
    <w:semiHidden/>
    <w:rsid w:val="00672A5B"/>
    <w:rPr>
      <w:sz w:val="20"/>
      <w:szCs w:val="20"/>
    </w:rPr>
  </w:style>
  <w:style w:type="character" w:styleId="afa">
    <w:name w:val="endnote reference"/>
    <w:uiPriority w:val="99"/>
    <w:semiHidden/>
    <w:unhideWhenUsed/>
    <w:rsid w:val="00672A5B"/>
    <w:rPr>
      <w:vertAlign w:val="superscript"/>
    </w:rPr>
  </w:style>
  <w:style w:type="paragraph" w:styleId="afb">
    <w:name w:val="annotation subject"/>
    <w:basedOn w:val="af5"/>
    <w:next w:val="af5"/>
    <w:link w:val="afc"/>
    <w:uiPriority w:val="99"/>
    <w:unhideWhenUsed/>
    <w:rsid w:val="00D42B92"/>
    <w:rPr>
      <w:b/>
      <w:bCs/>
    </w:rPr>
  </w:style>
  <w:style w:type="character" w:customStyle="1" w:styleId="afc">
    <w:name w:val="Тема примечания Знак"/>
    <w:link w:val="afb"/>
    <w:uiPriority w:val="99"/>
    <w:rsid w:val="00D42B92"/>
    <w:rPr>
      <w:b/>
      <w:bCs/>
      <w:sz w:val="20"/>
      <w:szCs w:val="20"/>
    </w:rPr>
  </w:style>
  <w:style w:type="character" w:styleId="afd">
    <w:name w:val="Hyperlink"/>
    <w:uiPriority w:val="99"/>
    <w:unhideWhenUsed/>
    <w:rsid w:val="00951BF3"/>
    <w:rPr>
      <w:color w:val="0000FF"/>
      <w:u w:val="single"/>
    </w:rPr>
  </w:style>
  <w:style w:type="paragraph" w:styleId="afe">
    <w:name w:val="TOC Heading"/>
    <w:basedOn w:val="1"/>
    <w:next w:val="a"/>
    <w:uiPriority w:val="39"/>
    <w:qFormat/>
    <w:rsid w:val="00951BF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paragraph" w:customStyle="1" w:styleId="Default">
    <w:name w:val="Default"/>
    <w:uiPriority w:val="99"/>
    <w:rsid w:val="00CC63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9569AC"/>
    <w:pPr>
      <w:tabs>
        <w:tab w:val="left" w:pos="708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ff">
    <w:name w:val="Title"/>
    <w:basedOn w:val="a"/>
    <w:link w:val="aff0"/>
    <w:qFormat/>
    <w:rsid w:val="009569AC"/>
    <w:pPr>
      <w:tabs>
        <w:tab w:val="left" w:pos="708"/>
      </w:tabs>
      <w:spacing w:after="0" w:line="240" w:lineRule="auto"/>
      <w:jc w:val="center"/>
    </w:pPr>
    <w:rPr>
      <w:rFonts w:ascii="Times New Roman" w:eastAsia="Times New Roman" w:hAnsi="Times New Roman"/>
      <w:sz w:val="28"/>
      <w:szCs w:val="20"/>
      <w:lang w:val="x-none" w:eastAsia="ru-RU"/>
    </w:rPr>
  </w:style>
  <w:style w:type="character" w:customStyle="1" w:styleId="aff0">
    <w:name w:val="Заголовок Знак"/>
    <w:link w:val="aff"/>
    <w:rsid w:val="009569AC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3">
    <w:name w:val="Основной текст 3 Знак"/>
    <w:link w:val="34"/>
    <w:semiHidden/>
    <w:rsid w:val="009569A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Body Text 3"/>
    <w:basedOn w:val="a"/>
    <w:link w:val="33"/>
    <w:semiHidden/>
    <w:unhideWhenUsed/>
    <w:rsid w:val="009569AC"/>
    <w:pPr>
      <w:tabs>
        <w:tab w:val="left" w:pos="708"/>
      </w:tabs>
      <w:spacing w:after="0" w:line="240" w:lineRule="auto"/>
    </w:pPr>
    <w:rPr>
      <w:rFonts w:ascii="Times New Roman" w:eastAsia="Times New Roman" w:hAnsi="Times New Roman"/>
      <w:sz w:val="28"/>
      <w:szCs w:val="24"/>
      <w:lang w:val="x-none" w:eastAsia="ru-RU"/>
    </w:rPr>
  </w:style>
  <w:style w:type="character" w:customStyle="1" w:styleId="23">
    <w:name w:val="Основной текст с отступом 2 Знак"/>
    <w:link w:val="24"/>
    <w:rsid w:val="009569AC"/>
    <w:rPr>
      <w:rFonts w:ascii="Times New Roman" w:eastAsia="Times New Roman" w:hAnsi="Times New Roman" w:cs="Times New Roman"/>
      <w:bCs/>
      <w:sz w:val="28"/>
      <w:szCs w:val="20"/>
      <w:lang w:eastAsia="ru-RU"/>
    </w:rPr>
  </w:style>
  <w:style w:type="paragraph" w:styleId="24">
    <w:name w:val="Body Text Indent 2"/>
    <w:basedOn w:val="a"/>
    <w:link w:val="23"/>
    <w:unhideWhenUsed/>
    <w:rsid w:val="009569AC"/>
    <w:pPr>
      <w:tabs>
        <w:tab w:val="left" w:pos="708"/>
      </w:tabs>
      <w:spacing w:before="140" w:after="0" w:line="240" w:lineRule="auto"/>
      <w:ind w:firstLine="720"/>
      <w:jc w:val="both"/>
    </w:pPr>
    <w:rPr>
      <w:rFonts w:ascii="Times New Roman" w:eastAsia="Times New Roman" w:hAnsi="Times New Roman"/>
      <w:bCs/>
      <w:sz w:val="28"/>
      <w:szCs w:val="20"/>
      <w:lang w:val="x-none" w:eastAsia="ru-RU"/>
    </w:rPr>
  </w:style>
  <w:style w:type="character" w:customStyle="1" w:styleId="aff1">
    <w:name w:val="Схема документа Знак"/>
    <w:link w:val="aff2"/>
    <w:semiHidden/>
    <w:rsid w:val="009569AC"/>
    <w:rPr>
      <w:rFonts w:ascii="Tahoma" w:eastAsia="Times New Roman" w:hAnsi="Tahoma" w:cs="Tahoma"/>
      <w:sz w:val="16"/>
      <w:szCs w:val="16"/>
      <w:lang w:eastAsia="ru-RU"/>
    </w:rPr>
  </w:style>
  <w:style w:type="paragraph" w:styleId="aff2">
    <w:name w:val="Document Map"/>
    <w:basedOn w:val="a"/>
    <w:link w:val="aff1"/>
    <w:semiHidden/>
    <w:unhideWhenUsed/>
    <w:rsid w:val="009569AC"/>
    <w:pPr>
      <w:tabs>
        <w:tab w:val="left" w:pos="708"/>
      </w:tabs>
      <w:spacing w:after="0" w:line="240" w:lineRule="auto"/>
    </w:pPr>
    <w:rPr>
      <w:rFonts w:ascii="Tahoma" w:eastAsia="Times New Roman" w:hAnsi="Tahoma"/>
      <w:sz w:val="16"/>
      <w:szCs w:val="16"/>
      <w:lang w:val="x-none" w:eastAsia="ru-RU"/>
    </w:rPr>
  </w:style>
  <w:style w:type="character" w:customStyle="1" w:styleId="aff3">
    <w:name w:val="Текст Знак"/>
    <w:link w:val="aff4"/>
    <w:uiPriority w:val="99"/>
    <w:semiHidden/>
    <w:rsid w:val="009569A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4">
    <w:name w:val="Plain Text"/>
    <w:basedOn w:val="a"/>
    <w:link w:val="aff3"/>
    <w:uiPriority w:val="99"/>
    <w:unhideWhenUsed/>
    <w:rsid w:val="009569AC"/>
    <w:pPr>
      <w:tabs>
        <w:tab w:val="left" w:pos="708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ru-RU"/>
    </w:rPr>
  </w:style>
  <w:style w:type="paragraph" w:customStyle="1" w:styleId="aff5">
    <w:name w:val="Знак Знак Знак"/>
    <w:basedOn w:val="a"/>
    <w:rsid w:val="009569AC"/>
    <w:pPr>
      <w:tabs>
        <w:tab w:val="left" w:pos="708"/>
      </w:tabs>
      <w:spacing w:after="160" w:line="240" w:lineRule="exact"/>
    </w:pPr>
    <w:rPr>
      <w:rFonts w:ascii="Verdana" w:eastAsia="Times New Roman" w:hAnsi="Verdana"/>
      <w:sz w:val="24"/>
      <w:szCs w:val="24"/>
      <w:lang w:val="en-US"/>
    </w:rPr>
  </w:style>
  <w:style w:type="character" w:customStyle="1" w:styleId="apple-style-span">
    <w:name w:val="apple-style-span"/>
    <w:basedOn w:val="a0"/>
    <w:rsid w:val="009569AC"/>
  </w:style>
  <w:style w:type="character" w:styleId="aff6">
    <w:name w:val="line number"/>
    <w:basedOn w:val="a0"/>
    <w:uiPriority w:val="99"/>
    <w:semiHidden/>
    <w:unhideWhenUsed/>
    <w:rsid w:val="00695BA7"/>
  </w:style>
  <w:style w:type="paragraph" w:customStyle="1" w:styleId="112">
    <w:name w:val="Стиль Стиль Заголовок 1 + 12 пт полужирный Междустр.интервал:  полу..."/>
    <w:basedOn w:val="a"/>
    <w:rsid w:val="003A10EE"/>
    <w:pPr>
      <w:keepNext/>
      <w:spacing w:after="0" w:line="360" w:lineRule="auto"/>
      <w:ind w:firstLine="708"/>
      <w:outlineLvl w:val="0"/>
    </w:pPr>
    <w:rPr>
      <w:rFonts w:ascii="Times New Roman" w:eastAsia="Times New Roman" w:hAnsi="Times New Roman"/>
      <w:b/>
      <w:bCs/>
      <w:sz w:val="28"/>
      <w:szCs w:val="20"/>
      <w:lang w:eastAsia="ru-RU"/>
    </w:rPr>
  </w:style>
  <w:style w:type="paragraph" w:styleId="25">
    <w:name w:val="toc 2"/>
    <w:basedOn w:val="a"/>
    <w:next w:val="a"/>
    <w:autoRedefine/>
    <w:uiPriority w:val="39"/>
    <w:rsid w:val="0097280D"/>
    <w:pPr>
      <w:spacing w:after="0" w:line="240" w:lineRule="auto"/>
      <w:ind w:left="240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Iauiue">
    <w:name w:val="Iau.iue"/>
    <w:basedOn w:val="a"/>
    <w:next w:val="a"/>
    <w:rsid w:val="00B647FE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numbering" w:customStyle="1" w:styleId="12">
    <w:name w:val="Нет списка1"/>
    <w:next w:val="a2"/>
    <w:uiPriority w:val="99"/>
    <w:semiHidden/>
    <w:unhideWhenUsed/>
    <w:rsid w:val="00164CA4"/>
  </w:style>
  <w:style w:type="paragraph" w:customStyle="1" w:styleId="ConsNormal">
    <w:name w:val="ConsNormal"/>
    <w:uiPriority w:val="99"/>
    <w:rsid w:val="00164CA4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table" w:customStyle="1" w:styleId="13">
    <w:name w:val="Сетка таблицы1"/>
    <w:basedOn w:val="a1"/>
    <w:next w:val="ad"/>
    <w:uiPriority w:val="99"/>
    <w:rsid w:val="00164CA4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7">
    <w:name w:val="Нормальный"/>
    <w:uiPriority w:val="99"/>
    <w:rsid w:val="00164CA4"/>
    <w:pPr>
      <w:ind w:firstLine="397"/>
      <w:jc w:val="both"/>
    </w:pPr>
    <w:rPr>
      <w:rFonts w:ascii="Times New Roman" w:eastAsia="Times New Roman" w:hAnsi="Times New Roman"/>
      <w:lang w:val="en-US"/>
    </w:rPr>
  </w:style>
  <w:style w:type="paragraph" w:customStyle="1" w:styleId="Style3">
    <w:name w:val="Style3"/>
    <w:basedOn w:val="a"/>
    <w:uiPriority w:val="99"/>
    <w:rsid w:val="00164CA4"/>
    <w:pPr>
      <w:widowControl w:val="0"/>
      <w:autoSpaceDE w:val="0"/>
      <w:autoSpaceDN w:val="0"/>
      <w:adjustRightInd w:val="0"/>
      <w:spacing w:after="0" w:line="494" w:lineRule="exact"/>
      <w:ind w:hanging="17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13">
    <w:name w:val="Font Style13"/>
    <w:uiPriority w:val="99"/>
    <w:rsid w:val="00164CA4"/>
    <w:rPr>
      <w:rFonts w:ascii="Times New Roman" w:hAnsi="Times New Roman"/>
      <w:b/>
      <w:sz w:val="26"/>
    </w:rPr>
  </w:style>
  <w:style w:type="paragraph" w:customStyle="1" w:styleId="aff8">
    <w:name w:val="Содержимое таблицы"/>
    <w:basedOn w:val="a"/>
    <w:rsid w:val="00164CA4"/>
    <w:pPr>
      <w:suppressLineNumbers/>
      <w:spacing w:after="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styleId="aff9">
    <w:name w:val="FollowedHyperlink"/>
    <w:uiPriority w:val="99"/>
    <w:rsid w:val="00164CA4"/>
    <w:rPr>
      <w:rFonts w:cs="Times New Roman"/>
      <w:color w:val="800080"/>
      <w:u w:val="single"/>
    </w:rPr>
  </w:style>
  <w:style w:type="character" w:styleId="affa">
    <w:name w:val="page number"/>
    <w:basedOn w:val="a0"/>
    <w:rsid w:val="007A542C"/>
  </w:style>
  <w:style w:type="paragraph" w:customStyle="1" w:styleId="font5">
    <w:name w:val="font5"/>
    <w:basedOn w:val="a"/>
    <w:rsid w:val="005E3198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FF0000"/>
      <w:sz w:val="24"/>
      <w:szCs w:val="24"/>
      <w:lang w:eastAsia="ru-RU"/>
    </w:rPr>
  </w:style>
  <w:style w:type="paragraph" w:customStyle="1" w:styleId="xl65">
    <w:name w:val="xl65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67">
    <w:name w:val="xl67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8">
    <w:name w:val="xl68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69">
    <w:name w:val="xl69"/>
    <w:basedOn w:val="a"/>
    <w:rsid w:val="005E31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0">
    <w:name w:val="xl70"/>
    <w:basedOn w:val="a"/>
    <w:rsid w:val="005E319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1">
    <w:name w:val="xl71"/>
    <w:basedOn w:val="a"/>
    <w:rsid w:val="005E319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2">
    <w:name w:val="xl72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3">
    <w:name w:val="xl73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customStyle="1" w:styleId="xl74">
    <w:name w:val="xl74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5">
    <w:name w:val="xl75"/>
    <w:basedOn w:val="a"/>
    <w:rsid w:val="005E3198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0"/>
      <w:szCs w:val="20"/>
      <w:lang w:eastAsia="ru-RU"/>
    </w:rPr>
  </w:style>
  <w:style w:type="paragraph" w:customStyle="1" w:styleId="xl76">
    <w:name w:val="xl76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77">
    <w:name w:val="xl77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customStyle="1" w:styleId="xl78">
    <w:name w:val="xl78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0"/>
      <w:szCs w:val="20"/>
      <w:lang w:eastAsia="ru-RU"/>
    </w:rPr>
  </w:style>
  <w:style w:type="paragraph" w:customStyle="1" w:styleId="xl79">
    <w:name w:val="xl79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0">
    <w:name w:val="xl80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i/>
      <w:iCs/>
      <w:sz w:val="24"/>
      <w:szCs w:val="24"/>
      <w:lang w:eastAsia="ru-RU"/>
    </w:rPr>
  </w:style>
  <w:style w:type="paragraph" w:customStyle="1" w:styleId="xl81">
    <w:name w:val="xl81"/>
    <w:basedOn w:val="a"/>
    <w:rsid w:val="005E319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82">
    <w:name w:val="xl82"/>
    <w:basedOn w:val="a"/>
    <w:rsid w:val="005E319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83">
    <w:name w:val="xl83"/>
    <w:basedOn w:val="a"/>
    <w:rsid w:val="005E3198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84">
    <w:name w:val="xl84"/>
    <w:basedOn w:val="a"/>
    <w:rsid w:val="005E319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85">
    <w:name w:val="xl85"/>
    <w:basedOn w:val="a"/>
    <w:rsid w:val="005E319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86">
    <w:name w:val="xl86"/>
    <w:basedOn w:val="a"/>
    <w:rsid w:val="005E3198"/>
    <w:pPr>
      <w:pBdr>
        <w:top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87">
    <w:name w:val="xl87"/>
    <w:basedOn w:val="a"/>
    <w:rsid w:val="005E319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88">
    <w:name w:val="xl88"/>
    <w:basedOn w:val="a"/>
    <w:rsid w:val="005E319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89">
    <w:name w:val="xl89"/>
    <w:basedOn w:val="a"/>
    <w:rsid w:val="005E3198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0"/>
      <w:szCs w:val="20"/>
      <w:lang w:eastAsia="ru-RU"/>
    </w:rPr>
  </w:style>
  <w:style w:type="paragraph" w:customStyle="1" w:styleId="xl90">
    <w:name w:val="xl90"/>
    <w:basedOn w:val="a"/>
    <w:rsid w:val="005E3198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91">
    <w:name w:val="xl91"/>
    <w:basedOn w:val="a"/>
    <w:rsid w:val="005E3198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92">
    <w:name w:val="xl92"/>
    <w:basedOn w:val="a"/>
    <w:rsid w:val="005E3198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sz w:val="20"/>
      <w:szCs w:val="20"/>
      <w:lang w:eastAsia="ru-RU"/>
    </w:rPr>
  </w:style>
  <w:style w:type="paragraph" w:customStyle="1" w:styleId="xl93">
    <w:name w:val="xl93"/>
    <w:basedOn w:val="a"/>
    <w:rsid w:val="005E3198"/>
    <w:pPr>
      <w:pBdr>
        <w:top w:val="single" w:sz="4" w:space="0" w:color="auto"/>
        <w:lef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94">
    <w:name w:val="xl94"/>
    <w:basedOn w:val="a"/>
    <w:rsid w:val="005E319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8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0"/>
      <w:szCs w:val="20"/>
      <w:lang w:eastAsia="ru-RU"/>
    </w:rPr>
  </w:style>
  <w:style w:type="paragraph" w:customStyle="1" w:styleId="xl95">
    <w:name w:val="xl95"/>
    <w:basedOn w:val="a"/>
    <w:rsid w:val="005E3198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96">
    <w:name w:val="xl96"/>
    <w:basedOn w:val="a"/>
    <w:rsid w:val="005E3198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customStyle="1" w:styleId="xl97">
    <w:name w:val="xl97"/>
    <w:basedOn w:val="a"/>
    <w:rsid w:val="005E3198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98">
    <w:name w:val="xl98"/>
    <w:basedOn w:val="a"/>
    <w:rsid w:val="005E319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99">
    <w:name w:val="xl99"/>
    <w:basedOn w:val="a"/>
    <w:rsid w:val="005E319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0">
    <w:name w:val="xl100"/>
    <w:basedOn w:val="a"/>
    <w:rsid w:val="005E3198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/>
      <w:sz w:val="20"/>
      <w:szCs w:val="20"/>
      <w:lang w:eastAsia="ru-RU"/>
    </w:rPr>
  </w:style>
  <w:style w:type="paragraph" w:customStyle="1" w:styleId="xl101">
    <w:name w:val="xl101"/>
    <w:basedOn w:val="a"/>
    <w:rsid w:val="005E3198"/>
    <w:pPr>
      <w:pBdr>
        <w:left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2">
    <w:name w:val="xl102"/>
    <w:basedOn w:val="a"/>
    <w:rsid w:val="005E3198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5E319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5E3198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5E3198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5E3198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customStyle="1" w:styleId="xl108">
    <w:name w:val="xl108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5E3198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2">
    <w:name w:val="xl112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3">
    <w:name w:val="xl113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4">
    <w:name w:val="xl114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5">
    <w:name w:val="xl115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6">
    <w:name w:val="xl116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color w:val="FF0000"/>
      <w:sz w:val="24"/>
      <w:szCs w:val="24"/>
      <w:lang w:eastAsia="ru-RU"/>
    </w:rPr>
  </w:style>
  <w:style w:type="paragraph" w:customStyle="1" w:styleId="xl117">
    <w:name w:val="xl117"/>
    <w:basedOn w:val="a"/>
    <w:rsid w:val="005E3198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8">
    <w:name w:val="xl118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9">
    <w:name w:val="xl119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20">
    <w:name w:val="xl120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5E3198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5E3198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4">
    <w:name w:val="xl124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5E319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5E3198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5E319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8">
    <w:name w:val="xl128"/>
    <w:basedOn w:val="a"/>
    <w:rsid w:val="005E3198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5E319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5E319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5E319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5E319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3">
    <w:name w:val="xl133"/>
    <w:basedOn w:val="a"/>
    <w:rsid w:val="005E3198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4">
    <w:name w:val="xl134"/>
    <w:basedOn w:val="a"/>
    <w:rsid w:val="005E319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35">
    <w:name w:val="xl135"/>
    <w:basedOn w:val="a"/>
    <w:rsid w:val="005E3198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6">
    <w:name w:val="xl136"/>
    <w:basedOn w:val="a"/>
    <w:rsid w:val="005E3198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7">
    <w:name w:val="xl137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8">
    <w:name w:val="xl138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i/>
      <w:iCs/>
      <w:sz w:val="24"/>
      <w:szCs w:val="24"/>
      <w:lang w:eastAsia="ru-RU"/>
    </w:rPr>
  </w:style>
  <w:style w:type="paragraph" w:customStyle="1" w:styleId="xl139">
    <w:name w:val="xl139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0">
    <w:name w:val="xl140"/>
    <w:basedOn w:val="a"/>
    <w:rsid w:val="005E3198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1">
    <w:name w:val="xl141"/>
    <w:basedOn w:val="a"/>
    <w:rsid w:val="005E3198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2">
    <w:name w:val="xl142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3">
    <w:name w:val="xl143"/>
    <w:basedOn w:val="a"/>
    <w:rsid w:val="005E3198"/>
    <w:pPr>
      <w:pBdr>
        <w:top w:val="single" w:sz="4" w:space="0" w:color="auto"/>
        <w:left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4">
    <w:name w:val="xl144"/>
    <w:basedOn w:val="a"/>
    <w:rsid w:val="005E3198"/>
    <w:pPr>
      <w:pBdr>
        <w:left w:val="single" w:sz="8" w:space="0" w:color="auto"/>
        <w:bottom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5">
    <w:name w:val="xl145"/>
    <w:basedOn w:val="a"/>
    <w:rsid w:val="005E3198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6">
    <w:name w:val="xl146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7">
    <w:name w:val="xl147"/>
    <w:basedOn w:val="a"/>
    <w:rsid w:val="005E3198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8">
    <w:name w:val="xl148"/>
    <w:basedOn w:val="a"/>
    <w:rsid w:val="005E319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49">
    <w:name w:val="xl149"/>
    <w:basedOn w:val="a"/>
    <w:rsid w:val="005E3198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50">
    <w:name w:val="xl150"/>
    <w:basedOn w:val="a"/>
    <w:rsid w:val="005E319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51">
    <w:name w:val="xl151"/>
    <w:basedOn w:val="a"/>
    <w:rsid w:val="005E319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52">
    <w:name w:val="xl152"/>
    <w:basedOn w:val="a"/>
    <w:rsid w:val="005E3198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53">
    <w:name w:val="xl153"/>
    <w:basedOn w:val="a"/>
    <w:rsid w:val="005E319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54">
    <w:name w:val="xl154"/>
    <w:basedOn w:val="a"/>
    <w:rsid w:val="005E319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55">
    <w:name w:val="xl155"/>
    <w:basedOn w:val="a"/>
    <w:rsid w:val="005E3198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56">
    <w:name w:val="xl156"/>
    <w:basedOn w:val="a"/>
    <w:rsid w:val="005E3198"/>
    <w:pPr>
      <w:pBdr>
        <w:top w:val="single" w:sz="8" w:space="0" w:color="auto"/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57">
    <w:name w:val="xl157"/>
    <w:basedOn w:val="a"/>
    <w:rsid w:val="005E3198"/>
    <w:pPr>
      <w:pBdr>
        <w:left w:val="single" w:sz="8" w:space="0" w:color="auto"/>
        <w:righ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58">
    <w:name w:val="xl158"/>
    <w:basedOn w:val="a"/>
    <w:rsid w:val="005E3198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lang w:eastAsia="ru-RU"/>
    </w:rPr>
  </w:style>
  <w:style w:type="paragraph" w:customStyle="1" w:styleId="xl159">
    <w:name w:val="xl159"/>
    <w:basedOn w:val="a"/>
    <w:rsid w:val="005E3198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lang w:eastAsia="ru-RU"/>
    </w:rPr>
  </w:style>
  <w:style w:type="paragraph" w:customStyle="1" w:styleId="xl160">
    <w:name w:val="xl160"/>
    <w:basedOn w:val="a"/>
    <w:rsid w:val="005E3198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lang w:eastAsia="ru-RU"/>
    </w:rPr>
  </w:style>
  <w:style w:type="paragraph" w:customStyle="1" w:styleId="xl161">
    <w:name w:val="xl161"/>
    <w:basedOn w:val="a"/>
    <w:rsid w:val="005E3198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62">
    <w:name w:val="xl162"/>
    <w:basedOn w:val="a"/>
    <w:rsid w:val="005E3198"/>
    <w:pPr>
      <w:pBdr>
        <w:top w:val="single" w:sz="8" w:space="0" w:color="auto"/>
        <w:left w:val="single" w:sz="8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63">
    <w:name w:val="xl163"/>
    <w:basedOn w:val="a"/>
    <w:rsid w:val="005E3198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64">
    <w:name w:val="xl164"/>
    <w:basedOn w:val="a"/>
    <w:rsid w:val="005E3198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65">
    <w:name w:val="xl165"/>
    <w:basedOn w:val="a"/>
    <w:rsid w:val="005E3198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166">
    <w:name w:val="xl166"/>
    <w:basedOn w:val="a"/>
    <w:rsid w:val="005E3198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paragraph" w:customStyle="1" w:styleId="xl167">
    <w:name w:val="xl167"/>
    <w:basedOn w:val="a"/>
    <w:rsid w:val="005E319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lang w:eastAsia="ru-RU"/>
    </w:rPr>
  </w:style>
  <w:style w:type="paragraph" w:customStyle="1" w:styleId="xl168">
    <w:name w:val="xl168"/>
    <w:basedOn w:val="a"/>
    <w:rsid w:val="005E3198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lang w:eastAsia="ru-RU"/>
    </w:rPr>
  </w:style>
  <w:style w:type="paragraph" w:customStyle="1" w:styleId="xl169">
    <w:name w:val="xl169"/>
    <w:basedOn w:val="a"/>
    <w:rsid w:val="005E319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0">
    <w:name w:val="xl170"/>
    <w:basedOn w:val="a"/>
    <w:rsid w:val="005E3198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71">
    <w:name w:val="xl171"/>
    <w:basedOn w:val="a"/>
    <w:rsid w:val="005E3198"/>
    <w:pPr>
      <w:pBdr>
        <w:top w:val="single" w:sz="8" w:space="0" w:color="auto"/>
        <w:bottom w:val="single" w:sz="8" w:space="0" w:color="auto"/>
      </w:pBdr>
      <w:shd w:val="clear" w:color="000000" w:fill="BFBFB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b/>
      <w:bCs/>
      <w:color w:val="000000"/>
      <w:lang w:eastAsia="ru-RU"/>
    </w:rPr>
  </w:style>
  <w:style w:type="paragraph" w:customStyle="1" w:styleId="xl172">
    <w:name w:val="xl172"/>
    <w:basedOn w:val="a"/>
    <w:rsid w:val="005E3198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3">
    <w:name w:val="xl173"/>
    <w:basedOn w:val="a"/>
    <w:rsid w:val="005E319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4">
    <w:name w:val="xl174"/>
    <w:basedOn w:val="a"/>
    <w:rsid w:val="005E3198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5">
    <w:name w:val="xl175"/>
    <w:basedOn w:val="a"/>
    <w:rsid w:val="005E3198"/>
    <w:pPr>
      <w:pBdr>
        <w:top w:val="single" w:sz="4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xl176">
    <w:name w:val="xl176"/>
    <w:basedOn w:val="a"/>
    <w:rsid w:val="005E3198"/>
    <w:pPr>
      <w:pBdr>
        <w:bottom w:val="single" w:sz="8" w:space="0" w:color="auto"/>
        <w:right w:val="single" w:sz="8" w:space="0" w:color="auto"/>
      </w:pBdr>
      <w:shd w:val="clear" w:color="000000" w:fill="EBF1DE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ConsPlusNonformat">
    <w:name w:val="ConsPlusNonformat"/>
    <w:rsid w:val="00E71DA0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14">
    <w:name w:val="Абзац списка1"/>
    <w:basedOn w:val="a"/>
    <w:rsid w:val="00991F27"/>
    <w:pPr>
      <w:spacing w:after="0" w:line="240" w:lineRule="auto"/>
      <w:ind w:left="720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msonormalcxspmiddle">
    <w:name w:val="msonormalcxspmiddle"/>
    <w:basedOn w:val="a"/>
    <w:rsid w:val="00E97DC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s1">
    <w:name w:val="s1"/>
    <w:rsid w:val="0031239C"/>
  </w:style>
  <w:style w:type="paragraph" w:styleId="affb">
    <w:name w:val="No Spacing"/>
    <w:uiPriority w:val="99"/>
    <w:qFormat/>
    <w:rsid w:val="00FB62E2"/>
    <w:rPr>
      <w:sz w:val="22"/>
      <w:szCs w:val="22"/>
      <w:lang w:eastAsia="en-US"/>
    </w:rPr>
  </w:style>
  <w:style w:type="paragraph" w:customStyle="1" w:styleId="p17">
    <w:name w:val="p17"/>
    <w:basedOn w:val="a"/>
    <w:rsid w:val="00FB62E2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FB62E2"/>
  </w:style>
  <w:style w:type="paragraph" w:styleId="HTML">
    <w:name w:val="HTML Preformatted"/>
    <w:basedOn w:val="a"/>
    <w:link w:val="HTML0"/>
    <w:rsid w:val="00FB62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rsid w:val="00FB62E2"/>
    <w:rPr>
      <w:rFonts w:ascii="Courier New" w:eastAsia="Times New Roman" w:hAnsi="Courier New" w:cs="Courier New"/>
    </w:rPr>
  </w:style>
  <w:style w:type="character" w:customStyle="1" w:styleId="grame">
    <w:name w:val="grame"/>
    <w:rsid w:val="00FB62E2"/>
  </w:style>
  <w:style w:type="character" w:customStyle="1" w:styleId="s11">
    <w:name w:val="s11"/>
    <w:rsid w:val="00547E16"/>
    <w:rPr>
      <w:b/>
      <w:bCs/>
    </w:rPr>
  </w:style>
  <w:style w:type="character" w:customStyle="1" w:styleId="120">
    <w:name w:val="Основной текст (12)_"/>
    <w:link w:val="121"/>
    <w:uiPriority w:val="99"/>
    <w:locked/>
    <w:rsid w:val="00963C4B"/>
    <w:rPr>
      <w:i/>
      <w:iCs/>
      <w:shd w:val="clear" w:color="auto" w:fill="FFFFFF"/>
    </w:rPr>
  </w:style>
  <w:style w:type="paragraph" w:customStyle="1" w:styleId="121">
    <w:name w:val="Основной текст (12)"/>
    <w:basedOn w:val="a"/>
    <w:link w:val="120"/>
    <w:uiPriority w:val="99"/>
    <w:rsid w:val="00963C4B"/>
    <w:pPr>
      <w:widowControl w:val="0"/>
      <w:shd w:val="clear" w:color="auto" w:fill="FFFFFF"/>
      <w:spacing w:before="180" w:after="180" w:line="281" w:lineRule="exact"/>
    </w:pPr>
    <w:rPr>
      <w:i/>
      <w:iCs/>
      <w:sz w:val="20"/>
      <w:szCs w:val="20"/>
      <w:lang w:val="x-none" w:eastAsia="x-none"/>
    </w:rPr>
  </w:style>
  <w:style w:type="paragraph" w:customStyle="1" w:styleId="15">
    <w:name w:val="Заголовок1"/>
    <w:basedOn w:val="a"/>
    <w:next w:val="ab"/>
    <w:rsid w:val="00586FAF"/>
    <w:pPr>
      <w:keepNext/>
      <w:widowControl w:val="0"/>
      <w:suppressAutoHyphens/>
      <w:spacing w:before="240" w:after="120" w:line="240" w:lineRule="auto"/>
    </w:pPr>
    <w:rPr>
      <w:rFonts w:ascii="Arial" w:eastAsia="SimSun" w:hAnsi="Arial" w:cs="Mangal"/>
      <w:kern w:val="1"/>
      <w:sz w:val="28"/>
      <w:szCs w:val="28"/>
      <w:lang w:eastAsia="hi-IN" w:bidi="hi-IN"/>
    </w:rPr>
  </w:style>
  <w:style w:type="paragraph" w:customStyle="1" w:styleId="affc">
    <w:name w:val="Îñíîâíîé"/>
    <w:rsid w:val="00CA048D"/>
    <w:pPr>
      <w:suppressAutoHyphens/>
      <w:ind w:firstLine="425"/>
      <w:jc w:val="both"/>
    </w:pPr>
    <w:rPr>
      <w:rFonts w:ascii="Lucida Grande" w:eastAsia="ヒラギノ角ゴ Pro W3" w:hAnsi="Lucida Grande"/>
      <w:color w:val="000000"/>
      <w:sz w:val="28"/>
      <w:lang w:eastAsia="ar-SA"/>
    </w:rPr>
  </w:style>
  <w:style w:type="character" w:customStyle="1" w:styleId="16">
    <w:name w:val="Основной текст Знак1"/>
    <w:semiHidden/>
    <w:rsid w:val="00CA048D"/>
    <w:rPr>
      <w:rFonts w:ascii="Times New Roman" w:eastAsia="Times New Roman" w:hAnsi="Times New Roman" w:cs="Times New Roman"/>
      <w:sz w:val="28"/>
      <w:szCs w:val="20"/>
      <w:lang w:val="x-none" w:eastAsia="ar-SA"/>
    </w:rPr>
  </w:style>
  <w:style w:type="paragraph" w:customStyle="1" w:styleId="26">
    <w:name w:val="Основной текст2"/>
    <w:basedOn w:val="a"/>
    <w:rsid w:val="00CA048D"/>
    <w:pPr>
      <w:shd w:val="clear" w:color="auto" w:fill="FFFFFF"/>
      <w:spacing w:before="720" w:after="720" w:line="0" w:lineRule="atLeast"/>
      <w:ind w:hanging="360"/>
    </w:pPr>
    <w:rPr>
      <w:rFonts w:ascii="Times New Roman" w:eastAsia="Times New Roman" w:hAnsi="Times New Roman"/>
      <w:spacing w:val="1"/>
      <w:sz w:val="25"/>
      <w:szCs w:val="25"/>
    </w:rPr>
  </w:style>
  <w:style w:type="character" w:customStyle="1" w:styleId="0pt">
    <w:name w:val="Основной текст + Не курсив;Интервал 0 pt"/>
    <w:rsid w:val="002A35D0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9"/>
      <w:w w:val="100"/>
      <w:position w:val="0"/>
      <w:sz w:val="24"/>
      <w:szCs w:val="24"/>
      <w:u w:val="none"/>
      <w:lang w:val="ru-RU"/>
    </w:rPr>
  </w:style>
  <w:style w:type="character" w:customStyle="1" w:styleId="41">
    <w:name w:val="Основной текст (4)_"/>
    <w:link w:val="42"/>
    <w:rsid w:val="00B407AD"/>
    <w:rPr>
      <w:spacing w:val="3"/>
      <w:shd w:val="clear" w:color="auto" w:fill="FFFFFF"/>
    </w:rPr>
  </w:style>
  <w:style w:type="character" w:customStyle="1" w:styleId="45">
    <w:name w:val="Основной текст (4) + Не полужирный5"/>
    <w:rsid w:val="00B407AD"/>
    <w:rPr>
      <w:rFonts w:ascii="Times New Roman" w:eastAsia="Times New Roman" w:hAnsi="Times New Roman" w:cs="Times New Roman"/>
      <w:b/>
      <w:bCs/>
      <w:spacing w:val="3"/>
      <w:sz w:val="21"/>
      <w:szCs w:val="21"/>
      <w:shd w:val="clear" w:color="auto" w:fill="FFFFFF"/>
    </w:rPr>
  </w:style>
  <w:style w:type="paragraph" w:customStyle="1" w:styleId="42">
    <w:name w:val="Основной текст (4)"/>
    <w:basedOn w:val="a"/>
    <w:link w:val="41"/>
    <w:rsid w:val="00B407AD"/>
    <w:pPr>
      <w:shd w:val="clear" w:color="auto" w:fill="FFFFFF"/>
      <w:spacing w:after="0" w:line="269" w:lineRule="exact"/>
    </w:pPr>
    <w:rPr>
      <w:spacing w:val="3"/>
      <w:sz w:val="20"/>
      <w:szCs w:val="20"/>
      <w:lang w:val="x-none" w:eastAsia="x-none"/>
    </w:rPr>
  </w:style>
  <w:style w:type="paragraph" w:customStyle="1" w:styleId="210">
    <w:name w:val="Основной текст (2)1"/>
    <w:basedOn w:val="a"/>
    <w:uiPriority w:val="99"/>
    <w:rsid w:val="00B407AD"/>
    <w:pPr>
      <w:widowControl w:val="0"/>
      <w:shd w:val="clear" w:color="auto" w:fill="FFFFFF"/>
      <w:spacing w:after="0" w:line="266" w:lineRule="exact"/>
      <w:ind w:hanging="360"/>
      <w:jc w:val="center"/>
    </w:pPr>
    <w:rPr>
      <w:rFonts w:ascii="Times New Roman" w:hAnsi="Times New Roman"/>
    </w:rPr>
  </w:style>
  <w:style w:type="character" w:customStyle="1" w:styleId="2102">
    <w:name w:val="Основной текст (2) + 102"/>
    <w:aliases w:val="5 pt16,Полужирный4"/>
    <w:uiPriority w:val="99"/>
    <w:rsid w:val="00B407AD"/>
    <w:rPr>
      <w:rFonts w:ascii="Times New Roman" w:hAnsi="Times New Roman" w:cs="Times New Roman"/>
      <w:b/>
      <w:bCs/>
      <w:spacing w:val="3"/>
      <w:sz w:val="21"/>
      <w:szCs w:val="21"/>
      <w:shd w:val="clear" w:color="auto" w:fill="FFFFFF"/>
    </w:rPr>
  </w:style>
  <w:style w:type="character" w:customStyle="1" w:styleId="283">
    <w:name w:val="Основной текст (2) + 83"/>
    <w:aliases w:val="5 pt15,Полужирный3"/>
    <w:uiPriority w:val="99"/>
    <w:rsid w:val="00B407AD"/>
    <w:rPr>
      <w:rFonts w:ascii="Times New Roman" w:hAnsi="Times New Roman" w:cs="Times New Roman"/>
      <w:b/>
      <w:bCs/>
      <w:spacing w:val="3"/>
      <w:sz w:val="17"/>
      <w:szCs w:val="17"/>
      <w:shd w:val="clear" w:color="auto" w:fill="FFFFFF"/>
    </w:rPr>
  </w:style>
  <w:style w:type="paragraph" w:customStyle="1" w:styleId="FR1">
    <w:name w:val="FR1"/>
    <w:rsid w:val="002463FC"/>
    <w:pPr>
      <w:widowControl w:val="0"/>
      <w:autoSpaceDE w:val="0"/>
      <w:autoSpaceDN w:val="0"/>
      <w:spacing w:before="180" w:line="260" w:lineRule="auto"/>
      <w:ind w:right="200" w:firstLine="760"/>
    </w:pPr>
    <w:rPr>
      <w:rFonts w:ascii="Arial" w:eastAsia="Times New Roman" w:hAnsi="Arial" w:cs="Arial"/>
      <w:b/>
      <w:bCs/>
      <w:i/>
      <w:iCs/>
      <w:sz w:val="18"/>
      <w:szCs w:val="18"/>
    </w:rPr>
  </w:style>
  <w:style w:type="table" w:customStyle="1" w:styleId="43">
    <w:name w:val="Сетка таблицы4"/>
    <w:basedOn w:val="a1"/>
    <w:next w:val="ad"/>
    <w:uiPriority w:val="39"/>
    <w:rsid w:val="00BD034F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091132">
                  <w:marLeft w:val="0"/>
                  <w:marRight w:val="0"/>
                  <w:marTop w:val="0"/>
                  <w:marBottom w:val="0"/>
                  <w:divBdr>
                    <w:top w:val="single" w:sz="12" w:space="30" w:color="FFFFFF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2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2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1418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280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85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78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45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3201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552516">
                                                          <w:marLeft w:val="150"/>
                                                          <w:marRight w:val="15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944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2596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61271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724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01257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28078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0046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58184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36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1709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dotted" w:sz="6" w:space="8" w:color="666666"/>
                                                                                                <w:left w:val="dotted" w:sz="6" w:space="8" w:color="666666"/>
                                                                                                <w:bottom w:val="dotted" w:sz="6" w:space="8" w:color="666666"/>
                                                                                                <w:right w:val="dotted" w:sz="6" w:space="8" w:color="666666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3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EF78C-4AAB-4AFF-A471-0F9667B16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10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«УТВЕРЖДАЮ»</vt:lpstr>
    </vt:vector>
  </TitlesOfParts>
  <Company>SPecialiST RePack</Company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«УТВЕРЖДАЮ»</dc:title>
  <dc:subject/>
  <dc:creator>Мой компьютер</dc:creator>
  <cp:keywords/>
  <cp:lastModifiedBy>Patrick Steven</cp:lastModifiedBy>
  <cp:revision>193</cp:revision>
  <cp:lastPrinted>2019-04-08T14:18:00Z</cp:lastPrinted>
  <dcterms:created xsi:type="dcterms:W3CDTF">2019-04-08T13:48:00Z</dcterms:created>
  <dcterms:modified xsi:type="dcterms:W3CDTF">2025-04-26T18:22:00Z</dcterms:modified>
</cp:coreProperties>
</file>